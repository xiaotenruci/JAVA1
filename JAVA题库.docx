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5EAA" w14:textId="77777777" w:rsidR="00630157" w:rsidRDefault="00630157" w:rsidP="0063015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JAVA</w:t>
      </w:r>
      <w:r>
        <w:rPr>
          <w:rFonts w:hint="eastAsia"/>
          <w:sz w:val="52"/>
          <w:szCs w:val="52"/>
        </w:rPr>
        <w:t>基础题库</w:t>
      </w:r>
    </w:p>
    <w:p w14:paraId="1AAE9A45" w14:textId="77777777" w:rsidR="00630157" w:rsidRDefault="00630157" w:rsidP="00630157">
      <w:r>
        <w:rPr>
          <w:rFonts w:hint="eastAsia"/>
        </w:rPr>
        <w:t>一、选择题（</w:t>
      </w:r>
      <w:r>
        <w:rPr>
          <w:rFonts w:hint="eastAsia"/>
        </w:rPr>
        <w:t>200</w:t>
      </w:r>
      <w:r>
        <w:rPr>
          <w:rFonts w:hint="eastAsia"/>
        </w:rPr>
        <w:t>）</w:t>
      </w:r>
    </w:p>
    <w:p w14:paraId="3760FBF2" w14:textId="77777777" w:rsidR="00630157" w:rsidRDefault="00630157" w:rsidP="00630157">
      <w:r>
        <w:rPr>
          <w:rFonts w:hint="eastAsia"/>
        </w:rPr>
        <w:t>1</w:t>
      </w:r>
      <w:r>
        <w:rPr>
          <w:rFonts w:hint="eastAsia"/>
        </w:rPr>
        <w:t>、下面这条语句一共创建了多少个对象：</w:t>
      </w:r>
      <w:r>
        <w:rPr>
          <w:rFonts w:hint="eastAsia"/>
        </w:rPr>
        <w:t>String s="</w:t>
      </w:r>
      <w:proofErr w:type="spellStart"/>
      <w:r>
        <w:rPr>
          <w:rFonts w:hint="eastAsia"/>
        </w:rPr>
        <w:t>a"+"b"+"c"+"d</w:t>
      </w:r>
      <w:proofErr w:type="spellEnd"/>
      <w:r>
        <w:rPr>
          <w:rFonts w:hint="eastAsia"/>
        </w:rPr>
        <w:t>";</w:t>
      </w:r>
      <w:r>
        <w:rPr>
          <w:rFonts w:hint="eastAsia"/>
        </w:rPr>
        <w:t>（</w:t>
      </w:r>
      <w:r>
        <w:rPr>
          <w:rFonts w:hint="eastAsia"/>
          <w:b/>
          <w:color w:val="0070C0"/>
        </w:rPr>
        <w:t>A</w:t>
      </w:r>
      <w:r>
        <w:rPr>
          <w:rFonts w:hint="eastAsia"/>
        </w:rPr>
        <w:t>）</w:t>
      </w:r>
    </w:p>
    <w:p w14:paraId="1EAE3334" w14:textId="77777777" w:rsidR="00630157" w:rsidRDefault="00630157" w:rsidP="0063015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1  B</w:t>
      </w:r>
      <w:r>
        <w:rPr>
          <w:rFonts w:hint="eastAsia"/>
        </w:rPr>
        <w:t>、</w:t>
      </w:r>
      <w:r>
        <w:rPr>
          <w:rFonts w:hint="eastAsia"/>
        </w:rPr>
        <w:t>2  C</w:t>
      </w:r>
      <w:r>
        <w:rPr>
          <w:rFonts w:hint="eastAsia"/>
        </w:rPr>
        <w:t>、</w:t>
      </w:r>
      <w:r>
        <w:rPr>
          <w:rFonts w:hint="eastAsia"/>
        </w:rPr>
        <w:t>3  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1BEF25E3" w14:textId="77777777" w:rsidR="00630157" w:rsidRDefault="00630157" w:rsidP="00630157">
      <w:pPr>
        <w:rPr>
          <w:b/>
          <w:color w:val="0070C0"/>
        </w:rPr>
      </w:pPr>
      <w:r>
        <w:rPr>
          <w:rFonts w:hint="eastAsia"/>
        </w:rPr>
        <w:t>2</w:t>
      </w:r>
      <w:r>
        <w:rPr>
          <w:rFonts w:hint="eastAsia"/>
        </w:rPr>
        <w:t>、请问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的返回值是？</w:t>
      </w:r>
      <w:r>
        <w:rPr>
          <w:rFonts w:hint="eastAsia"/>
        </w:rPr>
        <w:t xml:space="preserve"> </w:t>
      </w:r>
      <w:r>
        <w:rPr>
          <w:rFonts w:hint="eastAsia"/>
          <w:b/>
          <w:color w:val="0070C0"/>
        </w:rPr>
        <w:t>B</w:t>
      </w:r>
    </w:p>
    <w:p w14:paraId="408D40B1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  B</w:t>
      </w:r>
      <w:r>
        <w:rPr>
          <w:rFonts w:hint="eastAsia"/>
        </w:rPr>
        <w:t>、</w:t>
      </w:r>
      <w:r>
        <w:rPr>
          <w:rFonts w:hint="eastAsia"/>
        </w:rPr>
        <w:t>True  C</w:t>
      </w:r>
      <w:r>
        <w:rPr>
          <w:rFonts w:hint="eastAsia"/>
        </w:rPr>
        <w:t>、</w:t>
      </w:r>
      <w:r>
        <w:rPr>
          <w:rFonts w:hint="eastAsia"/>
        </w:rPr>
        <w:t>False  D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05F7AE3B" w14:textId="77777777" w:rsidR="00630157" w:rsidRDefault="00630157" w:rsidP="00630157">
      <w:r>
        <w:rPr>
          <w:rFonts w:hint="eastAsia"/>
        </w:rPr>
        <w:t>3</w:t>
      </w:r>
      <w:r>
        <w:rPr>
          <w:rFonts w:hint="eastAsia"/>
        </w:rPr>
        <w:t>、为了区分类中重载的同名的不同方法，要求：（</w:t>
      </w:r>
      <w:r>
        <w:rPr>
          <w:rFonts w:hint="eastAsia"/>
          <w:b/>
          <w:color w:val="0070C0"/>
        </w:rPr>
        <w:t>A</w:t>
      </w:r>
      <w:r>
        <w:rPr>
          <w:rFonts w:hint="eastAsia"/>
        </w:rPr>
        <w:t>）</w:t>
      </w:r>
    </w:p>
    <w:p w14:paraId="09E3BE71" w14:textId="77777777" w:rsidR="00630157" w:rsidRDefault="00630157" w:rsidP="00630157">
      <w:r>
        <w:rPr>
          <w:rFonts w:hint="eastAsia"/>
        </w:rPr>
        <w:t>A.</w:t>
      </w:r>
      <w:r>
        <w:rPr>
          <w:rFonts w:hint="eastAsia"/>
        </w:rPr>
        <w:t>采用不同的形式参数列表</w:t>
      </w:r>
      <w:r>
        <w:rPr>
          <w:rFonts w:hint="eastAsia"/>
        </w:rPr>
        <w:t xml:space="preserve"> </w:t>
      </w:r>
    </w:p>
    <w:p w14:paraId="010DA097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返回值的数据类型不同</w:t>
      </w:r>
      <w:r>
        <w:rPr>
          <w:rFonts w:hint="eastAsia"/>
        </w:rPr>
        <w:t xml:space="preserve"> </w:t>
      </w:r>
    </w:p>
    <w:p w14:paraId="02D6626D" w14:textId="77777777" w:rsidR="00630157" w:rsidRDefault="00630157" w:rsidP="00630157">
      <w:r>
        <w:rPr>
          <w:rFonts w:hint="eastAsia"/>
        </w:rPr>
        <w:t>C.</w:t>
      </w:r>
      <w:r>
        <w:rPr>
          <w:rFonts w:hint="eastAsia"/>
        </w:rPr>
        <w:t>调用时用类名或者对象名做前缀</w:t>
      </w:r>
    </w:p>
    <w:p w14:paraId="758AB175" w14:textId="77777777" w:rsidR="00630157" w:rsidRDefault="00630157" w:rsidP="00630157">
      <w:r>
        <w:rPr>
          <w:rFonts w:hint="eastAsia"/>
        </w:rPr>
        <w:t>参数名不同</w:t>
      </w:r>
    </w:p>
    <w:p w14:paraId="64C6D43E" w14:textId="77777777" w:rsidR="00630157" w:rsidRDefault="00630157" w:rsidP="00630157">
      <w:r>
        <w:rPr>
          <w:rFonts w:hint="eastAsia"/>
        </w:rPr>
        <w:t>4</w:t>
      </w:r>
      <w:r>
        <w:rPr>
          <w:rFonts w:hint="eastAsia"/>
        </w:rPr>
        <w:t>、下面有关子类继承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函数的描述，其中正确的是（</w:t>
      </w:r>
      <w:r>
        <w:rPr>
          <w:rFonts w:hint="eastAsia"/>
          <w:b/>
          <w:color w:val="0070C0"/>
        </w:rPr>
        <w:t>D</w:t>
      </w:r>
      <w:r>
        <w:rPr>
          <w:rFonts w:hint="eastAsia"/>
        </w:rPr>
        <w:t>）：</w:t>
      </w:r>
    </w:p>
    <w:p w14:paraId="3AC92E0F" w14:textId="77777777" w:rsidR="00630157" w:rsidRDefault="00630157" w:rsidP="00630157">
      <w:r>
        <w:rPr>
          <w:rFonts w:hint="eastAsia"/>
        </w:rPr>
        <w:t>A.</w:t>
      </w:r>
      <w:r>
        <w:rPr>
          <w:rFonts w:hint="eastAsia"/>
        </w:rPr>
        <w:t>创建子类的对象时，先调用子类自己的构造函数，然后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</w:t>
      </w:r>
    </w:p>
    <w:p w14:paraId="52F8BFA1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子类可以不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</w:t>
      </w:r>
    </w:p>
    <w:p w14:paraId="2BDC5696" w14:textId="77777777" w:rsidR="00630157" w:rsidRDefault="00630157" w:rsidP="00630157">
      <w:r>
        <w:rPr>
          <w:rFonts w:hint="eastAsia"/>
        </w:rPr>
        <w:t>C.</w:t>
      </w:r>
      <w:r>
        <w:rPr>
          <w:rFonts w:hint="eastAsia"/>
        </w:rPr>
        <w:t>子类必须通过</w:t>
      </w:r>
      <w:r>
        <w:rPr>
          <w:rFonts w:hint="eastAsia"/>
        </w:rPr>
        <w:t>super()</w:t>
      </w:r>
      <w:r>
        <w:rPr>
          <w:rFonts w:hint="eastAsia"/>
        </w:rPr>
        <w:t>关键字调</w:t>
      </w:r>
      <w:proofErr w:type="gramStart"/>
      <w:r>
        <w:rPr>
          <w:rFonts w:hint="eastAsia"/>
        </w:rPr>
        <w:t>用父类的</w:t>
      </w:r>
      <w:proofErr w:type="gramEnd"/>
      <w:r>
        <w:rPr>
          <w:rFonts w:hint="eastAsia"/>
        </w:rPr>
        <w:t>构造函数</w:t>
      </w:r>
    </w:p>
    <w:p w14:paraId="3EF27CD4" w14:textId="77777777" w:rsidR="00630157" w:rsidRDefault="00630157" w:rsidP="00630157">
      <w:r>
        <w:rPr>
          <w:rFonts w:hint="eastAsia"/>
        </w:rPr>
        <w:t>D.</w:t>
      </w:r>
      <w:r>
        <w:rPr>
          <w:rFonts w:hint="eastAsia"/>
          <w:color w:val="002060"/>
        </w:rPr>
        <w:t>子</w:t>
      </w:r>
      <w:proofErr w:type="gramStart"/>
      <w:r>
        <w:rPr>
          <w:rFonts w:hint="eastAsia"/>
          <w:color w:val="002060"/>
        </w:rPr>
        <w:t>类无法继承父类</w:t>
      </w:r>
      <w:proofErr w:type="gramEnd"/>
      <w:r>
        <w:rPr>
          <w:rFonts w:hint="eastAsia"/>
          <w:color w:val="002060"/>
        </w:rPr>
        <w:t>的构造函数</w:t>
      </w:r>
    </w:p>
    <w:p w14:paraId="77AB9DAA" w14:textId="77777777" w:rsidR="00630157" w:rsidRDefault="00630157" w:rsidP="00630157">
      <w:r>
        <w:rPr>
          <w:rFonts w:hint="eastAsia"/>
        </w:rPr>
        <w:t>5</w:t>
      </w:r>
      <w:r>
        <w:rPr>
          <w:rFonts w:hint="eastAsia"/>
        </w:rPr>
        <w:t>、下列说法中，正确的是（</w:t>
      </w:r>
      <w:r>
        <w:rPr>
          <w:rFonts w:hint="eastAsia"/>
          <w:b/>
          <w:color w:val="0070C0"/>
        </w:rPr>
        <w:t>A</w:t>
      </w:r>
      <w:r>
        <w:rPr>
          <w:rFonts w:hint="eastAsia"/>
        </w:rPr>
        <w:t>）：</w:t>
      </w:r>
    </w:p>
    <w:p w14:paraId="0DCC7BFF" w14:textId="77777777" w:rsidR="00630157" w:rsidRDefault="00630157" w:rsidP="00630157">
      <w:r>
        <w:rPr>
          <w:rFonts w:hint="eastAsia"/>
        </w:rPr>
        <w:t>A.</w:t>
      </w:r>
      <w:r>
        <w:rPr>
          <w:rFonts w:hint="eastAsia"/>
        </w:rPr>
        <w:t>类是变量和方法的集合体</w:t>
      </w:r>
    </w:p>
    <w:p w14:paraId="78BD9537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数组是无序数据的集合</w:t>
      </w:r>
    </w:p>
    <w:p w14:paraId="1C1245EF" w14:textId="77777777" w:rsidR="00630157" w:rsidRDefault="00630157" w:rsidP="00630157">
      <w:r>
        <w:rPr>
          <w:rFonts w:hint="eastAsia"/>
        </w:rPr>
        <w:t>C.</w:t>
      </w:r>
      <w:r>
        <w:rPr>
          <w:rFonts w:hint="eastAsia"/>
        </w:rPr>
        <w:t>抽象类可以实例化</w:t>
      </w:r>
    </w:p>
    <w:p w14:paraId="0411AB7C" w14:textId="77777777" w:rsidR="00630157" w:rsidRDefault="00630157" w:rsidP="00630157">
      <w:r>
        <w:rPr>
          <w:rFonts w:hint="eastAsia"/>
        </w:rPr>
        <w:t>D.</w:t>
      </w:r>
      <w:r>
        <w:rPr>
          <w:rFonts w:hint="eastAsia"/>
        </w:rPr>
        <w:t>类成员数据必须是公有的</w:t>
      </w:r>
    </w:p>
    <w:p w14:paraId="34EC565D" w14:textId="77777777" w:rsidR="00630157" w:rsidRDefault="00630157" w:rsidP="00630157">
      <w:r>
        <w:rPr>
          <w:rFonts w:hint="eastAsia"/>
        </w:rPr>
        <w:t>6</w:t>
      </w:r>
      <w:r>
        <w:rPr>
          <w:rFonts w:hint="eastAsia"/>
        </w:rPr>
        <w:t>、在创建对象是必须（</w:t>
      </w:r>
      <w:r>
        <w:rPr>
          <w:rFonts w:hint="eastAsia"/>
          <w:b/>
          <w:color w:val="0070C0"/>
        </w:rPr>
        <w:t>C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9BA0EF7" w14:textId="77777777" w:rsidR="00630157" w:rsidRDefault="00630157" w:rsidP="00630157">
      <w:r>
        <w:rPr>
          <w:rFonts w:hint="eastAsia"/>
        </w:rPr>
        <w:t>A.</w:t>
      </w:r>
      <w:r>
        <w:rPr>
          <w:rFonts w:hint="eastAsia"/>
        </w:rPr>
        <w:t>先声明对象，然后才能使用对象</w:t>
      </w:r>
    </w:p>
    <w:p w14:paraId="21DD0A20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先声明对象，为对象分配内存空间，然后才能使用对象</w:t>
      </w:r>
    </w:p>
    <w:p w14:paraId="37DA32C9" w14:textId="77777777" w:rsidR="00630157" w:rsidRDefault="00630157" w:rsidP="00630157">
      <w:r>
        <w:rPr>
          <w:rFonts w:hint="eastAsia"/>
        </w:rPr>
        <w:t>C.</w:t>
      </w:r>
      <w:r>
        <w:rPr>
          <w:rFonts w:hint="eastAsia"/>
        </w:rPr>
        <w:t>先声明对象，为对象分配内存空间，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对象初始化，然后才能使用对象</w:t>
      </w:r>
    </w:p>
    <w:p w14:paraId="48DB1599" w14:textId="77777777" w:rsidR="00630157" w:rsidRDefault="00630157" w:rsidP="00630157">
      <w:r>
        <w:rPr>
          <w:rFonts w:hint="eastAsia"/>
        </w:rPr>
        <w:t>D.</w:t>
      </w:r>
      <w:r>
        <w:rPr>
          <w:rFonts w:hint="eastAsia"/>
        </w:rPr>
        <w:t>上述说法都对</w:t>
      </w:r>
    </w:p>
    <w:p w14:paraId="17D85A7D" w14:textId="77777777" w:rsidR="00630157" w:rsidRDefault="00630157" w:rsidP="00630157"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中，下列说法正确的是（</w:t>
      </w:r>
      <w:r>
        <w:rPr>
          <w:rFonts w:hint="eastAsia"/>
          <w:b/>
          <w:color w:val="0070C0"/>
        </w:rPr>
        <w:t>C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21420F6" w14:textId="77777777" w:rsidR="00630157" w:rsidRDefault="00630157" w:rsidP="00630157">
      <w:r>
        <w:rPr>
          <w:rFonts w:hint="eastAsia"/>
        </w:rPr>
        <w:t>A.</w:t>
      </w:r>
      <w:r>
        <w:rPr>
          <w:rFonts w:hint="eastAsia"/>
        </w:rPr>
        <w:t>一个子类可以有多个父类，</w:t>
      </w:r>
      <w:proofErr w:type="gramStart"/>
      <w:r>
        <w:rPr>
          <w:rFonts w:hint="eastAsia"/>
        </w:rPr>
        <w:t>一个父类也</w:t>
      </w:r>
      <w:proofErr w:type="gramEnd"/>
      <w:r>
        <w:rPr>
          <w:rFonts w:hint="eastAsia"/>
        </w:rPr>
        <w:t>可以有多个子类</w:t>
      </w:r>
    </w:p>
    <w:p w14:paraId="39415602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一个子类可以有多个父类，但</w:t>
      </w:r>
      <w:proofErr w:type="gramStart"/>
      <w:r>
        <w:rPr>
          <w:rFonts w:hint="eastAsia"/>
        </w:rPr>
        <w:t>一个父类只</w:t>
      </w:r>
      <w:proofErr w:type="gramEnd"/>
      <w:r>
        <w:rPr>
          <w:rFonts w:hint="eastAsia"/>
        </w:rPr>
        <w:t>可以有一个子类</w:t>
      </w:r>
    </w:p>
    <w:p w14:paraId="1A8D5FFF" w14:textId="77777777" w:rsidR="00630157" w:rsidRDefault="00630157" w:rsidP="00630157">
      <w:r>
        <w:rPr>
          <w:rFonts w:hint="eastAsia"/>
        </w:rPr>
        <w:t>C.</w:t>
      </w:r>
      <w:r>
        <w:rPr>
          <w:rFonts w:hint="eastAsia"/>
        </w:rPr>
        <w:t>一个子类可以有一个父类，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有多个子类</w:t>
      </w:r>
    </w:p>
    <w:p w14:paraId="3CA8883D" w14:textId="77777777" w:rsidR="00630157" w:rsidRDefault="00630157" w:rsidP="00630157">
      <w:r>
        <w:rPr>
          <w:rFonts w:hint="eastAsia"/>
        </w:rPr>
        <w:t>上述说法都不对</w:t>
      </w:r>
    </w:p>
    <w:p w14:paraId="287F5465" w14:textId="77777777" w:rsidR="00630157" w:rsidRDefault="00630157" w:rsidP="00630157">
      <w:r>
        <w:rPr>
          <w:rFonts w:hint="eastAsia"/>
        </w:rPr>
        <w:t>8</w:t>
      </w:r>
      <w:r>
        <w:rPr>
          <w:rFonts w:hint="eastAsia"/>
        </w:rPr>
        <w:t>、关于以下程序段，正确的说法是：</w:t>
      </w:r>
    </w:p>
    <w:p w14:paraId="37D55E10" w14:textId="77777777" w:rsidR="00630157" w:rsidRDefault="00630157" w:rsidP="00630157">
      <w:r>
        <w:rPr>
          <w:rFonts w:hint="eastAsia"/>
        </w:rPr>
        <w:t>1.String s1 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"+"def";</w:t>
      </w:r>
    </w:p>
    <w:p w14:paraId="0F866E92" w14:textId="77777777" w:rsidR="00630157" w:rsidRDefault="00630157" w:rsidP="00630157">
      <w:r>
        <w:rPr>
          <w:rFonts w:hint="eastAsia"/>
        </w:rPr>
        <w:t>2.String s2 = new String(s1);</w:t>
      </w:r>
    </w:p>
    <w:p w14:paraId="334C99F3" w14:textId="77777777" w:rsidR="00630157" w:rsidRDefault="00630157" w:rsidP="00630157">
      <w:r>
        <w:rPr>
          <w:rFonts w:hint="eastAsia"/>
        </w:rPr>
        <w:t>3.if(s1==s2)</w:t>
      </w:r>
    </w:p>
    <w:p w14:paraId="1CBAE0FC" w14:textId="77777777" w:rsidR="00630157" w:rsidRDefault="00630157" w:rsidP="00630157">
      <w:r>
        <w:rPr>
          <w:rFonts w:hint="eastAsia"/>
        </w:rPr>
        <w:t>4.System.out.println("==sup1")</w:t>
      </w:r>
    </w:p>
    <w:p w14:paraId="4855F7FE" w14:textId="77777777" w:rsidR="00630157" w:rsidRDefault="00630157" w:rsidP="00630157">
      <w:r>
        <w:rPr>
          <w:rFonts w:hint="eastAsia"/>
        </w:rPr>
        <w:t>5.if(s</w:t>
      </w:r>
      <w:proofErr w:type="gramStart"/>
      <w:r>
        <w:rPr>
          <w:rFonts w:hint="eastAsia"/>
        </w:rPr>
        <w:t>1.equals</w:t>
      </w:r>
      <w:proofErr w:type="gramEnd"/>
      <w:r>
        <w:rPr>
          <w:rFonts w:hint="eastAsia"/>
        </w:rPr>
        <w:t>(s2))</w:t>
      </w:r>
    </w:p>
    <w:p w14:paraId="251799F3" w14:textId="77777777" w:rsidR="00630157" w:rsidRDefault="00630157" w:rsidP="00630157">
      <w:r>
        <w:rPr>
          <w:rFonts w:hint="eastAsia"/>
        </w:rPr>
        <w:t>6.System.out.println("sup2");</w:t>
      </w:r>
    </w:p>
    <w:p w14:paraId="1579CE7B" w14:textId="77777777" w:rsidR="00630157" w:rsidRDefault="00630157" w:rsidP="00630157">
      <w:r w:rsidRPr="00A30A69">
        <w:rPr>
          <w:rFonts w:hint="eastAsia"/>
          <w:color w:val="000000" w:themeColor="text1"/>
        </w:rPr>
        <w:t>A</w:t>
      </w:r>
      <w:r w:rsidRPr="00A30A69">
        <w:rPr>
          <w:rFonts w:hint="eastAsia"/>
          <w:b/>
          <w:color w:val="000000" w:themeColor="text1"/>
        </w:rPr>
        <w:t>.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与行</w:t>
      </w:r>
      <w:r>
        <w:rPr>
          <w:rFonts w:hint="eastAsia"/>
        </w:rPr>
        <w:t>6</w:t>
      </w:r>
      <w:r>
        <w:rPr>
          <w:rFonts w:hint="eastAsia"/>
        </w:rPr>
        <w:t>都将执行</w:t>
      </w:r>
    </w:p>
    <w:p w14:paraId="7CF2F7EE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执行，行</w:t>
      </w:r>
      <w:r>
        <w:rPr>
          <w:rFonts w:hint="eastAsia"/>
        </w:rPr>
        <w:t>6</w:t>
      </w:r>
      <w:r>
        <w:rPr>
          <w:rFonts w:hint="eastAsia"/>
        </w:rPr>
        <w:t>不执行</w:t>
      </w:r>
    </w:p>
    <w:p w14:paraId="101E6EF5" w14:textId="77777777" w:rsidR="00630157" w:rsidRDefault="00630157" w:rsidP="00630157">
      <w:r w:rsidRPr="00A30A69">
        <w:rPr>
          <w:rFonts w:hint="eastAsia"/>
          <w:b/>
          <w:color w:val="0070C0"/>
        </w:rPr>
        <w:t>C</w:t>
      </w:r>
      <w:r>
        <w:rPr>
          <w:rFonts w:hint="eastAsia"/>
        </w:rPr>
        <w:t>.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执行，行</w:t>
      </w:r>
      <w:r>
        <w:rPr>
          <w:rFonts w:hint="eastAsia"/>
        </w:rPr>
        <w:t>4</w:t>
      </w:r>
      <w:r>
        <w:rPr>
          <w:rFonts w:hint="eastAsia"/>
        </w:rPr>
        <w:t>不执行</w:t>
      </w:r>
    </w:p>
    <w:p w14:paraId="7A936C77" w14:textId="77777777" w:rsidR="00630157" w:rsidRDefault="00630157" w:rsidP="00630157">
      <w:r>
        <w:rPr>
          <w:rFonts w:hint="eastAsia"/>
        </w:rPr>
        <w:t>D.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与行</w:t>
      </w:r>
      <w:r>
        <w:rPr>
          <w:rFonts w:hint="eastAsia"/>
        </w:rPr>
        <w:t>6</w:t>
      </w:r>
      <w:r>
        <w:rPr>
          <w:rFonts w:hint="eastAsia"/>
        </w:rPr>
        <w:t>都不执行</w:t>
      </w:r>
    </w:p>
    <w:p w14:paraId="04B50BAB" w14:textId="77777777" w:rsidR="00630157" w:rsidRDefault="00630157" w:rsidP="00630157">
      <w:r>
        <w:rPr>
          <w:rFonts w:hint="eastAsia"/>
        </w:rPr>
        <w:lastRenderedPageBreak/>
        <w:t>9</w:t>
      </w:r>
      <w:r>
        <w:rPr>
          <w:rFonts w:hint="eastAsia"/>
        </w:rPr>
        <w:t>、执行语句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=1,j=++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r>
        <w:rPr>
          <w:rFonts w:hint="eastAsia"/>
        </w:rPr>
        <w:t>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的值分别为（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308D4B1B" w14:textId="77777777" w:rsidR="00630157" w:rsidRDefault="00630157" w:rsidP="00630157">
      <w:r>
        <w:rPr>
          <w:rFonts w:hint="eastAsia"/>
        </w:rPr>
        <w:t>A.1</w:t>
      </w:r>
      <w:r>
        <w:rPr>
          <w:rFonts w:hint="eastAsia"/>
        </w:rPr>
        <w:t>与</w:t>
      </w:r>
      <w:r>
        <w:rPr>
          <w:rFonts w:hint="eastAsia"/>
        </w:rPr>
        <w:t>1  B.2</w:t>
      </w:r>
      <w:r>
        <w:rPr>
          <w:rFonts w:hint="eastAsia"/>
        </w:rPr>
        <w:t>与</w:t>
      </w:r>
      <w:r>
        <w:rPr>
          <w:rFonts w:hint="eastAsia"/>
        </w:rPr>
        <w:t>1  B.1</w:t>
      </w:r>
      <w:r>
        <w:rPr>
          <w:rFonts w:hint="eastAsia"/>
        </w:rPr>
        <w:t>与</w:t>
      </w:r>
      <w:r>
        <w:rPr>
          <w:rFonts w:hint="eastAsia"/>
        </w:rPr>
        <w:t xml:space="preserve">2  </w:t>
      </w:r>
      <w:r>
        <w:rPr>
          <w:rFonts w:hint="eastAsia"/>
          <w:b/>
          <w:color w:val="0070C0"/>
        </w:rPr>
        <w:t>D</w:t>
      </w:r>
      <w:r>
        <w:rPr>
          <w:rFonts w:hint="eastAsia"/>
        </w:rPr>
        <w:t>.2</w:t>
      </w:r>
      <w:r>
        <w:rPr>
          <w:rFonts w:hint="eastAsia"/>
        </w:rPr>
        <w:t>与</w:t>
      </w:r>
      <w:r>
        <w:rPr>
          <w:rFonts w:hint="eastAsia"/>
        </w:rPr>
        <w:t>2</w:t>
      </w:r>
    </w:p>
    <w:p w14:paraId="37871630" w14:textId="77777777" w:rsidR="00630157" w:rsidRDefault="00630157" w:rsidP="00630157"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中用什么关键字修饰的方法可以直接通过类名来调用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  <w:b/>
          <w:color w:val="0070C0"/>
        </w:rPr>
        <w:t>A</w:t>
      </w:r>
      <w:r>
        <w:rPr>
          <w:rFonts w:hint="eastAsia"/>
        </w:rPr>
        <w:t>）</w:t>
      </w:r>
    </w:p>
    <w:p w14:paraId="546AFEEF" w14:textId="77777777" w:rsidR="00630157" w:rsidRDefault="00630157" w:rsidP="00630157">
      <w:proofErr w:type="spellStart"/>
      <w:proofErr w:type="gramStart"/>
      <w:r>
        <w:rPr>
          <w:rFonts w:hint="eastAsia"/>
        </w:rPr>
        <w:t>A.static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B.final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C.private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D.void</w:t>
      </w:r>
      <w:proofErr w:type="spellEnd"/>
      <w:r>
        <w:rPr>
          <w:rFonts w:hint="eastAsia"/>
        </w:rPr>
        <w:t xml:space="preserve"> </w:t>
      </w:r>
    </w:p>
    <w:p w14:paraId="27C30C50" w14:textId="77777777" w:rsidR="00630157" w:rsidRDefault="00630157" w:rsidP="00630157">
      <w:r>
        <w:rPr>
          <w:rFonts w:hint="eastAsia"/>
        </w:rPr>
        <w:t>11</w:t>
      </w:r>
      <w:r>
        <w:rPr>
          <w:rFonts w:hint="eastAsia"/>
        </w:rPr>
        <w:t>、欲构造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类的一个实例，此类继承了</w:t>
      </w:r>
      <w:r>
        <w:rPr>
          <w:rFonts w:hint="eastAsia"/>
        </w:rPr>
        <w:t>List</w:t>
      </w:r>
      <w:r>
        <w:rPr>
          <w:rFonts w:hint="eastAsia"/>
        </w:rPr>
        <w:t>接口，下列哪个方法是正确的</w:t>
      </w:r>
      <w:r>
        <w:rPr>
          <w:rFonts w:hint="eastAsia"/>
        </w:rPr>
        <w:t>?(B)</w:t>
      </w:r>
    </w:p>
    <w:p w14:paraId="00BC2BB6" w14:textId="77777777" w:rsidR="00630157" w:rsidRDefault="00630157" w:rsidP="00630157">
      <w:proofErr w:type="spellStart"/>
      <w:proofErr w:type="gramStart"/>
      <w:r>
        <w:rPr>
          <w:rFonts w:hint="eastAsia"/>
        </w:rPr>
        <w:t>A.ArrayList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  Object();</w:t>
      </w:r>
    </w:p>
    <w:p w14:paraId="4DE5A601" w14:textId="77777777" w:rsidR="00630157" w:rsidRDefault="00630157" w:rsidP="00630157">
      <w:proofErr w:type="spellStart"/>
      <w:proofErr w:type="gramStart"/>
      <w:r>
        <w:rPr>
          <w:rFonts w:hint="eastAsia"/>
          <w:b/>
          <w:color w:val="0070C0"/>
        </w:rPr>
        <w:t>B</w:t>
      </w:r>
      <w:r>
        <w:rPr>
          <w:rFonts w:hint="eastAsia"/>
        </w:rPr>
        <w:t>.List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();</w:t>
      </w:r>
    </w:p>
    <w:p w14:paraId="7E1E59BD" w14:textId="77777777" w:rsidR="00630157" w:rsidRDefault="00630157" w:rsidP="00630157">
      <w:proofErr w:type="spellStart"/>
      <w:r>
        <w:rPr>
          <w:rFonts w:hint="eastAsia"/>
        </w:rPr>
        <w:t>C.ArrayList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);</w:t>
      </w:r>
    </w:p>
    <w:p w14:paraId="6D65AA1C" w14:textId="77777777" w:rsidR="00630157" w:rsidRDefault="00630157" w:rsidP="00630157"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);</w:t>
      </w:r>
    </w:p>
    <w:p w14:paraId="703BD726" w14:textId="77777777" w:rsidR="00630157" w:rsidRDefault="00630157" w:rsidP="00630157">
      <w:r>
        <w:rPr>
          <w:rFonts w:hint="eastAsia"/>
        </w:rPr>
        <w:t>12</w:t>
      </w:r>
      <w:r>
        <w:rPr>
          <w:rFonts w:hint="eastAsia"/>
        </w:rPr>
        <w:t>、下面哪一个是合法的数组声明和构造语句（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42B9CB0F" w14:textId="77777777" w:rsidR="00630157" w:rsidRDefault="00630157" w:rsidP="00630157">
      <w:proofErr w:type="gramStart"/>
      <w:r>
        <w:rPr>
          <w:rFonts w:hint="eastAsia"/>
        </w:rPr>
        <w:t>A.int[</w:t>
      </w:r>
      <w:proofErr w:type="gramEnd"/>
      <w:r>
        <w:rPr>
          <w:rFonts w:hint="eastAsia"/>
        </w:rPr>
        <w:t>] ages=[100]</w:t>
      </w:r>
    </w:p>
    <w:p w14:paraId="6CAFDAD5" w14:textId="77777777" w:rsidR="00630157" w:rsidRDefault="00630157" w:rsidP="00630157">
      <w:r>
        <w:rPr>
          <w:rFonts w:hint="eastAsia"/>
        </w:rPr>
        <w:t xml:space="preserve">B.int ages=new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100]</w:t>
      </w:r>
    </w:p>
    <w:p w14:paraId="316B1C29" w14:textId="77777777" w:rsidR="00630157" w:rsidRDefault="00630157" w:rsidP="00630157">
      <w:proofErr w:type="gramStart"/>
      <w:r>
        <w:rPr>
          <w:rFonts w:hint="eastAsia"/>
          <w:b/>
          <w:color w:val="0070C0"/>
        </w:rPr>
        <w:t>C</w:t>
      </w:r>
      <w:r>
        <w:rPr>
          <w:rFonts w:hint="eastAsia"/>
        </w:rPr>
        <w:t>.int[</w:t>
      </w:r>
      <w:proofErr w:type="gramEnd"/>
      <w:r>
        <w:rPr>
          <w:rFonts w:hint="eastAsia"/>
        </w:rPr>
        <w:t>] ages=new int[100]</w:t>
      </w:r>
    </w:p>
    <w:p w14:paraId="75241141" w14:textId="77777777" w:rsidR="00630157" w:rsidRDefault="00630157" w:rsidP="00630157">
      <w:proofErr w:type="gramStart"/>
      <w:r>
        <w:rPr>
          <w:rFonts w:hint="eastAsia"/>
        </w:rPr>
        <w:t>D.int(</w:t>
      </w:r>
      <w:proofErr w:type="gramEnd"/>
      <w:r>
        <w:rPr>
          <w:rFonts w:hint="eastAsia"/>
        </w:rPr>
        <w:t>)ages=new int(100)</w:t>
      </w:r>
    </w:p>
    <w:p w14:paraId="03B6EBF2" w14:textId="77777777" w:rsidR="00630157" w:rsidRDefault="00630157" w:rsidP="00630157">
      <w:r>
        <w:rPr>
          <w:rFonts w:hint="eastAsia"/>
        </w:rPr>
        <w:t>13</w:t>
      </w:r>
      <w:r>
        <w:rPr>
          <w:rFonts w:hint="eastAsia"/>
        </w:rPr>
        <w:t>、下面哪个</w:t>
      </w:r>
      <w:proofErr w:type="gramStart"/>
      <w:r>
        <w:rPr>
          <w:rFonts w:hint="eastAsia"/>
        </w:rPr>
        <w:t>流类属于</w:t>
      </w:r>
      <w:proofErr w:type="gramEnd"/>
      <w:r>
        <w:rPr>
          <w:rFonts w:hint="eastAsia"/>
        </w:rPr>
        <w:t>面向字符的输入流？（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1B8643CF" w14:textId="77777777" w:rsidR="00630157" w:rsidRDefault="00630157" w:rsidP="00630157">
      <w:proofErr w:type="spellStart"/>
      <w:proofErr w:type="gramStart"/>
      <w:r>
        <w:rPr>
          <w:rFonts w:hint="eastAsia"/>
        </w:rPr>
        <w:t>A.BufferedWriter</w:t>
      </w:r>
      <w:proofErr w:type="spellEnd"/>
      <w:proofErr w:type="gramEnd"/>
    </w:p>
    <w:p w14:paraId="08E42C14" w14:textId="77777777" w:rsidR="00630157" w:rsidRDefault="00630157" w:rsidP="00630157">
      <w:proofErr w:type="spellStart"/>
      <w:proofErr w:type="gramStart"/>
      <w:r>
        <w:rPr>
          <w:rFonts w:hint="eastAsia"/>
        </w:rPr>
        <w:t>B.FileInputStream</w:t>
      </w:r>
      <w:proofErr w:type="spellEnd"/>
      <w:proofErr w:type="gramEnd"/>
    </w:p>
    <w:p w14:paraId="347BA082" w14:textId="77777777" w:rsidR="00630157" w:rsidRDefault="00630157" w:rsidP="00630157">
      <w:proofErr w:type="spellStart"/>
      <w:r>
        <w:rPr>
          <w:rFonts w:hint="eastAsia"/>
        </w:rPr>
        <w:t>C.ObjectInputStream</w:t>
      </w:r>
      <w:proofErr w:type="spellEnd"/>
    </w:p>
    <w:p w14:paraId="05C95945" w14:textId="77777777" w:rsidR="00630157" w:rsidRDefault="00630157" w:rsidP="00630157">
      <w:proofErr w:type="spellStart"/>
      <w:r>
        <w:rPr>
          <w:rFonts w:hint="eastAsia"/>
          <w:b/>
          <w:color w:val="0070C0"/>
        </w:rPr>
        <w:t>D.</w:t>
      </w:r>
      <w:r>
        <w:rPr>
          <w:rFonts w:hint="eastAsia"/>
        </w:rPr>
        <w:t>InputStreamReader</w:t>
      </w:r>
      <w:proofErr w:type="spellEnd"/>
    </w:p>
    <w:p w14:paraId="18726ED5" w14:textId="77777777" w:rsidR="00630157" w:rsidRDefault="00630157" w:rsidP="00630157">
      <w:r>
        <w:rPr>
          <w:rFonts w:hint="eastAsia"/>
        </w:rPr>
        <w:t>14</w:t>
      </w:r>
      <w:r>
        <w:rPr>
          <w:rFonts w:hint="eastAsia"/>
        </w:rPr>
        <w:t>、以下对封装的描述正确的是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79128EC8" w14:textId="77777777" w:rsidR="00630157" w:rsidRDefault="00630157" w:rsidP="00630157">
      <w:r>
        <w:rPr>
          <w:rFonts w:hint="eastAsia"/>
        </w:rPr>
        <w:t>A.</w:t>
      </w:r>
      <w:r>
        <w:rPr>
          <w:rFonts w:hint="eastAsia"/>
        </w:rPr>
        <w:t>只能对一个中的方法进行封装，不能对属性进行封装</w:t>
      </w:r>
    </w:p>
    <w:p w14:paraId="57FC91B4" w14:textId="77777777" w:rsidR="00630157" w:rsidRDefault="00630157" w:rsidP="00630157">
      <w:r>
        <w:rPr>
          <w:rFonts w:hint="eastAsia"/>
        </w:rPr>
        <w:t>B.</w:t>
      </w:r>
      <w:r>
        <w:rPr>
          <w:rFonts w:hint="eastAsia"/>
        </w:rPr>
        <w:t>如果子类继承了父类，对于父类中进行封装的方法，子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可以直接调用</w:t>
      </w:r>
    </w:p>
    <w:p w14:paraId="0F6E9AC2" w14:textId="77777777" w:rsidR="00630157" w:rsidRDefault="00630157" w:rsidP="00630157">
      <w:r>
        <w:rPr>
          <w:rFonts w:hint="eastAsia"/>
        </w:rPr>
        <w:t>C.</w:t>
      </w:r>
      <w:r>
        <w:rPr>
          <w:rFonts w:hint="eastAsia"/>
        </w:rPr>
        <w:t>封装的意义不大，因此在编码时尽量不要使用</w:t>
      </w:r>
    </w:p>
    <w:p w14:paraId="2133BB54" w14:textId="77777777" w:rsidR="00630157" w:rsidRDefault="00630157" w:rsidP="00630157">
      <w:r>
        <w:rPr>
          <w:rFonts w:hint="eastAsia"/>
          <w:b/>
          <w:color w:val="0070C0"/>
        </w:rPr>
        <w:t>D.</w:t>
      </w:r>
      <w:r>
        <w:rPr>
          <w:rFonts w:hint="eastAsia"/>
        </w:rPr>
        <w:t>封装的主要作用在于对外隐藏内部实现细节，增强程序的安全性</w:t>
      </w:r>
    </w:p>
    <w:p w14:paraId="58A6377E" w14:textId="77777777" w:rsidR="00630157" w:rsidRDefault="00630157" w:rsidP="00630157">
      <w:r>
        <w:rPr>
          <w:rFonts w:hint="eastAsia"/>
        </w:rPr>
        <w:t>15</w:t>
      </w:r>
      <w:r>
        <w:rPr>
          <w:rFonts w:hint="eastAsia"/>
        </w:rPr>
        <w:t>、有如下程序段：</w:t>
      </w:r>
    </w:p>
    <w:p w14:paraId="7BABBC87" w14:textId="77777777" w:rsidR="00630157" w:rsidRDefault="00630157" w:rsidP="00630157">
      <w:r>
        <w:rPr>
          <w:rFonts w:hint="eastAsia"/>
        </w:rPr>
        <w:t>int total=0;</w:t>
      </w:r>
    </w:p>
    <w:p w14:paraId="066C8C7E" w14:textId="77777777" w:rsidR="00630157" w:rsidRDefault="00630157" w:rsidP="00630157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=0;i&lt;4;i++){</w:t>
      </w:r>
    </w:p>
    <w:p w14:paraId="0D568496" w14:textId="77777777" w:rsidR="00630157" w:rsidRDefault="00630157" w:rsidP="00630157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gramStart"/>
      <w:r>
        <w:rPr>
          <w:rFonts w:hint="eastAsia"/>
        </w:rPr>
        <w:t>1)continue</w:t>
      </w:r>
      <w:proofErr w:type="gramEnd"/>
      <w:r>
        <w:rPr>
          <w:rFonts w:hint="eastAsia"/>
        </w:rPr>
        <w:t>;</w:t>
      </w:r>
    </w:p>
    <w:p w14:paraId="4B29148E" w14:textId="77777777" w:rsidR="00630157" w:rsidRDefault="00630157" w:rsidP="00630157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gramStart"/>
      <w:r>
        <w:rPr>
          <w:rFonts w:hint="eastAsia"/>
        </w:rPr>
        <w:t>2)break</w:t>
      </w:r>
      <w:proofErr w:type="gramEnd"/>
      <w:r>
        <w:rPr>
          <w:rFonts w:hint="eastAsia"/>
        </w:rPr>
        <w:t>;</w:t>
      </w:r>
    </w:p>
    <w:p w14:paraId="02066FEB" w14:textId="77777777" w:rsidR="00630157" w:rsidRDefault="00630157" w:rsidP="00630157">
      <w:r>
        <w:rPr>
          <w:rFonts w:hint="eastAsia"/>
        </w:rPr>
        <w:t>total +=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C00462A" w14:textId="77777777" w:rsidR="00630157" w:rsidRDefault="00630157" w:rsidP="00630157">
      <w:r>
        <w:rPr>
          <w:rFonts w:hint="eastAsia"/>
        </w:rPr>
        <w:t>}</w:t>
      </w:r>
    </w:p>
    <w:p w14:paraId="41909127" w14:textId="77777777" w:rsidR="00630157" w:rsidRDefault="00630157" w:rsidP="00630157">
      <w:r>
        <w:rPr>
          <w:rFonts w:hint="eastAsia"/>
        </w:rPr>
        <w:t>则执行完该程序段后</w:t>
      </w:r>
      <w:r>
        <w:rPr>
          <w:rFonts w:hint="eastAsia"/>
        </w:rPr>
        <w:t>total</w:t>
      </w:r>
      <w:r>
        <w:rPr>
          <w:rFonts w:hint="eastAsia"/>
        </w:rPr>
        <w:t>的值为</w:t>
      </w:r>
    </w:p>
    <w:p w14:paraId="621D521E" w14:textId="77777777" w:rsidR="00630157" w:rsidRDefault="00630157" w:rsidP="00630157"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19E437A5" w14:textId="77777777" w:rsidR="00630157" w:rsidRDefault="00630157" w:rsidP="00630157">
      <w:proofErr w:type="gramStart"/>
      <w:r>
        <w:rPr>
          <w:rFonts w:hint="eastAsia"/>
          <w:b/>
          <w:color w:val="0070C0"/>
        </w:rPr>
        <w:t>A.</w:t>
      </w:r>
      <w:r>
        <w:rPr>
          <w:rFonts w:hint="eastAsia"/>
        </w:rPr>
        <w:t>0  B.1</w:t>
      </w:r>
      <w:proofErr w:type="gramEnd"/>
      <w:r>
        <w:rPr>
          <w:rFonts w:hint="eastAsia"/>
        </w:rPr>
        <w:t xml:space="preserve">  C.3  D.6</w:t>
      </w:r>
    </w:p>
    <w:p w14:paraId="63377A40" w14:textId="77777777" w:rsidR="00630157" w:rsidRDefault="00630157" w:rsidP="00630157"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方法如下，</w:t>
      </w:r>
      <w:r>
        <w:rPr>
          <w:rFonts w:hint="eastAsia"/>
        </w:rPr>
        <w:t>try</w:t>
      </w:r>
      <w:r>
        <w:rPr>
          <w:rFonts w:hint="eastAsia"/>
        </w:rPr>
        <w:t>中可以捕获三种类型的异常，如果在该方法运行中产生一个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,</w:t>
      </w:r>
      <w:r>
        <w:rPr>
          <w:rFonts w:hint="eastAsia"/>
        </w:rPr>
        <w:t>将会输出什么结果：</w:t>
      </w:r>
      <w:r>
        <w:rPr>
          <w:rFonts w:hint="eastAsia"/>
        </w:rPr>
        <w:t>()</w:t>
      </w:r>
    </w:p>
    <w:p w14:paraId="6259C3C3" w14:textId="77777777" w:rsidR="00630157" w:rsidRDefault="00630157" w:rsidP="00630157"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getInfo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28B7F9DD" w14:textId="77777777" w:rsidR="00630157" w:rsidRDefault="00630157" w:rsidP="0063015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try{</w:t>
      </w:r>
      <w:proofErr w:type="gramEnd"/>
    </w:p>
    <w:p w14:paraId="34F96DF3" w14:textId="77777777" w:rsidR="00630157" w:rsidRDefault="00630157" w:rsidP="00630157">
      <w:r>
        <w:rPr>
          <w:rFonts w:hint="eastAsia"/>
        </w:rPr>
        <w:t xml:space="preserve">      //....</w:t>
      </w:r>
    </w:p>
    <w:p w14:paraId="5FFBD4DF" w14:textId="77777777" w:rsidR="00630157" w:rsidRDefault="00630157" w:rsidP="00630157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java.io.FileNotFoundException</w:t>
      </w:r>
      <w:proofErr w:type="spellEnd"/>
      <w:r>
        <w:rPr>
          <w:rFonts w:hint="eastAsia"/>
        </w:rPr>
        <w:t xml:space="preserve"> ex){</w:t>
      </w:r>
    </w:p>
    <w:p w14:paraId="5B2267CB" w14:textId="77777777" w:rsidR="00630157" w:rsidRDefault="00630157" w:rsidP="0063015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FileNotFoundException</w:t>
      </w:r>
      <w:proofErr w:type="spellEnd"/>
      <w:r>
        <w:rPr>
          <w:rFonts w:hint="eastAsia"/>
        </w:rPr>
        <w:t>!");</w:t>
      </w:r>
    </w:p>
    <w:p w14:paraId="51F4CF74" w14:textId="77777777" w:rsidR="00630157" w:rsidRDefault="00630157" w:rsidP="00630157"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 xml:space="preserve"> ex){</w:t>
      </w:r>
    </w:p>
    <w:p w14:paraId="37C786E2" w14:textId="77777777" w:rsidR="00630157" w:rsidRDefault="00630157" w:rsidP="0063015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!");</w:t>
      </w:r>
    </w:p>
    <w:p w14:paraId="7C8E5B99" w14:textId="77777777" w:rsidR="00630157" w:rsidRDefault="00630157" w:rsidP="00630157"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java.lang.Exception</w:t>
      </w:r>
      <w:proofErr w:type="spellEnd"/>
      <w:r>
        <w:rPr>
          <w:rFonts w:hint="eastAsia"/>
        </w:rPr>
        <w:t xml:space="preserve"> ex){</w:t>
      </w:r>
    </w:p>
    <w:p w14:paraId="7C5CF211" w14:textId="77777777" w:rsidR="00630157" w:rsidRDefault="00630157" w:rsidP="00630157">
      <w:proofErr w:type="spellStart"/>
      <w:r>
        <w:rPr>
          <w:rFonts w:hint="eastAsia"/>
        </w:rPr>
        <w:lastRenderedPageBreak/>
        <w:t>System.out.print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Exception !</w:t>
      </w:r>
      <w:proofErr w:type="gramEnd"/>
      <w:r>
        <w:rPr>
          <w:rFonts w:hint="eastAsia"/>
        </w:rPr>
        <w:t>");</w:t>
      </w:r>
    </w:p>
    <w:p w14:paraId="14BF6F30" w14:textId="77777777" w:rsidR="00630157" w:rsidRDefault="00630157" w:rsidP="00630157">
      <w:r>
        <w:rPr>
          <w:rFonts w:hint="eastAsia"/>
        </w:rPr>
        <w:t>}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0F194567" w14:textId="77777777" w:rsidR="00630157" w:rsidRDefault="00630157" w:rsidP="00630157">
      <w:pPr>
        <w:numPr>
          <w:ilvl w:val="0"/>
          <w:numId w:val="1"/>
        </w:num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IOException</w:t>
      </w:r>
      <w:proofErr w:type="spellEnd"/>
      <w:r>
        <w:rPr>
          <w:rFonts w:hint="eastAsia"/>
          <w:b/>
          <w:color w:val="0070C0"/>
        </w:rPr>
        <w:t xml:space="preserve"> </w:t>
      </w:r>
    </w:p>
    <w:p w14:paraId="57884666" w14:textId="77777777" w:rsidR="00630157" w:rsidRDefault="00630157" w:rsidP="00630157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IOException!Exception</w:t>
      </w:r>
      <w:proofErr w:type="spellEnd"/>
      <w:proofErr w:type="gramEnd"/>
      <w:r>
        <w:rPr>
          <w:rFonts w:hint="eastAsia"/>
        </w:rPr>
        <w:t xml:space="preserve">! </w:t>
      </w:r>
    </w:p>
    <w:p w14:paraId="2201A9EC" w14:textId="77777777" w:rsidR="00630157" w:rsidRDefault="00630157" w:rsidP="00630157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FileNotFundException!IOException</w:t>
      </w:r>
      <w:proofErr w:type="spellEnd"/>
      <w:proofErr w:type="gramEnd"/>
      <w:r>
        <w:rPr>
          <w:rFonts w:hint="eastAsia"/>
        </w:rPr>
        <w:t>!</w:t>
      </w:r>
    </w:p>
    <w:p w14:paraId="34E087AB" w14:textId="77777777" w:rsidR="00630157" w:rsidRDefault="00630157" w:rsidP="00630157">
      <w:pPr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FileNotFundException!IOException</w:t>
      </w:r>
      <w:proofErr w:type="gramEnd"/>
      <w:r>
        <w:rPr>
          <w:rFonts w:hint="eastAsia"/>
        </w:rPr>
        <w:t>!Exception</w:t>
      </w:r>
      <w:proofErr w:type="spellEnd"/>
      <w:r>
        <w:rPr>
          <w:rFonts w:hint="eastAsia"/>
        </w:rPr>
        <w:t>!</w:t>
      </w:r>
    </w:p>
    <w:p w14:paraId="24C18928" w14:textId="77777777" w:rsidR="00630157" w:rsidRDefault="00630157" w:rsidP="0063015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是从（</w:t>
      </w:r>
      <w:r>
        <w:rPr>
          <w:rFonts w:hint="eastAsia"/>
        </w:rPr>
        <w:t>B</w:t>
      </w:r>
      <w:r>
        <w:rPr>
          <w:rFonts w:hint="eastAsia"/>
        </w:rPr>
        <w:t>）语言改进重新设计。</w:t>
      </w:r>
    </w:p>
    <w:p w14:paraId="2FB79BCC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</w:t>
      </w:r>
      <w:r>
        <w:rPr>
          <w:rFonts w:hint="eastAsia"/>
        </w:rPr>
        <w:t>Ada</w:t>
      </w:r>
      <w:r>
        <w:rPr>
          <w:rFonts w:hint="eastAsia"/>
          <w:b/>
          <w:color w:val="0070C0"/>
        </w:rPr>
        <w:t> B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C++ 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Pasacal</w:t>
      </w:r>
      <w:proofErr w:type="spellEnd"/>
      <w:r>
        <w:rPr>
          <w:rFonts w:hint="eastAsia"/>
        </w:rPr>
        <w:t> D</w:t>
      </w:r>
      <w:r>
        <w:rPr>
          <w:rFonts w:hint="eastAsia"/>
        </w:rPr>
        <w:t>．</w:t>
      </w:r>
      <w:r>
        <w:rPr>
          <w:rFonts w:hint="eastAsia"/>
        </w:rPr>
        <w:t>BASIC  </w:t>
      </w:r>
    </w:p>
    <w:p w14:paraId="31E0B9E7" w14:textId="77777777" w:rsidR="00630157" w:rsidRDefault="00630157" w:rsidP="00630157">
      <w:r>
        <w:rPr>
          <w:rFonts w:hint="eastAsia"/>
        </w:rPr>
        <w:t>18</w:t>
      </w:r>
      <w:r>
        <w:rPr>
          <w:rFonts w:hint="eastAsia"/>
        </w:rPr>
        <w:t>、下列语句哪一个正确（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5488FC3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 Java</w:t>
      </w:r>
      <w:r>
        <w:rPr>
          <w:rFonts w:hint="eastAsia"/>
        </w:rPr>
        <w:t>程序经编译后会产生</w:t>
      </w:r>
      <w:r>
        <w:rPr>
          <w:rFonts w:hint="eastAsia"/>
        </w:rPr>
        <w:t>machine code </w:t>
      </w:r>
    </w:p>
    <w:p w14:paraId="1BBFF233" w14:textId="77777777" w:rsidR="00630157" w:rsidRDefault="00630157" w:rsidP="00630157">
      <w:r>
        <w:rPr>
          <w:rFonts w:hint="eastAsia"/>
          <w:b/>
          <w:color w:val="0070C0"/>
        </w:rPr>
        <w:t>B</w:t>
      </w:r>
      <w:r>
        <w:rPr>
          <w:rFonts w:hint="eastAsia"/>
        </w:rPr>
        <w:t>．</w:t>
      </w:r>
      <w:r>
        <w:rPr>
          <w:rFonts w:hint="eastAsia"/>
        </w:rPr>
        <w:t> Java</w:t>
      </w:r>
      <w:r>
        <w:rPr>
          <w:rFonts w:hint="eastAsia"/>
        </w:rPr>
        <w:t>程序经编译后会产生</w:t>
      </w:r>
      <w:r>
        <w:rPr>
          <w:rFonts w:hint="eastAsia"/>
        </w:rPr>
        <w:t>byte code </w:t>
      </w:r>
    </w:p>
    <w:p w14:paraId="2DBB5782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 Java</w:t>
      </w:r>
      <w:r>
        <w:rPr>
          <w:rFonts w:hint="eastAsia"/>
        </w:rPr>
        <w:t>程序经编译后会产生</w:t>
      </w:r>
      <w:r>
        <w:rPr>
          <w:rFonts w:hint="eastAsia"/>
        </w:rPr>
        <w:t>DLL </w:t>
      </w:r>
    </w:p>
    <w:p w14:paraId="0718ECEC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．以上都不正确</w:t>
      </w:r>
      <w:r>
        <w:rPr>
          <w:rFonts w:hint="eastAsia"/>
        </w:rPr>
        <w:t> </w:t>
      </w:r>
    </w:p>
    <w:p w14:paraId="6245D347" w14:textId="77777777" w:rsidR="00630157" w:rsidRDefault="00630157" w:rsidP="00630157">
      <w:r>
        <w:rPr>
          <w:rFonts w:hint="eastAsia"/>
        </w:rPr>
        <w:t>19.</w:t>
      </w:r>
      <w:r>
        <w:rPr>
          <w:rFonts w:hint="eastAsia"/>
        </w:rPr>
        <w:t>下列说法正确的有（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BC737D1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 class</w:t>
      </w:r>
      <w:r>
        <w:rPr>
          <w:rFonts w:hint="eastAsia"/>
        </w:rPr>
        <w:t>中的</w:t>
      </w:r>
      <w:r>
        <w:rPr>
          <w:rFonts w:hint="eastAsia"/>
        </w:rPr>
        <w:t>constructor</w:t>
      </w:r>
      <w:r>
        <w:rPr>
          <w:rFonts w:hint="eastAsia"/>
        </w:rPr>
        <w:t>不可省略</w:t>
      </w:r>
      <w:r>
        <w:rPr>
          <w:rFonts w:hint="eastAsia"/>
        </w:rPr>
        <w:t> </w:t>
      </w:r>
    </w:p>
    <w:p w14:paraId="14B50B6B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 constructor</w:t>
      </w:r>
      <w:r>
        <w:rPr>
          <w:rFonts w:hint="eastAsia"/>
        </w:rPr>
        <w:t>必须与</w:t>
      </w:r>
      <w:r>
        <w:rPr>
          <w:rFonts w:hint="eastAsia"/>
        </w:rPr>
        <w:t>class</w:t>
      </w:r>
      <w:r>
        <w:rPr>
          <w:rFonts w:hint="eastAsia"/>
        </w:rPr>
        <w:t>同名，但方法不能与</w:t>
      </w:r>
      <w:r>
        <w:rPr>
          <w:rFonts w:hint="eastAsia"/>
        </w:rPr>
        <w:t>class</w:t>
      </w:r>
      <w:r>
        <w:rPr>
          <w:rFonts w:hint="eastAsia"/>
        </w:rPr>
        <w:t>同名</w:t>
      </w:r>
      <w:r>
        <w:rPr>
          <w:rFonts w:hint="eastAsia"/>
        </w:rPr>
        <w:t> </w:t>
      </w:r>
    </w:p>
    <w:p w14:paraId="0083CE15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</w:rPr>
        <w:t>．</w:t>
      </w:r>
      <w:r>
        <w:rPr>
          <w:rFonts w:hint="eastAsia"/>
        </w:rPr>
        <w:t> constructor</w:t>
      </w:r>
      <w:r>
        <w:rPr>
          <w:rFonts w:hint="eastAsia"/>
        </w:rPr>
        <w:t>在一个对象被</w:t>
      </w:r>
      <w:r>
        <w:rPr>
          <w:rFonts w:hint="eastAsia"/>
        </w:rPr>
        <w:t>new</w:t>
      </w:r>
      <w:r>
        <w:rPr>
          <w:rFonts w:hint="eastAsia"/>
        </w:rPr>
        <w:t>时执行</w:t>
      </w:r>
      <w:r>
        <w:rPr>
          <w:rFonts w:hint="eastAsia"/>
        </w:rPr>
        <w:t> </w:t>
      </w:r>
    </w:p>
    <w:p w14:paraId="5B85B6AC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．一个</w:t>
      </w:r>
      <w:r>
        <w:rPr>
          <w:rFonts w:hint="eastAsia"/>
        </w:rPr>
        <w:t>class</w:t>
      </w:r>
      <w:r>
        <w:rPr>
          <w:rFonts w:hint="eastAsia"/>
        </w:rPr>
        <w:t>只能定义一个</w:t>
      </w:r>
      <w:r>
        <w:rPr>
          <w:rFonts w:hint="eastAsia"/>
        </w:rPr>
        <w:t>constructor </w:t>
      </w:r>
    </w:p>
    <w:p w14:paraId="33BDC36C" w14:textId="77777777" w:rsidR="00630157" w:rsidRDefault="00630157" w:rsidP="00630157">
      <w:r>
        <w:rPr>
          <w:rFonts w:hint="eastAsia"/>
        </w:rPr>
        <w:t>20.</w:t>
      </w:r>
      <w:r>
        <w:rPr>
          <w:rFonts w:hint="eastAsia"/>
        </w:rPr>
        <w:t>下列关于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循环的说法中哪个是</w:t>
      </w:r>
      <w:r w:rsidR="00F62358">
        <w:rPr>
          <w:rFonts w:hint="eastAsia"/>
        </w:rPr>
        <w:t>不</w:t>
      </w:r>
      <w:r>
        <w:rPr>
          <w:rFonts w:hint="eastAsia"/>
        </w:rPr>
        <w:t>正确的？（</w:t>
      </w:r>
      <w:r>
        <w:rPr>
          <w:rFonts w:hint="eastAsia"/>
        </w:rPr>
        <w:t> </w:t>
      </w:r>
      <w:r w:rsidR="00F62358">
        <w:t>D</w:t>
      </w:r>
      <w:r>
        <w:rPr>
          <w:rFonts w:hint="eastAsia"/>
        </w:rPr>
        <w:t> </w:t>
      </w:r>
      <w:r>
        <w:rPr>
          <w:rFonts w:hint="eastAsia"/>
        </w:rPr>
        <w:t>）</w:t>
      </w:r>
    </w:p>
    <w:p w14:paraId="11FECA7F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</w:t>
      </w:r>
      <w:r>
        <w:rPr>
          <w:rFonts w:hint="eastAsia"/>
        </w:rPr>
        <w:t>while</w:t>
      </w:r>
      <w:r>
        <w:rPr>
          <w:rFonts w:hint="eastAsia"/>
        </w:rPr>
        <w:t>循环能实现的操作，</w:t>
      </w:r>
      <w:r>
        <w:rPr>
          <w:rFonts w:hint="eastAsia"/>
        </w:rPr>
        <w:t>for</w:t>
      </w:r>
      <w:r>
        <w:rPr>
          <w:rFonts w:hint="eastAsia"/>
        </w:rPr>
        <w:t>循环也都能实现</w:t>
      </w:r>
      <w:r>
        <w:rPr>
          <w:rFonts w:hint="eastAsia"/>
        </w:rPr>
        <w:t> </w:t>
      </w:r>
    </w:p>
    <w:p w14:paraId="76AB2FD1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while</w:t>
      </w:r>
      <w:r>
        <w:rPr>
          <w:rFonts w:hint="eastAsia"/>
        </w:rPr>
        <w:t>循环判断条件一般是程序结果，</w:t>
      </w:r>
      <w:r>
        <w:rPr>
          <w:rFonts w:hint="eastAsia"/>
        </w:rPr>
        <w:t>for</w:t>
      </w:r>
      <w:r>
        <w:rPr>
          <w:rFonts w:hint="eastAsia"/>
        </w:rPr>
        <w:t>循环判断条件一般是非程序结果</w:t>
      </w:r>
      <w:r>
        <w:rPr>
          <w:rFonts w:hint="eastAsia"/>
        </w:rPr>
        <w:t> </w:t>
      </w:r>
    </w:p>
    <w:p w14:paraId="20566248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．两种循环任何时候都可</w:t>
      </w:r>
      <w:r w:rsidR="00F62358">
        <w:rPr>
          <w:rFonts w:hint="eastAsia"/>
        </w:rPr>
        <w:t>彼此</w:t>
      </w:r>
      <w:r>
        <w:rPr>
          <w:rFonts w:hint="eastAsia"/>
        </w:rPr>
        <w:t>替换</w:t>
      </w:r>
      <w:r>
        <w:rPr>
          <w:rFonts w:hint="eastAsia"/>
        </w:rPr>
        <w:t> </w:t>
      </w:r>
    </w:p>
    <w:p w14:paraId="2D0539A7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．两种循环结构中都必须有循环体，循环体不能为空</w:t>
      </w:r>
    </w:p>
    <w:p w14:paraId="3C8178CF" w14:textId="77777777" w:rsidR="00630157" w:rsidRDefault="00630157" w:rsidP="00630157">
      <w:r>
        <w:rPr>
          <w:rFonts w:hint="eastAsia"/>
        </w:rPr>
        <w:t>21.</w:t>
      </w:r>
      <w:r>
        <w:rPr>
          <w:rFonts w:hint="eastAsia"/>
        </w:rPr>
        <w:t>下列运算符合法的是（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E047F6E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</w:rPr>
        <w:t>．</w:t>
      </w:r>
      <w:r>
        <w:rPr>
          <w:rFonts w:hint="eastAsia"/>
        </w:rPr>
        <w:t>&amp;&amp; B</w:t>
      </w:r>
      <w:r>
        <w:rPr>
          <w:rFonts w:hint="eastAsia"/>
        </w:rPr>
        <w:t>．</w:t>
      </w:r>
      <w:r>
        <w:rPr>
          <w:rFonts w:hint="eastAsia"/>
        </w:rPr>
        <w:t>&lt;&gt; C</w:t>
      </w:r>
      <w:r>
        <w:rPr>
          <w:rFonts w:hint="eastAsia"/>
        </w:rPr>
        <w:t>．</w:t>
      </w:r>
      <w:r>
        <w:rPr>
          <w:rFonts w:hint="eastAsia"/>
        </w:rPr>
        <w:t>if D</w:t>
      </w:r>
      <w:r>
        <w:rPr>
          <w:rFonts w:hint="eastAsia"/>
        </w:rPr>
        <w:t>．</w:t>
      </w:r>
      <w:r>
        <w:rPr>
          <w:rFonts w:hint="eastAsia"/>
        </w:rPr>
        <w:t>:= </w:t>
      </w:r>
    </w:p>
    <w:p w14:paraId="1D997DD3" w14:textId="77777777" w:rsidR="00630157" w:rsidRDefault="00630157" w:rsidP="00630157">
      <w:r>
        <w:rPr>
          <w:rFonts w:hint="eastAsia"/>
        </w:rPr>
        <w:t>22</w:t>
      </w:r>
      <w:r>
        <w:rPr>
          <w:rFonts w:hint="eastAsia"/>
        </w:rPr>
        <w:t>、执行如下程序代码</w:t>
      </w:r>
      <w:r>
        <w:rPr>
          <w:rFonts w:hint="eastAsia"/>
        </w:rPr>
        <w:t> </w:t>
      </w:r>
    </w:p>
    <w:p w14:paraId="247CB97B" w14:textId="77777777" w:rsidR="00630157" w:rsidRDefault="00630157" w:rsidP="00630157">
      <w:r>
        <w:rPr>
          <w:rFonts w:hint="eastAsia"/>
        </w:rPr>
        <w:t>a=</w:t>
      </w:r>
      <w:proofErr w:type="gramStart"/>
      <w:r>
        <w:rPr>
          <w:rFonts w:hint="eastAsia"/>
        </w:rPr>
        <w:t>0;c</w:t>
      </w:r>
      <w:proofErr w:type="gramEnd"/>
      <w:r>
        <w:rPr>
          <w:rFonts w:hint="eastAsia"/>
        </w:rPr>
        <w:t>=0; do{ --c; a=a-1; }while(a&gt;0); </w:t>
      </w:r>
    </w:p>
    <w:p w14:paraId="5FE47581" w14:textId="77777777" w:rsidR="00630157" w:rsidRDefault="00630157" w:rsidP="00630157">
      <w:r>
        <w:rPr>
          <w:rFonts w:hint="eastAsia"/>
        </w:rPr>
        <w:t>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A7CBD30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 B</w:t>
      </w:r>
      <w:r>
        <w:rPr>
          <w:rFonts w:hint="eastAsia"/>
        </w:rPr>
        <w:t>．</w:t>
      </w:r>
      <w:r>
        <w:rPr>
          <w:rFonts w:hint="eastAsia"/>
        </w:rPr>
        <w:t>1 </w:t>
      </w: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．</w:t>
      </w:r>
      <w:r>
        <w:rPr>
          <w:rFonts w:hint="eastAsia"/>
          <w:b/>
          <w:color w:val="0070C0"/>
        </w:rPr>
        <w:t>-1</w:t>
      </w:r>
      <w:r>
        <w:rPr>
          <w:rFonts w:hint="eastAsia"/>
        </w:rPr>
        <w:t> D</w:t>
      </w:r>
      <w:r>
        <w:rPr>
          <w:rFonts w:hint="eastAsia"/>
        </w:rPr>
        <w:t>．死循环</w:t>
      </w:r>
      <w:r>
        <w:rPr>
          <w:rFonts w:hint="eastAsia"/>
        </w:rPr>
        <w:t> </w:t>
      </w:r>
    </w:p>
    <w:p w14:paraId="7E72C6C8" w14:textId="77777777" w:rsidR="00630157" w:rsidRDefault="00630157" w:rsidP="00630157">
      <w:r>
        <w:rPr>
          <w:rFonts w:hint="eastAsia"/>
        </w:rPr>
        <w:t>23</w:t>
      </w:r>
      <w:r>
        <w:rPr>
          <w:rFonts w:hint="eastAsia"/>
        </w:rPr>
        <w:t>、下列哪一种叙述是正确的（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440D986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 abstract</w:t>
      </w:r>
      <w:r>
        <w:rPr>
          <w:rFonts w:hint="eastAsia"/>
        </w:rPr>
        <w:t>修饰符可修饰字段、方法和类</w:t>
      </w:r>
      <w:r>
        <w:rPr>
          <w:rFonts w:hint="eastAsia"/>
        </w:rPr>
        <w:t> </w:t>
      </w:r>
    </w:p>
    <w:p w14:paraId="16E5AEB1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．抽象方法的</w:t>
      </w:r>
      <w:r>
        <w:rPr>
          <w:rFonts w:hint="eastAsia"/>
        </w:rPr>
        <w:t>body</w:t>
      </w:r>
      <w:r>
        <w:rPr>
          <w:rFonts w:hint="eastAsia"/>
        </w:rPr>
        <w:t>部分必须用一对大括号</w:t>
      </w:r>
      <w:r>
        <w:rPr>
          <w:rFonts w:hint="eastAsia"/>
        </w:rPr>
        <w:t>{ }</w:t>
      </w:r>
      <w:r>
        <w:rPr>
          <w:rFonts w:hint="eastAsia"/>
        </w:rPr>
        <w:t>包住</w:t>
      </w:r>
      <w:r>
        <w:rPr>
          <w:rFonts w:hint="eastAsia"/>
        </w:rPr>
        <w:t> </w:t>
      </w:r>
    </w:p>
    <w:p w14:paraId="046B7AF2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．声明抽象方法，大括号可有可无</w:t>
      </w:r>
      <w:r>
        <w:rPr>
          <w:rFonts w:hint="eastAsia"/>
        </w:rPr>
        <w:t> </w:t>
      </w:r>
    </w:p>
    <w:p w14:paraId="2A5843B2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</w:rPr>
        <w:t>．声明抽象方法不可写出大括号</w:t>
      </w:r>
      <w:r>
        <w:rPr>
          <w:rFonts w:hint="eastAsia"/>
        </w:rPr>
        <w:t>  </w:t>
      </w:r>
    </w:p>
    <w:p w14:paraId="1729DCD5" w14:textId="77777777" w:rsidR="00630157" w:rsidRDefault="00630157" w:rsidP="00630157">
      <w:r>
        <w:rPr>
          <w:rFonts w:hint="eastAsia"/>
        </w:rPr>
        <w:t>24</w:t>
      </w:r>
      <w:r>
        <w:rPr>
          <w:rFonts w:hint="eastAsia"/>
        </w:rPr>
        <w:t>、下列语句正确的是（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C0990B3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</w:rPr>
        <w:t>．形式参数可被视为</w:t>
      </w:r>
      <w:r>
        <w:rPr>
          <w:rFonts w:hint="eastAsia"/>
        </w:rPr>
        <w:t>local variable </w:t>
      </w:r>
    </w:p>
    <w:p w14:paraId="5600FB24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．形式参数可被字段修饰符修饰</w:t>
      </w:r>
      <w:r>
        <w:rPr>
          <w:rFonts w:hint="eastAsia"/>
        </w:rPr>
        <w:t> </w:t>
      </w:r>
    </w:p>
    <w:p w14:paraId="7EAF854B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．形式参数为方法被调用时，真正被传递的参数</w:t>
      </w:r>
      <w:r>
        <w:rPr>
          <w:rFonts w:hint="eastAsia"/>
        </w:rPr>
        <w:t> </w:t>
      </w:r>
    </w:p>
    <w:p w14:paraId="2E9979B2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．形式参数不可以是对象</w:t>
      </w:r>
      <w:r>
        <w:rPr>
          <w:rFonts w:hint="eastAsia"/>
        </w:rPr>
        <w:t>  </w:t>
      </w:r>
    </w:p>
    <w:p w14:paraId="50DE676C" w14:textId="77777777" w:rsidR="00630157" w:rsidRDefault="00630157" w:rsidP="00630157">
      <w:r>
        <w:rPr>
          <w:rFonts w:hint="eastAsia"/>
        </w:rPr>
        <w:t>25</w:t>
      </w:r>
      <w:r>
        <w:rPr>
          <w:rFonts w:hint="eastAsia"/>
        </w:rPr>
        <w:t>、下列哪种说法是正确的（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F327831" w14:textId="77777777" w:rsidR="00630157" w:rsidRDefault="00630157" w:rsidP="00630157">
      <w:r>
        <w:rPr>
          <w:rFonts w:hint="eastAsia"/>
        </w:rPr>
        <w:t>实例方法可直接调用超类的实例方法</w:t>
      </w:r>
      <w:r>
        <w:rPr>
          <w:rFonts w:hint="eastAsia"/>
        </w:rPr>
        <w:t> </w:t>
      </w:r>
    </w:p>
    <w:p w14:paraId="4E39E776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．实例方法可直接调用超类的类方法</w:t>
      </w:r>
      <w:r>
        <w:rPr>
          <w:rFonts w:hint="eastAsia"/>
        </w:rPr>
        <w:t> </w:t>
      </w:r>
    </w:p>
    <w:p w14:paraId="1E7176DB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．实例方法可直接调用其他类的实例方法</w:t>
      </w:r>
      <w:r>
        <w:rPr>
          <w:rFonts w:hint="eastAsia"/>
        </w:rPr>
        <w:t> </w:t>
      </w:r>
    </w:p>
    <w:p w14:paraId="01E97300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</w:rPr>
        <w:t>．实例方法可直接调用本类的类方法</w:t>
      </w:r>
      <w:r>
        <w:rPr>
          <w:rFonts w:hint="eastAsia"/>
        </w:rPr>
        <w:t>  </w:t>
      </w:r>
    </w:p>
    <w:p w14:paraId="73ED6664" w14:textId="77777777" w:rsidR="00630157" w:rsidRDefault="00630157" w:rsidP="00630157">
      <w:r>
        <w:rPr>
          <w:rFonts w:hint="eastAsia"/>
        </w:rPr>
        <w:lastRenderedPageBreak/>
        <w:t>26</w:t>
      </w:r>
      <w:r>
        <w:rPr>
          <w:rFonts w:hint="eastAsia"/>
        </w:rPr>
        <w:t>、下列不可作为</w:t>
      </w:r>
      <w:r>
        <w:rPr>
          <w:rFonts w:hint="eastAsia"/>
        </w:rPr>
        <w:t>java</w:t>
      </w:r>
      <w:r>
        <w:rPr>
          <w:rFonts w:hint="eastAsia"/>
        </w:rPr>
        <w:t>语言修饰符的是（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57E0EA7" w14:textId="77777777" w:rsidR="00630157" w:rsidRDefault="00630157" w:rsidP="00630157">
      <w:r>
        <w:rPr>
          <w:rFonts w:hint="eastAsia"/>
        </w:rPr>
        <w:t>A) a1                   B) $1                    C) _1                    </w:t>
      </w:r>
      <w:r>
        <w:rPr>
          <w:rFonts w:hint="eastAsia"/>
          <w:b/>
          <w:color w:val="0070C0"/>
        </w:rPr>
        <w:t>D)</w:t>
      </w:r>
      <w:r>
        <w:rPr>
          <w:rFonts w:hint="eastAsia"/>
        </w:rPr>
        <w:t> 11 </w:t>
      </w:r>
    </w:p>
    <w:p w14:paraId="0005050C" w14:textId="77777777" w:rsidR="00630157" w:rsidRDefault="00630157" w:rsidP="00630157">
      <w:r>
        <w:rPr>
          <w:rFonts w:hint="eastAsia"/>
        </w:rPr>
        <w:t>27.</w:t>
      </w:r>
      <w:r>
        <w:rPr>
          <w:rFonts w:hint="eastAsia"/>
        </w:rPr>
        <w:t>有一段</w:t>
      </w:r>
      <w:r>
        <w:rPr>
          <w:rFonts w:hint="eastAsia"/>
        </w:rPr>
        <w:t>java </w:t>
      </w:r>
      <w:r>
        <w:rPr>
          <w:rFonts w:hint="eastAsia"/>
        </w:rPr>
        <w:t>应用程序，它</w:t>
      </w:r>
      <w:proofErr w:type="gramStart"/>
      <w:r>
        <w:rPr>
          <w:rFonts w:hint="eastAsia"/>
        </w:rPr>
        <w:t>的主类名</w:t>
      </w:r>
      <w:proofErr w:type="gramEnd"/>
      <w:r>
        <w:rPr>
          <w:rFonts w:hint="eastAsia"/>
        </w:rPr>
        <w:t>是</w:t>
      </w:r>
      <w:r>
        <w:rPr>
          <w:rFonts w:hint="eastAsia"/>
        </w:rPr>
        <w:t>a1</w:t>
      </w:r>
      <w:r>
        <w:rPr>
          <w:rFonts w:hint="eastAsia"/>
        </w:rPr>
        <w:t>，那么保存它的源文件名可以是（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B9F51E2" w14:textId="77777777" w:rsidR="00630157" w:rsidRDefault="00630157" w:rsidP="00630157">
      <w:r>
        <w:rPr>
          <w:rFonts w:hint="eastAsia"/>
          <w:b/>
          <w:color w:val="0070C0"/>
        </w:rPr>
        <w:t>Ａ</w:t>
      </w:r>
      <w:r>
        <w:rPr>
          <w:rFonts w:hint="eastAsia"/>
          <w:b/>
          <w:color w:val="0070C0"/>
        </w:rPr>
        <w:t>) </w:t>
      </w:r>
      <w:r>
        <w:rPr>
          <w:rFonts w:hint="eastAsia"/>
        </w:rPr>
        <w:t>a1.java            B) a1.class             C) a1                    D) </w:t>
      </w:r>
      <w:r>
        <w:rPr>
          <w:rFonts w:hint="eastAsia"/>
        </w:rPr>
        <w:t>都对</w:t>
      </w:r>
      <w:r>
        <w:rPr>
          <w:rFonts w:hint="eastAsia"/>
        </w:rPr>
        <w:t> </w:t>
      </w:r>
    </w:p>
    <w:p w14:paraId="0A15319C" w14:textId="77777777" w:rsidR="00630157" w:rsidRDefault="00630157" w:rsidP="00630157">
      <w:r>
        <w:rPr>
          <w:rFonts w:hint="eastAsia"/>
        </w:rPr>
        <w:t>28.</w:t>
      </w:r>
      <w:r>
        <w:rPr>
          <w:rFonts w:hint="eastAsia"/>
        </w:rPr>
        <w:t>整型数据类型中，需要内存空间最少的是（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6A1CDB3A" w14:textId="77777777" w:rsidR="00630157" w:rsidRDefault="00630157" w:rsidP="00630157">
      <w:r>
        <w:rPr>
          <w:rFonts w:hint="eastAsia"/>
        </w:rPr>
        <w:t>A) short                B) long                 C) int                    </w:t>
      </w:r>
      <w:r>
        <w:rPr>
          <w:rFonts w:hint="eastAsia"/>
          <w:b/>
          <w:color w:val="0070C0"/>
        </w:rPr>
        <w:t>D) </w:t>
      </w:r>
      <w:r>
        <w:rPr>
          <w:rFonts w:hint="eastAsia"/>
        </w:rPr>
        <w:t>byte  </w:t>
      </w:r>
    </w:p>
    <w:p w14:paraId="70132AB1" w14:textId="77777777" w:rsidR="00630157" w:rsidRDefault="00630157" w:rsidP="00630157">
      <w:r>
        <w:rPr>
          <w:rFonts w:hint="eastAsia"/>
        </w:rPr>
        <w:t>29. Java </w:t>
      </w:r>
      <w:r>
        <w:rPr>
          <w:rFonts w:hint="eastAsia"/>
        </w:rPr>
        <w:t>类可以作为（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A59B459" w14:textId="77777777" w:rsidR="00630157" w:rsidRDefault="00630157" w:rsidP="00630157">
      <w:r>
        <w:rPr>
          <w:rFonts w:hint="eastAsia"/>
        </w:rPr>
        <w:t>A) </w:t>
      </w:r>
      <w:r>
        <w:rPr>
          <w:rFonts w:hint="eastAsia"/>
        </w:rPr>
        <w:t>类型定义机制</w:t>
      </w:r>
    </w:p>
    <w:p w14:paraId="4E689179" w14:textId="77777777" w:rsidR="00630157" w:rsidRDefault="00630157" w:rsidP="00630157">
      <w:r>
        <w:rPr>
          <w:rFonts w:hint="eastAsia"/>
        </w:rPr>
        <w:t> B) </w:t>
      </w:r>
      <w:r>
        <w:rPr>
          <w:rFonts w:hint="eastAsia"/>
        </w:rPr>
        <w:t>数据封装机制</w:t>
      </w:r>
      <w:r>
        <w:rPr>
          <w:rFonts w:hint="eastAsia"/>
        </w:rPr>
        <w:t> </w:t>
      </w:r>
    </w:p>
    <w:p w14:paraId="1CA1B250" w14:textId="77777777" w:rsidR="00630157" w:rsidRDefault="00630157" w:rsidP="00630157">
      <w:r>
        <w:rPr>
          <w:rFonts w:hint="eastAsia"/>
          <w:b/>
          <w:color w:val="0070C0"/>
        </w:rPr>
        <w:t>C) </w:t>
      </w:r>
      <w:r>
        <w:rPr>
          <w:rFonts w:hint="eastAsia"/>
        </w:rPr>
        <w:t>类型定义机制和数据封装机制</w:t>
      </w:r>
      <w:r>
        <w:rPr>
          <w:rFonts w:hint="eastAsia"/>
        </w:rPr>
        <w:t> </w:t>
      </w:r>
    </w:p>
    <w:p w14:paraId="02427B5C" w14:textId="77777777" w:rsidR="00630157" w:rsidRDefault="00630157" w:rsidP="00630157">
      <w:r>
        <w:rPr>
          <w:rFonts w:hint="eastAsia"/>
        </w:rPr>
        <w:t>D) </w:t>
      </w:r>
      <w:r>
        <w:rPr>
          <w:rFonts w:hint="eastAsia"/>
        </w:rPr>
        <w:t>上述都不对</w:t>
      </w:r>
      <w:r>
        <w:rPr>
          <w:rFonts w:hint="eastAsia"/>
        </w:rPr>
        <w:t> </w:t>
      </w:r>
    </w:p>
    <w:p w14:paraId="4B833929" w14:textId="77777777" w:rsidR="00630157" w:rsidRDefault="00630157" w:rsidP="00630157">
      <w:r>
        <w:rPr>
          <w:rFonts w:hint="eastAsia"/>
        </w:rPr>
        <w:t>30.</w:t>
      </w:r>
      <w:r>
        <w:rPr>
          <w:rFonts w:hint="eastAsia"/>
        </w:rPr>
        <w:t>在创建对象时必须（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0434B158" w14:textId="77777777" w:rsidR="00630157" w:rsidRDefault="00630157" w:rsidP="00630157">
      <w:r>
        <w:rPr>
          <w:rFonts w:hint="eastAsia"/>
        </w:rPr>
        <w:t>A) </w:t>
      </w:r>
      <w:r>
        <w:rPr>
          <w:rFonts w:hint="eastAsia"/>
        </w:rPr>
        <w:t>先声明对象，然后才能使用对象</w:t>
      </w:r>
      <w:r>
        <w:rPr>
          <w:rFonts w:hint="eastAsia"/>
        </w:rPr>
        <w:t> </w:t>
      </w:r>
    </w:p>
    <w:p w14:paraId="7484201B" w14:textId="77777777" w:rsidR="00630157" w:rsidRDefault="00630157" w:rsidP="00630157">
      <w:r>
        <w:rPr>
          <w:rFonts w:hint="eastAsia"/>
        </w:rPr>
        <w:t>B) </w:t>
      </w:r>
      <w:r>
        <w:rPr>
          <w:rFonts w:hint="eastAsia"/>
        </w:rPr>
        <w:t>先声明对象，为对象分配内存空间，然后才能使用对象</w:t>
      </w:r>
      <w:r>
        <w:rPr>
          <w:rFonts w:hint="eastAsia"/>
        </w:rPr>
        <w:t> </w:t>
      </w:r>
    </w:p>
    <w:p w14:paraId="0BD0B348" w14:textId="77777777" w:rsidR="00630157" w:rsidRDefault="00630157" w:rsidP="00630157">
      <w:r>
        <w:rPr>
          <w:rFonts w:hint="eastAsia"/>
          <w:b/>
          <w:color w:val="0070C0"/>
        </w:rPr>
        <w:t>C)</w:t>
      </w:r>
      <w:r>
        <w:rPr>
          <w:rFonts w:hint="eastAsia"/>
        </w:rPr>
        <w:t> </w:t>
      </w:r>
      <w:r>
        <w:rPr>
          <w:rFonts w:hint="eastAsia"/>
        </w:rPr>
        <w:t>先声明对象，为对象分配内存空间，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对象初始化，然后才能使用对象</w:t>
      </w:r>
      <w:r>
        <w:rPr>
          <w:rFonts w:hint="eastAsia"/>
        </w:rPr>
        <w:t> </w:t>
      </w:r>
    </w:p>
    <w:p w14:paraId="607A9437" w14:textId="77777777" w:rsidR="00630157" w:rsidRDefault="00630157" w:rsidP="00630157">
      <w:r>
        <w:rPr>
          <w:rFonts w:hint="eastAsia"/>
        </w:rPr>
        <w:t>D) </w:t>
      </w:r>
      <w:r>
        <w:rPr>
          <w:rFonts w:hint="eastAsia"/>
        </w:rPr>
        <w:t>上述说法都对</w:t>
      </w:r>
      <w:r>
        <w:rPr>
          <w:rFonts w:hint="eastAsia"/>
        </w:rPr>
        <w:t> </w:t>
      </w:r>
    </w:p>
    <w:p w14:paraId="5994F19F" w14:textId="77777777" w:rsidR="00630157" w:rsidRDefault="00630157" w:rsidP="00630157">
      <w:r>
        <w:rPr>
          <w:rFonts w:hint="eastAsia"/>
        </w:rPr>
        <w:t>31.</w:t>
      </w:r>
      <w:r>
        <w:rPr>
          <w:rFonts w:hint="eastAsia"/>
        </w:rPr>
        <w:t>在调用方法时，若要</w:t>
      </w:r>
      <w:proofErr w:type="gramStart"/>
      <w:r>
        <w:rPr>
          <w:rFonts w:hint="eastAsia"/>
        </w:rPr>
        <w:t>使方法</w:t>
      </w:r>
      <w:proofErr w:type="gramEnd"/>
      <w:r>
        <w:rPr>
          <w:rFonts w:hint="eastAsia"/>
        </w:rPr>
        <w:t>改变实参的值，可以（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2065354" w14:textId="77777777" w:rsidR="00630157" w:rsidRDefault="00630157" w:rsidP="00630157">
      <w:pPr>
        <w:numPr>
          <w:ilvl w:val="0"/>
          <w:numId w:val="3"/>
        </w:numPr>
      </w:pPr>
      <w:r>
        <w:rPr>
          <w:rFonts w:hint="eastAsia"/>
        </w:rPr>
        <w:t> </w:t>
      </w:r>
      <w:r>
        <w:rPr>
          <w:rFonts w:hint="eastAsia"/>
        </w:rPr>
        <w:t>用基本数据类型作为参数</w:t>
      </w:r>
      <w:r>
        <w:rPr>
          <w:rFonts w:hint="eastAsia"/>
        </w:rPr>
        <w:t> </w:t>
      </w:r>
    </w:p>
    <w:p w14:paraId="07B78CF2" w14:textId="77777777" w:rsidR="00630157" w:rsidRDefault="00630157" w:rsidP="00630157">
      <w:r>
        <w:rPr>
          <w:rFonts w:hint="eastAsia"/>
          <w:b/>
          <w:color w:val="0070C0"/>
        </w:rPr>
        <w:t>B)</w:t>
      </w:r>
      <w:r>
        <w:rPr>
          <w:rFonts w:hint="eastAsia"/>
        </w:rPr>
        <w:t> </w:t>
      </w:r>
      <w:r>
        <w:rPr>
          <w:rFonts w:hint="eastAsia"/>
        </w:rPr>
        <w:t>用对象作为参数</w:t>
      </w:r>
      <w:r>
        <w:rPr>
          <w:rFonts w:hint="eastAsia"/>
        </w:rPr>
        <w:t> </w:t>
      </w:r>
    </w:p>
    <w:p w14:paraId="27A6C1B5" w14:textId="77777777" w:rsidR="00630157" w:rsidRDefault="00630157" w:rsidP="00630157">
      <w:r>
        <w:rPr>
          <w:rFonts w:hint="eastAsia"/>
        </w:rPr>
        <w:t>C) 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都对</w:t>
      </w:r>
      <w:r>
        <w:rPr>
          <w:rFonts w:hint="eastAsia"/>
        </w:rPr>
        <w:t> </w:t>
      </w:r>
    </w:p>
    <w:p w14:paraId="43621385" w14:textId="77777777" w:rsidR="00630157" w:rsidRDefault="00630157" w:rsidP="00630157">
      <w:r>
        <w:rPr>
          <w:rFonts w:hint="eastAsia"/>
        </w:rPr>
        <w:t>D) 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都不对</w:t>
      </w:r>
      <w:r>
        <w:rPr>
          <w:rFonts w:hint="eastAsia"/>
        </w:rPr>
        <w:t> </w:t>
      </w:r>
    </w:p>
    <w:p w14:paraId="2493BC32" w14:textId="77777777" w:rsidR="00630157" w:rsidRDefault="00630157" w:rsidP="00630157">
      <w:r>
        <w:rPr>
          <w:rFonts w:hint="eastAsia"/>
        </w:rPr>
        <w:t>32. Java</w:t>
      </w:r>
      <w:r>
        <w:rPr>
          <w:rFonts w:hint="eastAsia"/>
        </w:rPr>
        <w:t>中（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2A78CB3" w14:textId="77777777" w:rsidR="00630157" w:rsidRDefault="00630157" w:rsidP="00630157">
      <w:r>
        <w:rPr>
          <w:rFonts w:hint="eastAsia"/>
        </w:rPr>
        <w:t>A) </w:t>
      </w:r>
      <w:r>
        <w:rPr>
          <w:rFonts w:hint="eastAsia"/>
        </w:rPr>
        <w:t>一个子类可以有多个父类，</w:t>
      </w:r>
      <w:proofErr w:type="gramStart"/>
      <w:r>
        <w:rPr>
          <w:rFonts w:hint="eastAsia"/>
        </w:rPr>
        <w:t>一个父类也</w:t>
      </w:r>
      <w:proofErr w:type="gramEnd"/>
      <w:r>
        <w:rPr>
          <w:rFonts w:hint="eastAsia"/>
        </w:rPr>
        <w:t>可以有多个子类</w:t>
      </w:r>
      <w:r>
        <w:rPr>
          <w:rFonts w:hint="eastAsia"/>
        </w:rPr>
        <w:t> </w:t>
      </w:r>
    </w:p>
    <w:p w14:paraId="00CD9442" w14:textId="77777777" w:rsidR="00630157" w:rsidRDefault="00630157" w:rsidP="00630157">
      <w:r>
        <w:rPr>
          <w:rFonts w:hint="eastAsia"/>
        </w:rPr>
        <w:t>B) </w:t>
      </w:r>
      <w:r>
        <w:rPr>
          <w:rFonts w:hint="eastAsia"/>
        </w:rPr>
        <w:t>一个子类可以有多个父类，但</w:t>
      </w:r>
      <w:proofErr w:type="gramStart"/>
      <w:r>
        <w:rPr>
          <w:rFonts w:hint="eastAsia"/>
        </w:rPr>
        <w:t>一个父类只</w:t>
      </w:r>
      <w:proofErr w:type="gramEnd"/>
      <w:r>
        <w:rPr>
          <w:rFonts w:hint="eastAsia"/>
        </w:rPr>
        <w:t>可以有一个子类</w:t>
      </w:r>
      <w:r>
        <w:rPr>
          <w:rFonts w:hint="eastAsia"/>
        </w:rPr>
        <w:t> </w:t>
      </w:r>
    </w:p>
    <w:p w14:paraId="69BD6AA9" w14:textId="77777777" w:rsidR="00630157" w:rsidRDefault="00630157" w:rsidP="00630157">
      <w:r>
        <w:rPr>
          <w:rFonts w:hint="eastAsia"/>
          <w:b/>
          <w:color w:val="0070C0"/>
        </w:rPr>
        <w:t>C)</w:t>
      </w:r>
      <w:r>
        <w:rPr>
          <w:rFonts w:hint="eastAsia"/>
        </w:rPr>
        <w:t> </w:t>
      </w:r>
      <w:r>
        <w:rPr>
          <w:rFonts w:hint="eastAsia"/>
        </w:rPr>
        <w:t>一个子类可以有一个父类，但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有多个子类</w:t>
      </w:r>
      <w:r>
        <w:rPr>
          <w:rFonts w:hint="eastAsia"/>
        </w:rPr>
        <w:t> </w:t>
      </w:r>
    </w:p>
    <w:p w14:paraId="22B1C890" w14:textId="77777777" w:rsidR="00630157" w:rsidRDefault="00630157" w:rsidP="00630157">
      <w:r>
        <w:rPr>
          <w:rFonts w:hint="eastAsia"/>
        </w:rPr>
        <w:t>D) </w:t>
      </w:r>
      <w:r>
        <w:rPr>
          <w:rFonts w:hint="eastAsia"/>
        </w:rPr>
        <w:t>上述说法都不对</w:t>
      </w:r>
      <w:r>
        <w:rPr>
          <w:rFonts w:hint="eastAsia"/>
        </w:rPr>
        <w:t> </w:t>
      </w:r>
    </w:p>
    <w:p w14:paraId="19680239" w14:textId="77777777" w:rsidR="00630157" w:rsidRDefault="00630157" w:rsidP="00630157">
      <w:r>
        <w:rPr>
          <w:rFonts w:hint="eastAsia"/>
        </w:rPr>
        <w:t>33.Java</w:t>
      </w:r>
      <w:r>
        <w:rPr>
          <w:rFonts w:hint="eastAsia"/>
        </w:rPr>
        <w:t>语言具有许多优点和特点，哪个反映了</w:t>
      </w:r>
      <w:r>
        <w:rPr>
          <w:rFonts w:hint="eastAsia"/>
        </w:rPr>
        <w:t>Java</w:t>
      </w:r>
      <w:r>
        <w:rPr>
          <w:rFonts w:hint="eastAsia"/>
        </w:rPr>
        <w:t>程序并行机制的特点？（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62A0A3E" w14:textId="77777777" w:rsidR="00630157" w:rsidRDefault="00630157" w:rsidP="00630157">
      <w:pPr>
        <w:numPr>
          <w:ilvl w:val="0"/>
          <w:numId w:val="4"/>
        </w:numPr>
      </w:pPr>
      <w:r>
        <w:rPr>
          <w:rFonts w:hint="eastAsia"/>
        </w:rPr>
        <w:t> </w:t>
      </w:r>
      <w:r>
        <w:rPr>
          <w:rFonts w:hint="eastAsia"/>
        </w:rPr>
        <w:t>安全性</w:t>
      </w:r>
      <w:r>
        <w:rPr>
          <w:rFonts w:hint="eastAsia"/>
        </w:rPr>
        <w:t>            </w:t>
      </w:r>
      <w:r>
        <w:rPr>
          <w:rFonts w:hint="eastAsia"/>
          <w:b/>
          <w:color w:val="0070C0"/>
        </w:rPr>
        <w:t>B)</w:t>
      </w:r>
      <w:r>
        <w:rPr>
          <w:rFonts w:hint="eastAsia"/>
        </w:rPr>
        <w:t> </w:t>
      </w:r>
      <w:r>
        <w:rPr>
          <w:rFonts w:hint="eastAsia"/>
        </w:rPr>
        <w:t>多线性</w:t>
      </w:r>
      <w:r>
        <w:rPr>
          <w:rFonts w:hint="eastAsia"/>
        </w:rPr>
        <w:t>            C) </w:t>
      </w:r>
      <w:r>
        <w:rPr>
          <w:rFonts w:hint="eastAsia"/>
        </w:rPr>
        <w:t>跨平台</w:t>
      </w:r>
      <w:r>
        <w:rPr>
          <w:rFonts w:hint="eastAsia"/>
        </w:rPr>
        <w:t>            D) </w:t>
      </w:r>
      <w:r>
        <w:rPr>
          <w:rFonts w:hint="eastAsia"/>
        </w:rPr>
        <w:t>可移植</w:t>
      </w:r>
      <w:r>
        <w:rPr>
          <w:rFonts w:hint="eastAsia"/>
        </w:rPr>
        <w:t> </w:t>
      </w:r>
    </w:p>
    <w:p w14:paraId="55D7B594" w14:textId="77777777" w:rsidR="00630157" w:rsidRDefault="00630157" w:rsidP="00630157">
      <w:r>
        <w:rPr>
          <w:rFonts w:hint="eastAsia"/>
        </w:rPr>
        <w:t>34.Character</w:t>
      </w:r>
      <w:r>
        <w:rPr>
          <w:rFonts w:hint="eastAsia"/>
        </w:rPr>
        <w:t>流与</w:t>
      </w:r>
      <w:r>
        <w:rPr>
          <w:rFonts w:hint="eastAsia"/>
        </w:rPr>
        <w:t>Byte</w:t>
      </w:r>
      <w:r>
        <w:rPr>
          <w:rFonts w:hint="eastAsia"/>
        </w:rPr>
        <w:t>流的区别是（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F5DCC6D" w14:textId="77777777" w:rsidR="00630157" w:rsidRDefault="00630157" w:rsidP="00630157">
      <w:r>
        <w:rPr>
          <w:rFonts w:hint="eastAsia"/>
        </w:rPr>
        <w:t>A) </w:t>
      </w:r>
      <w:r>
        <w:rPr>
          <w:rFonts w:hint="eastAsia"/>
        </w:rPr>
        <w:t>每次读入的字节数不同</w:t>
      </w:r>
      <w:r>
        <w:rPr>
          <w:rFonts w:hint="eastAsia"/>
        </w:rPr>
        <w:t>                       </w:t>
      </w:r>
    </w:p>
    <w:p w14:paraId="5C784D62" w14:textId="77777777" w:rsidR="00630157" w:rsidRDefault="00630157" w:rsidP="00630157">
      <w:r>
        <w:rPr>
          <w:rFonts w:hint="eastAsia"/>
        </w:rPr>
        <w:t>B) </w:t>
      </w:r>
      <w:r>
        <w:rPr>
          <w:rFonts w:hint="eastAsia"/>
        </w:rPr>
        <w:t>前者带有缓冲，后者没有</w:t>
      </w:r>
      <w:r>
        <w:rPr>
          <w:rFonts w:hint="eastAsia"/>
        </w:rPr>
        <w:t> </w:t>
      </w:r>
    </w:p>
    <w:p w14:paraId="0E3D9600" w14:textId="77777777" w:rsidR="00630157" w:rsidRDefault="00630157" w:rsidP="00630157">
      <w:r>
        <w:rPr>
          <w:rFonts w:hint="eastAsia"/>
          <w:b/>
          <w:color w:val="0070C0"/>
        </w:rPr>
        <w:t>C) </w:t>
      </w:r>
      <w:r>
        <w:rPr>
          <w:rFonts w:hint="eastAsia"/>
        </w:rPr>
        <w:t>前者是字符读写，后者是字节读写</w:t>
      </w:r>
      <w:r>
        <w:rPr>
          <w:rFonts w:hint="eastAsia"/>
        </w:rPr>
        <w:t>   </w:t>
      </w:r>
    </w:p>
    <w:p w14:paraId="6BB038F7" w14:textId="77777777" w:rsidR="00630157" w:rsidRDefault="00630157" w:rsidP="00630157">
      <w:r>
        <w:rPr>
          <w:rFonts w:hint="eastAsia"/>
        </w:rPr>
        <w:t>D) </w:t>
      </w:r>
      <w:r>
        <w:rPr>
          <w:rFonts w:hint="eastAsia"/>
        </w:rPr>
        <w:t>二者没有区别，可以互换使用</w:t>
      </w:r>
      <w:r>
        <w:rPr>
          <w:rFonts w:hint="eastAsia"/>
        </w:rPr>
        <w:t> </w:t>
      </w:r>
    </w:p>
    <w:p w14:paraId="62865A0F" w14:textId="77777777" w:rsidR="00630157" w:rsidRDefault="00630157" w:rsidP="00630157">
      <w:pPr>
        <w:rPr>
          <w:color w:val="FF0000"/>
        </w:rPr>
      </w:pPr>
      <w:r>
        <w:rPr>
          <w:rFonts w:hint="eastAsia"/>
          <w:color w:val="FF0000"/>
        </w:rPr>
        <w:t>35.</w:t>
      </w:r>
      <w:r>
        <w:rPr>
          <w:rFonts w:hint="eastAsia"/>
          <w:color w:val="FF0000"/>
        </w:rPr>
        <w:t>以下声明合法的是（</w:t>
      </w:r>
      <w:r>
        <w:rPr>
          <w:rFonts w:hint="eastAsia"/>
          <w:color w:val="FF0000"/>
        </w:rPr>
        <w:t> </w:t>
      </w:r>
      <w:r>
        <w:rPr>
          <w:rFonts w:hint="eastAsia"/>
          <w:b/>
          <w:color w:val="0070C0"/>
        </w:rPr>
        <w:t>    B </w:t>
      </w:r>
      <w:r>
        <w:rPr>
          <w:rFonts w:hint="eastAsia"/>
          <w:color w:val="FF0000"/>
        </w:rPr>
        <w:t>     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 </w:t>
      </w:r>
    </w:p>
    <w:p w14:paraId="5739D4E1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default  String  s</w:t>
      </w:r>
      <w:r>
        <w:rPr>
          <w:rFonts w:hint="eastAsia"/>
        </w:rPr>
        <w:t>；</w:t>
      </w:r>
      <w:r>
        <w:rPr>
          <w:rFonts w:hint="eastAsia"/>
        </w:rPr>
        <w:t>                    </w:t>
      </w:r>
    </w:p>
    <w:p w14:paraId="60A89700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public  final  static  native  int  w( ) </w:t>
      </w:r>
    </w:p>
    <w:p w14:paraId="3EB5BDFB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abstract  double  d</w:t>
      </w:r>
      <w:r>
        <w:rPr>
          <w:rFonts w:hint="eastAsia"/>
        </w:rPr>
        <w:t>；</w:t>
      </w:r>
      <w:r>
        <w:rPr>
          <w:rFonts w:hint="eastAsia"/>
        </w:rPr>
        <w:t>                   </w:t>
      </w:r>
    </w:p>
    <w:p w14:paraId="5D461E00" w14:textId="77777777" w:rsidR="00630157" w:rsidRDefault="00630157" w:rsidP="00630157"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</w:rPr>
        <w:t>abstract  final  double  </w:t>
      </w:r>
      <w:proofErr w:type="spellStart"/>
      <w:r>
        <w:rPr>
          <w:rFonts w:hint="eastAsia"/>
        </w:rPr>
        <w:t>hyperbolicCosine</w:t>
      </w:r>
      <w:proofErr w:type="spellEnd"/>
      <w:r>
        <w:rPr>
          <w:rFonts w:hint="eastAsia"/>
        </w:rPr>
        <w:t>( ) </w:t>
      </w:r>
    </w:p>
    <w:p w14:paraId="65F9BB57" w14:textId="77777777" w:rsidR="00630157" w:rsidRDefault="00630157" w:rsidP="00630157">
      <w:r>
        <w:rPr>
          <w:rFonts w:hint="eastAsia"/>
        </w:rPr>
        <w:t>36.</w:t>
      </w:r>
      <w:r>
        <w:rPr>
          <w:rFonts w:hint="eastAsia"/>
        </w:rPr>
        <w:t>关于以下</w:t>
      </w:r>
      <w:r>
        <w:rPr>
          <w:rFonts w:hint="eastAsia"/>
        </w:rPr>
        <w:t>application</w:t>
      </w:r>
      <w:r>
        <w:rPr>
          <w:rFonts w:hint="eastAsia"/>
        </w:rPr>
        <w:t>的说明，正确的是（</w:t>
      </w:r>
      <w:r>
        <w:rPr>
          <w:rFonts w:hint="eastAsia"/>
        </w:rPr>
        <w:t>    C 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894F48A" w14:textId="77777777" w:rsidR="00630157" w:rsidRDefault="00630157" w:rsidP="00630157">
      <w:pPr>
        <w:numPr>
          <w:ilvl w:val="0"/>
          <w:numId w:val="5"/>
        </w:numPr>
      </w:pPr>
      <w:r>
        <w:rPr>
          <w:rFonts w:hint="eastAsia"/>
        </w:rPr>
        <w:t>  class   </w:t>
      </w:r>
      <w:proofErr w:type="spellStart"/>
      <w:r>
        <w:rPr>
          <w:rFonts w:hint="eastAsia"/>
        </w:rPr>
        <w:t>StaticStuff</w:t>
      </w:r>
      <w:proofErr w:type="spellEnd"/>
      <w:r>
        <w:rPr>
          <w:rFonts w:hint="eastAsia"/>
        </w:rPr>
        <w:t> </w:t>
      </w:r>
    </w:p>
    <w:p w14:paraId="4576163E" w14:textId="77777777" w:rsidR="00630157" w:rsidRDefault="00630157" w:rsidP="0063015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 {  </w:t>
      </w:r>
    </w:p>
    <w:p w14:paraId="5E4026A2" w14:textId="77777777" w:rsidR="00630157" w:rsidRDefault="00630157" w:rsidP="00630157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                  static  int  x=10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14:paraId="5E16F415" w14:textId="77777777" w:rsidR="00630157" w:rsidRDefault="00630157" w:rsidP="00630157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                  static  { x+=5</w:t>
      </w:r>
      <w:r>
        <w:rPr>
          <w:rFonts w:hint="eastAsia"/>
        </w:rPr>
        <w:t>；</w:t>
      </w:r>
      <w:r>
        <w:rPr>
          <w:rFonts w:hint="eastAsia"/>
        </w:rPr>
        <w:t>} </w:t>
      </w:r>
    </w:p>
    <w:p w14:paraId="319EC4AA" w14:textId="77777777" w:rsidR="00630157" w:rsidRDefault="00630157" w:rsidP="00630157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                  public  static  void  main</w:t>
      </w:r>
      <w:r>
        <w:rPr>
          <w:rFonts w:hint="eastAsia"/>
        </w:rPr>
        <w:t>（</w:t>
      </w:r>
      <w:r>
        <w:rPr>
          <w:rFonts w:hint="eastAsia"/>
        </w:rPr>
        <w:t>String 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 ]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2EB6AFA" w14:textId="77777777" w:rsidR="00630157" w:rsidRDefault="00630157" w:rsidP="00630157"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r>
        <w:rPr>
          <w:rFonts w:hint="eastAsia"/>
        </w:rPr>
        <w:t>                  { </w:t>
      </w:r>
    </w:p>
    <w:p w14:paraId="0C73BBA9" w14:textId="77777777" w:rsidR="00630157" w:rsidRDefault="00630157" w:rsidP="00630157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                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x=</w:t>
      </w:r>
      <w:r>
        <w:rPr>
          <w:rFonts w:hint="eastAsia"/>
        </w:rPr>
        <w:t>”</w:t>
      </w:r>
      <w:r>
        <w:rPr>
          <w:rFonts w:hint="eastAsia"/>
        </w:rPr>
        <w:t> + x); </w:t>
      </w:r>
    </w:p>
    <w:p w14:paraId="4EF2F6C5" w14:textId="77777777" w:rsidR="00630157" w:rsidRDefault="00630157" w:rsidP="00630157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                  } </w:t>
      </w:r>
    </w:p>
    <w:p w14:paraId="59F1BC21" w14:textId="77777777" w:rsidR="00630157" w:rsidRDefault="00630157" w:rsidP="00630157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                  </w:t>
      </w:r>
      <w:proofErr w:type="gramStart"/>
      <w:r>
        <w:rPr>
          <w:rFonts w:hint="eastAsia"/>
        </w:rPr>
        <w:t>static  {</w:t>
      </w:r>
      <w:proofErr w:type="gramEnd"/>
      <w:r>
        <w:rPr>
          <w:rFonts w:hint="eastAsia"/>
        </w:rPr>
        <w:t> x/=3;} </w:t>
      </w:r>
    </w:p>
    <w:p w14:paraId="29CB32A7" w14:textId="77777777" w:rsidR="00630157" w:rsidRDefault="00630157" w:rsidP="00630157">
      <w:r>
        <w:rPr>
          <w:rFonts w:hint="eastAsia"/>
        </w:rPr>
        <w:t>10. </w:t>
      </w:r>
      <w:proofErr w:type="gramStart"/>
      <w:r>
        <w:rPr>
          <w:rFonts w:hint="eastAsia"/>
        </w:rPr>
        <w:t>  }</w:t>
      </w:r>
      <w:proofErr w:type="gramEnd"/>
      <w:r>
        <w:rPr>
          <w:rFonts w:hint="eastAsia"/>
        </w:rPr>
        <w:t> </w:t>
      </w:r>
    </w:p>
    <w:p w14:paraId="73630363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行与</w:t>
      </w:r>
      <w:r>
        <w:rPr>
          <w:rFonts w:hint="eastAsia"/>
        </w:rPr>
        <w:t>9</w:t>
      </w:r>
      <w:r>
        <w:rPr>
          <w:rFonts w:hint="eastAsia"/>
        </w:rPr>
        <w:t>行不能通过编译，因为缺少方法名和返回类型</w:t>
      </w:r>
      <w:r>
        <w:rPr>
          <w:rFonts w:hint="eastAsia"/>
        </w:rPr>
        <w:t>   </w:t>
      </w:r>
    </w:p>
    <w:p w14:paraId="3885DB2F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行不能通过编译，因为只能有一个静态初始化器</w:t>
      </w:r>
      <w:r>
        <w:rPr>
          <w:rFonts w:hint="eastAsia"/>
        </w:rPr>
        <w:t> </w:t>
      </w:r>
    </w:p>
    <w:p w14:paraId="02367B69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编译通过，执行结果为：</w:t>
      </w:r>
      <w:r>
        <w:rPr>
          <w:rFonts w:hint="eastAsia"/>
        </w:rPr>
        <w:t>x=5 </w:t>
      </w:r>
    </w:p>
    <w:p w14:paraId="7F291CBE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、编译通过，执行结果为：</w:t>
      </w:r>
      <w:r>
        <w:rPr>
          <w:rFonts w:hint="eastAsia"/>
        </w:rPr>
        <w:t>x=3 </w:t>
      </w:r>
    </w:p>
    <w:p w14:paraId="6740AEAB" w14:textId="77777777" w:rsidR="00630157" w:rsidRDefault="00630157" w:rsidP="00630157">
      <w:r>
        <w:rPr>
          <w:rFonts w:hint="eastAsia"/>
        </w:rPr>
        <w:t>37.</w:t>
      </w:r>
      <w:r>
        <w:rPr>
          <w:rFonts w:hint="eastAsia"/>
        </w:rPr>
        <w:t>关于以下程序代码的说明正确的是（</w:t>
      </w:r>
      <w:r>
        <w:rPr>
          <w:rFonts w:hint="eastAsia"/>
        </w:rPr>
        <w:t>   D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779BA73" w14:textId="77777777" w:rsidR="00630157" w:rsidRDefault="00630157" w:rsidP="00630157"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class  </w:t>
      </w:r>
      <w:proofErr w:type="spellStart"/>
      <w:r>
        <w:rPr>
          <w:rFonts w:hint="eastAsia"/>
        </w:rPr>
        <w:t>HasStatic</w:t>
      </w:r>
      <w:proofErr w:type="spellEnd"/>
      <w:proofErr w:type="gramEnd"/>
      <w:r>
        <w:rPr>
          <w:rFonts w:hint="eastAsia"/>
        </w:rPr>
        <w:t>{ </w:t>
      </w:r>
    </w:p>
    <w:p w14:paraId="53F2AFEF" w14:textId="77777777" w:rsidR="00630157" w:rsidRDefault="00630157" w:rsidP="0063015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    private  static  int  x=100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14:paraId="20543BB8" w14:textId="77777777" w:rsidR="00630157" w:rsidRDefault="00630157" w:rsidP="00630157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    </w:t>
      </w:r>
      <w:proofErr w:type="gramStart"/>
      <w:r>
        <w:rPr>
          <w:rFonts w:hint="eastAsia"/>
        </w:rPr>
        <w:t>public  static</w:t>
      </w:r>
      <w:proofErr w:type="gramEnd"/>
      <w:r>
        <w:rPr>
          <w:rFonts w:hint="eastAsia"/>
        </w:rPr>
        <w:t>  void  main(String 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  ]){ </w:t>
      </w:r>
    </w:p>
    <w:p w14:paraId="5A83B7CA" w14:textId="77777777" w:rsidR="00630157" w:rsidRDefault="00630157" w:rsidP="00630157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        </w:t>
      </w:r>
      <w:proofErr w:type="spellStart"/>
      <w:proofErr w:type="gramStart"/>
      <w:r>
        <w:rPr>
          <w:rFonts w:hint="eastAsia"/>
        </w:rPr>
        <w:t>HasStatic</w:t>
      </w:r>
      <w:proofErr w:type="spellEnd"/>
      <w:r>
        <w:rPr>
          <w:rFonts w:hint="eastAsia"/>
        </w:rPr>
        <w:t>  hs</w:t>
      </w:r>
      <w:proofErr w:type="gramEnd"/>
      <w:r>
        <w:rPr>
          <w:rFonts w:hint="eastAsia"/>
        </w:rPr>
        <w:t>1=new  </w:t>
      </w:r>
      <w:proofErr w:type="spellStart"/>
      <w:r>
        <w:rPr>
          <w:rFonts w:hint="eastAsia"/>
        </w:rPr>
        <w:t>HasStatic</w:t>
      </w:r>
      <w:proofErr w:type="spellEnd"/>
      <w:r>
        <w:rPr>
          <w:rFonts w:hint="eastAsia"/>
        </w:rPr>
        <w:t>(  ); </w:t>
      </w:r>
    </w:p>
    <w:p w14:paraId="0A2EB832" w14:textId="77777777" w:rsidR="00630157" w:rsidRDefault="00630157" w:rsidP="00630157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        hs1.x++; </w:t>
      </w:r>
    </w:p>
    <w:p w14:paraId="3D5D1AA6" w14:textId="77777777" w:rsidR="00630157" w:rsidRDefault="00630157" w:rsidP="00630157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        </w:t>
      </w:r>
      <w:proofErr w:type="spellStart"/>
      <w:proofErr w:type="gramStart"/>
      <w:r>
        <w:rPr>
          <w:rFonts w:hint="eastAsia"/>
        </w:rPr>
        <w:t>HasStatic</w:t>
      </w:r>
      <w:proofErr w:type="spellEnd"/>
      <w:r>
        <w:rPr>
          <w:rFonts w:hint="eastAsia"/>
        </w:rPr>
        <w:t>  hs</w:t>
      </w:r>
      <w:proofErr w:type="gramEnd"/>
      <w:r>
        <w:rPr>
          <w:rFonts w:hint="eastAsia"/>
        </w:rPr>
        <w:t>2=new  </w:t>
      </w:r>
      <w:proofErr w:type="spellStart"/>
      <w:r>
        <w:rPr>
          <w:rFonts w:hint="eastAsia"/>
        </w:rPr>
        <w:t>HasStatic</w:t>
      </w:r>
      <w:proofErr w:type="spellEnd"/>
      <w:r>
        <w:rPr>
          <w:rFonts w:hint="eastAsia"/>
        </w:rPr>
        <w:t>(  ); </w:t>
      </w:r>
    </w:p>
    <w:p w14:paraId="37D42CE5" w14:textId="77777777" w:rsidR="00630157" w:rsidRDefault="00630157" w:rsidP="00630157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        hs2.x++; </w:t>
      </w:r>
    </w:p>
    <w:p w14:paraId="61CB17D1" w14:textId="77777777" w:rsidR="00630157" w:rsidRDefault="00630157" w:rsidP="00630157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        hs1=</w:t>
      </w:r>
      <w:proofErr w:type="gramStart"/>
      <w:r>
        <w:rPr>
          <w:rFonts w:hint="eastAsia"/>
        </w:rPr>
        <w:t>new  </w:t>
      </w:r>
      <w:proofErr w:type="spellStart"/>
      <w:r>
        <w:rPr>
          <w:rFonts w:hint="eastAsia"/>
        </w:rPr>
        <w:t>HasStatic</w:t>
      </w:r>
      <w:proofErr w:type="spellEnd"/>
      <w:proofErr w:type="gramEnd"/>
      <w:r>
        <w:rPr>
          <w:rFonts w:hint="eastAsia"/>
        </w:rPr>
        <w:t>( ); </w:t>
      </w:r>
    </w:p>
    <w:p w14:paraId="475DA9D5" w14:textId="77777777" w:rsidR="00630157" w:rsidRDefault="00630157" w:rsidP="00630157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        hs1.x++; </w:t>
      </w:r>
    </w:p>
    <w:p w14:paraId="6F492259" w14:textId="77777777" w:rsidR="00630157" w:rsidRDefault="00630157" w:rsidP="00630157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       </w:t>
      </w:r>
      <w:proofErr w:type="spellStart"/>
      <w:r>
        <w:rPr>
          <w:rFonts w:hint="eastAsia"/>
        </w:rPr>
        <w:t>HasStatic.x</w:t>
      </w:r>
      <w:proofErr w:type="spellEnd"/>
      <w:r>
        <w:rPr>
          <w:rFonts w:hint="eastAsia"/>
        </w:rPr>
        <w:t>- -; </w:t>
      </w:r>
    </w:p>
    <w:p w14:paraId="63B7A598" w14:textId="77777777" w:rsidR="00630157" w:rsidRDefault="00630157" w:rsidP="00630157"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x=</w:t>
      </w:r>
      <w:r>
        <w:rPr>
          <w:rFonts w:hint="eastAsia"/>
        </w:rPr>
        <w:t>”</w:t>
      </w:r>
      <w:r>
        <w:rPr>
          <w:rFonts w:hint="eastAsia"/>
        </w:rPr>
        <w:t>+x); </w:t>
      </w:r>
    </w:p>
    <w:p w14:paraId="17589C67" w14:textId="77777777" w:rsidR="00630157" w:rsidRDefault="00630157" w:rsidP="00630157"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    } </w:t>
      </w:r>
    </w:p>
    <w:p w14:paraId="3D74C946" w14:textId="77777777" w:rsidR="00630157" w:rsidRDefault="00630157" w:rsidP="00630157"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 } </w:t>
      </w:r>
    </w:p>
    <w:p w14:paraId="445A6290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5</w:t>
      </w:r>
      <w:r>
        <w:rPr>
          <w:rFonts w:hint="eastAsia"/>
        </w:rPr>
        <w:t>行不能通过编译，因为引用了私有静态变量</w:t>
      </w:r>
      <w:r>
        <w:rPr>
          <w:rFonts w:hint="eastAsia"/>
        </w:rPr>
        <w:t> </w:t>
      </w:r>
    </w:p>
    <w:p w14:paraId="5A8409E0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10</w:t>
      </w:r>
      <w:r>
        <w:rPr>
          <w:rFonts w:hint="eastAsia"/>
        </w:rPr>
        <w:t>行不能通过编译，因为</w:t>
      </w:r>
      <w:r>
        <w:rPr>
          <w:rFonts w:hint="eastAsia"/>
        </w:rPr>
        <w:t>x</w:t>
      </w:r>
      <w:r>
        <w:rPr>
          <w:rFonts w:hint="eastAsia"/>
        </w:rPr>
        <w:t>是私有静态变量</w:t>
      </w:r>
      <w:r>
        <w:rPr>
          <w:rFonts w:hint="eastAsia"/>
        </w:rPr>
        <w:t> </w:t>
      </w:r>
    </w:p>
    <w:p w14:paraId="167BAEDE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程序通过编译，输出结果为：</w:t>
      </w:r>
      <w:r>
        <w:rPr>
          <w:rFonts w:hint="eastAsia"/>
        </w:rPr>
        <w:t>x=103 </w:t>
      </w:r>
    </w:p>
    <w:p w14:paraId="21F041FB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 </w:t>
      </w:r>
      <w:r>
        <w:rPr>
          <w:rFonts w:hint="eastAsia"/>
        </w:rPr>
        <w:t>程序通过编译，输出结果为：</w:t>
      </w:r>
      <w:r>
        <w:rPr>
          <w:rFonts w:hint="eastAsia"/>
        </w:rPr>
        <w:t>x=102 </w:t>
      </w:r>
    </w:p>
    <w:p w14:paraId="19201107" w14:textId="77777777" w:rsidR="00630157" w:rsidRDefault="00630157" w:rsidP="00630157">
      <w:r>
        <w:rPr>
          <w:rFonts w:hint="eastAsia"/>
        </w:rPr>
        <w:t>38.</w:t>
      </w:r>
      <w:r>
        <w:rPr>
          <w:rFonts w:hint="eastAsia"/>
        </w:rPr>
        <w:t>以下选项中循环结构合法的是（</w:t>
      </w:r>
      <w:r>
        <w:rPr>
          <w:rFonts w:hint="eastAsia"/>
        </w:rPr>
        <w:t>    C 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E3A0105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while (int 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&lt;7) {    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 </w:t>
      </w:r>
    </w:p>
    <w:p w14:paraId="124627F6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 is </w:t>
      </w:r>
      <w:r>
        <w:rPr>
          <w:rFonts w:hint="eastAsia"/>
        </w:rPr>
        <w:t>“</w:t>
      </w:r>
      <w:r>
        <w:rPr>
          <w:rFonts w:hint="eastAsia"/>
        </w:rP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  } </w:t>
      </w:r>
    </w:p>
    <w:p w14:paraId="2877C7AF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int  j=3; while(j) {   </w:t>
      </w:r>
    </w:p>
    <w:p w14:paraId="16344AB6" w14:textId="77777777" w:rsidR="00630157" w:rsidRDefault="00630157" w:rsidP="00630157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 j  is </w:t>
      </w:r>
      <w:r>
        <w:rPr>
          <w:rFonts w:hint="eastAsia"/>
        </w:rPr>
        <w:t>“</w:t>
      </w:r>
      <w:r>
        <w:rPr>
          <w:rFonts w:hint="eastAsia"/>
        </w:rPr>
        <w:t>+j); } </w:t>
      </w:r>
    </w:p>
    <w:p w14:paraId="6F22DC31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int  j=0; </w:t>
      </w:r>
    </w:p>
    <w:p w14:paraId="276626DC" w14:textId="77777777" w:rsidR="00630157" w:rsidRDefault="00630157" w:rsidP="00630157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  k=0; j + k !=10; 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,k++) {     </w:t>
      </w:r>
    </w:p>
    <w:p w14:paraId="14ED7E7F" w14:textId="77777777" w:rsidR="00630157" w:rsidRDefault="00630157" w:rsidP="00630157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 j  is 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 j + </w:t>
      </w:r>
      <w:r>
        <w:rPr>
          <w:rFonts w:hint="eastAsia"/>
        </w:rPr>
        <w:t>“</w:t>
      </w:r>
      <w:r>
        <w:rPr>
          <w:rFonts w:hint="eastAsia"/>
        </w:rPr>
        <w:t>k  is</w:t>
      </w:r>
      <w:r>
        <w:rPr>
          <w:rFonts w:hint="eastAsia"/>
        </w:rPr>
        <w:t>”</w:t>
      </w:r>
      <w:r>
        <w:rPr>
          <w:rFonts w:hint="eastAsia"/>
        </w:rPr>
        <w:t>+ k); } </w:t>
      </w:r>
    </w:p>
    <w:p w14:paraId="761A86EE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 int  j=0; </w:t>
      </w:r>
    </w:p>
    <w:p w14:paraId="72B74C86" w14:textId="77777777" w:rsidR="00630157" w:rsidRDefault="00630157" w:rsidP="00630157">
      <w:proofErr w:type="gramStart"/>
      <w:r>
        <w:rPr>
          <w:rFonts w:hint="eastAsia"/>
        </w:rPr>
        <w:t>do{</w:t>
      </w:r>
      <w:proofErr w:type="gramEnd"/>
      <w:r>
        <w:rPr>
          <w:rFonts w:hint="eastAsia"/>
        </w:rPr>
        <w:t> </w:t>
      </w:r>
    </w:p>
    <w:p w14:paraId="7CFF9874" w14:textId="77777777" w:rsidR="00630157" w:rsidRDefault="00630157" w:rsidP="00630157">
      <w:r>
        <w:rPr>
          <w:rFonts w:hint="eastAsia"/>
        </w:rPr>
        <w:t>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 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j  is </w:t>
      </w:r>
      <w:r>
        <w:rPr>
          <w:rFonts w:hint="eastAsia"/>
        </w:rPr>
        <w:t>“</w:t>
      </w:r>
      <w:r>
        <w:rPr>
          <w:rFonts w:hint="eastAsia"/>
        </w:rPr>
        <w:t>+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);       if (j = = 3) {</w:t>
      </w:r>
      <w:r>
        <w:rPr>
          <w:rFonts w:hint="eastAsia"/>
          <w:b/>
          <w:color w:val="0070C0"/>
        </w:rPr>
        <w:t>continue  loop;</w:t>
      </w:r>
      <w:r>
        <w:rPr>
          <w:rFonts w:hint="eastAsia"/>
        </w:rPr>
        <w:t>}  }while  (j&lt;10); </w:t>
      </w:r>
    </w:p>
    <w:p w14:paraId="74888A01" w14:textId="77777777" w:rsidR="00630157" w:rsidRDefault="00630157" w:rsidP="00630157">
      <w:r>
        <w:rPr>
          <w:rFonts w:hint="eastAsia"/>
        </w:rPr>
        <w:t>39.</w:t>
      </w:r>
      <w:r>
        <w:rPr>
          <w:rFonts w:hint="eastAsia"/>
        </w:rPr>
        <w:t>类</w:t>
      </w:r>
      <w:r>
        <w:rPr>
          <w:rFonts w:hint="eastAsia"/>
        </w:rPr>
        <w:t>Test1</w:t>
      </w:r>
      <w:r>
        <w:rPr>
          <w:rFonts w:hint="eastAsia"/>
        </w:rPr>
        <w:t>定义如下：</w:t>
      </w:r>
      <w:r>
        <w:rPr>
          <w:rFonts w:hint="eastAsia"/>
        </w:rPr>
        <w:t> </w:t>
      </w:r>
    </w:p>
    <w:p w14:paraId="35234FE9" w14:textId="77777777" w:rsidR="00630157" w:rsidRDefault="00630157" w:rsidP="00630157"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public  class</w:t>
      </w:r>
      <w:proofErr w:type="gramEnd"/>
      <w:r>
        <w:rPr>
          <w:rFonts w:hint="eastAsia"/>
        </w:rPr>
        <w:t>  Test1{ </w:t>
      </w:r>
    </w:p>
    <w:p w14:paraId="26BD67C0" w14:textId="77777777" w:rsidR="00630157" w:rsidRDefault="00630157" w:rsidP="0063015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         public  float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  a</w:t>
      </w:r>
      <w:r>
        <w:rPr>
          <w:rFonts w:hint="eastAsia"/>
        </w:rPr>
        <w:t>，</w:t>
      </w:r>
      <w:r>
        <w:rPr>
          <w:rFonts w:hint="eastAsia"/>
        </w:rPr>
        <w:t>float  b</w:t>
      </w:r>
      <w:r>
        <w:rPr>
          <w:rFonts w:hint="eastAsia"/>
        </w:rPr>
        <w:t>）</w:t>
      </w:r>
      <w:r>
        <w:rPr>
          <w:rFonts w:hint="eastAsia"/>
        </w:rPr>
        <w:t>{   }  </w:t>
      </w:r>
    </w:p>
    <w:p w14:paraId="4B41FCE0" w14:textId="77777777" w:rsidR="00630157" w:rsidRDefault="00630157" w:rsidP="00630157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    </w:t>
      </w:r>
    </w:p>
    <w:p w14:paraId="3D8F0C32" w14:textId="77777777" w:rsidR="00630157" w:rsidRDefault="00630157" w:rsidP="00630157">
      <w:r>
        <w:rPr>
          <w:rFonts w:hint="eastAsia"/>
        </w:rPr>
        <w:t> 4</w:t>
      </w:r>
      <w:r>
        <w:rPr>
          <w:rFonts w:hint="eastAsia"/>
        </w:rPr>
        <w:t>．</w:t>
      </w:r>
      <w:r>
        <w:rPr>
          <w:rFonts w:hint="eastAsia"/>
        </w:rPr>
        <w:t>}        </w:t>
      </w:r>
    </w:p>
    <w:p w14:paraId="33D3A671" w14:textId="77777777" w:rsidR="00630157" w:rsidRDefault="00630157" w:rsidP="00630157">
      <w:r>
        <w:rPr>
          <w:rFonts w:hint="eastAsia"/>
        </w:rPr>
        <w:t>将以下哪种方法插入行</w:t>
      </w:r>
      <w:r>
        <w:rPr>
          <w:rFonts w:hint="eastAsia"/>
        </w:rPr>
        <w:t>3</w:t>
      </w:r>
      <w:r>
        <w:rPr>
          <w:rFonts w:hint="eastAsia"/>
        </w:rPr>
        <w:t>是不合法的。（</w:t>
      </w:r>
      <w:r>
        <w:rPr>
          <w:rFonts w:hint="eastAsia"/>
        </w:rPr>
        <w:t>    B 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9A51371" w14:textId="77777777" w:rsidR="00630157" w:rsidRDefault="00630157" w:rsidP="00630157">
      <w:pPr>
        <w:numPr>
          <w:ilvl w:val="0"/>
          <w:numId w:val="6"/>
        </w:numPr>
      </w:pPr>
      <w:r>
        <w:rPr>
          <w:rFonts w:hint="eastAsia"/>
        </w:rPr>
        <w:lastRenderedPageBreak/>
        <w:t>public  float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  a</w:t>
      </w:r>
      <w:r>
        <w:rPr>
          <w:rFonts w:hint="eastAsia"/>
        </w:rPr>
        <w:t>，</w:t>
      </w:r>
      <w:r>
        <w:rPr>
          <w:rFonts w:hint="eastAsia"/>
        </w:rPr>
        <w:t> float  b</w:t>
      </w:r>
      <w:r>
        <w:rPr>
          <w:rFonts w:hint="eastAsia"/>
        </w:rPr>
        <w:t>，</w:t>
      </w:r>
      <w:r>
        <w:rPr>
          <w:rFonts w:hint="eastAsia"/>
        </w:rPr>
        <w:t>float  c</w:t>
      </w:r>
      <w:r>
        <w:rPr>
          <w:rFonts w:hint="eastAsia"/>
        </w:rPr>
        <w:t>）</w:t>
      </w:r>
      <w:r>
        <w:rPr>
          <w:rFonts w:hint="eastAsia"/>
        </w:rPr>
        <w:t>{  } </w:t>
      </w:r>
    </w:p>
    <w:p w14:paraId="2CE7C073" w14:textId="77777777" w:rsidR="00630157" w:rsidRDefault="00630157" w:rsidP="00630157">
      <w:r>
        <w:rPr>
          <w:rFonts w:hint="eastAsia"/>
          <w:b/>
          <w:color w:val="0070C0"/>
        </w:rPr>
        <w:t>B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public  float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  c</w:t>
      </w:r>
      <w:r>
        <w:rPr>
          <w:rFonts w:hint="eastAsia"/>
        </w:rPr>
        <w:t>，</w:t>
      </w:r>
      <w:r>
        <w:rPr>
          <w:rFonts w:hint="eastAsia"/>
        </w:rPr>
        <w:t>float d</w:t>
      </w:r>
      <w:r>
        <w:rPr>
          <w:rFonts w:hint="eastAsia"/>
        </w:rPr>
        <w:t>）</w:t>
      </w:r>
      <w:r>
        <w:rPr>
          <w:rFonts w:hint="eastAsia"/>
        </w:rPr>
        <w:t>{  } </w:t>
      </w:r>
    </w:p>
    <w:p w14:paraId="51CED2EB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public  int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  a</w:t>
      </w:r>
      <w:r>
        <w:rPr>
          <w:rFonts w:hint="eastAsia"/>
        </w:rPr>
        <w:t>，</w:t>
      </w:r>
      <w:r>
        <w:rPr>
          <w:rFonts w:hint="eastAsia"/>
        </w:rPr>
        <w:t> int b</w:t>
      </w:r>
      <w:r>
        <w:rPr>
          <w:rFonts w:hint="eastAsia"/>
        </w:rPr>
        <w:t>）</w:t>
      </w:r>
      <w:r>
        <w:rPr>
          <w:rFonts w:hint="eastAsia"/>
        </w:rPr>
        <w:t>{  } </w:t>
      </w:r>
    </w:p>
    <w:p w14:paraId="067E64BB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private float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 a</w:t>
      </w:r>
      <w:r>
        <w:rPr>
          <w:rFonts w:hint="eastAsia"/>
        </w:rPr>
        <w:t>，</w:t>
      </w:r>
      <w:r>
        <w:rPr>
          <w:rFonts w:hint="eastAsia"/>
        </w:rPr>
        <w:t>int b</w:t>
      </w:r>
      <w:r>
        <w:rPr>
          <w:rFonts w:hint="eastAsia"/>
        </w:rPr>
        <w:t>，</w:t>
      </w:r>
      <w:r>
        <w:rPr>
          <w:rFonts w:hint="eastAsia"/>
        </w:rPr>
        <w:t>int c</w:t>
      </w:r>
      <w:r>
        <w:rPr>
          <w:rFonts w:hint="eastAsia"/>
        </w:rPr>
        <w:t>）</w:t>
      </w:r>
      <w:r>
        <w:rPr>
          <w:rFonts w:hint="eastAsia"/>
        </w:rPr>
        <w:t>{  } </w:t>
      </w:r>
    </w:p>
    <w:p w14:paraId="39EB07DE" w14:textId="77777777" w:rsidR="00630157" w:rsidRDefault="00630157" w:rsidP="00630157">
      <w:r>
        <w:rPr>
          <w:rFonts w:hint="eastAsia"/>
        </w:rPr>
        <w:t>40.</w:t>
      </w:r>
      <w:r>
        <w:rPr>
          <w:rFonts w:hint="eastAsia"/>
        </w:rPr>
        <w:t>类</w:t>
      </w:r>
      <w:r>
        <w:rPr>
          <w:rFonts w:hint="eastAsia"/>
        </w:rPr>
        <w:t>Test1</w:t>
      </w:r>
      <w:r>
        <w:rPr>
          <w:rFonts w:hint="eastAsia"/>
        </w:rPr>
        <w:t>、</w:t>
      </w:r>
      <w:r>
        <w:rPr>
          <w:rFonts w:hint="eastAsia"/>
        </w:rPr>
        <w:t>Test2</w:t>
      </w:r>
      <w:r>
        <w:rPr>
          <w:rFonts w:hint="eastAsia"/>
        </w:rPr>
        <w:t>定义如下：</w:t>
      </w:r>
      <w:r>
        <w:rPr>
          <w:rFonts w:hint="eastAsia"/>
        </w:rPr>
        <w:t> </w:t>
      </w:r>
    </w:p>
    <w:p w14:paraId="08999064" w14:textId="77777777" w:rsidR="00630157" w:rsidRDefault="00630157" w:rsidP="00630157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  </w:t>
      </w:r>
      <w:proofErr w:type="gramStart"/>
      <w:r>
        <w:rPr>
          <w:rFonts w:hint="eastAsia"/>
        </w:rPr>
        <w:t>public  class</w:t>
      </w:r>
      <w:proofErr w:type="gramEnd"/>
      <w:r>
        <w:rPr>
          <w:rFonts w:hint="eastAsia"/>
        </w:rPr>
        <w:t>  Test1 </w:t>
      </w:r>
    </w:p>
    <w:p w14:paraId="0644FD69" w14:textId="77777777" w:rsidR="00630157" w:rsidRDefault="00630157" w:rsidP="0063015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{ public  float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 a</w:t>
      </w:r>
      <w:r>
        <w:rPr>
          <w:rFonts w:hint="eastAsia"/>
        </w:rPr>
        <w:t>，</w:t>
      </w:r>
      <w:r>
        <w:rPr>
          <w:rFonts w:hint="eastAsia"/>
        </w:rPr>
        <w:t>float b</w:t>
      </w:r>
      <w:r>
        <w:rPr>
          <w:rFonts w:hint="eastAsia"/>
        </w:rPr>
        <w:t>）</w:t>
      </w:r>
      <w:r>
        <w:rPr>
          <w:rFonts w:hint="eastAsia"/>
        </w:rPr>
        <w:t> throws </w:t>
      </w:r>
    </w:p>
    <w:p w14:paraId="1FBA57A6" w14:textId="77777777" w:rsidR="00630157" w:rsidRDefault="00630157" w:rsidP="00630157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  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 </w:t>
      </w:r>
      <w:proofErr w:type="gramStart"/>
      <w:r>
        <w:rPr>
          <w:rFonts w:hint="eastAsia"/>
        </w:rPr>
        <w:t>{  </w:t>
      </w:r>
      <w:proofErr w:type="gramEnd"/>
      <w:r>
        <w:rPr>
          <w:rFonts w:hint="eastAsia"/>
        </w:rPr>
        <w:t>    } </w:t>
      </w:r>
    </w:p>
    <w:p w14:paraId="4AC13F1D" w14:textId="77777777" w:rsidR="00630157" w:rsidRDefault="00630157" w:rsidP="00630157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 } </w:t>
      </w:r>
    </w:p>
    <w:p w14:paraId="729F2422" w14:textId="77777777" w:rsidR="00630157" w:rsidRDefault="00630157" w:rsidP="00630157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 </w:t>
      </w:r>
      <w:proofErr w:type="gramStart"/>
      <w:r>
        <w:rPr>
          <w:rFonts w:hint="eastAsia"/>
        </w:rPr>
        <w:t>public  class</w:t>
      </w:r>
      <w:proofErr w:type="gramEnd"/>
      <w:r>
        <w:rPr>
          <w:rFonts w:hint="eastAsia"/>
        </w:rPr>
        <w:t>  Test2  extends  Test1{ </w:t>
      </w:r>
    </w:p>
    <w:p w14:paraId="5E3A1C11" w14:textId="77777777" w:rsidR="00630157" w:rsidRDefault="00630157" w:rsidP="00630157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 </w:t>
      </w:r>
    </w:p>
    <w:p w14:paraId="7653B1C8" w14:textId="77777777" w:rsidR="00630157" w:rsidRDefault="00630157" w:rsidP="00630157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} </w:t>
      </w:r>
    </w:p>
    <w:p w14:paraId="03D83E4B" w14:textId="77777777" w:rsidR="00630157" w:rsidRDefault="00630157" w:rsidP="00630157">
      <w:r>
        <w:rPr>
          <w:rFonts w:hint="eastAsia"/>
        </w:rPr>
        <w:t>将以下哪种方法插入行</w:t>
      </w:r>
      <w:r>
        <w:rPr>
          <w:rFonts w:hint="eastAsia"/>
        </w:rPr>
        <w:t>6</w:t>
      </w:r>
      <w:r>
        <w:rPr>
          <w:rFonts w:hint="eastAsia"/>
        </w:rPr>
        <w:t>是不合法的。（</w:t>
      </w:r>
      <w:r>
        <w:rPr>
          <w:rFonts w:hint="eastAsia"/>
        </w:rPr>
        <w:t>  A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9DA87CF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float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  a</w:t>
      </w:r>
      <w:r>
        <w:rPr>
          <w:rFonts w:hint="eastAsia"/>
        </w:rPr>
        <w:t>，</w:t>
      </w:r>
      <w:r>
        <w:rPr>
          <w:rFonts w:hint="eastAsia"/>
        </w:rPr>
        <w:t>float  b</w:t>
      </w:r>
      <w:r>
        <w:rPr>
          <w:rFonts w:hint="eastAsia"/>
        </w:rPr>
        <w:t>）</w:t>
      </w:r>
      <w:r>
        <w:rPr>
          <w:rFonts w:hint="eastAsia"/>
        </w:rPr>
        <w:t>{ } </w:t>
      </w:r>
    </w:p>
    <w:p w14:paraId="6F98CB64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public  int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 a</w:t>
      </w:r>
      <w:r>
        <w:rPr>
          <w:rFonts w:hint="eastAsia"/>
        </w:rPr>
        <w:t>，</w:t>
      </w:r>
      <w:r>
        <w:rPr>
          <w:rFonts w:hint="eastAsia"/>
        </w:rPr>
        <w:t>int b</w:t>
      </w:r>
      <w:r>
        <w:rPr>
          <w:rFonts w:hint="eastAsia"/>
        </w:rPr>
        <w:t>）</w:t>
      </w:r>
      <w:r>
        <w:rPr>
          <w:rFonts w:hint="eastAsia"/>
        </w:rPr>
        <w:t>throws  Exception{ } </w:t>
      </w:r>
    </w:p>
    <w:p w14:paraId="53BFA833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public  float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  p</w:t>
      </w:r>
      <w:r>
        <w:rPr>
          <w:rFonts w:hint="eastAsia"/>
        </w:rPr>
        <w:t>，</w:t>
      </w:r>
      <w:r>
        <w:rPr>
          <w:rFonts w:hint="eastAsia"/>
        </w:rPr>
        <w:t>float q</w:t>
      </w:r>
      <w:r>
        <w:rPr>
          <w:rFonts w:hint="eastAsia"/>
        </w:rPr>
        <w:t>）</w:t>
      </w:r>
      <w:r>
        <w:rPr>
          <w:rFonts w:hint="eastAsia"/>
        </w:rPr>
        <w:t>{ } </w:t>
      </w:r>
    </w:p>
    <w:p w14:paraId="7AA48384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public  int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 a</w:t>
      </w:r>
      <w:r>
        <w:rPr>
          <w:rFonts w:hint="eastAsia"/>
        </w:rPr>
        <w:t>，</w:t>
      </w:r>
      <w:r>
        <w:rPr>
          <w:rFonts w:hint="eastAsia"/>
        </w:rPr>
        <w:t>int  b</w:t>
      </w:r>
      <w:r>
        <w:rPr>
          <w:rFonts w:hint="eastAsia"/>
        </w:rPr>
        <w:t>）</w:t>
      </w:r>
      <w:r>
        <w:rPr>
          <w:rFonts w:hint="eastAsia"/>
        </w:rPr>
        <w:t>throws 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{ } </w:t>
      </w:r>
    </w:p>
    <w:p w14:paraId="14565ABD" w14:textId="77777777" w:rsidR="00630157" w:rsidRDefault="00630157" w:rsidP="00630157">
      <w:r>
        <w:rPr>
          <w:rFonts w:hint="eastAsia"/>
        </w:rPr>
        <w:t>41.</w:t>
      </w:r>
      <w:r>
        <w:rPr>
          <w:rFonts w:hint="eastAsia"/>
        </w:rPr>
        <w:t>关于以下程序段，正确的说法是（</w:t>
      </w:r>
      <w:r>
        <w:rPr>
          <w:rFonts w:hint="eastAsia"/>
        </w:rPr>
        <w:t>   C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FE3BAD5" w14:textId="77777777" w:rsidR="00630157" w:rsidRDefault="00630157" w:rsidP="00630157">
      <w:pPr>
        <w:numPr>
          <w:ilvl w:val="0"/>
          <w:numId w:val="7"/>
        </w:numPr>
      </w:pPr>
      <w:r>
        <w:rPr>
          <w:rFonts w:hint="eastAsia"/>
        </w:rPr>
        <w:t>  String  s1=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def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 </w:t>
      </w:r>
    </w:p>
    <w:p w14:paraId="6E8363BA" w14:textId="77777777" w:rsidR="00630157" w:rsidRDefault="00630157" w:rsidP="00630157">
      <w:pPr>
        <w:numPr>
          <w:ilvl w:val="0"/>
          <w:numId w:val="7"/>
        </w:numPr>
      </w:pPr>
      <w:r>
        <w:rPr>
          <w:rFonts w:hint="eastAsia"/>
        </w:rPr>
        <w:t>  String  s2=new  String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）；</w:t>
      </w:r>
      <w:r>
        <w:rPr>
          <w:rFonts w:hint="eastAsia"/>
        </w:rPr>
        <w:t> </w:t>
      </w:r>
    </w:p>
    <w:p w14:paraId="4195DB6B" w14:textId="77777777" w:rsidR="00630157" w:rsidRDefault="00630157" w:rsidP="00630157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  if</w:t>
      </w:r>
      <w:r>
        <w:rPr>
          <w:rFonts w:hint="eastAsia"/>
        </w:rPr>
        <w:t>（</w:t>
      </w:r>
      <w:r>
        <w:rPr>
          <w:rFonts w:hint="eastAsia"/>
        </w:rPr>
        <w:t>s1= =s2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D0F73A9" w14:textId="77777777" w:rsidR="00630157" w:rsidRDefault="00630157" w:rsidP="00630157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= = succeeded</w:t>
      </w:r>
      <w:r>
        <w:rPr>
          <w:rFonts w:hint="eastAsia"/>
        </w:rPr>
        <w:t>”</w:t>
      </w:r>
      <w:r>
        <w:rPr>
          <w:rFonts w:hint="eastAsia"/>
        </w:rPr>
        <w:t>); </w:t>
      </w:r>
    </w:p>
    <w:p w14:paraId="44D4E16D" w14:textId="77777777" w:rsidR="00630157" w:rsidRDefault="00630157" w:rsidP="00630157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  if (s</w:t>
      </w:r>
      <w:proofErr w:type="gramStart"/>
      <w:r>
        <w:rPr>
          <w:rFonts w:hint="eastAsia"/>
        </w:rPr>
        <w:t>1.equals</w:t>
      </w:r>
      <w:proofErr w:type="gramEnd"/>
      <w:r>
        <w:rPr>
          <w:rFonts w:hint="eastAsia"/>
        </w:rPr>
        <w:t>(s2)) </w:t>
      </w:r>
    </w:p>
    <w:p w14:paraId="35D8F3EE" w14:textId="77777777" w:rsidR="00630157" w:rsidRDefault="00630157" w:rsidP="00630157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.equals()  succeeded</w:t>
      </w:r>
      <w:r>
        <w:rPr>
          <w:rFonts w:hint="eastAsia"/>
        </w:rPr>
        <w:t>”</w:t>
      </w:r>
      <w:r>
        <w:rPr>
          <w:rFonts w:hint="eastAsia"/>
        </w:rPr>
        <w:t>); </w:t>
      </w:r>
    </w:p>
    <w:p w14:paraId="5F12C96D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、行</w:t>
      </w:r>
      <w:r>
        <w:rPr>
          <w:rFonts w:hint="eastAsia"/>
        </w:rPr>
        <w:t>4</w:t>
      </w:r>
      <w:r>
        <w:rPr>
          <w:rFonts w:hint="eastAsia"/>
        </w:rPr>
        <w:t>与行</w:t>
      </w:r>
      <w:r>
        <w:rPr>
          <w:rFonts w:hint="eastAsia"/>
        </w:rPr>
        <w:t>6</w:t>
      </w:r>
      <w:r>
        <w:rPr>
          <w:rFonts w:hint="eastAsia"/>
        </w:rPr>
        <w:t>都将执行</w:t>
      </w:r>
      <w:r>
        <w:rPr>
          <w:rFonts w:hint="eastAsia"/>
        </w:rPr>
        <w:t>            </w:t>
      </w:r>
    </w:p>
    <w:p w14:paraId="6EC63DE0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、行</w:t>
      </w:r>
      <w:r>
        <w:rPr>
          <w:rFonts w:hint="eastAsia"/>
        </w:rPr>
        <w:t>4</w:t>
      </w:r>
      <w:r>
        <w:rPr>
          <w:rFonts w:hint="eastAsia"/>
        </w:rPr>
        <w:t>执行，行</w:t>
      </w:r>
      <w:r>
        <w:rPr>
          <w:rFonts w:hint="eastAsia"/>
        </w:rPr>
        <w:t>6</w:t>
      </w:r>
      <w:r>
        <w:rPr>
          <w:rFonts w:hint="eastAsia"/>
        </w:rPr>
        <w:t>不执行</w:t>
      </w:r>
      <w:r>
        <w:rPr>
          <w:rFonts w:hint="eastAsia"/>
        </w:rPr>
        <w:t> </w:t>
      </w:r>
    </w:p>
    <w:p w14:paraId="4640AE10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执行，行</w:t>
      </w:r>
      <w:r>
        <w:rPr>
          <w:rFonts w:hint="eastAsia"/>
        </w:rPr>
        <w:t>4</w:t>
      </w:r>
      <w:r>
        <w:rPr>
          <w:rFonts w:hint="eastAsia"/>
        </w:rPr>
        <w:t>不执行</w:t>
      </w:r>
      <w:r>
        <w:rPr>
          <w:rFonts w:hint="eastAsia"/>
        </w:rPr>
        <w:t>         </w:t>
      </w:r>
    </w:p>
    <w:p w14:paraId="3A628709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、行</w:t>
      </w:r>
      <w:r>
        <w:rPr>
          <w:rFonts w:hint="eastAsia"/>
        </w:rPr>
        <w:t>4</w:t>
      </w:r>
      <w:r>
        <w:rPr>
          <w:rFonts w:hint="eastAsia"/>
        </w:rPr>
        <w:t>、行</w:t>
      </w:r>
      <w:r>
        <w:rPr>
          <w:rFonts w:hint="eastAsia"/>
        </w:rPr>
        <w:t>6</w:t>
      </w:r>
      <w:r>
        <w:rPr>
          <w:rFonts w:hint="eastAsia"/>
        </w:rPr>
        <w:t>都不执行</w:t>
      </w:r>
      <w:r>
        <w:rPr>
          <w:rFonts w:hint="eastAsia"/>
        </w:rPr>
        <w:t> </w:t>
      </w:r>
    </w:p>
    <w:p w14:paraId="70E33B55" w14:textId="77777777" w:rsidR="00630157" w:rsidRDefault="00630157" w:rsidP="00630157">
      <w:r>
        <w:rPr>
          <w:rFonts w:hint="eastAsia"/>
        </w:rPr>
        <w:t>42.Java application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的主类需</w:t>
      </w:r>
      <w:proofErr w:type="gramEnd"/>
      <w:r>
        <w:rPr>
          <w:rFonts w:hint="eastAsia"/>
        </w:rPr>
        <w:t>包含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rPr>
          <w:rFonts w:hint="eastAsia"/>
        </w:rPr>
        <w:t>main</w:t>
      </w:r>
      <w:r>
        <w:rPr>
          <w:rFonts w:hint="eastAsia"/>
        </w:rPr>
        <w:t>方法的返回类型是什么？（</w:t>
      </w:r>
      <w:r>
        <w:rPr>
          <w:rFonts w:hint="eastAsia"/>
        </w:rPr>
        <w:t> D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8682EA1" w14:textId="77777777" w:rsidR="00630157" w:rsidRDefault="00630157" w:rsidP="00630157">
      <w:pPr>
        <w:numPr>
          <w:ilvl w:val="0"/>
          <w:numId w:val="8"/>
        </w:numPr>
      </w:pPr>
      <w:r>
        <w:rPr>
          <w:rFonts w:hint="eastAsia"/>
        </w:rPr>
        <w:t>int                  B</w:t>
      </w:r>
      <w:r>
        <w:rPr>
          <w:rFonts w:hint="eastAsia"/>
        </w:rPr>
        <w:t>、</w:t>
      </w:r>
      <w:r>
        <w:rPr>
          <w:rFonts w:hint="eastAsia"/>
        </w:rPr>
        <w:t>float                C</w:t>
      </w:r>
      <w:r>
        <w:rPr>
          <w:rFonts w:hint="eastAsia"/>
        </w:rPr>
        <w:t>、</w:t>
      </w:r>
      <w:r>
        <w:rPr>
          <w:rFonts w:hint="eastAsia"/>
        </w:rPr>
        <w:t>double             </w:t>
      </w:r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void </w:t>
      </w:r>
    </w:p>
    <w:p w14:paraId="2FD1AEFB" w14:textId="77777777" w:rsidR="00630157" w:rsidRDefault="00630157" w:rsidP="00630157">
      <w:r>
        <w:rPr>
          <w:rFonts w:hint="eastAsia"/>
        </w:rPr>
        <w:t>43.</w:t>
      </w:r>
      <w:r>
        <w:rPr>
          <w:rFonts w:hint="eastAsia"/>
        </w:rPr>
        <w:t>以下标识符中哪项是不合法的</w:t>
      </w:r>
      <w:r>
        <w:rPr>
          <w:rFonts w:hint="eastAsia"/>
        </w:rPr>
        <w:t>(    A     ) </w:t>
      </w:r>
    </w:p>
    <w:p w14:paraId="1A329A85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const             B</w:t>
      </w:r>
      <w:r>
        <w:rPr>
          <w:rFonts w:hint="eastAsia"/>
        </w:rPr>
        <w:t>、</w:t>
      </w:r>
      <w:r>
        <w:rPr>
          <w:rFonts w:hint="eastAsia"/>
        </w:rPr>
        <w:t>$double        C</w:t>
      </w:r>
      <w:r>
        <w:rPr>
          <w:rFonts w:hint="eastAsia"/>
        </w:rPr>
        <w:t>、</w:t>
      </w:r>
      <w:r>
        <w:rPr>
          <w:rFonts w:hint="eastAsia"/>
        </w:rPr>
        <w:t>hello          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BigMeaninglessName</w:t>
      </w:r>
      <w:proofErr w:type="spellEnd"/>
      <w:r>
        <w:rPr>
          <w:rFonts w:hint="eastAsia"/>
        </w:rPr>
        <w:t> </w:t>
      </w:r>
    </w:p>
    <w:p w14:paraId="225E90CC" w14:textId="77777777" w:rsidR="00630157" w:rsidRDefault="00630157" w:rsidP="00630157">
      <w:r>
        <w:rPr>
          <w:rFonts w:hint="eastAsia"/>
        </w:rPr>
        <w:t>44.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中，一个类可同时定义许多同名的方法，这些方法的形式参数个数、类型或顺序各不相同，传回的值也可以不相同。这种面向对象程序的特性称为（</w:t>
      </w:r>
      <w:r>
        <w:rPr>
          <w:rFonts w:hint="eastAsia"/>
        </w:rPr>
        <w:t>  C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20E5A998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、隐藏</w:t>
      </w:r>
      <w:r>
        <w:rPr>
          <w:rFonts w:hint="eastAsia"/>
        </w:rPr>
        <w:t>              B</w:t>
      </w:r>
      <w:r>
        <w:rPr>
          <w:rFonts w:hint="eastAsia"/>
        </w:rPr>
        <w:t>、覆盖</w:t>
      </w:r>
      <w:r>
        <w:rPr>
          <w:rFonts w:hint="eastAsia"/>
        </w:rPr>
        <w:t>               </w:t>
      </w: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重载</w:t>
      </w:r>
      <w:r>
        <w:rPr>
          <w:rFonts w:hint="eastAsia"/>
        </w:rPr>
        <w:t>         D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不支持此特性</w:t>
      </w:r>
      <w:r>
        <w:rPr>
          <w:rFonts w:hint="eastAsia"/>
        </w:rPr>
        <w:t> </w:t>
      </w:r>
    </w:p>
    <w:p w14:paraId="25A7EAA3" w14:textId="77777777" w:rsidR="00630157" w:rsidRDefault="00630157" w:rsidP="00630157">
      <w:r>
        <w:rPr>
          <w:rFonts w:hint="eastAsia"/>
        </w:rPr>
        <w:t>45. </w:t>
      </w:r>
      <w:r>
        <w:rPr>
          <w:rFonts w:hint="eastAsia"/>
        </w:rPr>
        <w:t>以下关于构造函数的描述错误的是（</w:t>
      </w:r>
      <w:r>
        <w:rPr>
          <w:rFonts w:hint="eastAsia"/>
        </w:rPr>
        <w:t>  A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35E12E75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构造函数的返回类型只能是</w:t>
      </w:r>
      <w:r>
        <w:rPr>
          <w:rFonts w:hint="eastAsia"/>
        </w:rPr>
        <w:t>void</w:t>
      </w:r>
      <w:r>
        <w:rPr>
          <w:rFonts w:hint="eastAsia"/>
        </w:rPr>
        <w:t>型。</w:t>
      </w:r>
      <w:r>
        <w:rPr>
          <w:rFonts w:hint="eastAsia"/>
        </w:rPr>
        <w:t> </w:t>
      </w:r>
    </w:p>
    <w:p w14:paraId="1ABFFDAC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、构造函数是类的一种特殊函数，它的方法名必须与类名相同。</w:t>
      </w:r>
      <w:r>
        <w:rPr>
          <w:rFonts w:hint="eastAsia"/>
        </w:rPr>
        <w:t> </w:t>
      </w:r>
    </w:p>
    <w:p w14:paraId="527367AE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、构造函数的主要作用是完成对类的对象的初始化工作。</w:t>
      </w:r>
      <w:r>
        <w:rPr>
          <w:rFonts w:hint="eastAsia"/>
        </w:rPr>
        <w:t> </w:t>
      </w:r>
    </w:p>
    <w:p w14:paraId="305D60E5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、一般在创建新对象时，系统会自动调用构造函数。</w:t>
      </w:r>
      <w:r>
        <w:rPr>
          <w:rFonts w:hint="eastAsia"/>
        </w:rPr>
        <w:t> </w:t>
      </w:r>
    </w:p>
    <w:p w14:paraId="095AED23" w14:textId="77777777" w:rsidR="00630157" w:rsidRDefault="00630157" w:rsidP="00630157">
      <w:r>
        <w:rPr>
          <w:rFonts w:hint="eastAsia"/>
        </w:rPr>
        <w:t>46.</w:t>
      </w:r>
      <w:r>
        <w:rPr>
          <w:rFonts w:hint="eastAsia"/>
        </w:rPr>
        <w:t>下列哪些语句关于</w:t>
      </w:r>
      <w:r>
        <w:rPr>
          <w:rFonts w:hint="eastAsia"/>
        </w:rPr>
        <w:t>Java</w:t>
      </w:r>
      <w:r>
        <w:rPr>
          <w:rFonts w:hint="eastAsia"/>
        </w:rPr>
        <w:t>内存回收的说明是正确的</w:t>
      </w:r>
      <w:r>
        <w:rPr>
          <w:rFonts w:hint="eastAsia"/>
        </w:rPr>
        <w:t>? </w:t>
      </w:r>
      <w:r>
        <w:rPr>
          <w:rFonts w:hint="eastAsia"/>
        </w:rPr>
        <w:t>（</w:t>
      </w:r>
      <w:r>
        <w:rPr>
          <w:rFonts w:hint="eastAsia"/>
        </w:rPr>
        <w:t>  B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0048172F" w14:textId="77777777" w:rsidR="00630157" w:rsidRDefault="00630157" w:rsidP="00630157">
      <w:pPr>
        <w:numPr>
          <w:ilvl w:val="0"/>
          <w:numId w:val="9"/>
        </w:numPr>
      </w:pPr>
      <w:r>
        <w:rPr>
          <w:rFonts w:hint="eastAsia"/>
        </w:rPr>
        <w:t>程序员必须创建一个线程来释放内存</w:t>
      </w:r>
    </w:p>
    <w:p w14:paraId="68AE13C7" w14:textId="77777777" w:rsidR="00630157" w:rsidRDefault="00630157" w:rsidP="00630157">
      <w:r>
        <w:rPr>
          <w:rFonts w:hint="eastAsia"/>
          <w:b/>
          <w:color w:val="0070C0"/>
        </w:rPr>
        <w:t>B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内存回收程序负责释放无用内存</w:t>
      </w:r>
      <w:r>
        <w:rPr>
          <w:rFonts w:hint="eastAsia"/>
        </w:rPr>
        <w:t> </w:t>
      </w:r>
    </w:p>
    <w:p w14:paraId="7939B1DA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、内存回收程序允许程序员直接释放内存</w:t>
      </w:r>
      <w:r>
        <w:rPr>
          <w:rFonts w:hint="eastAsia"/>
        </w:rPr>
        <w:t> </w:t>
      </w:r>
    </w:p>
    <w:p w14:paraId="3568EA63" w14:textId="77777777" w:rsidR="00630157" w:rsidRDefault="00630157" w:rsidP="00630157">
      <w:r>
        <w:rPr>
          <w:rFonts w:hint="eastAsia"/>
        </w:rPr>
        <w:lastRenderedPageBreak/>
        <w:t>D</w:t>
      </w:r>
      <w:r>
        <w:rPr>
          <w:rFonts w:hint="eastAsia"/>
        </w:rPr>
        <w:t>、内存回收程序可以在指定的时间释放内存对象</w:t>
      </w:r>
      <w:r>
        <w:rPr>
          <w:rFonts w:hint="eastAsia"/>
        </w:rPr>
        <w:t> </w:t>
      </w:r>
    </w:p>
    <w:p w14:paraId="14F4AAEA" w14:textId="77777777" w:rsidR="00630157" w:rsidRDefault="00630157" w:rsidP="00630157">
      <w:r>
        <w:rPr>
          <w:rFonts w:hint="eastAsia"/>
        </w:rPr>
        <w:t>47.</w:t>
      </w:r>
      <w:r>
        <w:rPr>
          <w:rFonts w:hint="eastAsia"/>
        </w:rPr>
        <w:t>若需要定义一个类域或类方法，应使用哪种修饰符？（</w:t>
      </w:r>
      <w:r>
        <w:rPr>
          <w:rFonts w:hint="eastAsia"/>
        </w:rPr>
        <w:t>  </w:t>
      </w:r>
      <w:r w:rsidR="0081510E">
        <w:t>A</w:t>
      </w:r>
      <w:r>
        <w:rPr>
          <w:rFonts w:hint="eastAsia"/>
        </w:rPr>
        <w:t>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094D8969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static          B</w:t>
      </w:r>
      <w:r>
        <w:rPr>
          <w:rFonts w:hint="eastAsia"/>
        </w:rPr>
        <w:t>、</w:t>
      </w:r>
      <w:r>
        <w:rPr>
          <w:rFonts w:hint="eastAsia"/>
        </w:rPr>
        <w:t>package          C</w:t>
      </w:r>
      <w:r>
        <w:rPr>
          <w:rFonts w:hint="eastAsia"/>
        </w:rPr>
        <w:t>、</w:t>
      </w:r>
      <w:r>
        <w:rPr>
          <w:rFonts w:hint="eastAsia"/>
        </w:rPr>
        <w:t>private             D</w:t>
      </w:r>
      <w:r>
        <w:rPr>
          <w:rFonts w:hint="eastAsia"/>
        </w:rPr>
        <w:t>、</w:t>
      </w:r>
      <w:r>
        <w:rPr>
          <w:rFonts w:hint="eastAsia"/>
        </w:rPr>
        <w:t>public </w:t>
      </w:r>
    </w:p>
    <w:p w14:paraId="7E9D2FAC" w14:textId="77777777" w:rsidR="00630157" w:rsidRDefault="00630157" w:rsidP="00630157">
      <w:r>
        <w:rPr>
          <w:rFonts w:hint="eastAsia"/>
        </w:rPr>
        <w:t>48.</w:t>
      </w:r>
      <w:r>
        <w:rPr>
          <w:rFonts w:hint="eastAsia"/>
        </w:rPr>
        <w:t>有以下方法的定义，请选择该方法的返回类型（</w:t>
      </w:r>
      <w:r>
        <w:rPr>
          <w:rFonts w:hint="eastAsia"/>
        </w:rPr>
        <w:t>  D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6F3AD1F7" w14:textId="77777777" w:rsidR="00630157" w:rsidRDefault="00630157" w:rsidP="00630157">
      <w:proofErr w:type="gramStart"/>
      <w:r>
        <w:rPr>
          <w:rFonts w:hint="eastAsia"/>
        </w:rPr>
        <w:t>ReturnType  method</w:t>
      </w:r>
      <w:proofErr w:type="gramEnd"/>
      <w:r>
        <w:rPr>
          <w:rFonts w:hint="eastAsia"/>
        </w:rPr>
        <w:t>(byte x, double y)                            {     return  (short)x/y*2; } </w:t>
      </w:r>
    </w:p>
    <w:p w14:paraId="3E95F3EE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byte                B</w:t>
      </w:r>
      <w:r>
        <w:rPr>
          <w:rFonts w:hint="eastAsia"/>
        </w:rPr>
        <w:t>、</w:t>
      </w:r>
      <w:r>
        <w:rPr>
          <w:rFonts w:hint="eastAsia"/>
        </w:rPr>
        <w:t>short               C</w:t>
      </w:r>
      <w:r>
        <w:rPr>
          <w:rFonts w:hint="eastAsia"/>
        </w:rPr>
        <w:t>、</w:t>
      </w:r>
      <w:r>
        <w:rPr>
          <w:rFonts w:hint="eastAsia"/>
        </w:rPr>
        <w:t>int                   </w:t>
      </w:r>
      <w:r>
        <w:rPr>
          <w:rFonts w:hint="eastAsia"/>
          <w:b/>
          <w:color w:val="0070C0"/>
        </w:rPr>
        <w:t>D</w:t>
      </w:r>
      <w:r>
        <w:rPr>
          <w:rFonts w:hint="eastAsia"/>
        </w:rPr>
        <w:t>、</w:t>
      </w:r>
      <w:r>
        <w:rPr>
          <w:rFonts w:hint="eastAsia"/>
        </w:rPr>
        <w:t>double  </w:t>
      </w:r>
    </w:p>
    <w:p w14:paraId="19BBCD67" w14:textId="77777777" w:rsidR="00630157" w:rsidRDefault="00630157" w:rsidP="00630157"/>
    <w:p w14:paraId="54C39706" w14:textId="77777777" w:rsidR="00630157" w:rsidRDefault="00630157" w:rsidP="00630157">
      <w:r>
        <w:rPr>
          <w:rFonts w:hint="eastAsia"/>
        </w:rPr>
        <w:t>49.</w:t>
      </w:r>
      <w:r>
        <w:rPr>
          <w:rFonts w:hint="eastAsia"/>
        </w:rPr>
        <w:t>有以下程序片段，下列哪个选项不能插入到行</w:t>
      </w:r>
      <w:r>
        <w:rPr>
          <w:rFonts w:hint="eastAsia"/>
        </w:rPr>
        <w:t>1</w:t>
      </w:r>
      <w:r>
        <w:rPr>
          <w:rFonts w:hint="eastAsia"/>
        </w:rPr>
        <w:t>。（</w:t>
      </w:r>
      <w:r>
        <w:rPr>
          <w:rFonts w:hint="eastAsia"/>
        </w:rPr>
        <w:t>   D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6E859A44" w14:textId="77777777" w:rsidR="00630157" w:rsidRDefault="00630157" w:rsidP="00630157">
      <w:r>
        <w:rPr>
          <w:rFonts w:hint="eastAsia"/>
        </w:rPr>
        <w:t>1. </w:t>
      </w:r>
    </w:p>
    <w:p w14:paraId="167C21C9" w14:textId="77777777" w:rsidR="00630157" w:rsidRDefault="00630157" w:rsidP="00630157">
      <w:r>
        <w:rPr>
          <w:rFonts w:hint="eastAsia"/>
        </w:rPr>
        <w:t>2.</w:t>
      </w:r>
      <w:proofErr w:type="gramStart"/>
      <w:r>
        <w:rPr>
          <w:rFonts w:hint="eastAsia"/>
        </w:rPr>
        <w:t>public  class</w:t>
      </w:r>
      <w:proofErr w:type="gramEnd"/>
      <w:r>
        <w:rPr>
          <w:rFonts w:hint="eastAsia"/>
        </w:rPr>
        <w:t>  Interesting{ </w:t>
      </w:r>
    </w:p>
    <w:p w14:paraId="3328D1E5" w14:textId="77777777" w:rsidR="00630157" w:rsidRDefault="00630157" w:rsidP="00630157">
      <w:r>
        <w:rPr>
          <w:rFonts w:hint="eastAsia"/>
        </w:rPr>
        <w:t>3.//do 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   </w:t>
      </w:r>
    </w:p>
    <w:p w14:paraId="400908AC" w14:textId="77777777" w:rsidR="00630157" w:rsidRDefault="00630157" w:rsidP="00630157">
      <w:proofErr w:type="gramStart"/>
      <w:r>
        <w:rPr>
          <w:rFonts w:hint="eastAsia"/>
        </w:rPr>
        <w:t>4. }</w:t>
      </w:r>
      <w:proofErr w:type="gramEnd"/>
      <w:r>
        <w:rPr>
          <w:rFonts w:hint="eastAsia"/>
        </w:rPr>
        <w:t> </w:t>
      </w:r>
    </w:p>
    <w:p w14:paraId="359E7717" w14:textId="77777777" w:rsidR="00630157" w:rsidRDefault="00630157" w:rsidP="00630157">
      <w:pPr>
        <w:numPr>
          <w:ilvl w:val="0"/>
          <w:numId w:val="10"/>
        </w:numPr>
      </w:pPr>
      <w:r>
        <w:rPr>
          <w:rFonts w:hint="eastAsia"/>
        </w:rPr>
        <w:t>import </w:t>
      </w:r>
      <w:proofErr w:type="spellStart"/>
      <w:proofErr w:type="gramStart"/>
      <w:r>
        <w:rPr>
          <w:rFonts w:hint="eastAsia"/>
        </w:rPr>
        <w:t>java.awt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          </w:t>
      </w:r>
    </w:p>
    <w:p w14:paraId="1B4B8792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package </w:t>
      </w:r>
      <w:proofErr w:type="spellStart"/>
      <w:r>
        <w:rPr>
          <w:rFonts w:hint="eastAsia"/>
        </w:rPr>
        <w:t>mypackage</w:t>
      </w:r>
      <w:proofErr w:type="spellEnd"/>
      <w:r>
        <w:rPr>
          <w:rFonts w:hint="eastAsia"/>
        </w:rPr>
        <w:t>;               </w:t>
      </w:r>
    </w:p>
    <w:p w14:paraId="3B9CBA31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class </w:t>
      </w:r>
      <w:proofErr w:type="spellStart"/>
      <w:r>
        <w:rPr>
          <w:rFonts w:hint="eastAsia"/>
        </w:rPr>
        <w:t>OtherClass</w:t>
      </w:r>
      <w:proofErr w:type="spellEnd"/>
      <w:r>
        <w:rPr>
          <w:rFonts w:hint="eastAsia"/>
        </w:rPr>
        <w:t>{   }     </w:t>
      </w:r>
    </w:p>
    <w:p w14:paraId="069FAE97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public class 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{ } </w:t>
      </w:r>
    </w:p>
    <w:p w14:paraId="36F98097" w14:textId="77777777" w:rsidR="00630157" w:rsidRDefault="00630157" w:rsidP="00630157">
      <w:r>
        <w:rPr>
          <w:rFonts w:hint="eastAsia"/>
        </w:rPr>
        <w:t>50.</w:t>
      </w:r>
      <w:r>
        <w:rPr>
          <w:rFonts w:hint="eastAsia"/>
        </w:rPr>
        <w:t>以下哪项是接口的正确定义？（</w:t>
      </w:r>
      <w:r>
        <w:rPr>
          <w:rFonts w:hint="eastAsia"/>
        </w:rPr>
        <w:t>    D 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CC7015E" w14:textId="77777777" w:rsidR="00630157" w:rsidRDefault="00630157" w:rsidP="00630157">
      <w:pPr>
        <w:numPr>
          <w:ilvl w:val="0"/>
          <w:numId w:val="11"/>
        </w:numPr>
      </w:pPr>
      <w:r>
        <w:rPr>
          <w:rFonts w:hint="eastAsia"/>
        </w:rPr>
        <w:t> </w:t>
      </w:r>
      <w:proofErr w:type="gramStart"/>
      <w:r>
        <w:rPr>
          <w:rFonts w:hint="eastAsia"/>
        </w:rPr>
        <w:t>interface  B</w:t>
      </w:r>
      <w:proofErr w:type="gramEnd"/>
      <w:r>
        <w:rPr>
          <w:rFonts w:hint="eastAsia"/>
        </w:rPr>
        <w:t> {  void print()  {  } } </w:t>
      </w:r>
    </w:p>
    <w:p w14:paraId="198C24D4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abstract  interface  B { void print() } </w:t>
      </w:r>
    </w:p>
    <w:p w14:paraId="306D9CE7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abstract  interface  B  extends  A1,A2  //A1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为已定义的接口</w:t>
      </w:r>
      <w:r>
        <w:rPr>
          <w:rFonts w:hint="eastAsia"/>
        </w:rPr>
        <w:t> { abstract  void  print(){  };} </w:t>
      </w:r>
    </w:p>
    <w:p w14:paraId="7829131F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 interface  B </w:t>
      </w:r>
    </w:p>
    <w:p w14:paraId="5ACF77DC" w14:textId="77777777" w:rsidR="00630157" w:rsidRDefault="00630157" w:rsidP="00630157">
      <w:r>
        <w:rPr>
          <w:rFonts w:hint="eastAsia"/>
        </w:rPr>
        <w:t>      </w:t>
      </w:r>
      <w:proofErr w:type="gramStart"/>
      <w:r>
        <w:rPr>
          <w:rFonts w:hint="eastAsia"/>
        </w:rPr>
        <w:t>{  void</w:t>
      </w:r>
      <w:proofErr w:type="gramEnd"/>
      <w:r>
        <w:rPr>
          <w:rFonts w:hint="eastAsia"/>
        </w:rPr>
        <w:t>  print();} </w:t>
      </w:r>
    </w:p>
    <w:p w14:paraId="64360677" w14:textId="77777777" w:rsidR="00630157" w:rsidRDefault="00630157" w:rsidP="00630157">
      <w:r>
        <w:rPr>
          <w:rFonts w:hint="eastAsia"/>
        </w:rPr>
        <w:t>51.</w:t>
      </w:r>
      <w:r>
        <w:rPr>
          <w:rFonts w:hint="eastAsia"/>
        </w:rPr>
        <w:t>下面哪个函数是</w:t>
      </w:r>
      <w:r>
        <w:rPr>
          <w:rFonts w:hint="eastAsia"/>
        </w:rPr>
        <w:t>public void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(){...}</w:t>
      </w:r>
      <w:r>
        <w:rPr>
          <w:rFonts w:hint="eastAsia"/>
        </w:rPr>
        <w:t>的重载函数？（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07A2F161" w14:textId="77777777" w:rsidR="00630157" w:rsidRDefault="00630157" w:rsidP="00630157">
      <w:pPr>
        <w:numPr>
          <w:ilvl w:val="0"/>
          <w:numId w:val="12"/>
        </w:numPr>
      </w:pPr>
      <w:proofErr w:type="gramStart"/>
      <w:r>
        <w:rPr>
          <w:rFonts w:hint="eastAsia"/>
        </w:rPr>
        <w:t>void  </w:t>
      </w:r>
      <w:proofErr w:type="spellStart"/>
      <w:r>
        <w:rPr>
          <w:rFonts w:hint="eastAsia"/>
        </w:rPr>
        <w:t>aMethod</w:t>
      </w:r>
      <w:proofErr w:type="spellEnd"/>
      <w:proofErr w:type="gramEnd"/>
      <w:r>
        <w:rPr>
          <w:rFonts w:hint="eastAsia"/>
        </w:rPr>
        <w:t>( ){...} </w:t>
      </w:r>
    </w:p>
    <w:p w14:paraId="1112CA2B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public int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(){...} </w:t>
      </w:r>
    </w:p>
    <w:p w14:paraId="18E28261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public void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 ( ){...} </w:t>
      </w:r>
    </w:p>
    <w:p w14:paraId="44B083E7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public int  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 ( int m){...} </w:t>
      </w:r>
    </w:p>
    <w:p w14:paraId="42C10564" w14:textId="77777777" w:rsidR="00630157" w:rsidRDefault="00630157" w:rsidP="00630157">
      <w:r>
        <w:rPr>
          <w:rFonts w:hint="eastAsia"/>
        </w:rPr>
        <w:t>52.A</w:t>
      </w:r>
      <w:r>
        <w:rPr>
          <w:rFonts w:hint="eastAsia"/>
        </w:rPr>
        <w:t>派生出子类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派生出子类</w:t>
      </w:r>
      <w:r>
        <w:rPr>
          <w:rFonts w:hint="eastAsia"/>
        </w:rPr>
        <w:t>C</w:t>
      </w:r>
      <w:r>
        <w:rPr>
          <w:rFonts w:hint="eastAsia"/>
        </w:rPr>
        <w:t>，并且在</w:t>
      </w:r>
      <w:r>
        <w:rPr>
          <w:rFonts w:hint="eastAsia"/>
        </w:rPr>
        <w:t>Java</w:t>
      </w:r>
      <w:r>
        <w:rPr>
          <w:rFonts w:hint="eastAsia"/>
        </w:rPr>
        <w:t>源代码中有如下声明：</w:t>
      </w:r>
      <w:r>
        <w:rPr>
          <w:rFonts w:hint="eastAsia"/>
        </w:rPr>
        <w:t>  </w:t>
      </w:r>
    </w:p>
    <w:p w14:paraId="01F8AA51" w14:textId="77777777" w:rsidR="00630157" w:rsidRDefault="00630157" w:rsidP="00630157">
      <w:r>
        <w:rPr>
          <w:rFonts w:hint="eastAsia"/>
        </w:rPr>
        <w:t>1.    </w:t>
      </w:r>
      <w:proofErr w:type="gramStart"/>
      <w:r>
        <w:rPr>
          <w:rFonts w:hint="eastAsia"/>
        </w:rPr>
        <w:t>A  a</w:t>
      </w:r>
      <w:proofErr w:type="gramEnd"/>
      <w:r>
        <w:rPr>
          <w:rFonts w:hint="eastAsia"/>
        </w:rPr>
        <w:t>0=new  A(); 2.    A  a1 =new  B(); 3.    A  a2=new  C(); </w:t>
      </w:r>
    </w:p>
    <w:p w14:paraId="3BAAA8DD" w14:textId="77777777" w:rsidR="00630157" w:rsidRDefault="00630157" w:rsidP="00630157">
      <w:r>
        <w:rPr>
          <w:rFonts w:hint="eastAsia"/>
        </w:rPr>
        <w:t>问以下哪个说法是正确的？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 D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D1CEC0C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、只有第</w:t>
      </w:r>
      <w:r>
        <w:rPr>
          <w:rFonts w:hint="eastAsia"/>
        </w:rPr>
        <w:t>1</w:t>
      </w:r>
      <w:r>
        <w:rPr>
          <w:rFonts w:hint="eastAsia"/>
        </w:rPr>
        <w:t>行能通过编译</w:t>
      </w:r>
      <w:r>
        <w:rPr>
          <w:rFonts w:hint="eastAsia"/>
        </w:rPr>
        <w:t>  </w:t>
      </w:r>
    </w:p>
    <w:p w14:paraId="799856F5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行能通过编译，但第</w:t>
      </w:r>
      <w:r>
        <w:rPr>
          <w:rFonts w:hint="eastAsia"/>
        </w:rPr>
        <w:t>3</w:t>
      </w:r>
      <w:r>
        <w:rPr>
          <w:rFonts w:hint="eastAsia"/>
        </w:rPr>
        <w:t>行编译出错</w:t>
      </w:r>
      <w:r>
        <w:rPr>
          <w:rFonts w:hint="eastAsia"/>
        </w:rPr>
        <w:t> </w:t>
      </w:r>
    </w:p>
    <w:p w14:paraId="644CE399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行能通过编译，但第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行运行时出错</w:t>
      </w:r>
      <w:r>
        <w:rPr>
          <w:rFonts w:hint="eastAsia"/>
        </w:rPr>
        <w:t> </w:t>
      </w:r>
    </w:p>
    <w:p w14:paraId="74C44250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行、第</w:t>
      </w:r>
      <w:r>
        <w:rPr>
          <w:rFonts w:hint="eastAsia"/>
        </w:rPr>
        <w:t>2</w:t>
      </w:r>
      <w:r>
        <w:rPr>
          <w:rFonts w:hint="eastAsia"/>
        </w:rPr>
        <w:t>行和第</w:t>
      </w:r>
      <w:r>
        <w:rPr>
          <w:rFonts w:hint="eastAsia"/>
        </w:rPr>
        <w:t>3</w:t>
      </w:r>
      <w:r>
        <w:rPr>
          <w:rFonts w:hint="eastAsia"/>
        </w:rPr>
        <w:t>行的声明都是正确的</w:t>
      </w:r>
      <w:r>
        <w:rPr>
          <w:rFonts w:hint="eastAsia"/>
        </w:rPr>
        <w:t>  </w:t>
      </w:r>
    </w:p>
    <w:p w14:paraId="2831002F" w14:textId="77777777" w:rsidR="00630157" w:rsidRDefault="00630157" w:rsidP="00630157">
      <w:pPr>
        <w:numPr>
          <w:ilvl w:val="0"/>
          <w:numId w:val="13"/>
        </w:numPr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类有如下定义，设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类的一个实例，下列语句调用哪个是错误的？（</w:t>
      </w:r>
      <w:r>
        <w:rPr>
          <w:rFonts w:hint="eastAsia"/>
        </w:rPr>
        <w:t>  C  </w:t>
      </w:r>
      <w:r>
        <w:rPr>
          <w:rFonts w:hint="eastAsia"/>
        </w:rPr>
        <w:t>）</w:t>
      </w:r>
    </w:p>
    <w:p w14:paraId="7AE0CE22" w14:textId="77777777" w:rsidR="00630157" w:rsidRDefault="00630157" w:rsidP="00630157">
      <w:r>
        <w:rPr>
          <w:rFonts w:hint="eastAsia"/>
        </w:rPr>
        <w:t> </w:t>
      </w:r>
      <w:proofErr w:type="gramStart"/>
      <w:r>
        <w:rPr>
          <w:rFonts w:hint="eastAsia"/>
        </w:rPr>
        <w:t>class  A</w:t>
      </w:r>
      <w:proofErr w:type="gramEnd"/>
      <w:r>
        <w:rPr>
          <w:rFonts w:hint="eastAsia"/>
        </w:rPr>
        <w:t> {     int 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 </w:t>
      </w:r>
    </w:p>
    <w:p w14:paraId="1D50DDFF" w14:textId="77777777" w:rsidR="00630157" w:rsidRDefault="00630157" w:rsidP="00630157">
      <w:r>
        <w:rPr>
          <w:rFonts w:hint="eastAsia"/>
        </w:rPr>
        <w:t> </w:t>
      </w:r>
      <w:proofErr w:type="gramStart"/>
      <w:r>
        <w:rPr>
          <w:rFonts w:hint="eastAsia"/>
        </w:rPr>
        <w:t>static  String</w:t>
      </w:r>
      <w:proofErr w:type="gramEnd"/>
      <w:r>
        <w:rPr>
          <w:rFonts w:hint="eastAsia"/>
        </w:rPr>
        <w:t>  s; </w:t>
      </w:r>
    </w:p>
    <w:p w14:paraId="42614BFD" w14:textId="77777777" w:rsidR="00630157" w:rsidRDefault="00630157" w:rsidP="00630157">
      <w:r>
        <w:rPr>
          <w:rFonts w:hint="eastAsia"/>
        </w:rPr>
        <w:t> </w:t>
      </w:r>
      <w:proofErr w:type="gramStart"/>
      <w:r>
        <w:rPr>
          <w:rFonts w:hint="eastAsia"/>
        </w:rPr>
        <w:t>void  method</w:t>
      </w:r>
      <w:proofErr w:type="gramEnd"/>
      <w:r>
        <w:rPr>
          <w:rFonts w:hint="eastAsia"/>
        </w:rPr>
        <w:t>1() {   } </w:t>
      </w:r>
    </w:p>
    <w:p w14:paraId="29AD0646" w14:textId="77777777" w:rsidR="00630157" w:rsidRDefault="00630157" w:rsidP="00630157">
      <w:r>
        <w:rPr>
          <w:rFonts w:hint="eastAsia"/>
        </w:rPr>
        <w:t> </w:t>
      </w:r>
      <w:proofErr w:type="gramStart"/>
      <w:r>
        <w:rPr>
          <w:rFonts w:hint="eastAsia"/>
        </w:rPr>
        <w:t>static  void</w:t>
      </w:r>
      <w:proofErr w:type="gramEnd"/>
      <w:r>
        <w:rPr>
          <w:rFonts w:hint="eastAsia"/>
        </w:rPr>
        <w:t>  method2()  {   } } </w:t>
      </w:r>
    </w:p>
    <w:p w14:paraId="6DD66B57" w14:textId="77777777" w:rsidR="00630157" w:rsidRDefault="00630157" w:rsidP="00630157">
      <w:pPr>
        <w:numPr>
          <w:ilvl w:val="0"/>
          <w:numId w:val="14"/>
        </w:num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a.method1();  </w:t>
      </w: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A.method1();   D</w:t>
      </w:r>
      <w:r>
        <w:rPr>
          <w:rFonts w:hint="eastAsia"/>
        </w:rPr>
        <w:t>、</w:t>
      </w:r>
      <w:r>
        <w:rPr>
          <w:rFonts w:hint="eastAsia"/>
        </w:rPr>
        <w:t>A.method2() </w:t>
      </w:r>
    </w:p>
    <w:p w14:paraId="55E0E67C" w14:textId="77777777" w:rsidR="00630157" w:rsidRDefault="00630157" w:rsidP="00630157">
      <w:pPr>
        <w:numPr>
          <w:ilvl w:val="0"/>
          <w:numId w:val="15"/>
        </w:numPr>
      </w:pPr>
      <w:r>
        <w:rPr>
          <w:rFonts w:hint="eastAsia"/>
        </w:rPr>
        <w:t>有如下代码段</w:t>
      </w:r>
      <w:r>
        <w:rPr>
          <w:rFonts w:hint="eastAsia"/>
        </w:rPr>
        <w:t>:  </w:t>
      </w:r>
    </w:p>
    <w:p w14:paraId="2FF702E2" w14:textId="77777777" w:rsidR="00630157" w:rsidRDefault="00630157" w:rsidP="00630157">
      <w:r>
        <w:rPr>
          <w:rFonts w:hint="eastAsia"/>
        </w:rPr>
        <w:t>1)  </w:t>
      </w:r>
    </w:p>
    <w:p w14:paraId="323657CB" w14:textId="77777777" w:rsidR="00630157" w:rsidRDefault="00630157" w:rsidP="00630157">
      <w:r>
        <w:rPr>
          <w:rFonts w:hint="eastAsia"/>
        </w:rPr>
        <w:t>2) { if(unsafe()){//do something</w:t>
      </w:r>
      <w:r>
        <w:rPr>
          <w:rFonts w:hint="eastAsia"/>
        </w:rPr>
        <w:t>…</w:t>
      </w:r>
      <w:r>
        <w:rPr>
          <w:rFonts w:hint="eastAsia"/>
        </w:rPr>
        <w:t>}  </w:t>
      </w:r>
    </w:p>
    <w:p w14:paraId="69D2C95B" w14:textId="77777777" w:rsidR="00630157" w:rsidRDefault="00630157" w:rsidP="00630157">
      <w:r>
        <w:rPr>
          <w:rFonts w:hint="eastAsia"/>
        </w:rPr>
        <w:t>3) else if(safe()){//do the other</w:t>
      </w:r>
      <w:r>
        <w:rPr>
          <w:rFonts w:hint="eastAsia"/>
        </w:rPr>
        <w:t>…</w:t>
      </w:r>
      <w:r>
        <w:rPr>
          <w:rFonts w:hint="eastAsia"/>
        </w:rPr>
        <w:t>}  </w:t>
      </w:r>
    </w:p>
    <w:p w14:paraId="56839441" w14:textId="77777777" w:rsidR="00630157" w:rsidRDefault="00630157" w:rsidP="00630157">
      <w:r>
        <w:rPr>
          <w:rFonts w:hint="eastAsia"/>
        </w:rPr>
        <w:lastRenderedPageBreak/>
        <w:t>4) }  </w:t>
      </w:r>
    </w:p>
    <w:p w14:paraId="10DB668B" w14:textId="77777777" w:rsidR="00630157" w:rsidRDefault="00630157" w:rsidP="00630157">
      <w:r>
        <w:rPr>
          <w:rFonts w:hint="eastAsia"/>
        </w:rPr>
        <w:t>其中，方法</w:t>
      </w:r>
      <w:r>
        <w:rPr>
          <w:rFonts w:hint="eastAsia"/>
        </w:rPr>
        <w:t>unsafe() </w:t>
      </w:r>
      <w:r>
        <w:rPr>
          <w:rFonts w:hint="eastAsia"/>
        </w:rPr>
        <w:t>将抛出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, </w:t>
      </w:r>
      <w:r>
        <w:rPr>
          <w:rFonts w:hint="eastAsia"/>
        </w:rPr>
        <w:t>请问可将以下哪项填入第</w:t>
      </w:r>
      <w:r>
        <w:rPr>
          <w:rFonts w:hint="eastAsia"/>
        </w:rPr>
        <w:t>1</w:t>
      </w:r>
      <w:r>
        <w:rPr>
          <w:rFonts w:hint="eastAsia"/>
        </w:rPr>
        <w:t>行？（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BF9AFAC" w14:textId="77777777" w:rsidR="00630157" w:rsidRDefault="00630157" w:rsidP="00630157">
      <w:pPr>
        <w:numPr>
          <w:ilvl w:val="0"/>
          <w:numId w:val="16"/>
        </w:numPr>
      </w:pPr>
      <w:r>
        <w:rPr>
          <w:rFonts w:hint="eastAsia"/>
        </w:rPr>
        <w:t> public 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methodName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      </w:t>
      </w:r>
    </w:p>
    <w:p w14:paraId="44D536C5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public void 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>()  </w:t>
      </w:r>
    </w:p>
    <w:p w14:paraId="42A302E0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public void 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>() throw 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  </w:t>
      </w:r>
    </w:p>
    <w:p w14:paraId="02B22704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public void 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>() throws 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 </w:t>
      </w:r>
    </w:p>
    <w:p w14:paraId="078F7D8D" w14:textId="77777777" w:rsidR="00630157" w:rsidRDefault="00630157" w:rsidP="00630157">
      <w:pPr>
        <w:numPr>
          <w:ilvl w:val="0"/>
          <w:numId w:val="17"/>
        </w:numPr>
        <w:rPr>
          <w:b/>
          <w:color w:val="0070C0"/>
        </w:rPr>
      </w:pPr>
      <w:r>
        <w:rPr>
          <w:rFonts w:hint="eastAsia"/>
        </w:rPr>
        <w:t>Java</w:t>
      </w:r>
      <w:r>
        <w:rPr>
          <w:rFonts w:hint="eastAsia"/>
        </w:rPr>
        <w:t>的字符类型采用的是</w:t>
      </w:r>
      <w:r>
        <w:rPr>
          <w:rFonts w:hint="eastAsia"/>
        </w:rPr>
        <w:t>Unicode</w:t>
      </w:r>
      <w:r>
        <w:rPr>
          <w:rFonts w:hint="eastAsia"/>
        </w:rPr>
        <w:t>编码方案，每个</w:t>
      </w:r>
      <w:r>
        <w:rPr>
          <w:rFonts w:hint="eastAsia"/>
        </w:rPr>
        <w:t>Unicode</w:t>
      </w:r>
      <w:r>
        <w:rPr>
          <w:rFonts w:hint="eastAsia"/>
        </w:rPr>
        <w:t>码占用（</w:t>
      </w:r>
      <w:r>
        <w:rPr>
          <w:rFonts w:hint="eastAsia"/>
        </w:rPr>
        <w:t>  </w:t>
      </w:r>
      <w:r w:rsidR="0081510E">
        <w:t>B</w:t>
      </w:r>
      <w:r>
        <w:rPr>
          <w:rFonts w:hint="eastAsia"/>
        </w:rPr>
        <w:t> 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比特位。</w:t>
      </w:r>
    </w:p>
    <w:p w14:paraId="26D04D70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8                    </w:t>
      </w:r>
      <w:r w:rsidRPr="0081510E">
        <w:rPr>
          <w:rFonts w:hint="eastAsia"/>
          <w:color w:val="0070C0"/>
        </w:rPr>
        <w:t>B</w:t>
      </w:r>
      <w:r>
        <w:rPr>
          <w:rFonts w:hint="eastAsia"/>
        </w:rPr>
        <w:t>、</w:t>
      </w:r>
      <w:r>
        <w:rPr>
          <w:rFonts w:hint="eastAsia"/>
        </w:rPr>
        <w:t>16              </w:t>
      </w:r>
      <w:r>
        <w:rPr>
          <w:rFonts w:hint="eastAsia"/>
          <w:b/>
          <w:color w:val="0070C0"/>
        </w:rPr>
        <w:t>   </w:t>
      </w:r>
      <w:r w:rsidRPr="0081510E">
        <w:rPr>
          <w:rFonts w:hint="eastAsia"/>
        </w:rPr>
        <w:t>C</w:t>
      </w:r>
      <w:r w:rsidRPr="0081510E">
        <w:rPr>
          <w:rFonts w:hint="eastAsia"/>
        </w:rPr>
        <w:t>、</w:t>
      </w:r>
      <w:r>
        <w:rPr>
          <w:rFonts w:hint="eastAsia"/>
        </w:rPr>
        <w:t>32                   D</w:t>
      </w:r>
      <w:r>
        <w:rPr>
          <w:rFonts w:hint="eastAsia"/>
        </w:rPr>
        <w:t>、</w:t>
      </w:r>
      <w:r>
        <w:rPr>
          <w:rFonts w:hint="eastAsia"/>
        </w:rPr>
        <w:t>64 </w:t>
      </w:r>
    </w:p>
    <w:p w14:paraId="20378989" w14:textId="77777777" w:rsidR="00630157" w:rsidRDefault="00630157" w:rsidP="00630157">
      <w:pPr>
        <w:numPr>
          <w:ilvl w:val="0"/>
          <w:numId w:val="17"/>
        </w:numPr>
      </w:pPr>
      <w:r>
        <w:rPr>
          <w:rFonts w:hint="eastAsia"/>
        </w:rPr>
        <w:t>以下关于继承的叙述正确的是（</w:t>
      </w:r>
      <w:r>
        <w:rPr>
          <w:rFonts w:hint="eastAsia"/>
        </w:rPr>
        <w:t>  A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0DA41EC8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中类只允许单一继承</w:t>
      </w:r>
      <w:r>
        <w:rPr>
          <w:rFonts w:hint="eastAsia"/>
        </w:rPr>
        <w:t> </w:t>
      </w:r>
    </w:p>
    <w:p w14:paraId="6C3D9DDB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中一个类只能实现一个接口</w:t>
      </w:r>
      <w:r>
        <w:rPr>
          <w:rFonts w:hint="eastAsia"/>
        </w:rPr>
        <w:t> </w:t>
      </w:r>
    </w:p>
    <w:p w14:paraId="12DDCFC9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中一个类不能同时继承一个类和实现一个接口</w:t>
      </w:r>
      <w:r>
        <w:rPr>
          <w:rFonts w:hint="eastAsia"/>
        </w:rPr>
        <w:t> </w:t>
      </w:r>
    </w:p>
    <w:p w14:paraId="62791F92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中接口只允许单一继承</w:t>
      </w:r>
      <w:r>
        <w:rPr>
          <w:rFonts w:hint="eastAsia"/>
        </w:rPr>
        <w:t> </w:t>
      </w:r>
    </w:p>
    <w:p w14:paraId="5BBCFDCD" w14:textId="77777777" w:rsidR="00630157" w:rsidRDefault="00630157" w:rsidP="00630157">
      <w:pPr>
        <w:numPr>
          <w:ilvl w:val="0"/>
          <w:numId w:val="17"/>
        </w:numPr>
      </w:pPr>
      <w:r>
        <w:rPr>
          <w:rFonts w:hint="eastAsia"/>
        </w:rPr>
        <w:t>给出下面代码，关于该程序以下哪个说法是正确的？（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C619289" w14:textId="77777777" w:rsidR="00630157" w:rsidRDefault="00630157" w:rsidP="00630157">
      <w:r>
        <w:rPr>
          <w:rFonts w:hint="eastAsia"/>
        </w:rPr>
        <w:t>public class </w:t>
      </w:r>
      <w:proofErr w:type="gramStart"/>
      <w:r>
        <w:rPr>
          <w:rFonts w:hint="eastAsia"/>
        </w:rPr>
        <w:t>Person{</w:t>
      </w:r>
      <w:proofErr w:type="gramEnd"/>
      <w:r>
        <w:rPr>
          <w:rFonts w:hint="eastAsia"/>
        </w:rPr>
        <w:t>  </w:t>
      </w:r>
    </w:p>
    <w:p w14:paraId="463F95A5" w14:textId="77777777" w:rsidR="00630157" w:rsidRDefault="00630157" w:rsidP="00630157">
      <w:r>
        <w:rPr>
          <w:rFonts w:hint="eastAsia"/>
        </w:rPr>
        <w:t>static int 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 = new int[5]; </w:t>
      </w:r>
    </w:p>
    <w:p w14:paraId="105CA8CC" w14:textId="77777777" w:rsidR="00630157" w:rsidRDefault="00630157" w:rsidP="00630157">
      <w:r>
        <w:rPr>
          <w:rFonts w:hint="eastAsia"/>
        </w:rPr>
        <w:t>public static void 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 a[]) {  System.out.println(arr[0]);} }  } </w:t>
      </w:r>
    </w:p>
    <w:p w14:paraId="4DC44305" w14:textId="77777777" w:rsidR="00630157" w:rsidRDefault="00630157" w:rsidP="00630157">
      <w:pPr>
        <w:numPr>
          <w:ilvl w:val="0"/>
          <w:numId w:val="18"/>
        </w:numPr>
      </w:pPr>
      <w:r>
        <w:rPr>
          <w:rFonts w:hint="eastAsia"/>
        </w:rPr>
        <w:t>编译时将产生错误</w:t>
      </w:r>
      <w:r>
        <w:rPr>
          <w:rFonts w:hint="eastAsia"/>
        </w:rPr>
        <w:t>        </w:t>
      </w:r>
    </w:p>
    <w:p w14:paraId="7D4BF765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、编译时正确，运行时将产生错误</w:t>
      </w:r>
      <w:r>
        <w:rPr>
          <w:rFonts w:hint="eastAsia"/>
        </w:rPr>
        <w:t> </w:t>
      </w:r>
    </w:p>
    <w:p w14:paraId="665EE310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输出零</w:t>
      </w:r>
      <w:r>
        <w:rPr>
          <w:rFonts w:hint="eastAsia"/>
        </w:rPr>
        <w:t>            </w:t>
      </w:r>
    </w:p>
    <w:p w14:paraId="6139C2F0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、输出空</w:t>
      </w:r>
      <w:r>
        <w:rPr>
          <w:rFonts w:hint="eastAsia"/>
        </w:rPr>
        <w:t> </w:t>
      </w:r>
    </w:p>
    <w:p w14:paraId="7FF86120" w14:textId="77777777" w:rsidR="00630157" w:rsidRDefault="00630157" w:rsidP="00630157">
      <w:pPr>
        <w:numPr>
          <w:ilvl w:val="0"/>
          <w:numId w:val="19"/>
        </w:numPr>
      </w:pPr>
      <w:r>
        <w:rPr>
          <w:rFonts w:hint="eastAsia"/>
        </w:rPr>
        <w:t>在使用</w:t>
      </w:r>
      <w:r>
        <w:rPr>
          <w:rFonts w:hint="eastAsia"/>
        </w:rPr>
        <w:t>interface</w:t>
      </w:r>
      <w:r>
        <w:rPr>
          <w:rFonts w:hint="eastAsia"/>
        </w:rPr>
        <w:t>声明一个接口时，只可以使用（</w:t>
      </w:r>
      <w:r>
        <w:rPr>
          <w:rFonts w:hint="eastAsia"/>
        </w:rPr>
        <w:t>  D  </w:t>
      </w:r>
      <w:r>
        <w:rPr>
          <w:rFonts w:hint="eastAsia"/>
        </w:rPr>
        <w:t>）修饰符修饰该接口。</w:t>
      </w:r>
      <w:r>
        <w:rPr>
          <w:rFonts w:hint="eastAsia"/>
        </w:rPr>
        <w:t> </w:t>
      </w:r>
    </w:p>
    <w:p w14:paraId="76B31710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private            B</w:t>
      </w:r>
      <w:r>
        <w:rPr>
          <w:rFonts w:hint="eastAsia"/>
        </w:rPr>
        <w:t>、</w:t>
      </w:r>
      <w:r>
        <w:rPr>
          <w:rFonts w:hint="eastAsia"/>
        </w:rPr>
        <w:t>protected         C</w:t>
      </w:r>
      <w:r>
        <w:rPr>
          <w:rFonts w:hint="eastAsia"/>
        </w:rPr>
        <w:t>、</w:t>
      </w:r>
      <w:r>
        <w:rPr>
          <w:rFonts w:hint="eastAsia"/>
        </w:rPr>
        <w:t>private  protected  </w:t>
      </w:r>
      <w:r>
        <w:rPr>
          <w:rFonts w:hint="eastAsia"/>
          <w:b/>
          <w:color w:val="0070C0"/>
        </w:rPr>
        <w:t> 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public </w:t>
      </w:r>
    </w:p>
    <w:p w14:paraId="4F88A631" w14:textId="77777777" w:rsidR="00630157" w:rsidRDefault="00630157" w:rsidP="00630157">
      <w:r>
        <w:rPr>
          <w:rFonts w:hint="eastAsia"/>
        </w:rPr>
        <w:t>59.</w:t>
      </w:r>
      <w:r>
        <w:rPr>
          <w:rFonts w:hint="eastAsia"/>
        </w:rPr>
        <w:t>编译并运行以下程序，以下描述哪个选项是正确的（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85C7680" w14:textId="77777777" w:rsidR="00630157" w:rsidRDefault="00630157" w:rsidP="00630157">
      <w:r>
        <w:rPr>
          <w:rFonts w:hint="eastAsia"/>
        </w:rPr>
        <w:t>1.  </w:t>
      </w:r>
      <w:proofErr w:type="gramStart"/>
      <w:r>
        <w:rPr>
          <w:rFonts w:hint="eastAsia"/>
        </w:rPr>
        <w:t>class  A</w:t>
      </w:r>
      <w:proofErr w:type="gramEnd"/>
      <w:r>
        <w:rPr>
          <w:rFonts w:hint="eastAsia"/>
        </w:rPr>
        <w:t>{ </w:t>
      </w:r>
    </w:p>
    <w:p w14:paraId="1E3AD808" w14:textId="77777777" w:rsidR="00630157" w:rsidRDefault="00630157" w:rsidP="00630157">
      <w:r>
        <w:rPr>
          <w:rFonts w:hint="eastAsia"/>
        </w:rPr>
        <w:t>2.      </w:t>
      </w:r>
      <w:proofErr w:type="gramStart"/>
      <w:r>
        <w:rPr>
          <w:rFonts w:hint="eastAsia"/>
        </w:rPr>
        <w:t>protected  </w:t>
      </w:r>
      <w:proofErr w:type="spell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>  equals(){ </w:t>
      </w:r>
    </w:p>
    <w:p w14:paraId="527E61FA" w14:textId="77777777" w:rsidR="00630157" w:rsidRDefault="00630157" w:rsidP="00630157">
      <w:r>
        <w:rPr>
          <w:rFonts w:hint="eastAsia"/>
        </w:rPr>
        <w:t>3.           </w:t>
      </w:r>
      <w:proofErr w:type="gramStart"/>
      <w:r>
        <w:rPr>
          <w:rFonts w:hint="eastAsia"/>
        </w:rPr>
        <w:t>return  </w:t>
      </w:r>
      <w:proofErr w:type="spellStart"/>
      <w:r>
        <w:rPr>
          <w:rFonts w:hint="eastAsia"/>
        </w:rPr>
        <w:t>super</w:t>
      </w:r>
      <w:proofErr w:type="gramEnd"/>
      <w:r>
        <w:rPr>
          <w:rFonts w:hint="eastAsia"/>
        </w:rPr>
        <w:t>.equals</w:t>
      </w:r>
      <w:proofErr w:type="spellEnd"/>
      <w:r>
        <w:rPr>
          <w:rFonts w:hint="eastAsia"/>
        </w:rPr>
        <w:t>(); </w:t>
      </w:r>
    </w:p>
    <w:p w14:paraId="5581A111" w14:textId="77777777" w:rsidR="00630157" w:rsidRDefault="00630157" w:rsidP="00630157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 } </w:t>
      </w:r>
    </w:p>
    <w:p w14:paraId="690CDC92" w14:textId="77777777" w:rsidR="00630157" w:rsidRDefault="00630157" w:rsidP="00630157">
      <w:proofErr w:type="gramStart"/>
      <w:r>
        <w:rPr>
          <w:rFonts w:hint="eastAsia"/>
        </w:rPr>
        <w:t>5. }</w:t>
      </w:r>
      <w:proofErr w:type="gramEnd"/>
      <w:r>
        <w:rPr>
          <w:rFonts w:hint="eastAsia"/>
        </w:rPr>
        <w:t> </w:t>
      </w:r>
    </w:p>
    <w:p w14:paraId="2D76AD40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、编译通过运行无异常</w:t>
      </w:r>
      <w:r>
        <w:rPr>
          <w:rFonts w:hint="eastAsia"/>
        </w:rPr>
        <w:t>     </w:t>
      </w:r>
    </w:p>
    <w:p w14:paraId="3CE12C6B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、编译通过但运行时出错</w:t>
      </w:r>
      <w:r>
        <w:rPr>
          <w:rFonts w:hint="eastAsia"/>
        </w:rPr>
        <w:t> </w:t>
      </w:r>
    </w:p>
    <w:p w14:paraId="2571D93E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、行</w:t>
      </w:r>
      <w:r>
        <w:rPr>
          <w:rFonts w:hint="eastAsia"/>
        </w:rPr>
        <w:t>2</w:t>
      </w:r>
      <w:r>
        <w:rPr>
          <w:rFonts w:hint="eastAsia"/>
        </w:rPr>
        <w:t>出错，不能成功编译</w:t>
      </w:r>
      <w:r>
        <w:rPr>
          <w:rFonts w:hint="eastAsia"/>
        </w:rPr>
        <w:t>     </w:t>
      </w:r>
    </w:p>
    <w:p w14:paraId="1BA7E73B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不能成功编译，行</w:t>
      </w:r>
      <w:r>
        <w:rPr>
          <w:rFonts w:hint="eastAsia"/>
        </w:rPr>
        <w:t>3</w:t>
      </w:r>
      <w:r>
        <w:rPr>
          <w:rFonts w:hint="eastAsia"/>
        </w:rPr>
        <w:t>出错</w:t>
      </w:r>
      <w:r>
        <w:rPr>
          <w:rFonts w:hint="eastAsia"/>
        </w:rPr>
        <w:t> </w:t>
      </w:r>
    </w:p>
    <w:p w14:paraId="135E95C2" w14:textId="77777777" w:rsidR="00630157" w:rsidRDefault="00630157" w:rsidP="00630157">
      <w:pPr>
        <w:numPr>
          <w:ilvl w:val="0"/>
          <w:numId w:val="20"/>
        </w:numPr>
      </w:pPr>
      <w:r>
        <w:rPr>
          <w:rFonts w:hint="eastAsia"/>
        </w:rPr>
        <w:t>有语句</w:t>
      </w:r>
      <w:r>
        <w:rPr>
          <w:rFonts w:hint="eastAsia"/>
        </w:rPr>
        <w:t>String 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 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 </w:t>
      </w:r>
      <w:r>
        <w:rPr>
          <w:rFonts w:hint="eastAsia"/>
        </w:rPr>
        <w:t>，以下操作哪个是不合法的？（</w:t>
      </w:r>
      <w:r>
        <w:rPr>
          <w:rFonts w:hint="eastAsia"/>
        </w:rPr>
        <w:t>  B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EA3E65B" w14:textId="77777777" w:rsidR="00630157" w:rsidRDefault="00630157" w:rsidP="00630157">
      <w:pPr>
        <w:numPr>
          <w:ilvl w:val="0"/>
          <w:numId w:val="21"/>
        </w:numPr>
      </w:pPr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    </w:t>
      </w:r>
      <w:r>
        <w:rPr>
          <w:rFonts w:hint="eastAsia"/>
          <w:b/>
          <w:color w:val="0070C0"/>
        </w:rPr>
        <w:t>   B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s&gt;&gt;&gt;=3;   C</w:t>
      </w:r>
      <w:r>
        <w:rPr>
          <w:rFonts w:hint="eastAsia"/>
        </w:rPr>
        <w:t>、</w:t>
      </w:r>
      <w:r>
        <w:rPr>
          <w:rFonts w:hint="eastAsia"/>
        </w:rPr>
        <w:t>String 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s.trim</w:t>
      </w:r>
      <w:proofErr w:type="spellEnd"/>
      <w:r>
        <w:rPr>
          <w:rFonts w:hint="eastAsia"/>
        </w:rPr>
        <w:t>();    D</w:t>
      </w:r>
      <w:r>
        <w:rPr>
          <w:rFonts w:hint="eastAsia"/>
        </w:rPr>
        <w:t>、</w:t>
      </w:r>
      <w:r>
        <w:rPr>
          <w:rFonts w:hint="eastAsia"/>
        </w:rPr>
        <w:t>String t=s+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!</w:t>
      </w:r>
      <w:r>
        <w:rPr>
          <w:rFonts w:hint="eastAsia"/>
        </w:rPr>
        <w:t>”</w:t>
      </w:r>
      <w:r>
        <w:rPr>
          <w:rFonts w:hint="eastAsia"/>
        </w:rPr>
        <w:t>; </w:t>
      </w:r>
    </w:p>
    <w:p w14:paraId="60C8F158" w14:textId="77777777" w:rsidR="00630157" w:rsidRDefault="00630157" w:rsidP="00630157">
      <w:r>
        <w:rPr>
          <w:rFonts w:hint="eastAsia"/>
        </w:rPr>
        <w:t>61.</w:t>
      </w: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语言的特点，描述错误的是（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7DFB754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是跨平台的编程语言</w:t>
      </w:r>
      <w:r>
        <w:rPr>
          <w:rFonts w:hint="eastAsia"/>
        </w:rPr>
        <w:t>                   </w:t>
      </w:r>
    </w:p>
    <w:p w14:paraId="7C88DCBE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支持分布式计算</w:t>
      </w:r>
      <w:r>
        <w:rPr>
          <w:rFonts w:hint="eastAsia"/>
        </w:rPr>
        <w:t> </w:t>
      </w:r>
    </w:p>
    <w:p w14:paraId="29894CF3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Java</w:t>
      </w:r>
      <w:r>
        <w:rPr>
          <w:rFonts w:hint="eastAsia"/>
        </w:rPr>
        <w:t>是面向过程的编程语言</w:t>
      </w:r>
      <w:r>
        <w:rPr>
          <w:rFonts w:hint="eastAsia"/>
        </w:rPr>
        <w:t>                 </w:t>
      </w:r>
    </w:p>
    <w:p w14:paraId="1359DDB9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支持多线程</w:t>
      </w:r>
      <w:r>
        <w:rPr>
          <w:rFonts w:hint="eastAsia"/>
        </w:rPr>
        <w:t> </w:t>
      </w:r>
    </w:p>
    <w:p w14:paraId="799BB4B5" w14:textId="77777777" w:rsidR="00630157" w:rsidRDefault="00630157" w:rsidP="00630157">
      <w:r>
        <w:rPr>
          <w:rFonts w:hint="eastAsia"/>
        </w:rPr>
        <w:t>62.</w:t>
      </w:r>
      <w:r>
        <w:rPr>
          <w:rFonts w:hint="eastAsia"/>
        </w:rPr>
        <w:t>下述概念中不属于面向对象方法的是（</w:t>
      </w:r>
      <w:r>
        <w:rPr>
          <w:rFonts w:hint="eastAsia"/>
        </w:rPr>
        <w:t>  D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65706DED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．对象、消息</w:t>
      </w:r>
      <w:r>
        <w:rPr>
          <w:rFonts w:hint="eastAsia"/>
        </w:rPr>
        <w:t>    </w:t>
      </w:r>
    </w:p>
    <w:p w14:paraId="253605C6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．继承、多态</w:t>
      </w:r>
      <w:r>
        <w:rPr>
          <w:rFonts w:hint="eastAsia"/>
        </w:rPr>
        <w:t>      </w:t>
      </w:r>
    </w:p>
    <w:p w14:paraId="24884D41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．类、封装</w:t>
      </w:r>
      <w:r>
        <w:rPr>
          <w:rFonts w:hint="eastAsia"/>
        </w:rPr>
        <w:t>     </w:t>
      </w:r>
    </w:p>
    <w:p w14:paraId="1C0885AA" w14:textId="77777777" w:rsidR="00630157" w:rsidRDefault="00630157" w:rsidP="00630157">
      <w:r>
        <w:rPr>
          <w:rFonts w:hint="eastAsia"/>
          <w:b/>
          <w:color w:val="0070C0"/>
        </w:rPr>
        <w:lastRenderedPageBreak/>
        <w:t>D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过程调用</w:t>
      </w:r>
      <w:r>
        <w:rPr>
          <w:rFonts w:hint="eastAsia"/>
        </w:rPr>
        <w:t> </w:t>
      </w:r>
    </w:p>
    <w:p w14:paraId="0DFC9670" w14:textId="77777777" w:rsidR="00630157" w:rsidRDefault="00630157" w:rsidP="00630157">
      <w:pPr>
        <w:numPr>
          <w:ilvl w:val="0"/>
          <w:numId w:val="22"/>
        </w:numPr>
      </w:pPr>
      <w:r>
        <w:rPr>
          <w:rFonts w:hint="eastAsia"/>
        </w:rPr>
        <w:t>下列关于构造方法的叙述中，错误的是（</w:t>
      </w:r>
      <w:r>
        <w:rPr>
          <w:rFonts w:hint="eastAsia"/>
        </w:rPr>
        <w:t>   C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E240BB3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语言规定构造方法名与类名必须相同</w:t>
      </w:r>
      <w:r>
        <w:rPr>
          <w:rFonts w:hint="eastAsia"/>
        </w:rPr>
        <w:t> </w:t>
      </w:r>
    </w:p>
    <w:p w14:paraId="37E190AB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语言规定构造方法没有返回值，但不用</w:t>
      </w:r>
      <w:r>
        <w:rPr>
          <w:rFonts w:hint="eastAsia"/>
        </w:rPr>
        <w:t>void</w:t>
      </w:r>
      <w:r>
        <w:rPr>
          <w:rFonts w:hint="eastAsia"/>
        </w:rPr>
        <w:t>声明</w:t>
      </w:r>
      <w:r>
        <w:rPr>
          <w:rFonts w:hint="eastAsia"/>
        </w:rPr>
        <w:t> </w:t>
      </w:r>
    </w:p>
    <w:p w14:paraId="6377C444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语言规定构造方法不可以重载</w:t>
      </w:r>
      <w:r>
        <w:rPr>
          <w:rFonts w:hint="eastAsia"/>
        </w:rPr>
        <w:t> </w:t>
      </w:r>
    </w:p>
    <w:p w14:paraId="04B13DDF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语言规定构造方法只能通过</w:t>
      </w:r>
      <w:r>
        <w:rPr>
          <w:rFonts w:hint="eastAsia"/>
        </w:rPr>
        <w:t>new</w:t>
      </w:r>
      <w:r>
        <w:rPr>
          <w:rFonts w:hint="eastAsia"/>
        </w:rPr>
        <w:t>自动调用</w:t>
      </w:r>
      <w:r>
        <w:rPr>
          <w:rFonts w:hint="eastAsia"/>
        </w:rPr>
        <w:t> </w:t>
      </w:r>
    </w:p>
    <w:p w14:paraId="1E9F4D56" w14:textId="77777777" w:rsidR="00630157" w:rsidRDefault="00630157" w:rsidP="00630157">
      <w:r>
        <w:rPr>
          <w:rFonts w:hint="eastAsia"/>
        </w:rPr>
        <w:t>64.</w:t>
      </w:r>
      <w:r>
        <w:rPr>
          <w:rFonts w:hint="eastAsia"/>
        </w:rPr>
        <w:t>下列哪个类的声明是正确的？（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60668DFE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abstract final class </w:t>
      </w:r>
      <w:proofErr w:type="gramStart"/>
      <w:r>
        <w:rPr>
          <w:rFonts w:hint="eastAsia"/>
        </w:rPr>
        <w:t>HI{</w:t>
      </w:r>
      <w:proofErr w:type="gramEnd"/>
      <w:r>
        <w:rPr>
          <w:rFonts w:hint="eastAsia"/>
        </w:rPr>
        <w:t>}                      </w:t>
      </w:r>
    </w:p>
    <w:p w14:paraId="59623A7D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abstract private </w:t>
      </w: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>){}     </w:t>
      </w:r>
    </w:p>
    <w:p w14:paraId="286AB8DC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protected private number;                     </w:t>
      </w:r>
    </w:p>
    <w:p w14:paraId="21429588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public abstract class </w:t>
      </w:r>
      <w:proofErr w:type="gramStart"/>
      <w:r>
        <w:rPr>
          <w:rFonts w:hint="eastAsia"/>
        </w:rPr>
        <w:t>Car{</w:t>
      </w:r>
      <w:proofErr w:type="gramEnd"/>
      <w:r>
        <w:rPr>
          <w:rFonts w:hint="eastAsia"/>
        </w:rPr>
        <w:t>} </w:t>
      </w:r>
    </w:p>
    <w:p w14:paraId="126F526F" w14:textId="77777777" w:rsidR="00630157" w:rsidRDefault="00630157" w:rsidP="00630157">
      <w:r>
        <w:rPr>
          <w:rFonts w:hint="eastAsia"/>
        </w:rPr>
        <w:t>65.</w:t>
      </w:r>
      <w:r>
        <w:rPr>
          <w:rFonts w:hint="eastAsia"/>
        </w:rPr>
        <w:t>关于被私有访问控制符</w:t>
      </w:r>
      <w:r>
        <w:rPr>
          <w:rFonts w:hint="eastAsia"/>
        </w:rPr>
        <w:t>private</w:t>
      </w:r>
      <w:r>
        <w:rPr>
          <w:rFonts w:hint="eastAsia"/>
        </w:rPr>
        <w:t>修饰的成员变量，以下说法正确的是（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3BA1F80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．可以被三种类所引用：该类自身、与它在同一个包中的其他类、在其他包中的该类的子类</w:t>
      </w:r>
      <w:r>
        <w:rPr>
          <w:rFonts w:hint="eastAsia"/>
        </w:rPr>
        <w:t> </w:t>
      </w:r>
    </w:p>
    <w:p w14:paraId="26574DAA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．可以被两种类访问和引用：该类本身、该类的所有子类</w:t>
      </w:r>
      <w:r>
        <w:rPr>
          <w:rFonts w:hint="eastAsia"/>
        </w:rPr>
        <w:t> </w:t>
      </w:r>
    </w:p>
    <w:p w14:paraId="7E4B3644" w14:textId="77777777" w:rsidR="00630157" w:rsidRDefault="00630157" w:rsidP="00630157"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只能被该类自身所访问和修改</w:t>
      </w:r>
      <w:r>
        <w:rPr>
          <w:rFonts w:hint="eastAsia"/>
        </w:rPr>
        <w:t> </w:t>
      </w:r>
    </w:p>
    <w:p w14:paraId="266DC1CB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．只能被同一个包中的类访问</w:t>
      </w:r>
      <w:r>
        <w:rPr>
          <w:rFonts w:hint="eastAsia"/>
        </w:rPr>
        <w:t> </w:t>
      </w:r>
    </w:p>
    <w:p w14:paraId="5BB06295" w14:textId="77777777" w:rsidR="00630157" w:rsidRDefault="00630157" w:rsidP="00630157">
      <w:r>
        <w:rPr>
          <w:rFonts w:hint="eastAsia"/>
        </w:rPr>
        <w:t>66.</w:t>
      </w:r>
      <w:r>
        <w:rPr>
          <w:rFonts w:hint="eastAsia"/>
        </w:rPr>
        <w:t>下列哪种说法是正确的（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8C2E62B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．实例方法可直接调用超类的实例方法</w:t>
      </w:r>
      <w:r>
        <w:rPr>
          <w:rFonts w:hint="eastAsia"/>
        </w:rPr>
        <w:t> </w:t>
      </w:r>
    </w:p>
    <w:p w14:paraId="0804B2A7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．实例方法可直接调用超类的类方法</w:t>
      </w:r>
      <w:r>
        <w:rPr>
          <w:rFonts w:hint="eastAsia"/>
        </w:rPr>
        <w:t>    </w:t>
      </w:r>
    </w:p>
    <w:p w14:paraId="37465888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．实例方法可直接调用其他类的实例方法</w:t>
      </w:r>
      <w:r>
        <w:rPr>
          <w:rFonts w:hint="eastAsia"/>
        </w:rPr>
        <w:t>   </w:t>
      </w:r>
    </w:p>
    <w:p w14:paraId="20BF2529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实例方法可直接调用本类的类方法</w:t>
      </w:r>
    </w:p>
    <w:p w14:paraId="600161DF" w14:textId="77777777" w:rsidR="00630157" w:rsidRDefault="00630157" w:rsidP="00630157">
      <w:r>
        <w:rPr>
          <w:rFonts w:hint="eastAsia"/>
        </w:rPr>
        <w:t>67.</w:t>
      </w:r>
      <w:r>
        <w:rPr>
          <w:rFonts w:hint="eastAsia"/>
        </w:rPr>
        <w:t>下列哪一种叙述是正确的（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01488E5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</w:t>
      </w:r>
      <w:r>
        <w:rPr>
          <w:rFonts w:hint="eastAsia"/>
        </w:rPr>
        <w:t> abstract</w:t>
      </w:r>
      <w:r>
        <w:rPr>
          <w:rFonts w:hint="eastAsia"/>
        </w:rPr>
        <w:t>修饰符可</w:t>
      </w:r>
      <w:r>
        <w:rPr>
          <w:rFonts w:hint="eastAsia"/>
          <w:b/>
          <w:color w:val="0070C0"/>
        </w:rPr>
        <w:t>修饰字段</w:t>
      </w:r>
      <w:r>
        <w:rPr>
          <w:rFonts w:hint="eastAsia"/>
        </w:rPr>
        <w:t>、方法和类</w:t>
      </w:r>
      <w:r>
        <w:rPr>
          <w:rFonts w:hint="eastAsia"/>
        </w:rPr>
        <w:t>   </w:t>
      </w:r>
    </w:p>
    <w:p w14:paraId="1ED48DB6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．抽象方法的</w:t>
      </w:r>
      <w:r>
        <w:rPr>
          <w:rFonts w:hint="eastAsia"/>
        </w:rPr>
        <w:t>body</w:t>
      </w:r>
      <w:r>
        <w:rPr>
          <w:rFonts w:hint="eastAsia"/>
        </w:rPr>
        <w:t>部分必须用一对大括号</w:t>
      </w:r>
      <w:r>
        <w:rPr>
          <w:rFonts w:hint="eastAsia"/>
        </w:rPr>
        <w:t>{ }</w:t>
      </w:r>
      <w:r>
        <w:rPr>
          <w:rFonts w:hint="eastAsia"/>
        </w:rPr>
        <w:t>包住</w:t>
      </w:r>
      <w:r>
        <w:rPr>
          <w:rFonts w:hint="eastAsia"/>
        </w:rPr>
        <w:t>   </w:t>
      </w:r>
    </w:p>
    <w:p w14:paraId="5B4D54C2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．声明抽象方法，大括号可有可无</w:t>
      </w:r>
      <w:r>
        <w:rPr>
          <w:rFonts w:hint="eastAsia"/>
        </w:rPr>
        <w:t>   </w:t>
      </w:r>
    </w:p>
    <w:p w14:paraId="40B987EB" w14:textId="77777777" w:rsidR="00630157" w:rsidRDefault="00630157" w:rsidP="00630157"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声明抽象方法不可写出大括号</w:t>
      </w:r>
      <w:r>
        <w:rPr>
          <w:rFonts w:hint="eastAsia"/>
        </w:rPr>
        <w:t>   </w:t>
      </w:r>
    </w:p>
    <w:p w14:paraId="28A01C5D" w14:textId="77777777" w:rsidR="00630157" w:rsidRDefault="00630157" w:rsidP="00630157">
      <w:r>
        <w:rPr>
          <w:rFonts w:hint="eastAsia"/>
        </w:rPr>
        <w:t>68.</w:t>
      </w:r>
      <w:r>
        <w:rPr>
          <w:rFonts w:hint="eastAsia"/>
        </w:rPr>
        <w:t>执行如下程序代码</w:t>
      </w:r>
      <w:r>
        <w:rPr>
          <w:rFonts w:hint="eastAsia"/>
        </w:rPr>
        <w:t>   a=0;c=0;   do{   --c;   a=a-1;   }while(a&gt;0);   </w:t>
      </w:r>
      <w:r>
        <w:rPr>
          <w:rFonts w:hint="eastAsia"/>
        </w:rPr>
        <w:t>后，</w:t>
      </w:r>
      <w:r>
        <w:rPr>
          <w:rFonts w:hint="eastAsia"/>
        </w:rPr>
        <w:t>C</w:t>
      </w:r>
      <w:r>
        <w:rPr>
          <w:rFonts w:hint="eastAsia"/>
        </w:rPr>
        <w:t>的值是（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16CD508" w14:textId="77777777" w:rsidR="00630157" w:rsidRDefault="00630157" w:rsidP="00630157">
      <w:r>
        <w:rPr>
          <w:rFonts w:hint="eastAsia"/>
        </w:rPr>
        <w:t>  A</w:t>
      </w:r>
      <w:r>
        <w:rPr>
          <w:rFonts w:hint="eastAsia"/>
        </w:rPr>
        <w:t>．</w:t>
      </w:r>
      <w:r>
        <w:rPr>
          <w:rFonts w:hint="eastAsia"/>
        </w:rPr>
        <w:t>0 B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  <w:b/>
          <w:color w:val="0070C0"/>
        </w:rPr>
        <w:t> C</w:t>
      </w:r>
      <w:r>
        <w:rPr>
          <w:rFonts w:hint="eastAsia"/>
          <w:b/>
          <w:color w:val="0070C0"/>
        </w:rPr>
        <w:t>．</w:t>
      </w:r>
      <w:r>
        <w:rPr>
          <w:rFonts w:hint="eastAsia"/>
        </w:rPr>
        <w:t>-1 D</w:t>
      </w:r>
      <w:r>
        <w:rPr>
          <w:rFonts w:hint="eastAsia"/>
        </w:rPr>
        <w:t>．死循环</w:t>
      </w:r>
    </w:p>
    <w:p w14:paraId="6735650D" w14:textId="77777777" w:rsidR="00630157" w:rsidRDefault="00630157" w:rsidP="00630157">
      <w:pPr>
        <w:numPr>
          <w:ilvl w:val="0"/>
          <w:numId w:val="23"/>
        </w:numPr>
      </w:pPr>
      <w:r>
        <w:rPr>
          <w:rFonts w:hint="eastAsia"/>
        </w:rPr>
        <w:t>File</w:t>
      </w:r>
      <w:r>
        <w:rPr>
          <w:rFonts w:hint="eastAsia"/>
        </w:rPr>
        <w:t>类是</w:t>
      </w:r>
      <w:r>
        <w:rPr>
          <w:rFonts w:hint="eastAsia"/>
        </w:rPr>
        <w:t>IO</w:t>
      </w:r>
      <w:r>
        <w:rPr>
          <w:rFonts w:hint="eastAsia"/>
        </w:rPr>
        <w:t>包中唯一表示磁盘文件信息的对象，它定义了一些与平台无关的方法来操纵文件。通过调用</w:t>
      </w:r>
      <w:r>
        <w:rPr>
          <w:rFonts w:hint="eastAsia"/>
        </w:rPr>
        <w:t>File</w:t>
      </w:r>
      <w:r>
        <w:rPr>
          <w:rFonts w:hint="eastAsia"/>
        </w:rPr>
        <w:t>类提供的各种方法，我们能够创建、删除文件、重命名文件、判断文件的读写权限及是否存在，设置和查询文件的最近修改时间等。下面的代码片段实现的是什么功能？</w:t>
      </w:r>
      <w:proofErr w:type="gramStart"/>
      <w:r>
        <w:rPr>
          <w:rFonts w:hint="eastAsia"/>
        </w:rPr>
        <w:t>(  B</w:t>
      </w:r>
      <w:proofErr w:type="gramEnd"/>
      <w:r>
        <w:rPr>
          <w:rFonts w:hint="eastAsia"/>
        </w:rPr>
        <w:t>  ) </w:t>
      </w:r>
    </w:p>
    <w:p w14:paraId="06729910" w14:textId="77777777" w:rsidR="00630157" w:rsidRDefault="00630157" w:rsidP="00630157">
      <w:pPr>
        <w:numPr>
          <w:ilvl w:val="0"/>
          <w:numId w:val="23"/>
        </w:numPr>
      </w:pPr>
      <w:r>
        <w:rPr>
          <w:rFonts w:hint="eastAsia"/>
        </w:rPr>
        <w:t>File 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> = new File("C:\\test.dat");               </w:t>
      </w:r>
    </w:p>
    <w:p w14:paraId="7566BF85" w14:textId="77777777" w:rsidR="00630157" w:rsidRDefault="00630157" w:rsidP="00630157">
      <w:r>
        <w:rPr>
          <w:rFonts w:hint="eastAsia"/>
        </w:rPr>
        <w:t>if (</w:t>
      </w:r>
      <w:proofErr w:type="spellStart"/>
      <w:proofErr w:type="gramStart"/>
      <w:r>
        <w:rPr>
          <w:rFonts w:hint="eastAsia"/>
        </w:rPr>
        <w:t>file.exists</w:t>
      </w:r>
      <w:proofErr w:type="spellEnd"/>
      <w:proofErr w:type="gramEnd"/>
      <w:r>
        <w:rPr>
          <w:rFonts w:hint="eastAsia"/>
        </w:rPr>
        <w:t>()) {                      </w:t>
      </w:r>
    </w:p>
    <w:p w14:paraId="01CE40D0" w14:textId="77777777" w:rsidR="00630157" w:rsidRDefault="00630157" w:rsidP="00630157">
      <w:proofErr w:type="spellStart"/>
      <w:proofErr w:type="gramStart"/>
      <w:r>
        <w:rPr>
          <w:rFonts w:hint="eastAsia"/>
        </w:rPr>
        <w:t>file.delete</w:t>
      </w:r>
      <w:proofErr w:type="spellEnd"/>
      <w:proofErr w:type="gramEnd"/>
      <w:r>
        <w:rPr>
          <w:rFonts w:hint="eastAsia"/>
        </w:rPr>
        <w:t>();               </w:t>
      </w:r>
    </w:p>
    <w:p w14:paraId="609929D4" w14:textId="77777777" w:rsidR="00630157" w:rsidRDefault="00630157" w:rsidP="00630157">
      <w:r>
        <w:rPr>
          <w:rFonts w:hint="eastAsia"/>
        </w:rPr>
        <w:t>} </w:t>
      </w:r>
    </w:p>
    <w:p w14:paraId="6EE681AE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C:\test.dat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1C09F4FD" w14:textId="77777777" w:rsidR="00630157" w:rsidRDefault="00630157" w:rsidP="00630157">
      <w:r>
        <w:rPr>
          <w:rFonts w:hint="eastAsia"/>
          <w:b/>
          <w:color w:val="0070C0"/>
        </w:rPr>
        <w:t>B)  </w:t>
      </w:r>
      <w:r>
        <w:rPr>
          <w:rFonts w:hint="eastAsia"/>
        </w:rPr>
        <w:t>  </w:t>
      </w:r>
      <w:r>
        <w:rPr>
          <w:rFonts w:hint="eastAsia"/>
        </w:rPr>
        <w:t>删除</w:t>
      </w:r>
      <w:r>
        <w:rPr>
          <w:rFonts w:hint="eastAsia"/>
        </w:rPr>
        <w:t>C:\test.dat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45083C4A" w14:textId="77777777" w:rsidR="00630157" w:rsidRDefault="00630157" w:rsidP="00630157">
      <w:r>
        <w:rPr>
          <w:rFonts w:hint="eastAsia"/>
        </w:rPr>
        <w:t>C)    </w:t>
      </w:r>
      <w:r>
        <w:rPr>
          <w:rFonts w:hint="eastAsia"/>
        </w:rPr>
        <w:t>打开</w:t>
      </w:r>
      <w:r>
        <w:rPr>
          <w:rFonts w:hint="eastAsia"/>
        </w:rPr>
        <w:t>C:\test.dat</w:t>
      </w:r>
      <w:r>
        <w:rPr>
          <w:rFonts w:hint="eastAsia"/>
        </w:rPr>
        <w:t>文件输出流。</w:t>
      </w:r>
      <w:r>
        <w:rPr>
          <w:rFonts w:hint="eastAsia"/>
        </w:rPr>
        <w:t> </w:t>
      </w:r>
    </w:p>
    <w:p w14:paraId="67FDCD6E" w14:textId="77777777" w:rsidR="00630157" w:rsidRDefault="00630157" w:rsidP="00630157">
      <w:r>
        <w:rPr>
          <w:rFonts w:hint="eastAsia"/>
        </w:rPr>
        <w:t xml:space="preserve">D)  </w:t>
      </w:r>
      <w:r>
        <w:rPr>
          <w:rFonts w:hint="eastAsia"/>
        </w:rPr>
        <w:t>移动</w:t>
      </w:r>
      <w:r>
        <w:rPr>
          <w:rFonts w:hint="eastAsia"/>
        </w:rPr>
        <w:t>C:\test.dat</w:t>
      </w:r>
    </w:p>
    <w:p w14:paraId="0EBEDA0B" w14:textId="77777777" w:rsidR="00630157" w:rsidRDefault="00630157" w:rsidP="00630157">
      <w:r>
        <w:rPr>
          <w:rFonts w:hint="eastAsia"/>
        </w:rPr>
        <w:t>71.</w:t>
      </w:r>
      <w:r>
        <w:rPr>
          <w:rFonts w:hint="eastAsia"/>
        </w:rPr>
        <w:t>执行</w:t>
      </w:r>
      <w:r>
        <w:rPr>
          <w:rFonts w:hint="eastAsia"/>
        </w:rPr>
        <w:t>int[ ]x=new int[25];</w:t>
      </w:r>
      <w:r>
        <w:rPr>
          <w:rFonts w:hint="eastAsia"/>
        </w:rPr>
        <w:t>语句后，以下选项正确的是（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ABF8CBF" w14:textId="77777777" w:rsidR="00630157" w:rsidRDefault="00630157" w:rsidP="00630157">
      <w:r>
        <w:rPr>
          <w:rFonts w:hint="eastAsia"/>
        </w:rPr>
        <w:t>A. 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24]</w:t>
      </w:r>
      <w:r>
        <w:rPr>
          <w:rFonts w:hint="eastAsia"/>
        </w:rPr>
        <w:t>值未确定。</w:t>
      </w:r>
      <w:r>
        <w:rPr>
          <w:rFonts w:hint="eastAsia"/>
        </w:rPr>
        <w:tab/>
      </w:r>
    </w:p>
    <w:p w14:paraId="3187506E" w14:textId="77777777" w:rsidR="00630157" w:rsidRDefault="00630157" w:rsidP="00630157">
      <w:proofErr w:type="spellStart"/>
      <w:r>
        <w:rPr>
          <w:rFonts w:hint="eastAsia"/>
        </w:rPr>
        <w:t>B.x</w:t>
      </w:r>
      <w:proofErr w:type="spellEnd"/>
      <w:r>
        <w:rPr>
          <w:rFonts w:hint="eastAsia"/>
        </w:rPr>
        <w:t>[25]</w:t>
      </w:r>
      <w:r>
        <w:rPr>
          <w:rFonts w:hint="eastAsia"/>
        </w:rPr>
        <w:t>值等于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F256C05" w14:textId="77777777" w:rsidR="00630157" w:rsidRDefault="00630157" w:rsidP="00630157">
      <w:proofErr w:type="spellStart"/>
      <w:r>
        <w:rPr>
          <w:rFonts w:hint="eastAsia"/>
        </w:rPr>
        <w:lastRenderedPageBreak/>
        <w:t>C.x</w:t>
      </w:r>
      <w:proofErr w:type="spellEnd"/>
      <w:r>
        <w:rPr>
          <w:rFonts w:hint="eastAsia"/>
        </w:rPr>
        <w:t>[25]</w:t>
      </w:r>
      <w:r>
        <w:rPr>
          <w:rFonts w:hint="eastAsia"/>
        </w:rPr>
        <w:t>值等于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9ADD069" w14:textId="77777777" w:rsidR="00630157" w:rsidRDefault="00630157" w:rsidP="00630157">
      <w:proofErr w:type="spellStart"/>
      <w:r>
        <w:rPr>
          <w:rFonts w:hint="eastAsia"/>
          <w:b/>
          <w:color w:val="0070C0"/>
        </w:rPr>
        <w:t>D.</w:t>
      </w:r>
      <w:r>
        <w:rPr>
          <w:rFonts w:hint="eastAsia"/>
        </w:rPr>
        <w:t>x.length</w:t>
      </w:r>
      <w:proofErr w:type="spellEnd"/>
      <w:r>
        <w:rPr>
          <w:rFonts w:hint="eastAsia"/>
        </w:rPr>
        <w:t>值等于</w:t>
      </w:r>
      <w:r>
        <w:rPr>
          <w:rFonts w:hint="eastAsia"/>
        </w:rPr>
        <w:t>25</w:t>
      </w:r>
      <w:r>
        <w:rPr>
          <w:rFonts w:hint="eastAsia"/>
        </w:rPr>
        <w:t>。</w:t>
      </w:r>
    </w:p>
    <w:p w14:paraId="2C2128C2" w14:textId="77777777" w:rsidR="00630157" w:rsidRDefault="00630157" w:rsidP="00630157">
      <w:pPr>
        <w:numPr>
          <w:ilvl w:val="0"/>
          <w:numId w:val="24"/>
        </w:numPr>
      </w:pPr>
      <w:r>
        <w:rPr>
          <w:rFonts w:hint="eastAsia"/>
        </w:rPr>
        <w:t> Java </w:t>
      </w:r>
      <w:r>
        <w:rPr>
          <w:rFonts w:hint="eastAsia"/>
        </w:rPr>
        <w:t>中</w:t>
      </w:r>
      <w:r>
        <w:rPr>
          <w:rFonts w:hint="eastAsia"/>
        </w:rPr>
        <w:t> main() </w:t>
      </w:r>
      <w:r>
        <w:rPr>
          <w:rFonts w:hint="eastAsia"/>
        </w:rPr>
        <w:t>函数的返回值是什么</w:t>
      </w:r>
      <w:r>
        <w:rPr>
          <w:rFonts w:hint="eastAsia"/>
        </w:rPr>
        <w:t> ? 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0F256170" w14:textId="77777777" w:rsidR="00630157" w:rsidRDefault="00630157" w:rsidP="00630157">
      <w:r>
        <w:rPr>
          <w:rFonts w:hint="eastAsia"/>
        </w:rPr>
        <w:t>A .String  B.int  C </w:t>
      </w:r>
      <w:r>
        <w:rPr>
          <w:rFonts w:hint="eastAsia"/>
        </w:rPr>
        <w:t>、</w:t>
      </w:r>
      <w:r>
        <w:rPr>
          <w:rFonts w:hint="eastAsia"/>
        </w:rPr>
        <w:t> char  </w:t>
      </w:r>
      <w:r>
        <w:rPr>
          <w:rFonts w:hint="eastAsia"/>
          <w:b/>
          <w:color w:val="0070C0"/>
        </w:rPr>
        <w:t>D 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 void</w:t>
      </w:r>
    </w:p>
    <w:p w14:paraId="2817B9B1" w14:textId="77777777" w:rsidR="00630157" w:rsidRDefault="00630157" w:rsidP="00630157">
      <w:pPr>
        <w:numPr>
          <w:ilvl w:val="0"/>
          <w:numId w:val="24"/>
        </w:numPr>
      </w:pPr>
      <w:r>
        <w:rPr>
          <w:rFonts w:hint="eastAsia"/>
        </w:rPr>
        <w:t>如下哪个不是</w:t>
      </w:r>
      <w:r>
        <w:rPr>
          <w:rFonts w:hint="eastAsia"/>
        </w:rPr>
        <w:t> Java </w:t>
      </w:r>
      <w:r>
        <w:rPr>
          <w:rFonts w:hint="eastAsia"/>
        </w:rPr>
        <w:t>中有效的关键字？</w:t>
      </w:r>
      <w:r>
        <w:rPr>
          <w:rFonts w:hint="eastAsia"/>
        </w:rPr>
        <w:t>   B </w:t>
      </w:r>
    </w:p>
    <w:p w14:paraId="313B7107" w14:textId="77777777" w:rsidR="00630157" w:rsidRDefault="00630157" w:rsidP="00630157">
      <w:r>
        <w:rPr>
          <w:rFonts w:hint="eastAsia"/>
        </w:rPr>
        <w:t>A </w:t>
      </w:r>
      <w:r>
        <w:rPr>
          <w:rFonts w:hint="eastAsia"/>
        </w:rPr>
        <w:t>、</w:t>
      </w:r>
      <w:r>
        <w:rPr>
          <w:rFonts w:hint="eastAsia"/>
        </w:rPr>
        <w:t> const  </w:t>
      </w:r>
      <w:r>
        <w:rPr>
          <w:rFonts w:hint="eastAsia"/>
          <w:b/>
          <w:color w:val="0070C0"/>
        </w:rPr>
        <w:t>B 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 NULL  C </w:t>
      </w:r>
      <w:r>
        <w:rPr>
          <w:rFonts w:hint="eastAsia"/>
        </w:rPr>
        <w:t>、</w:t>
      </w:r>
      <w:r>
        <w:rPr>
          <w:rFonts w:hint="eastAsia"/>
        </w:rPr>
        <w:t> false  D </w:t>
      </w:r>
      <w:r>
        <w:rPr>
          <w:rFonts w:hint="eastAsia"/>
        </w:rPr>
        <w:t>、</w:t>
      </w:r>
      <w:r>
        <w:rPr>
          <w:rFonts w:hint="eastAsia"/>
        </w:rPr>
        <w:t> this</w:t>
      </w:r>
    </w:p>
    <w:p w14:paraId="506BD616" w14:textId="77777777" w:rsidR="00630157" w:rsidRDefault="00630157" w:rsidP="00630157">
      <w:pPr>
        <w:spacing w:line="300" w:lineRule="exact"/>
        <w:rPr>
          <w:rFonts w:ascii="宋体" w:hAnsi="宋体" w:cs="宋体"/>
        </w:rPr>
      </w:pPr>
      <w:r>
        <w:rPr>
          <w:rFonts w:hint="eastAsia"/>
        </w:rPr>
        <w:t>74.</w:t>
      </w:r>
      <w:r>
        <w:rPr>
          <w:rFonts w:ascii="宋体" w:hAnsi="宋体" w:cs="宋体" w:hint="eastAsia"/>
        </w:rPr>
        <w:t>编译Java  Application 源程序文件将产生相应的字节码文件，这些字节码文件的扩展名为(  )。 </w:t>
      </w:r>
    </w:p>
    <w:p w14:paraId="5400DAD7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A  .</w:t>
      </w:r>
      <w:proofErr w:type="gramEnd"/>
      <w:r>
        <w:rPr>
          <w:rFonts w:ascii="宋体" w:hAnsi="宋体" w:cs="宋体" w:hint="eastAsia"/>
        </w:rPr>
        <w:t>java   </w:t>
      </w:r>
      <w:r>
        <w:rPr>
          <w:rFonts w:hint="eastAsia"/>
          <w:b/>
          <w:color w:val="0070C0"/>
        </w:rPr>
        <w:t xml:space="preserve"> B </w:t>
      </w:r>
      <w:r>
        <w:rPr>
          <w:rFonts w:ascii="宋体" w:hAnsi="宋体" w:cs="宋体" w:hint="eastAsia"/>
        </w:rPr>
        <w:t xml:space="preserve"> .class    C  .html        D  .exe</w:t>
      </w:r>
    </w:p>
    <w:p w14:paraId="3FD84392" w14:textId="77777777" w:rsidR="00630157" w:rsidRDefault="00630157" w:rsidP="00630157">
      <w:pPr>
        <w:snapToGrid w:val="0"/>
        <w:spacing w:line="30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75.以下代码</w:t>
      </w:r>
      <w:proofErr w:type="gramStart"/>
      <w:r>
        <w:rPr>
          <w:rFonts w:ascii="宋体" w:hAnsi="宋体" w:cs="宋体" w:hint="eastAsia"/>
          <w:szCs w:val="21"/>
        </w:rPr>
        <w:t>段执行</w:t>
      </w:r>
      <w:proofErr w:type="gramEnd"/>
      <w:r>
        <w:rPr>
          <w:rFonts w:ascii="宋体" w:hAnsi="宋体" w:cs="宋体" w:hint="eastAsia"/>
          <w:szCs w:val="21"/>
        </w:rPr>
        <w:t>后的输出结果为（  ）</w:t>
      </w:r>
    </w:p>
    <w:p w14:paraId="66A50D3B" w14:textId="77777777" w:rsidR="00630157" w:rsidRDefault="00630157" w:rsidP="00630157">
      <w:pPr>
        <w:snapToGrid w:val="0"/>
        <w:spacing w:line="300" w:lineRule="exact"/>
        <w:jc w:val="left"/>
        <w:rPr>
          <w:rFonts w:ascii="宋体" w:hAnsi="宋体" w:cs="宋体"/>
          <w:szCs w:val="21"/>
          <w:lang w:val="fr-FR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  <w:lang w:val="fr-FR"/>
        </w:rPr>
        <w:t>int  x=－3； int  y=－10；</w:t>
      </w:r>
    </w:p>
    <w:p w14:paraId="64F97E6D" w14:textId="77777777" w:rsidR="00630157" w:rsidRDefault="00630157" w:rsidP="00630157">
      <w:pPr>
        <w:snapToGrid w:val="0"/>
        <w:spacing w:line="300" w:lineRule="exact"/>
        <w:jc w:val="left"/>
        <w:rPr>
          <w:rFonts w:ascii="宋体" w:hAnsi="宋体" w:cs="宋体"/>
          <w:szCs w:val="21"/>
          <w:lang w:val="fr-FR"/>
        </w:rPr>
      </w:pPr>
      <w:r>
        <w:rPr>
          <w:rFonts w:ascii="宋体" w:hAnsi="宋体" w:cs="宋体" w:hint="eastAsia"/>
          <w:szCs w:val="21"/>
          <w:lang w:val="fr-FR"/>
        </w:rPr>
        <w:tab/>
        <w:t>System out println(y%x);</w:t>
      </w:r>
    </w:p>
    <w:p w14:paraId="52740E50" w14:textId="77777777" w:rsidR="00630157" w:rsidRDefault="00630157" w:rsidP="00630157">
      <w:pPr>
        <w:snapToGrid w:val="0"/>
        <w:spacing w:line="300" w:lineRule="exact"/>
        <w:ind w:firstLine="420"/>
        <w:jc w:val="left"/>
        <w:rPr>
          <w:rFonts w:ascii="宋体" w:hAnsi="宋体" w:cs="宋体"/>
          <w:szCs w:val="21"/>
          <w:lang w:val="fr-FR"/>
        </w:rPr>
      </w:pPr>
      <w:r w:rsidRPr="00630157">
        <w:rPr>
          <w:rFonts w:hint="eastAsia"/>
          <w:b/>
          <w:color w:val="0070C0"/>
          <w:lang w:val="fr-FR"/>
        </w:rPr>
        <w:t xml:space="preserve">A </w:t>
      </w:r>
      <w:r>
        <w:rPr>
          <w:rFonts w:ascii="宋体" w:hAnsi="宋体" w:cs="宋体" w:hint="eastAsia"/>
          <w:szCs w:val="21"/>
          <w:lang w:val="fr-FR"/>
        </w:rPr>
        <w:tab/>
        <w:t>-1</w:t>
      </w:r>
      <w:r>
        <w:rPr>
          <w:rFonts w:ascii="宋体" w:hAnsi="宋体" w:cs="宋体" w:hint="eastAsia"/>
          <w:szCs w:val="21"/>
          <w:lang w:val="fr-FR"/>
        </w:rPr>
        <w:tab/>
        <w:t>B 2</w:t>
      </w:r>
      <w:r>
        <w:rPr>
          <w:rFonts w:ascii="宋体" w:hAnsi="宋体" w:cs="宋体" w:hint="eastAsia"/>
          <w:szCs w:val="21"/>
          <w:lang w:val="fr-FR"/>
        </w:rPr>
        <w:tab/>
        <w:t>C 1</w:t>
      </w:r>
      <w:r>
        <w:rPr>
          <w:rFonts w:ascii="宋体" w:hAnsi="宋体" w:cs="宋体" w:hint="eastAsia"/>
          <w:szCs w:val="21"/>
          <w:lang w:val="fr-FR"/>
        </w:rPr>
        <w:tab/>
      </w:r>
      <w:r>
        <w:rPr>
          <w:rFonts w:ascii="宋体" w:hAnsi="宋体" w:cs="宋体" w:hint="eastAsia"/>
          <w:szCs w:val="21"/>
          <w:lang w:val="fr-FR"/>
        </w:rPr>
        <w:tab/>
        <w:t>D 3</w:t>
      </w:r>
    </w:p>
    <w:p w14:paraId="4955F06C" w14:textId="77777777" w:rsidR="00630157" w:rsidRDefault="00630157" w:rsidP="00630157">
      <w:pPr>
        <w:snapToGrid w:val="0"/>
        <w:spacing w:line="300" w:lineRule="exact"/>
        <w:jc w:val="left"/>
        <w:rPr>
          <w:rFonts w:ascii="宋体" w:hAnsi="宋体" w:cs="宋体"/>
          <w:szCs w:val="21"/>
          <w:lang w:val="fr-FR"/>
        </w:rPr>
      </w:pPr>
      <w:r>
        <w:rPr>
          <w:rFonts w:ascii="宋体" w:hAnsi="宋体" w:cs="宋体" w:hint="eastAsia"/>
          <w:szCs w:val="21"/>
          <w:lang w:val="fr-FR"/>
        </w:rPr>
        <w:t>76.</w:t>
      </w:r>
      <w:r>
        <w:rPr>
          <w:rFonts w:ascii="宋体" w:hAnsi="宋体" w:cs="宋体" w:hint="eastAsia"/>
          <w:szCs w:val="21"/>
        </w:rPr>
        <w:t>以下关于继承的叙述正确的是</w:t>
      </w:r>
      <w:r>
        <w:rPr>
          <w:rFonts w:ascii="宋体" w:hAnsi="宋体" w:cs="宋体" w:hint="eastAsia"/>
          <w:szCs w:val="21"/>
          <w:lang w:val="fr-FR"/>
        </w:rPr>
        <w:t>（  ）</w:t>
      </w:r>
      <w:r>
        <w:rPr>
          <w:rFonts w:ascii="宋体" w:hAnsi="宋体" w:cs="宋体" w:hint="eastAsia"/>
          <w:szCs w:val="21"/>
        </w:rPr>
        <w:t>。</w:t>
      </w:r>
    </w:p>
    <w:p w14:paraId="00F54584" w14:textId="77777777" w:rsidR="00630157" w:rsidRDefault="00630157" w:rsidP="00630157">
      <w:pPr>
        <w:snapToGrid w:val="0"/>
        <w:spacing w:line="300" w:lineRule="exact"/>
        <w:ind w:firstLine="420"/>
        <w:jc w:val="left"/>
        <w:rPr>
          <w:rFonts w:ascii="宋体" w:hAnsi="宋体" w:cs="宋体"/>
          <w:szCs w:val="21"/>
          <w:lang w:val="fr-FR"/>
        </w:rPr>
      </w:pPr>
      <w:r w:rsidRPr="00630157">
        <w:rPr>
          <w:rFonts w:hint="eastAsia"/>
          <w:b/>
          <w:color w:val="0070C0"/>
          <w:lang w:val="fr-FR"/>
        </w:rPr>
        <w:t xml:space="preserve">A </w: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  <w:lang w:val="fr-FR"/>
        </w:rPr>
        <w:t>Java</w:t>
      </w:r>
      <w:r>
        <w:rPr>
          <w:rFonts w:ascii="宋体" w:hAnsi="宋体" w:cs="宋体" w:hint="eastAsia"/>
          <w:szCs w:val="21"/>
        </w:rPr>
        <w:t>中类只允许单一继承</w:t>
      </w:r>
      <w:r>
        <w:rPr>
          <w:rFonts w:ascii="宋体" w:hAnsi="宋体" w:cs="宋体" w:hint="eastAsia"/>
          <w:szCs w:val="21"/>
          <w:lang w:val="fr-FR"/>
        </w:rPr>
        <w:t xml:space="preserve">                            </w:t>
      </w:r>
    </w:p>
    <w:p w14:paraId="5C788A1B" w14:textId="77777777" w:rsidR="00630157" w:rsidRDefault="00630157" w:rsidP="00630157">
      <w:pPr>
        <w:snapToGrid w:val="0"/>
        <w:spacing w:line="300" w:lineRule="exact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 在Java中一个类只能实现一个接口</w:t>
      </w:r>
    </w:p>
    <w:p w14:paraId="17570DA5" w14:textId="77777777" w:rsidR="00630157" w:rsidRDefault="00630157" w:rsidP="00630157">
      <w:pPr>
        <w:snapToGrid w:val="0"/>
        <w:spacing w:line="300" w:lineRule="exact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 在Java中一个类不能同时继承一个类和实现一个接口      </w:t>
      </w:r>
    </w:p>
    <w:p w14:paraId="01B33E19" w14:textId="77777777" w:rsidR="00630157" w:rsidRDefault="00630157" w:rsidP="00630157">
      <w:pPr>
        <w:snapToGrid w:val="0"/>
        <w:spacing w:line="300" w:lineRule="exact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 在Java中接口只允许单一继承</w:t>
      </w:r>
    </w:p>
    <w:p w14:paraId="5461FFAD" w14:textId="77777777" w:rsidR="00630157" w:rsidRDefault="00630157" w:rsidP="00630157">
      <w:pPr>
        <w:snapToGrid w:val="0"/>
        <w:spacing w:line="30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77.设 x = 1 , y = 2 , z = 3，则表达式  y＋＝z－－/＋＋x  的值是(  )。</w:t>
      </w:r>
      <w:r>
        <w:rPr>
          <w:rFonts w:ascii="宋体" w:hAnsi="宋体" w:cs="宋体" w:hint="eastAsia"/>
        </w:rPr>
        <w:br/>
      </w:r>
      <w:r>
        <w:rPr>
          <w:rFonts w:hint="eastAsia"/>
          <w:b/>
          <w:color w:val="0070C0"/>
        </w:rPr>
        <w:tab/>
      </w:r>
      <w:proofErr w:type="gramStart"/>
      <w:r>
        <w:rPr>
          <w:rFonts w:hint="eastAsia"/>
          <w:b/>
          <w:color w:val="0070C0"/>
        </w:rPr>
        <w:t>A</w:t>
      </w:r>
      <w:r>
        <w:rPr>
          <w:rFonts w:ascii="宋体" w:hAnsi="宋体" w:cs="宋体" w:hint="eastAsia"/>
        </w:rPr>
        <w:t xml:space="preserve">  3</w:t>
      </w:r>
      <w:proofErr w:type="gramEnd"/>
      <w:r>
        <w:rPr>
          <w:rFonts w:ascii="宋体" w:hAnsi="宋体" w:cs="宋体" w:hint="eastAsia"/>
        </w:rPr>
        <w:t>      B  5     C  4    D  5</w:t>
      </w:r>
    </w:p>
    <w:p w14:paraId="4E9A6B56" w14:textId="77777777" w:rsidR="00630157" w:rsidRDefault="00630157" w:rsidP="00630157">
      <w:pPr>
        <w:spacing w:line="3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78.十进制数16的16进制表示格式是 (  )。</w:t>
      </w:r>
      <w:proofErr w:type="gramStart"/>
      <w:r>
        <w:rPr>
          <w:rFonts w:ascii="宋体" w:hAnsi="宋体" w:cs="宋体"/>
        </w:rPr>
        <w:t>00010000  0</w:t>
      </w:r>
      <w:proofErr w:type="gramEnd"/>
      <w:r>
        <w:rPr>
          <w:rFonts w:ascii="宋体" w:hAnsi="宋体" w:cs="宋体"/>
        </w:rPr>
        <w:t>x10</w:t>
      </w:r>
    </w:p>
    <w:p w14:paraId="1514AAC5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．</w:t>
      </w:r>
      <w:r>
        <w:rPr>
          <w:rFonts w:ascii="宋体" w:hAnsi="宋体" w:cs="宋体" w:hint="eastAsia"/>
        </w:rPr>
        <w:t xml:space="preserve">0x10 </w:t>
      </w:r>
      <w:r>
        <w:rPr>
          <w:rFonts w:ascii="宋体" w:hAnsi="宋体" w:cs="宋体" w:hint="eastAsia"/>
        </w:rPr>
        <w:tab/>
        <w:t xml:space="preserve">B．0x16 </w:t>
      </w:r>
      <w:r>
        <w:rPr>
          <w:rFonts w:ascii="宋体" w:hAnsi="宋体" w:cs="宋体" w:hint="eastAsia"/>
        </w:rPr>
        <w:tab/>
        <w:t xml:space="preserve">C．0xA </w:t>
      </w:r>
      <w:r>
        <w:rPr>
          <w:rFonts w:ascii="宋体" w:hAnsi="宋体" w:cs="宋体" w:hint="eastAsia"/>
        </w:rPr>
        <w:tab/>
        <w:t xml:space="preserve">D．16 </w:t>
      </w:r>
    </w:p>
    <w:p w14:paraId="54E809F4" w14:textId="77777777" w:rsidR="00630157" w:rsidRDefault="00630157" w:rsidP="00630157">
      <w:pPr>
        <w:snapToGrid w:val="0"/>
        <w:spacing w:line="30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79.若有定义：byte[] x={11,22,33,-66};其中0≤k≤3，则对x数组元素错误的引用是（  ）</w:t>
      </w:r>
    </w:p>
    <w:p w14:paraId="64D2ACEE" w14:textId="77777777" w:rsidR="00630157" w:rsidRDefault="00630157" w:rsidP="00630157">
      <w:pPr>
        <w:snapToGrid w:val="0"/>
        <w:spacing w:line="300" w:lineRule="exact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 </w:t>
      </w:r>
      <w:proofErr w:type="gramStart"/>
      <w:r>
        <w:rPr>
          <w:rFonts w:ascii="宋体" w:hAnsi="宋体" w:cs="宋体" w:hint="eastAsia"/>
          <w:szCs w:val="21"/>
        </w:rPr>
        <w:t>x[</w:t>
      </w:r>
      <w:proofErr w:type="gramEnd"/>
      <w:r>
        <w:rPr>
          <w:rFonts w:ascii="宋体" w:hAnsi="宋体" w:cs="宋体" w:hint="eastAsia"/>
          <w:szCs w:val="21"/>
        </w:rPr>
        <w:t xml:space="preserve">5-3]  </w:t>
      </w:r>
      <w:r>
        <w:rPr>
          <w:rFonts w:ascii="宋体" w:hAnsi="宋体" w:cs="宋体" w:hint="eastAsia"/>
          <w:szCs w:val="21"/>
        </w:rPr>
        <w:tab/>
        <w:t xml:space="preserve">  B x[k]  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hint="eastAsia"/>
          <w:b/>
          <w:color w:val="0070C0"/>
        </w:rPr>
        <w:t xml:space="preserve">C </w:t>
      </w:r>
      <w:r>
        <w:rPr>
          <w:rFonts w:ascii="宋体" w:hAnsi="宋体" w:cs="宋体" w:hint="eastAsia"/>
          <w:szCs w:val="21"/>
        </w:rPr>
        <w:t>x[k+5]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D x[0]</w:t>
      </w:r>
    </w:p>
    <w:p w14:paraId="014117C2" w14:textId="77777777" w:rsidR="00630157" w:rsidRDefault="00630157" w:rsidP="00630157">
      <w:pPr>
        <w:spacing w:line="3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80.下列代码中，将引起一个编译错误的行是 (  )。</w:t>
      </w:r>
    </w:p>
    <w:p w14:paraId="3939132B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1）public class Test{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>2） int </w:t>
      </w:r>
      <w:proofErr w:type="spellStart"/>
      <w:r>
        <w:rPr>
          <w:rFonts w:ascii="宋体" w:hAnsi="宋体" w:cs="宋体" w:hint="eastAsia"/>
        </w:rPr>
        <w:t>m,n</w:t>
      </w:r>
      <w:proofErr w:type="spellEnd"/>
      <w:r>
        <w:rPr>
          <w:rFonts w:ascii="宋体" w:hAnsi="宋体" w:cs="宋体" w:hint="eastAsia"/>
        </w:rPr>
        <w:t xml:space="preserve">;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3） public Test() {}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4） public Test(int a) {m=a;}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>5） public static void main(String </w:t>
      </w:r>
      <w:proofErr w:type="spellStart"/>
      <w:r>
        <w:rPr>
          <w:rFonts w:ascii="宋体" w:hAnsi="宋体" w:cs="宋体" w:hint="eastAsia"/>
        </w:rPr>
        <w:t>args</w:t>
      </w:r>
      <w:proofErr w:type="spellEnd"/>
      <w:r>
        <w:rPr>
          <w:rFonts w:ascii="宋体" w:hAnsi="宋体" w:cs="宋体" w:hint="eastAsia"/>
        </w:rPr>
        <w:t xml:space="preserve">[]){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6） Test t1,t2;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>7） int </w:t>
      </w:r>
      <w:proofErr w:type="spellStart"/>
      <w:r>
        <w:rPr>
          <w:rFonts w:ascii="宋体" w:hAnsi="宋体" w:cs="宋体" w:hint="eastAsia"/>
        </w:rPr>
        <w:t>j,k</w:t>
      </w:r>
      <w:proofErr w:type="spellEnd"/>
      <w:r>
        <w:rPr>
          <w:rFonts w:ascii="宋体" w:hAnsi="宋体" w:cs="宋体" w:hint="eastAsia"/>
        </w:rPr>
        <w:t xml:space="preserve">;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8） j=0;k=0;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9） t1=new Test();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</w:r>
      <w:r>
        <w:rPr>
          <w:rFonts w:hint="eastAsia"/>
          <w:b/>
          <w:color w:val="0070C0"/>
        </w:rPr>
        <w:t>10</w:t>
      </w:r>
      <w:r>
        <w:rPr>
          <w:rFonts w:hint="eastAsia"/>
          <w:b/>
          <w:color w:val="0070C0"/>
        </w:rPr>
        <w:t>）</w:t>
      </w:r>
      <w:r>
        <w:rPr>
          <w:rFonts w:ascii="宋体" w:hAnsi="宋体" w:cs="宋体" w:hint="eastAsia"/>
        </w:rPr>
        <w:t> t2=new Test(</w:t>
      </w:r>
      <w:proofErr w:type="spellStart"/>
      <w:r>
        <w:rPr>
          <w:rFonts w:ascii="宋体" w:hAnsi="宋体" w:cs="宋体" w:hint="eastAsia"/>
        </w:rPr>
        <w:t>j,k</w:t>
      </w:r>
      <w:proofErr w:type="spellEnd"/>
      <w:r>
        <w:rPr>
          <w:rFonts w:ascii="宋体" w:hAnsi="宋体" w:cs="宋体" w:hint="eastAsia"/>
        </w:rPr>
        <w:t xml:space="preserve">);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11） }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12）}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A 第3行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B 第5行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  <w:t xml:space="preserve">C 第6行 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ab/>
      </w:r>
      <w:r>
        <w:rPr>
          <w:rFonts w:hint="eastAsia"/>
          <w:b/>
          <w:color w:val="0070C0"/>
        </w:rPr>
        <w:t xml:space="preserve">D </w:t>
      </w:r>
      <w:r>
        <w:rPr>
          <w:rFonts w:ascii="宋体" w:hAnsi="宋体" w:cs="宋体" w:hint="eastAsia"/>
        </w:rPr>
        <w:t>第10行 </w:t>
      </w:r>
    </w:p>
    <w:p w14:paraId="5DA11A1C" w14:textId="77777777" w:rsidR="00630157" w:rsidRDefault="00630157" w:rsidP="00630157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81.关于方法重写，下列哪个说法不正确？（  ）</w:t>
      </w:r>
    </w:p>
    <w:p w14:paraId="0873800A" w14:textId="77777777" w:rsidR="00630157" w:rsidRDefault="00630157" w:rsidP="00630157">
      <w:pPr>
        <w:spacing w:line="300" w:lineRule="exac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 重写的方法和被重写的方法必须具有相同的方法名 参数列表和返回类型</w:t>
      </w:r>
    </w:p>
    <w:p w14:paraId="5203A745" w14:textId="77777777" w:rsidR="00630157" w:rsidRDefault="00630157" w:rsidP="00630157">
      <w:pPr>
        <w:spacing w:line="300" w:lineRule="exac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 重写的方法的访问范围不能比被重写的方法的访问范围小</w:t>
      </w:r>
    </w:p>
    <w:p w14:paraId="7134DF46" w14:textId="77777777" w:rsidR="00630157" w:rsidRDefault="00630157" w:rsidP="00630157">
      <w:pPr>
        <w:spacing w:line="300" w:lineRule="exac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 重写的方法和被重写的方法必须具有相同返回类型</w:t>
      </w:r>
    </w:p>
    <w:p w14:paraId="14667F23" w14:textId="77777777" w:rsidR="00630157" w:rsidRDefault="00630157" w:rsidP="00630157">
      <w:pPr>
        <w:spacing w:line="300" w:lineRule="exact"/>
        <w:ind w:firstLineChars="150" w:firstLine="316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lastRenderedPageBreak/>
        <w:t xml:space="preserve">D </w:t>
      </w:r>
      <w:r>
        <w:rPr>
          <w:rFonts w:ascii="宋体" w:hAnsi="宋体" w:cs="宋体" w:hint="eastAsia"/>
          <w:szCs w:val="21"/>
        </w:rPr>
        <w:t>重写的方法可以用private修饰符修饰</w:t>
      </w:r>
    </w:p>
    <w:p w14:paraId="3B281B2F" w14:textId="77777777" w:rsidR="00630157" w:rsidRDefault="00630157" w:rsidP="00630157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82.以下哪条描述是正确的（  ）。</w:t>
      </w:r>
    </w:p>
    <w:p w14:paraId="0CA7C021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 try语句块后必须至少存在一个catch语句块</w:t>
      </w:r>
    </w:p>
    <w:p w14:paraId="1A82749A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>B</w:t>
      </w:r>
      <w:r>
        <w:rPr>
          <w:rFonts w:ascii="宋体" w:hAnsi="宋体" w:cs="宋体" w:hint="eastAsia"/>
          <w:szCs w:val="21"/>
        </w:rPr>
        <w:t xml:space="preserve"> try语句块后可以存在不限数量的catch语句块</w:t>
      </w:r>
    </w:p>
    <w:p w14:paraId="19BFFDC8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 try语句块后必须至少存在一个finally语句块</w:t>
      </w:r>
    </w:p>
    <w:p w14:paraId="7577A038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 如果catch和finally语句块同时存在，则catch语句块必须位于</w:t>
      </w:r>
      <w:proofErr w:type="spellStart"/>
      <w:r>
        <w:rPr>
          <w:rFonts w:ascii="宋体" w:hAnsi="宋体" w:cs="宋体" w:hint="eastAsia"/>
          <w:szCs w:val="21"/>
        </w:rPr>
        <w:t>finall</w:t>
      </w:r>
      <w:proofErr w:type="spellEnd"/>
      <w:r>
        <w:rPr>
          <w:rFonts w:ascii="宋体" w:hAnsi="宋体" w:cs="宋体" w:hint="eastAsia"/>
          <w:szCs w:val="21"/>
        </w:rPr>
        <w:t>语句块后</w:t>
      </w:r>
    </w:p>
    <w:p w14:paraId="094A77E3" w14:textId="77777777" w:rsidR="00630157" w:rsidRDefault="00630157" w:rsidP="00630157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83.（）类可以作为</w:t>
      </w:r>
      <w:proofErr w:type="spellStart"/>
      <w:r>
        <w:rPr>
          <w:rFonts w:ascii="宋体" w:hAnsi="宋体" w:cs="宋体" w:hint="eastAsia"/>
          <w:szCs w:val="21"/>
        </w:rPr>
        <w:t>FileInputStream</w:t>
      </w:r>
      <w:proofErr w:type="spellEnd"/>
      <w:r>
        <w:rPr>
          <w:rFonts w:ascii="宋体" w:hAnsi="宋体" w:cs="宋体" w:hint="eastAsia"/>
          <w:szCs w:val="21"/>
        </w:rPr>
        <w:t>类的构造方法的参数。</w:t>
      </w:r>
    </w:p>
    <w:p w14:paraId="08E5F68A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 </w:t>
      </w:r>
      <w:proofErr w:type="spellStart"/>
      <w:r>
        <w:rPr>
          <w:rFonts w:ascii="宋体" w:hAnsi="宋体" w:cs="宋体" w:hint="eastAsia"/>
          <w:szCs w:val="21"/>
        </w:rPr>
        <w:t>InputStream</w:t>
      </w:r>
      <w:proofErr w:type="spellEnd"/>
      <w:r>
        <w:rPr>
          <w:rFonts w:ascii="宋体" w:hAnsi="宋体" w:cs="宋体" w:hint="eastAsia"/>
          <w:szCs w:val="21"/>
        </w:rPr>
        <w:t xml:space="preserve">   </w:t>
      </w:r>
      <w:r>
        <w:rPr>
          <w:rFonts w:hint="eastAsia"/>
          <w:b/>
          <w:color w:val="0070C0"/>
        </w:rPr>
        <w:t>B</w:t>
      </w:r>
      <w:r>
        <w:rPr>
          <w:rFonts w:ascii="宋体" w:hAnsi="宋体" w:cs="宋体" w:hint="eastAsia"/>
          <w:szCs w:val="21"/>
        </w:rPr>
        <w:t xml:space="preserve"> File   C </w:t>
      </w:r>
      <w:proofErr w:type="spellStart"/>
      <w:r>
        <w:rPr>
          <w:rFonts w:ascii="宋体" w:hAnsi="宋体" w:cs="宋体" w:hint="eastAsia"/>
          <w:szCs w:val="21"/>
        </w:rPr>
        <w:t>FileOutputStream</w:t>
      </w:r>
      <w:proofErr w:type="spellEnd"/>
      <w:r>
        <w:rPr>
          <w:rFonts w:ascii="宋体" w:hAnsi="宋体" w:cs="宋体" w:hint="eastAsia"/>
          <w:szCs w:val="21"/>
        </w:rPr>
        <w:t xml:space="preserve">   D </w:t>
      </w:r>
      <w:proofErr w:type="spellStart"/>
      <w:r>
        <w:rPr>
          <w:rFonts w:ascii="宋体" w:hAnsi="宋体" w:cs="宋体" w:hint="eastAsia"/>
          <w:szCs w:val="21"/>
        </w:rPr>
        <w:t>StringBuffer</w:t>
      </w:r>
      <w:proofErr w:type="spellEnd"/>
    </w:p>
    <w:p w14:paraId="792FD303" w14:textId="77777777" w:rsidR="00630157" w:rsidRDefault="00630157" w:rsidP="00630157">
      <w:pPr>
        <w:spacing w:line="300" w:lineRule="exac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84.下面关于构造函数的说法不正确的是（      ）</w:t>
      </w:r>
    </w:p>
    <w:p w14:paraId="3ABF13D9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kern w:val="0"/>
          <w:szCs w:val="21"/>
        </w:rPr>
      </w:pPr>
      <w:r w:rsidRPr="0081510E">
        <w:rPr>
          <w:rFonts w:hint="eastAsia"/>
        </w:rPr>
        <w:t>A</w:t>
      </w:r>
      <w:r>
        <w:rPr>
          <w:rFonts w:hint="eastAsia"/>
          <w:b/>
          <w:color w:val="0070C0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构造函数也属于类的方法，用于创建对象的时候给成员变量赋值。</w:t>
      </w:r>
    </w:p>
    <w:p w14:paraId="4F694C1D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 w:rsidRPr="0081510E">
        <w:rPr>
          <w:rFonts w:ascii="宋体" w:hAnsi="宋体" w:cs="宋体" w:hint="eastAsia"/>
          <w:b/>
          <w:color w:val="0070C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构造函数不可以重载。</w:t>
      </w:r>
    </w:p>
    <w:p w14:paraId="1599DE09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 构造函数没有返回值。</w:t>
      </w:r>
    </w:p>
    <w:p w14:paraId="4AE7CF84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D 构造函数一定要和类名相同。</w:t>
      </w:r>
    </w:p>
    <w:p w14:paraId="3A10E966" w14:textId="77777777" w:rsidR="00630157" w:rsidRDefault="00630157" w:rsidP="00630157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85.以下说法错误的是？（  ）</w:t>
      </w:r>
    </w:p>
    <w:p w14:paraId="35D6BDDB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 静态方法可以直接访问静态变量和静态方法</w:t>
      </w:r>
    </w:p>
    <w:p w14:paraId="0A3E3F32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 xml:space="preserve">B </w:t>
      </w:r>
      <w:r>
        <w:rPr>
          <w:rFonts w:ascii="宋体" w:hAnsi="宋体" w:cs="宋体" w:hint="eastAsia"/>
          <w:szCs w:val="21"/>
        </w:rPr>
        <w:t>静态方法可以直接</w:t>
      </w:r>
      <w:proofErr w:type="gramStart"/>
      <w:r>
        <w:rPr>
          <w:rFonts w:ascii="宋体" w:hAnsi="宋体" w:cs="宋体" w:hint="eastAsia"/>
          <w:szCs w:val="21"/>
        </w:rPr>
        <w:t>访问非</w:t>
      </w:r>
      <w:proofErr w:type="gramEnd"/>
      <w:r>
        <w:rPr>
          <w:rFonts w:ascii="宋体" w:hAnsi="宋体" w:cs="宋体" w:hint="eastAsia"/>
          <w:szCs w:val="21"/>
        </w:rPr>
        <w:t>静态变量和非静态方法</w:t>
      </w:r>
    </w:p>
    <w:p w14:paraId="110B2354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 非静态方法可以直接访问静态变量和静态方法</w:t>
      </w:r>
    </w:p>
    <w:p w14:paraId="73570FE6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 非静态方法可以直接</w:t>
      </w:r>
      <w:proofErr w:type="gramStart"/>
      <w:r>
        <w:rPr>
          <w:rFonts w:ascii="宋体" w:hAnsi="宋体" w:cs="宋体" w:hint="eastAsia"/>
          <w:szCs w:val="21"/>
        </w:rPr>
        <w:t>访问非</w:t>
      </w:r>
      <w:proofErr w:type="gramEnd"/>
      <w:r>
        <w:rPr>
          <w:rFonts w:ascii="宋体" w:hAnsi="宋体" w:cs="宋体" w:hint="eastAsia"/>
          <w:szCs w:val="21"/>
        </w:rPr>
        <w:t>静态变量和非静态方法</w:t>
      </w:r>
    </w:p>
    <w:p w14:paraId="6E09E835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86.下列说法正确的是（  ）。</w:t>
      </w:r>
    </w:p>
    <w:p w14:paraId="0D1E2AA0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 xml:space="preserve">A </w:t>
      </w:r>
      <w:r>
        <w:rPr>
          <w:rFonts w:ascii="宋体" w:hAnsi="宋体" w:cs="宋体" w:hint="eastAsia"/>
          <w:szCs w:val="21"/>
        </w:rPr>
        <w:t>final关键字可修饰类 属性 方法</w:t>
      </w:r>
    </w:p>
    <w:p w14:paraId="5955E8DB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 abstract关键字可修饰类 属性 方法</w:t>
      </w:r>
    </w:p>
    <w:p w14:paraId="4FD30441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 定义抽象方法需有方法的返回类型 名称 参数列表和方法体</w:t>
      </w:r>
    </w:p>
    <w:p w14:paraId="6D5724A0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 用final修饰的变量，在程序中可对这个变量的值进行更改</w:t>
      </w:r>
    </w:p>
    <w:p w14:paraId="4325075C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87.以下关于final修饰符错误的是？（  ）</w:t>
      </w:r>
    </w:p>
    <w:p w14:paraId="7E982A5C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 xml:space="preserve">A </w:t>
      </w:r>
      <w:r>
        <w:rPr>
          <w:rFonts w:ascii="宋体" w:hAnsi="宋体" w:cs="宋体" w:hint="eastAsia"/>
          <w:szCs w:val="21"/>
        </w:rPr>
        <w:t>用final修饰的引用所指向的对象的成员变量不允许改变</w:t>
      </w:r>
    </w:p>
    <w:p w14:paraId="2E9E18BD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 用</w:t>
      </w:r>
      <w:proofErr w:type="spellStart"/>
      <w:r>
        <w:rPr>
          <w:rFonts w:ascii="宋体" w:hAnsi="宋体" w:cs="宋体" w:hint="eastAsia"/>
          <w:szCs w:val="21"/>
        </w:rPr>
        <w:t>fianl</w:t>
      </w:r>
      <w:proofErr w:type="spellEnd"/>
      <w:r>
        <w:rPr>
          <w:rFonts w:ascii="宋体" w:hAnsi="宋体" w:cs="宋体" w:hint="eastAsia"/>
          <w:szCs w:val="21"/>
        </w:rPr>
        <w:t>修饰的方法不能被重写</w:t>
      </w:r>
    </w:p>
    <w:p w14:paraId="0227D452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 用</w:t>
      </w:r>
      <w:proofErr w:type="spellStart"/>
      <w:r>
        <w:rPr>
          <w:rFonts w:ascii="宋体" w:hAnsi="宋体" w:cs="宋体" w:hint="eastAsia"/>
          <w:szCs w:val="21"/>
        </w:rPr>
        <w:t>fianl</w:t>
      </w:r>
      <w:proofErr w:type="spellEnd"/>
      <w:r>
        <w:rPr>
          <w:rFonts w:ascii="宋体" w:hAnsi="宋体" w:cs="宋体" w:hint="eastAsia"/>
          <w:szCs w:val="21"/>
        </w:rPr>
        <w:t>修饰的类不能够被继承</w:t>
      </w:r>
    </w:p>
    <w:p w14:paraId="4D08F01B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 用</w:t>
      </w:r>
      <w:proofErr w:type="spellStart"/>
      <w:r>
        <w:rPr>
          <w:rFonts w:ascii="宋体" w:hAnsi="宋体" w:cs="宋体" w:hint="eastAsia"/>
          <w:szCs w:val="21"/>
        </w:rPr>
        <w:t>fianl</w:t>
      </w:r>
      <w:proofErr w:type="spellEnd"/>
      <w:r>
        <w:rPr>
          <w:rFonts w:ascii="宋体" w:hAnsi="宋体" w:cs="宋体" w:hint="eastAsia"/>
          <w:szCs w:val="21"/>
        </w:rPr>
        <w:t>修饰的基本数据类型量的值不能更改</w:t>
      </w:r>
    </w:p>
    <w:p w14:paraId="6AF01CFE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88.定义一个类名为“MyClass.java“的类，并且该类可被一个工程中的所有类访问，那么</w:t>
      </w:r>
      <w:r>
        <w:rPr>
          <w:rFonts w:ascii="宋体" w:hAnsi="宋体" w:cs="宋体" w:hint="eastAsia"/>
          <w:szCs w:val="21"/>
        </w:rPr>
        <w:tab/>
        <w:t>该类的正确声明应为：（  ）</w:t>
      </w:r>
    </w:p>
    <w:p w14:paraId="18951D4F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 private class </w:t>
      </w:r>
      <w:proofErr w:type="spellStart"/>
      <w:r>
        <w:rPr>
          <w:rFonts w:ascii="宋体" w:hAnsi="宋体" w:cs="宋体" w:hint="eastAsia"/>
          <w:szCs w:val="21"/>
        </w:rPr>
        <w:t>MyClass</w:t>
      </w:r>
      <w:proofErr w:type="spellEnd"/>
      <w:r>
        <w:rPr>
          <w:rFonts w:ascii="宋体" w:hAnsi="宋体" w:cs="宋体" w:hint="eastAsia"/>
          <w:szCs w:val="21"/>
        </w:rPr>
        <w:t xml:space="preserve"> extends Object    </w:t>
      </w:r>
    </w:p>
    <w:p w14:paraId="2B921BDE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B class </w:t>
      </w:r>
      <w:proofErr w:type="spellStart"/>
      <w:r>
        <w:rPr>
          <w:rFonts w:ascii="宋体" w:hAnsi="宋体" w:cs="宋体" w:hint="eastAsia"/>
          <w:szCs w:val="21"/>
        </w:rPr>
        <w:t>MyClass</w:t>
      </w:r>
      <w:proofErr w:type="spellEnd"/>
      <w:r>
        <w:rPr>
          <w:rFonts w:ascii="宋体" w:hAnsi="宋体" w:cs="宋体" w:hint="eastAsia"/>
          <w:szCs w:val="21"/>
        </w:rPr>
        <w:t xml:space="preserve"> extends Object</w:t>
      </w:r>
    </w:p>
    <w:p w14:paraId="1F43E805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>C</w:t>
      </w:r>
      <w:r>
        <w:rPr>
          <w:rFonts w:ascii="宋体" w:hAnsi="宋体" w:cs="宋体" w:hint="eastAsia"/>
          <w:szCs w:val="21"/>
        </w:rPr>
        <w:t xml:space="preserve"> public class </w:t>
      </w:r>
      <w:proofErr w:type="spellStart"/>
      <w:r>
        <w:rPr>
          <w:rFonts w:ascii="宋体" w:hAnsi="宋体" w:cs="宋体" w:hint="eastAsia"/>
          <w:szCs w:val="21"/>
        </w:rPr>
        <w:t>MyClass</w:t>
      </w:r>
      <w:proofErr w:type="spellEnd"/>
      <w:r>
        <w:rPr>
          <w:rFonts w:ascii="宋体" w:hAnsi="宋体" w:cs="宋体" w:hint="eastAsia"/>
          <w:szCs w:val="21"/>
        </w:rPr>
        <w:t xml:space="preserve">                     </w:t>
      </w:r>
    </w:p>
    <w:p w14:paraId="0B28CF87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D private class </w:t>
      </w:r>
      <w:proofErr w:type="spellStart"/>
      <w:r>
        <w:rPr>
          <w:rFonts w:ascii="宋体" w:hAnsi="宋体" w:cs="宋体" w:hint="eastAsia"/>
          <w:szCs w:val="21"/>
        </w:rPr>
        <w:t>MyClass</w:t>
      </w:r>
      <w:proofErr w:type="spellEnd"/>
      <w:r>
        <w:rPr>
          <w:rFonts w:ascii="宋体" w:hAnsi="宋体" w:cs="宋体" w:hint="eastAsia"/>
          <w:szCs w:val="21"/>
        </w:rPr>
        <w:t xml:space="preserve"> extends Object</w:t>
      </w:r>
    </w:p>
    <w:p w14:paraId="37AE1B00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  <w:lang w:val="pt-BR"/>
        </w:rPr>
      </w:pPr>
      <w:r>
        <w:rPr>
          <w:rFonts w:ascii="宋体" w:hAnsi="宋体" w:cs="宋体" w:hint="eastAsia"/>
          <w:szCs w:val="21"/>
        </w:rPr>
        <w:t>89.给出以下代码</w:t>
      </w:r>
      <w:r>
        <w:rPr>
          <w:rFonts w:ascii="宋体" w:hAnsi="宋体" w:cs="宋体" w:hint="eastAsia"/>
          <w:szCs w:val="21"/>
          <w:lang w:val="pt-BR"/>
        </w:rPr>
        <w:t>，</w:t>
      </w:r>
      <w:r>
        <w:rPr>
          <w:rFonts w:ascii="宋体" w:hAnsi="宋体" w:cs="宋体" w:hint="eastAsia"/>
          <w:szCs w:val="21"/>
        </w:rPr>
        <w:t>请问该程序的运行结果是（  ）。</w:t>
      </w:r>
    </w:p>
    <w:p w14:paraId="2D4EA83E" w14:textId="77777777" w:rsidR="00630157" w:rsidRDefault="00630157" w:rsidP="00630157">
      <w:pPr>
        <w:pStyle w:val="a9"/>
        <w:spacing w:line="30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class </w:t>
      </w:r>
      <w:proofErr w:type="gramStart"/>
      <w:r>
        <w:rPr>
          <w:rFonts w:ascii="宋体" w:hAnsi="宋体" w:cs="宋体" w:hint="eastAsia"/>
          <w:szCs w:val="21"/>
        </w:rPr>
        <w:t>Example{</w:t>
      </w:r>
      <w:proofErr w:type="gramEnd"/>
    </w:p>
    <w:p w14:paraId="3D9912D0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  <w:t xml:space="preserve"> public static void </w:t>
      </w:r>
      <w:proofErr w:type="gramStart"/>
      <w:r>
        <w:rPr>
          <w:rFonts w:ascii="宋体" w:hAnsi="宋体" w:cs="宋体" w:hint="eastAsia"/>
          <w:szCs w:val="21"/>
        </w:rPr>
        <w:t>main(</w:t>
      </w:r>
      <w:proofErr w:type="gramEnd"/>
      <w:r>
        <w:rPr>
          <w:rFonts w:ascii="宋体" w:hAnsi="宋体" w:cs="宋体" w:hint="eastAsia"/>
          <w:szCs w:val="21"/>
        </w:rPr>
        <w:t xml:space="preserve">String[] </w:t>
      </w:r>
      <w:proofErr w:type="spellStart"/>
      <w:r>
        <w:rPr>
          <w:rFonts w:ascii="宋体" w:hAnsi="宋体" w:cs="宋体" w:hint="eastAsia"/>
          <w:szCs w:val="21"/>
        </w:rPr>
        <w:t>args</w:t>
      </w:r>
      <w:proofErr w:type="spellEnd"/>
      <w:r>
        <w:rPr>
          <w:rFonts w:ascii="宋体" w:hAnsi="宋体" w:cs="宋体" w:hint="eastAsia"/>
          <w:szCs w:val="21"/>
        </w:rPr>
        <w:t>){</w:t>
      </w:r>
    </w:p>
    <w:p w14:paraId="3473898F" w14:textId="77777777" w:rsidR="00630157" w:rsidRDefault="00630157" w:rsidP="00630157">
      <w:pPr>
        <w:pStyle w:val="a9"/>
        <w:spacing w:line="300" w:lineRule="exact"/>
        <w:ind w:firstLineChars="439" w:firstLine="922"/>
        <w:rPr>
          <w:b/>
          <w:color w:val="0070C0"/>
        </w:rPr>
      </w:pPr>
      <w:r>
        <w:rPr>
          <w:rFonts w:ascii="宋体" w:hAnsi="宋体" w:cs="宋体" w:hint="eastAsia"/>
          <w:szCs w:val="21"/>
          <w:lang w:val="fr-FR"/>
        </w:rPr>
        <w:t>int x=1;</w:t>
      </w:r>
      <w:r>
        <w:rPr>
          <w:rFonts w:ascii="宋体" w:hAnsi="宋体" w:cs="宋体"/>
          <w:szCs w:val="21"/>
          <w:lang w:val="fr-FR"/>
        </w:rPr>
        <w:t xml:space="preserve"> </w:t>
      </w:r>
      <w:r>
        <w:rPr>
          <w:rFonts w:hint="eastAsia"/>
          <w:b/>
          <w:color w:val="0070C0"/>
        </w:rPr>
        <w:t>//</w:t>
      </w:r>
      <w:r>
        <w:rPr>
          <w:b/>
          <w:color w:val="0070C0"/>
        </w:rPr>
        <w:t>0000</w:t>
      </w:r>
      <w:r>
        <w:rPr>
          <w:rFonts w:hint="eastAsia"/>
          <w:b/>
          <w:color w:val="0070C0"/>
        </w:rPr>
        <w:t>000</w:t>
      </w:r>
      <w:r>
        <w:rPr>
          <w:b/>
          <w:color w:val="0070C0"/>
        </w:rPr>
        <w:t>1</w:t>
      </w:r>
    </w:p>
    <w:p w14:paraId="4F70FE2D" w14:textId="77777777" w:rsidR="00630157" w:rsidRDefault="00630157" w:rsidP="00630157">
      <w:pPr>
        <w:pStyle w:val="a9"/>
        <w:spacing w:line="300" w:lineRule="exact"/>
        <w:ind w:firstLineChars="439" w:firstLine="922"/>
        <w:rPr>
          <w:rFonts w:ascii="宋体" w:hAnsi="宋体" w:cs="宋体"/>
          <w:szCs w:val="21"/>
          <w:lang w:val="fr-FR"/>
        </w:rPr>
      </w:pPr>
      <w:r>
        <w:rPr>
          <w:rFonts w:ascii="宋体" w:hAnsi="宋体" w:cs="宋体" w:hint="eastAsia"/>
          <w:szCs w:val="21"/>
          <w:lang w:val="fr-FR"/>
        </w:rPr>
        <w:t>int y=x&gt;&gt;1;</w:t>
      </w:r>
    </w:p>
    <w:p w14:paraId="3CD3EC46" w14:textId="77777777" w:rsidR="00630157" w:rsidRDefault="00630157" w:rsidP="00630157">
      <w:pPr>
        <w:pStyle w:val="a9"/>
        <w:spacing w:line="300" w:lineRule="exact"/>
        <w:ind w:firstLineChars="439" w:firstLine="922"/>
        <w:rPr>
          <w:rFonts w:ascii="宋体" w:hAnsi="宋体" w:cs="宋体"/>
          <w:szCs w:val="21"/>
          <w:lang w:val="fr-FR"/>
        </w:rPr>
      </w:pPr>
      <w:r>
        <w:rPr>
          <w:rFonts w:ascii="宋体" w:hAnsi="宋体" w:cs="宋体" w:hint="eastAsia"/>
          <w:szCs w:val="21"/>
          <w:lang w:val="fr-FR"/>
        </w:rPr>
        <w:t>System.out.println(x+</w:t>
      </w:r>
      <w:proofErr w:type="gramStart"/>
      <w:r>
        <w:rPr>
          <w:rFonts w:ascii="宋体" w:hAnsi="宋体" w:cs="宋体" w:hint="eastAsia"/>
          <w:szCs w:val="21"/>
          <w:lang w:val="fr-FR"/>
        </w:rPr>
        <w:t>”</w:t>
      </w:r>
      <w:proofErr w:type="gramEnd"/>
      <w:r>
        <w:rPr>
          <w:rFonts w:ascii="宋体" w:hAnsi="宋体" w:cs="宋体" w:hint="eastAsia"/>
          <w:szCs w:val="21"/>
          <w:lang w:val="fr-FR"/>
        </w:rPr>
        <w:t>,</w:t>
      </w:r>
      <w:proofErr w:type="gramStart"/>
      <w:r>
        <w:rPr>
          <w:rFonts w:ascii="宋体" w:hAnsi="宋体" w:cs="宋体" w:hint="eastAsia"/>
          <w:szCs w:val="21"/>
          <w:lang w:val="fr-FR"/>
        </w:rPr>
        <w:t>”</w:t>
      </w:r>
      <w:proofErr w:type="gramEnd"/>
      <w:r>
        <w:rPr>
          <w:rFonts w:ascii="宋体" w:hAnsi="宋体" w:cs="宋体" w:hint="eastAsia"/>
          <w:szCs w:val="21"/>
          <w:lang w:val="fr-FR"/>
        </w:rPr>
        <w:t>+y);</w:t>
      </w:r>
    </w:p>
    <w:p w14:paraId="291C10CC" w14:textId="77777777" w:rsidR="00630157" w:rsidRDefault="00630157" w:rsidP="00630157">
      <w:pPr>
        <w:pStyle w:val="a9"/>
        <w:spacing w:line="300" w:lineRule="exact"/>
        <w:ind w:firstLineChars="240" w:firstLine="50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34BD3402" w14:textId="77777777" w:rsidR="00630157" w:rsidRDefault="00630157" w:rsidP="00630157">
      <w:pPr>
        <w:pStyle w:val="a9"/>
        <w:spacing w:line="30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5980F8A8" w14:textId="77777777" w:rsidR="00630157" w:rsidRDefault="00630157" w:rsidP="00630157">
      <w:pPr>
        <w:pStyle w:val="a9"/>
        <w:numPr>
          <w:ilvl w:val="0"/>
          <w:numId w:val="25"/>
        </w:numPr>
        <w:spacing w:line="300" w:lineRule="exac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-</w:t>
      </w:r>
      <w:proofErr w:type="gramStart"/>
      <w:r>
        <w:rPr>
          <w:rFonts w:ascii="宋体" w:hAnsi="宋体" w:cs="宋体" w:hint="eastAsia"/>
          <w:szCs w:val="21"/>
        </w:rPr>
        <w:t>1 ,</w:t>
      </w:r>
      <w:proofErr w:type="gramEnd"/>
      <w:r>
        <w:rPr>
          <w:rFonts w:ascii="宋体" w:hAnsi="宋体" w:cs="宋体" w:hint="eastAsia"/>
          <w:szCs w:val="21"/>
        </w:rPr>
        <w:t xml:space="preserve"> 1      B 1 , 1     </w:t>
      </w:r>
      <w:r>
        <w:rPr>
          <w:rFonts w:hint="eastAsia"/>
          <w:b/>
          <w:color w:val="0070C0"/>
        </w:rPr>
        <w:t xml:space="preserve"> C </w:t>
      </w:r>
      <w:r>
        <w:rPr>
          <w:rFonts w:ascii="宋体" w:hAnsi="宋体" w:cs="宋体" w:hint="eastAsia"/>
          <w:szCs w:val="21"/>
        </w:rPr>
        <w:t>1 , 0      D -1 , -1</w:t>
      </w:r>
    </w:p>
    <w:p w14:paraId="43D02D42" w14:textId="77777777" w:rsidR="00630157" w:rsidRDefault="00630157" w:rsidP="00630157">
      <w:pPr>
        <w:spacing w:line="3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90.程序的执行结果是（）</w:t>
      </w:r>
    </w:p>
    <w:p w14:paraId="246509DB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public class Test {</w:t>
      </w:r>
    </w:p>
    <w:p w14:paraId="5337D7F8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public static void </w:t>
      </w:r>
      <w:proofErr w:type="gramStart"/>
      <w:r>
        <w:rPr>
          <w:rFonts w:ascii="宋体" w:hAnsi="宋体" w:cs="宋体" w:hint="eastAsia"/>
        </w:rPr>
        <w:t>main(</w:t>
      </w:r>
      <w:proofErr w:type="gramEnd"/>
      <w:r>
        <w:rPr>
          <w:rFonts w:ascii="宋体" w:hAnsi="宋体" w:cs="宋体" w:hint="eastAsia"/>
        </w:rPr>
        <w:t xml:space="preserve">String [] </w:t>
      </w:r>
      <w:proofErr w:type="spellStart"/>
      <w:r>
        <w:rPr>
          <w:rFonts w:ascii="宋体" w:hAnsi="宋体" w:cs="宋体" w:hint="eastAsia"/>
        </w:rPr>
        <w:t>args</w:t>
      </w:r>
      <w:proofErr w:type="spellEnd"/>
      <w:r>
        <w:rPr>
          <w:rFonts w:ascii="宋体" w:hAnsi="宋体" w:cs="宋体" w:hint="eastAsia"/>
        </w:rPr>
        <w:t>){</w:t>
      </w:r>
    </w:p>
    <w:p w14:paraId="206534E4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      Child c = new </w:t>
      </w:r>
      <w:proofErr w:type="gramStart"/>
      <w:r>
        <w:rPr>
          <w:rFonts w:ascii="宋体" w:hAnsi="宋体" w:cs="宋体" w:hint="eastAsia"/>
        </w:rPr>
        <w:t>Child(</w:t>
      </w:r>
      <w:proofErr w:type="gramEnd"/>
      <w:r>
        <w:rPr>
          <w:rFonts w:ascii="宋体" w:hAnsi="宋体" w:cs="宋体" w:hint="eastAsia"/>
        </w:rPr>
        <w:t>);</w:t>
      </w:r>
    </w:p>
    <w:p w14:paraId="65AAC29A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14:paraId="62F87B7D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71A659AD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class </w:t>
      </w:r>
      <w:proofErr w:type="gramStart"/>
      <w:r>
        <w:rPr>
          <w:rFonts w:ascii="宋体" w:hAnsi="宋体" w:cs="宋体" w:hint="eastAsia"/>
        </w:rPr>
        <w:t>Father{</w:t>
      </w:r>
      <w:proofErr w:type="gramEnd"/>
    </w:p>
    <w:p w14:paraId="15CB37F0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public </w:t>
      </w:r>
      <w:proofErr w:type="gramStart"/>
      <w:r>
        <w:rPr>
          <w:rFonts w:ascii="宋体" w:hAnsi="宋体" w:cs="宋体" w:hint="eastAsia"/>
        </w:rPr>
        <w:t>Father(</w:t>
      </w:r>
      <w:proofErr w:type="gramEnd"/>
      <w:r>
        <w:rPr>
          <w:rFonts w:ascii="宋体" w:hAnsi="宋体" w:cs="宋体" w:hint="eastAsia"/>
        </w:rPr>
        <w:t>){</w:t>
      </w:r>
    </w:p>
    <w:p w14:paraId="302DAFDB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</w:t>
      </w:r>
      <w:proofErr w:type="spellStart"/>
      <w:r>
        <w:rPr>
          <w:rFonts w:ascii="宋体" w:hAnsi="宋体" w:cs="宋体" w:hint="eastAsia"/>
        </w:rPr>
        <w:t>System.out.println</w:t>
      </w:r>
      <w:proofErr w:type="spellEnd"/>
      <w:r>
        <w:rPr>
          <w:rFonts w:ascii="宋体" w:hAnsi="宋体" w:cs="宋体" w:hint="eastAsia"/>
        </w:rPr>
        <w:t>("</w:t>
      </w:r>
      <w:proofErr w:type="gramStart"/>
      <w:r>
        <w:rPr>
          <w:rFonts w:ascii="宋体" w:hAnsi="宋体" w:cs="宋体" w:hint="eastAsia"/>
        </w:rPr>
        <w:t>父类无参</w:t>
      </w:r>
      <w:proofErr w:type="gramEnd"/>
      <w:r>
        <w:rPr>
          <w:rFonts w:ascii="宋体" w:hAnsi="宋体" w:cs="宋体" w:hint="eastAsia"/>
        </w:rPr>
        <w:t xml:space="preserve">构造函数");    </w:t>
      </w:r>
    </w:p>
    <w:p w14:paraId="63C02AD7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14:paraId="5E38627B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public </w:t>
      </w:r>
      <w:proofErr w:type="gramStart"/>
      <w:r>
        <w:rPr>
          <w:rFonts w:ascii="宋体" w:hAnsi="宋体" w:cs="宋体" w:hint="eastAsia"/>
        </w:rPr>
        <w:t>Father(</w:t>
      </w:r>
      <w:proofErr w:type="gramEnd"/>
      <w:r>
        <w:rPr>
          <w:rFonts w:ascii="宋体" w:hAnsi="宋体" w:cs="宋体" w:hint="eastAsia"/>
        </w:rPr>
        <w:t>String name){</w:t>
      </w:r>
    </w:p>
    <w:p w14:paraId="3426E37F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</w:t>
      </w:r>
      <w:proofErr w:type="spellStart"/>
      <w:r>
        <w:rPr>
          <w:rFonts w:ascii="宋体" w:hAnsi="宋体" w:cs="宋体" w:hint="eastAsia"/>
        </w:rPr>
        <w:t>System.out.println</w:t>
      </w:r>
      <w:proofErr w:type="spellEnd"/>
      <w:r>
        <w:rPr>
          <w:rFonts w:ascii="宋体" w:hAnsi="宋体" w:cs="宋体" w:hint="eastAsia"/>
        </w:rPr>
        <w:t>("</w:t>
      </w:r>
      <w:proofErr w:type="gramStart"/>
      <w:r>
        <w:rPr>
          <w:rFonts w:ascii="宋体" w:hAnsi="宋体" w:cs="宋体" w:hint="eastAsia"/>
        </w:rPr>
        <w:t>父类有参</w:t>
      </w:r>
      <w:proofErr w:type="gramEnd"/>
      <w:r>
        <w:rPr>
          <w:rFonts w:ascii="宋体" w:hAnsi="宋体" w:cs="宋体" w:hint="eastAsia"/>
        </w:rPr>
        <w:t xml:space="preserve">构造函数");        </w:t>
      </w:r>
    </w:p>
    <w:p w14:paraId="52F25EAB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14:paraId="3726B6AA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633A6ADA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class Child extends </w:t>
      </w:r>
      <w:proofErr w:type="gramStart"/>
      <w:r>
        <w:rPr>
          <w:rFonts w:ascii="宋体" w:hAnsi="宋体" w:cs="宋体" w:hint="eastAsia"/>
        </w:rPr>
        <w:t>Father{</w:t>
      </w:r>
      <w:proofErr w:type="gramEnd"/>
    </w:p>
    <w:p w14:paraId="532217E4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public </w:t>
      </w:r>
      <w:proofErr w:type="gramStart"/>
      <w:r>
        <w:rPr>
          <w:rFonts w:ascii="宋体" w:hAnsi="宋体" w:cs="宋体" w:hint="eastAsia"/>
        </w:rPr>
        <w:t>Child(</w:t>
      </w:r>
      <w:proofErr w:type="gramEnd"/>
      <w:r>
        <w:rPr>
          <w:rFonts w:ascii="宋体" w:hAnsi="宋体" w:cs="宋体" w:hint="eastAsia"/>
        </w:rPr>
        <w:t>){</w:t>
      </w:r>
    </w:p>
    <w:p w14:paraId="5DFB78D7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this("dd");</w:t>
      </w:r>
    </w:p>
    <w:p w14:paraId="1357C958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</w:t>
      </w:r>
      <w:proofErr w:type="spellStart"/>
      <w:r>
        <w:rPr>
          <w:rFonts w:ascii="宋体" w:hAnsi="宋体" w:cs="宋体" w:hint="eastAsia"/>
        </w:rPr>
        <w:t>System.out.println</w:t>
      </w:r>
      <w:proofErr w:type="spellEnd"/>
      <w:r>
        <w:rPr>
          <w:rFonts w:ascii="宋体" w:hAnsi="宋体" w:cs="宋体" w:hint="eastAsia"/>
        </w:rPr>
        <w:t>("子</w:t>
      </w:r>
      <w:proofErr w:type="gramStart"/>
      <w:r>
        <w:rPr>
          <w:rFonts w:ascii="宋体" w:hAnsi="宋体" w:cs="宋体" w:hint="eastAsia"/>
        </w:rPr>
        <w:t>类无参构造</w:t>
      </w:r>
      <w:proofErr w:type="gramEnd"/>
      <w:r>
        <w:rPr>
          <w:rFonts w:ascii="宋体" w:hAnsi="宋体" w:cs="宋体" w:hint="eastAsia"/>
        </w:rPr>
        <w:t>函数");</w:t>
      </w:r>
    </w:p>
    <w:p w14:paraId="29D3E466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14:paraId="40EDF612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public </w:t>
      </w:r>
      <w:proofErr w:type="gramStart"/>
      <w:r>
        <w:rPr>
          <w:rFonts w:ascii="宋体" w:hAnsi="宋体" w:cs="宋体" w:hint="eastAsia"/>
        </w:rPr>
        <w:t>Child(</w:t>
      </w:r>
      <w:proofErr w:type="gramEnd"/>
      <w:r>
        <w:rPr>
          <w:rFonts w:ascii="宋体" w:hAnsi="宋体" w:cs="宋体" w:hint="eastAsia"/>
        </w:rPr>
        <w:t>String name){</w:t>
      </w:r>
    </w:p>
    <w:p w14:paraId="0405E24A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super("dd");</w:t>
      </w:r>
    </w:p>
    <w:p w14:paraId="70C6EAE0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</w:t>
      </w:r>
      <w:proofErr w:type="spellStart"/>
      <w:r>
        <w:rPr>
          <w:rFonts w:ascii="宋体" w:hAnsi="宋体" w:cs="宋体" w:hint="eastAsia"/>
        </w:rPr>
        <w:t>System.out.println</w:t>
      </w:r>
      <w:proofErr w:type="spellEnd"/>
      <w:r>
        <w:rPr>
          <w:rFonts w:ascii="宋体" w:hAnsi="宋体" w:cs="宋体" w:hint="eastAsia"/>
        </w:rPr>
        <w:t>("子类有参构造函数");</w:t>
      </w:r>
    </w:p>
    <w:p w14:paraId="1A2D83D8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14:paraId="5F27C1AB" w14:textId="77777777" w:rsidR="00630157" w:rsidRDefault="00630157" w:rsidP="00630157">
      <w:pPr>
        <w:spacing w:line="300" w:lineRule="exact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133DB2E9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  子</w:t>
      </w:r>
      <w:proofErr w:type="gramStart"/>
      <w:r>
        <w:rPr>
          <w:rFonts w:ascii="宋体" w:hAnsi="宋体" w:cs="宋体" w:hint="eastAsia"/>
        </w:rPr>
        <w:t>类无参构造</w:t>
      </w:r>
      <w:proofErr w:type="gramEnd"/>
      <w:r>
        <w:rPr>
          <w:rFonts w:ascii="宋体" w:hAnsi="宋体" w:cs="宋体" w:hint="eastAsia"/>
        </w:rPr>
        <w:t xml:space="preserve">函数 子类有参构造函数  </w:t>
      </w:r>
      <w:proofErr w:type="gramStart"/>
      <w:r>
        <w:rPr>
          <w:rFonts w:ascii="宋体" w:hAnsi="宋体" w:cs="宋体" w:hint="eastAsia"/>
        </w:rPr>
        <w:t>父类无参</w:t>
      </w:r>
      <w:proofErr w:type="gramEnd"/>
      <w:r>
        <w:rPr>
          <w:rFonts w:ascii="宋体" w:hAnsi="宋体" w:cs="宋体" w:hint="eastAsia"/>
        </w:rPr>
        <w:t>构造函数</w:t>
      </w:r>
    </w:p>
    <w:p w14:paraId="41055CCD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  子类有参构造函数 子</w:t>
      </w:r>
      <w:proofErr w:type="gramStart"/>
      <w:r>
        <w:rPr>
          <w:rFonts w:ascii="宋体" w:hAnsi="宋体" w:cs="宋体" w:hint="eastAsia"/>
        </w:rPr>
        <w:t>类无参构造</w:t>
      </w:r>
      <w:proofErr w:type="gramEnd"/>
      <w:r>
        <w:rPr>
          <w:rFonts w:ascii="宋体" w:hAnsi="宋体" w:cs="宋体" w:hint="eastAsia"/>
        </w:rPr>
        <w:t xml:space="preserve">函数  </w:t>
      </w:r>
      <w:proofErr w:type="gramStart"/>
      <w:r>
        <w:rPr>
          <w:rFonts w:ascii="宋体" w:hAnsi="宋体" w:cs="宋体" w:hint="eastAsia"/>
        </w:rPr>
        <w:t>父类无参</w:t>
      </w:r>
      <w:proofErr w:type="gramEnd"/>
      <w:r>
        <w:rPr>
          <w:rFonts w:ascii="宋体" w:hAnsi="宋体" w:cs="宋体" w:hint="eastAsia"/>
        </w:rPr>
        <w:t>构造函数</w:t>
      </w:r>
    </w:p>
    <w:p w14:paraId="05C5FB3E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  </w:t>
      </w:r>
      <w:proofErr w:type="gramStart"/>
      <w:r>
        <w:rPr>
          <w:rFonts w:ascii="宋体" w:hAnsi="宋体" w:cs="宋体" w:hint="eastAsia"/>
        </w:rPr>
        <w:t>父类无参</w:t>
      </w:r>
      <w:proofErr w:type="gramEnd"/>
      <w:r>
        <w:rPr>
          <w:rFonts w:ascii="宋体" w:hAnsi="宋体" w:cs="宋体" w:hint="eastAsia"/>
        </w:rPr>
        <w:t>构造函数 子类有参构造函数  子</w:t>
      </w:r>
      <w:proofErr w:type="gramStart"/>
      <w:r>
        <w:rPr>
          <w:rFonts w:ascii="宋体" w:hAnsi="宋体" w:cs="宋体" w:hint="eastAsia"/>
        </w:rPr>
        <w:t>类无参构造</w:t>
      </w:r>
      <w:proofErr w:type="gramEnd"/>
      <w:r>
        <w:rPr>
          <w:rFonts w:ascii="宋体" w:hAnsi="宋体" w:cs="宋体" w:hint="eastAsia"/>
        </w:rPr>
        <w:t>函数</w:t>
      </w:r>
    </w:p>
    <w:p w14:paraId="17443A0A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hint="eastAsia"/>
          <w:b/>
          <w:color w:val="0070C0"/>
        </w:rPr>
        <w:t xml:space="preserve">D 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父类有参</w:t>
      </w:r>
      <w:proofErr w:type="gramEnd"/>
      <w:r>
        <w:rPr>
          <w:rFonts w:ascii="宋体" w:hAnsi="宋体" w:cs="宋体" w:hint="eastAsia"/>
        </w:rPr>
        <w:t>构造函数 子类有参构造函数  子</w:t>
      </w:r>
      <w:proofErr w:type="gramStart"/>
      <w:r>
        <w:rPr>
          <w:rFonts w:ascii="宋体" w:hAnsi="宋体" w:cs="宋体" w:hint="eastAsia"/>
        </w:rPr>
        <w:t>类无参构造</w:t>
      </w:r>
      <w:proofErr w:type="gramEnd"/>
      <w:r>
        <w:rPr>
          <w:rFonts w:ascii="宋体" w:hAnsi="宋体" w:cs="宋体" w:hint="eastAsia"/>
        </w:rPr>
        <w:t>函数</w:t>
      </w:r>
    </w:p>
    <w:p w14:paraId="2F73542C" w14:textId="77777777" w:rsidR="00630157" w:rsidRDefault="00630157" w:rsidP="00630157">
      <w:pPr>
        <w:spacing w:line="3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91.关于Java 异常，下列说法错误的是（ ）</w:t>
      </w:r>
    </w:p>
    <w:p w14:paraId="7670DAD9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ab/>
        <w:t>异常是定义了程序中遇到的非致命的错误，而不是编译时的语法错误</w:t>
      </w:r>
    </w:p>
    <w:p w14:paraId="62889FE1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ab/>
        <w:t>try……catch语句中对try 内语句监测，如果发生异常，则把异常信息放入对象e 中</w:t>
      </w:r>
    </w:p>
    <w:p w14:paraId="2E6A6E0E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hint="eastAsia"/>
          <w:b/>
          <w:color w:val="0070C0"/>
        </w:rPr>
        <w:t>C</w:t>
      </w:r>
      <w:r>
        <w:rPr>
          <w:rFonts w:ascii="宋体" w:hAnsi="宋体" w:cs="宋体" w:hint="eastAsia"/>
        </w:rPr>
        <w:tab/>
        <w:t>throws 用来表示一个方法有可能抛出异常给上一层，则在调用该方法时必须捕捉异常，否则无法编译通过</w:t>
      </w:r>
    </w:p>
    <w:p w14:paraId="440CD777" w14:textId="77777777" w:rsidR="00630157" w:rsidRDefault="00630157" w:rsidP="00630157">
      <w:pPr>
        <w:spacing w:line="3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ab/>
        <w:t>主函数可以使用 throws 抛出异常</w:t>
      </w:r>
    </w:p>
    <w:p w14:paraId="3BB2DBE7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92. 00101010 | 00010111语句的执行结果为</w:t>
      </w:r>
    </w:p>
    <w:p w14:paraId="57AB076E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ab/>
        <w:t xml:space="preserve">A.  00000000 B.  11111111 </w:t>
      </w:r>
      <w:r>
        <w:rPr>
          <w:rFonts w:hint="eastAsia"/>
          <w:b/>
          <w:color w:val="0070C0"/>
        </w:rPr>
        <w:t>C.</w:t>
      </w:r>
      <w:r>
        <w:rPr>
          <w:rFonts w:ascii="宋体" w:hAnsi="宋体" w:cs="宋体" w:hint="eastAsia"/>
          <w:szCs w:val="21"/>
        </w:rPr>
        <w:t xml:space="preserve">  00111111 D.  11000000</w:t>
      </w:r>
    </w:p>
    <w:p w14:paraId="5748F0FC" w14:textId="77777777" w:rsidR="00630157" w:rsidRDefault="00630157" w:rsidP="00630157">
      <w:pPr>
        <w:pStyle w:val="a9"/>
        <w:spacing w:line="30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93.关于下面程序，（  </w:t>
      </w:r>
      <w:r>
        <w:rPr>
          <w:rFonts w:hint="eastAsia"/>
          <w:b/>
          <w:color w:val="0070C0"/>
        </w:rPr>
        <w:t>A</w:t>
      </w:r>
      <w:r>
        <w:rPr>
          <w:rFonts w:ascii="宋体" w:hAnsi="宋体" w:cs="宋体" w:hint="eastAsia"/>
          <w:szCs w:val="21"/>
        </w:rPr>
        <w:t xml:space="preserve">）的结论是正确的。     </w:t>
      </w:r>
    </w:p>
    <w:p w14:paraId="2451CE36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class </w:t>
      </w:r>
      <w:proofErr w:type="spellStart"/>
      <w:r>
        <w:rPr>
          <w:rFonts w:ascii="宋体" w:hAnsi="宋体" w:cs="宋体" w:hint="eastAsia"/>
          <w:szCs w:val="21"/>
        </w:rPr>
        <w:t>J_SubClass</w:t>
      </w:r>
      <w:proofErr w:type="spellEnd"/>
      <w:r>
        <w:rPr>
          <w:rFonts w:ascii="宋体" w:hAnsi="宋体" w:cs="宋体" w:hint="eastAsia"/>
          <w:szCs w:val="21"/>
        </w:rPr>
        <w:t xml:space="preserve"> extends </w:t>
      </w:r>
      <w:proofErr w:type="spellStart"/>
      <w:r>
        <w:rPr>
          <w:rFonts w:ascii="宋体" w:hAnsi="宋体" w:cs="宋体" w:hint="eastAsia"/>
          <w:szCs w:val="21"/>
        </w:rPr>
        <w:t>J_Test</w:t>
      </w:r>
      <w:proofErr w:type="spellEnd"/>
      <w:r>
        <w:rPr>
          <w:rFonts w:ascii="宋体" w:hAnsi="宋体" w:cs="宋体" w:hint="eastAsia"/>
          <w:szCs w:val="21"/>
        </w:rPr>
        <w:t xml:space="preserve"> { </w:t>
      </w:r>
    </w:p>
    <w:p w14:paraId="7160BF36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}     </w:t>
      </w:r>
    </w:p>
    <w:p w14:paraId="27947367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public class </w:t>
      </w:r>
      <w:proofErr w:type="spellStart"/>
      <w:r>
        <w:rPr>
          <w:rFonts w:ascii="宋体" w:hAnsi="宋体" w:cs="宋体" w:hint="eastAsia"/>
          <w:szCs w:val="21"/>
        </w:rPr>
        <w:t>J_Test</w:t>
      </w:r>
      <w:proofErr w:type="spellEnd"/>
      <w:r>
        <w:rPr>
          <w:rFonts w:ascii="宋体" w:hAnsi="宋体" w:cs="宋体" w:hint="eastAsia"/>
          <w:szCs w:val="21"/>
        </w:rPr>
        <w:t xml:space="preserve"> {</w:t>
      </w:r>
    </w:p>
    <w:p w14:paraId="051C08C5" w14:textId="77777777" w:rsidR="00630157" w:rsidRDefault="00630157" w:rsidP="00630157">
      <w:pPr>
        <w:pStyle w:val="a9"/>
        <w:spacing w:line="300" w:lineRule="exact"/>
        <w:ind w:left="420" w:firstLineChars="0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J_</w:t>
      </w:r>
      <w:proofErr w:type="gramStart"/>
      <w:r>
        <w:rPr>
          <w:rFonts w:ascii="宋体" w:hAnsi="宋体" w:cs="宋体" w:hint="eastAsia"/>
          <w:szCs w:val="21"/>
        </w:rPr>
        <w:t>Test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gramEnd"/>
      <w:r>
        <w:rPr>
          <w:rFonts w:ascii="宋体" w:hAnsi="宋体" w:cs="宋体" w:hint="eastAsia"/>
          <w:szCs w:val="21"/>
        </w:rPr>
        <w:t xml:space="preserve">int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) {   </w:t>
      </w:r>
    </w:p>
    <w:p w14:paraId="1F891295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</w:t>
      </w:r>
      <w:proofErr w:type="spellStart"/>
      <w:r>
        <w:rPr>
          <w:rFonts w:ascii="宋体" w:hAnsi="宋体" w:cs="宋体" w:hint="eastAsia"/>
          <w:szCs w:val="21"/>
        </w:rPr>
        <w:t>System.out.println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);     </w:t>
      </w:r>
    </w:p>
    <w:p w14:paraId="689AADA0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  <w:t xml:space="preserve"> }       </w:t>
      </w:r>
    </w:p>
    <w:p w14:paraId="1103C89E" w14:textId="77777777" w:rsidR="00630157" w:rsidRDefault="00630157" w:rsidP="00630157">
      <w:pPr>
        <w:pStyle w:val="a9"/>
        <w:spacing w:line="300" w:lineRule="exact"/>
        <w:ind w:left="420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public static void </w:t>
      </w:r>
      <w:proofErr w:type="gramStart"/>
      <w:r>
        <w:rPr>
          <w:rFonts w:ascii="宋体" w:hAnsi="宋体" w:cs="宋体" w:hint="eastAsia"/>
          <w:szCs w:val="21"/>
        </w:rPr>
        <w:t>main(</w:t>
      </w:r>
      <w:proofErr w:type="gramEnd"/>
      <w:r>
        <w:rPr>
          <w:rFonts w:ascii="宋体" w:hAnsi="宋体" w:cs="宋体" w:hint="eastAsia"/>
          <w:szCs w:val="21"/>
        </w:rPr>
        <w:t xml:space="preserve">String[] </w:t>
      </w:r>
      <w:proofErr w:type="spellStart"/>
      <w:r>
        <w:rPr>
          <w:rFonts w:ascii="宋体" w:hAnsi="宋体" w:cs="宋体" w:hint="eastAsia"/>
          <w:szCs w:val="21"/>
        </w:rPr>
        <w:t>args</w:t>
      </w:r>
      <w:proofErr w:type="spellEnd"/>
      <w:r>
        <w:rPr>
          <w:rFonts w:ascii="宋体" w:hAnsi="宋体" w:cs="宋体" w:hint="eastAsia"/>
          <w:szCs w:val="21"/>
        </w:rPr>
        <w:t xml:space="preserve">) {  </w:t>
      </w:r>
    </w:p>
    <w:p w14:paraId="593401AE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</w:t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J_SubClass</w:t>
      </w:r>
      <w:proofErr w:type="spellEnd"/>
      <w:r>
        <w:rPr>
          <w:rFonts w:ascii="宋体" w:hAnsi="宋体" w:cs="宋体" w:hint="eastAsia"/>
          <w:szCs w:val="21"/>
        </w:rPr>
        <w:t xml:space="preserve"> a = new </w:t>
      </w:r>
      <w:proofErr w:type="spellStart"/>
      <w:r>
        <w:rPr>
          <w:rFonts w:ascii="宋体" w:hAnsi="宋体" w:cs="宋体" w:hint="eastAsia"/>
          <w:szCs w:val="21"/>
        </w:rPr>
        <w:t>J_</w:t>
      </w:r>
      <w:proofErr w:type="gramStart"/>
      <w:r>
        <w:rPr>
          <w:rFonts w:ascii="宋体" w:hAnsi="宋体" w:cs="宋体" w:hint="eastAsia"/>
          <w:szCs w:val="21"/>
        </w:rPr>
        <w:t>SubClass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gramEnd"/>
      <w:r>
        <w:rPr>
          <w:rFonts w:ascii="宋体" w:hAnsi="宋体" w:cs="宋体" w:hint="eastAsia"/>
          <w:szCs w:val="21"/>
        </w:rPr>
        <w:t xml:space="preserve">);  </w:t>
      </w:r>
    </w:p>
    <w:p w14:paraId="3B315776" w14:textId="77777777" w:rsidR="00630157" w:rsidRDefault="00630157" w:rsidP="00630157">
      <w:pPr>
        <w:pStyle w:val="a9"/>
        <w:spacing w:line="300" w:lineRule="exact"/>
        <w:ind w:left="420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}     </w:t>
      </w:r>
    </w:p>
    <w:p w14:paraId="6EF52F3E" w14:textId="77777777" w:rsidR="00630157" w:rsidRDefault="00630157" w:rsidP="00630157">
      <w:pPr>
        <w:pStyle w:val="a9"/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}    </w:t>
      </w:r>
    </w:p>
    <w:p w14:paraId="4F225482" w14:textId="77777777" w:rsidR="00630157" w:rsidRDefault="00630157" w:rsidP="00630157">
      <w:pPr>
        <w:pStyle w:val="a9"/>
        <w:numPr>
          <w:ilvl w:val="0"/>
          <w:numId w:val="26"/>
        </w:numPr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不能通过编译，因为类</w:t>
      </w:r>
      <w:proofErr w:type="spellStart"/>
      <w:r>
        <w:rPr>
          <w:rFonts w:ascii="宋体" w:hAnsi="宋体" w:cs="宋体" w:hint="eastAsia"/>
          <w:szCs w:val="21"/>
        </w:rPr>
        <w:t>J_Test</w:t>
      </w:r>
      <w:proofErr w:type="spellEnd"/>
      <w:r>
        <w:rPr>
          <w:rFonts w:ascii="宋体" w:hAnsi="宋体" w:cs="宋体" w:hint="eastAsia"/>
          <w:szCs w:val="21"/>
        </w:rPr>
        <w:t xml:space="preserve">没有定义无参数的构造方法  </w:t>
      </w:r>
    </w:p>
    <w:p w14:paraId="7310EA25" w14:textId="77777777" w:rsidR="00630157" w:rsidRDefault="00630157" w:rsidP="00630157">
      <w:pPr>
        <w:pStyle w:val="a9"/>
        <w:numPr>
          <w:ilvl w:val="0"/>
          <w:numId w:val="26"/>
        </w:numPr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不能通过编译，因为类</w:t>
      </w:r>
      <w:proofErr w:type="spellStart"/>
      <w:r>
        <w:rPr>
          <w:rFonts w:ascii="宋体" w:hAnsi="宋体" w:cs="宋体" w:hint="eastAsia"/>
          <w:szCs w:val="21"/>
        </w:rPr>
        <w:t>J_SubClass</w:t>
      </w:r>
      <w:proofErr w:type="spellEnd"/>
      <w:r>
        <w:rPr>
          <w:rFonts w:ascii="宋体" w:hAnsi="宋体" w:cs="宋体" w:hint="eastAsia"/>
          <w:szCs w:val="21"/>
        </w:rPr>
        <w:t xml:space="preserve">没有定义无参数的构造方法   </w:t>
      </w:r>
    </w:p>
    <w:p w14:paraId="6AF3955C" w14:textId="77777777" w:rsidR="00630157" w:rsidRDefault="00630157" w:rsidP="00630157">
      <w:pPr>
        <w:pStyle w:val="a9"/>
        <w:numPr>
          <w:ilvl w:val="0"/>
          <w:numId w:val="26"/>
        </w:numPr>
        <w:spacing w:line="300" w:lineRule="exac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不能通过编译，因为没有实现</w:t>
      </w:r>
      <w:proofErr w:type="spellStart"/>
      <w:r>
        <w:rPr>
          <w:rFonts w:ascii="宋体" w:hAnsi="宋体" w:cs="宋体" w:hint="eastAsia"/>
          <w:szCs w:val="21"/>
        </w:rPr>
        <w:t>J_SubClass</w:t>
      </w:r>
      <w:proofErr w:type="spellEnd"/>
      <w:r>
        <w:rPr>
          <w:rFonts w:ascii="宋体" w:hAnsi="宋体" w:cs="宋体" w:hint="eastAsia"/>
          <w:szCs w:val="21"/>
        </w:rPr>
        <w:t xml:space="preserve">(int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)的构造方法  </w:t>
      </w:r>
    </w:p>
    <w:p w14:paraId="1DB5D772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可以成功通过编译 </w:t>
      </w:r>
    </w:p>
    <w:p w14:paraId="6416EEFA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94.下面声明变量错误的是：（  ）</w:t>
      </w:r>
    </w:p>
    <w:p w14:paraId="5EDAE05C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  <w:t xml:space="preserve">A.  int 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 xml:space="preserve"> = </w:t>
      </w:r>
      <w:proofErr w:type="gramStart"/>
      <w:r>
        <w:rPr>
          <w:rFonts w:ascii="宋体" w:hAnsi="宋体" w:cs="宋体" w:hint="eastAsia"/>
          <w:szCs w:val="21"/>
        </w:rPr>
        <w:t xml:space="preserve">10;   </w:t>
      </w:r>
      <w:proofErr w:type="gramEnd"/>
      <w:r>
        <w:rPr>
          <w:rFonts w:ascii="宋体" w:hAnsi="宋体" w:cs="宋体" w:hint="eastAsia"/>
          <w:szCs w:val="21"/>
        </w:rPr>
        <w:t xml:space="preserve">     </w:t>
      </w:r>
      <w:r>
        <w:rPr>
          <w:rFonts w:hint="eastAsia"/>
          <w:b/>
          <w:color w:val="0070C0"/>
        </w:rPr>
        <w:t>B.</w:t>
      </w:r>
      <w:r>
        <w:rPr>
          <w:rFonts w:ascii="宋体" w:hAnsi="宋体" w:cs="宋体" w:hint="eastAsia"/>
          <w:szCs w:val="21"/>
        </w:rPr>
        <w:t xml:space="preserve"> float f = 1.3</w:t>
      </w:r>
    </w:p>
    <w:p w14:paraId="0DDE06B6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  <w:t>C.  double d = 3.5;   D.  long m = 3;</w:t>
      </w:r>
    </w:p>
    <w:p w14:paraId="19B42D1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95.在Java中，下列关于final关键字说法正确的是：（ ）</w:t>
      </w:r>
    </w:p>
    <w:p w14:paraId="30319A7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A.</w:t>
      </w:r>
      <w:r>
        <w:rPr>
          <w:rFonts w:ascii="宋体" w:hAnsi="宋体" w:cs="宋体" w:hint="eastAsia"/>
          <w:szCs w:val="21"/>
        </w:rPr>
        <w:t xml:space="preserve"> 如果修饰类，则该方法只能被一个子类继承</w:t>
      </w:r>
    </w:p>
    <w:p w14:paraId="79FF0D3C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 xml:space="preserve"> </w:t>
      </w:r>
      <w:r>
        <w:rPr>
          <w:b/>
          <w:color w:val="0070C0"/>
        </w:rPr>
        <w:t>B.</w:t>
      </w:r>
      <w:r>
        <w:rPr>
          <w:rFonts w:ascii="宋体" w:hAnsi="宋体" w:cs="宋体" w:hint="eastAsia"/>
          <w:szCs w:val="21"/>
        </w:rPr>
        <w:t xml:space="preserve"> 如果修饰方法，则该方法不能在子类中被覆盖</w:t>
      </w:r>
    </w:p>
    <w:p w14:paraId="48ABA05F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C.</w:t>
      </w:r>
      <w:r>
        <w:rPr>
          <w:rFonts w:ascii="宋体" w:hAnsi="宋体" w:cs="宋体" w:hint="eastAsia"/>
          <w:szCs w:val="21"/>
        </w:rPr>
        <w:t xml:space="preserve"> 如果修饰方法，则该方法所在的类不能被继承</w:t>
      </w:r>
    </w:p>
    <w:p w14:paraId="7B3433CD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96. 如果修饰对象类型变量，这个对象任何属性都不可更改</w:t>
      </w:r>
    </w:p>
    <w:p w14:paraId="1CB430C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下面程序输出的结果是：（  ）</w:t>
      </w:r>
    </w:p>
    <w:p w14:paraId="47BF9B4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public class Test { </w:t>
      </w:r>
    </w:p>
    <w:p w14:paraId="1CB3F477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   public static void </w:t>
      </w:r>
      <w:proofErr w:type="gramStart"/>
      <w:r>
        <w:rPr>
          <w:rFonts w:ascii="宋体" w:hAnsi="宋体" w:cs="宋体" w:hint="eastAsia"/>
          <w:szCs w:val="21"/>
        </w:rPr>
        <w:t>main(</w:t>
      </w:r>
      <w:proofErr w:type="gramEnd"/>
      <w:r>
        <w:rPr>
          <w:rFonts w:ascii="宋体" w:hAnsi="宋体" w:cs="宋体" w:hint="eastAsia"/>
          <w:szCs w:val="21"/>
        </w:rPr>
        <w:t>String [] </w:t>
      </w:r>
      <w:proofErr w:type="spellStart"/>
      <w:r>
        <w:rPr>
          <w:rFonts w:ascii="宋体" w:hAnsi="宋体" w:cs="宋体" w:hint="eastAsia"/>
          <w:szCs w:val="21"/>
        </w:rPr>
        <w:t>args</w:t>
      </w:r>
      <w:proofErr w:type="spellEnd"/>
      <w:r>
        <w:rPr>
          <w:rFonts w:ascii="宋体" w:hAnsi="宋体" w:cs="宋体" w:hint="eastAsia"/>
          <w:szCs w:val="21"/>
        </w:rPr>
        <w:t>){        </w:t>
      </w:r>
    </w:p>
    <w:p w14:paraId="3EB649A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System.out.println</w:t>
      </w:r>
      <w:proofErr w:type="spellEnd"/>
      <w:r>
        <w:rPr>
          <w:rFonts w:ascii="宋体" w:hAnsi="宋体" w:cs="宋体" w:hint="eastAsia"/>
          <w:szCs w:val="21"/>
        </w:rPr>
        <w:t>(""+'a'+1);     </w:t>
      </w:r>
    </w:p>
    <w:p w14:paraId="72337B8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}</w:t>
      </w:r>
    </w:p>
    <w:p w14:paraId="3C15F1C9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 </w:t>
      </w:r>
    </w:p>
    <w:p w14:paraId="30E9717B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A. 98   </w:t>
      </w:r>
      <w:r>
        <w:rPr>
          <w:rFonts w:hint="eastAsia"/>
          <w:b/>
          <w:color w:val="0070C0"/>
        </w:rPr>
        <w:t>B.</w:t>
      </w:r>
      <w:r>
        <w:rPr>
          <w:rFonts w:ascii="宋体" w:hAnsi="宋体" w:cs="宋体" w:hint="eastAsia"/>
          <w:szCs w:val="21"/>
        </w:rPr>
        <w:t xml:space="preserve"> a1     C. 971      D.197</w:t>
      </w:r>
    </w:p>
    <w:p w14:paraId="06B33DC6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97.关于String 和 </w:t>
      </w:r>
      <w:proofErr w:type="spellStart"/>
      <w:r>
        <w:rPr>
          <w:rFonts w:ascii="宋体" w:hAnsi="宋体" w:cs="宋体" w:hint="eastAsia"/>
          <w:szCs w:val="21"/>
        </w:rPr>
        <w:t>StringBuffer</w:t>
      </w:r>
      <w:proofErr w:type="spellEnd"/>
      <w:r>
        <w:rPr>
          <w:rFonts w:ascii="宋体" w:hAnsi="宋体" w:cs="宋体" w:hint="eastAsia"/>
          <w:szCs w:val="21"/>
        </w:rPr>
        <w:t> 下面说法正确的是 </w:t>
      </w:r>
    </w:p>
    <w:p w14:paraId="2555905A" w14:textId="77777777" w:rsidR="00630157" w:rsidRDefault="00630157" w:rsidP="00630157">
      <w:pPr>
        <w:rPr>
          <w:b/>
          <w:color w:val="0070C0"/>
        </w:rPr>
      </w:pPr>
      <w:r>
        <w:rPr>
          <w:rFonts w:hint="eastAsia"/>
          <w:b/>
          <w:color w:val="0070C0"/>
        </w:rPr>
        <w:t> String</w:t>
      </w:r>
      <w:r>
        <w:rPr>
          <w:rFonts w:hint="eastAsia"/>
          <w:b/>
          <w:color w:val="0070C0"/>
        </w:rPr>
        <w:t>操作字符串不改变原有字符串的内容</w:t>
      </w:r>
      <w:r>
        <w:rPr>
          <w:rFonts w:hint="eastAsia"/>
          <w:b/>
          <w:color w:val="0070C0"/>
        </w:rPr>
        <w:t> </w:t>
      </w:r>
    </w:p>
    <w:p w14:paraId="5E8F81BE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</w:t>
      </w:r>
      <w:proofErr w:type="spellStart"/>
      <w:r>
        <w:rPr>
          <w:rFonts w:ascii="宋体" w:hAnsi="宋体" w:cs="宋体" w:hint="eastAsia"/>
          <w:szCs w:val="21"/>
        </w:rPr>
        <w:t>StringBuffer</w:t>
      </w:r>
      <w:proofErr w:type="spellEnd"/>
      <w:r>
        <w:rPr>
          <w:rFonts w:ascii="宋体" w:hAnsi="宋体" w:cs="宋体" w:hint="eastAsia"/>
          <w:szCs w:val="21"/>
        </w:rPr>
        <w:t>连接字符串速度没有String 快 </w:t>
      </w:r>
    </w:p>
    <w:p w14:paraId="427146F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String 可以使用append方法连接字符串 </w:t>
      </w:r>
    </w:p>
    <w:p w14:paraId="0EBB5B2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StringBuffer</w:t>
      </w:r>
      <w:proofErr w:type="spellEnd"/>
      <w:r>
        <w:rPr>
          <w:rFonts w:ascii="宋体" w:hAnsi="宋体" w:cs="宋体" w:hint="eastAsia"/>
          <w:szCs w:val="21"/>
        </w:rPr>
        <w:t> 在</w:t>
      </w:r>
      <w:proofErr w:type="spellStart"/>
      <w:r>
        <w:rPr>
          <w:rFonts w:ascii="宋体" w:hAnsi="宋体" w:cs="宋体" w:hint="eastAsia"/>
          <w:szCs w:val="21"/>
        </w:rPr>
        <w:t>java.util</w:t>
      </w:r>
      <w:proofErr w:type="spellEnd"/>
      <w:r>
        <w:rPr>
          <w:rFonts w:ascii="宋体" w:hAnsi="宋体" w:cs="宋体" w:hint="eastAsia"/>
          <w:szCs w:val="21"/>
        </w:rPr>
        <w:t>包中</w:t>
      </w:r>
    </w:p>
    <w:p w14:paraId="44A3B0B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98.关于接口的说法错误的是（ ）</w:t>
      </w:r>
    </w:p>
    <w:p w14:paraId="56BF515E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   A. 是特殊的抽象类       </w:t>
      </w:r>
      <w:proofErr w:type="gramStart"/>
      <w:r>
        <w:rPr>
          <w:rFonts w:ascii="宋体" w:hAnsi="宋体" w:cs="宋体" w:hint="eastAsia"/>
          <w:szCs w:val="21"/>
        </w:rPr>
        <w:t>B .是抽象方法和常量值的定义的集合</w:t>
      </w:r>
      <w:proofErr w:type="gramEnd"/>
      <w:r>
        <w:rPr>
          <w:rFonts w:ascii="宋体" w:hAnsi="宋体" w:cs="宋体" w:hint="eastAsia"/>
          <w:szCs w:val="21"/>
        </w:rPr>
        <w:t> </w:t>
      </w:r>
    </w:p>
    <w:p w14:paraId="04A16AC7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C .当一个</w:t>
      </w:r>
      <w:proofErr w:type="gramStart"/>
      <w:r>
        <w:rPr>
          <w:rFonts w:ascii="宋体" w:hAnsi="宋体" w:cs="宋体" w:hint="eastAsia"/>
          <w:szCs w:val="21"/>
        </w:rPr>
        <w:t>类实现</w:t>
      </w:r>
      <w:proofErr w:type="gramEnd"/>
      <w:r>
        <w:rPr>
          <w:rFonts w:ascii="宋体" w:hAnsi="宋体" w:cs="宋体" w:hint="eastAsia"/>
          <w:szCs w:val="21"/>
        </w:rPr>
        <w:t>一个接口时，必须实现接口中的所有方法</w:t>
      </w:r>
    </w:p>
    <w:p w14:paraId="3F8A0FC9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 xml:space="preserve">   D </w:t>
      </w:r>
      <w:r>
        <w:rPr>
          <w:rFonts w:ascii="宋体" w:hAnsi="宋体" w:cs="宋体" w:hint="eastAsia"/>
          <w:szCs w:val="21"/>
        </w:rPr>
        <w:t>.多个类可以实现一个接口，一个类只能实现一个接口</w:t>
      </w:r>
    </w:p>
    <w:p w14:paraId="2E8C7467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99.下面叙述正确的有( )</w:t>
      </w:r>
      <w:r>
        <w:rPr>
          <w:rFonts w:ascii="宋体" w:hAnsi="宋体" w:cs="宋体" w:hint="eastAsia"/>
          <w:szCs w:val="21"/>
        </w:rPr>
        <w:br/>
        <w:t>A. 在一个java源文件中只能定义一个class</w:t>
      </w:r>
      <w:r>
        <w:rPr>
          <w:rFonts w:ascii="宋体" w:hAnsi="宋体" w:cs="宋体" w:hint="eastAsia"/>
          <w:szCs w:val="21"/>
        </w:rPr>
        <w:br/>
        <w:t>B. 在一个java源文件中只能定义一个interface</w:t>
      </w:r>
      <w:r>
        <w:rPr>
          <w:rFonts w:ascii="宋体" w:hAnsi="宋体" w:cs="宋体" w:hint="eastAsia"/>
          <w:szCs w:val="21"/>
        </w:rPr>
        <w:br/>
      </w:r>
      <w:r>
        <w:rPr>
          <w:rFonts w:hint="eastAsia"/>
          <w:b/>
          <w:color w:val="0070C0"/>
        </w:rPr>
        <w:t xml:space="preserve">C. </w:t>
      </w:r>
      <w:r>
        <w:rPr>
          <w:rFonts w:ascii="宋体" w:hAnsi="宋体" w:cs="宋体" w:hint="eastAsia"/>
          <w:szCs w:val="21"/>
        </w:rPr>
        <w:t>在一个java源文件中只能定义public class</w:t>
      </w:r>
      <w:r>
        <w:rPr>
          <w:rFonts w:ascii="宋体" w:hAnsi="宋体" w:cs="宋体" w:hint="eastAsia"/>
          <w:szCs w:val="21"/>
        </w:rPr>
        <w:br/>
        <w:t>D. java源文件的前缀一定是所包含类型的名字</w:t>
      </w:r>
    </w:p>
    <w:p w14:paraId="5D5A59D9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100.下面不是Java关键字的是(  )</w:t>
      </w:r>
      <w:r>
        <w:rPr>
          <w:rFonts w:ascii="宋体" w:hAnsi="宋体" w:cs="宋体" w:hint="eastAsia"/>
          <w:szCs w:val="21"/>
        </w:rPr>
        <w:br/>
        <w:t xml:space="preserve">A. </w:t>
      </w:r>
      <w:proofErr w:type="gramStart"/>
      <w:r>
        <w:rPr>
          <w:rFonts w:ascii="宋体" w:hAnsi="宋体" w:cs="宋体" w:hint="eastAsia"/>
          <w:szCs w:val="21"/>
        </w:rPr>
        <w:t>super  B.</w:t>
      </w:r>
      <w:proofErr w:type="gramEnd"/>
      <w:r>
        <w:rPr>
          <w:rFonts w:ascii="宋体" w:hAnsi="宋体" w:cs="宋体" w:hint="eastAsia"/>
          <w:szCs w:val="21"/>
        </w:rPr>
        <w:t xml:space="preserve"> this  </w:t>
      </w:r>
      <w:proofErr w:type="spellStart"/>
      <w:r>
        <w:rPr>
          <w:rFonts w:ascii="宋体" w:hAnsi="宋体" w:cs="宋体" w:hint="eastAsia"/>
          <w:szCs w:val="21"/>
        </w:rPr>
        <w:t>C.native</w:t>
      </w:r>
      <w:proofErr w:type="spellEnd"/>
      <w:r>
        <w:rPr>
          <w:rFonts w:ascii="宋体" w:hAnsi="宋体" w:cs="宋体" w:hint="eastAsia"/>
          <w:szCs w:val="21"/>
        </w:rPr>
        <w:t xml:space="preserve">   </w:t>
      </w:r>
      <w:r>
        <w:rPr>
          <w:rFonts w:hint="eastAsia"/>
          <w:b/>
          <w:color w:val="0070C0"/>
        </w:rPr>
        <w:t>D.</w:t>
      </w:r>
      <w:r>
        <w:rPr>
          <w:rFonts w:ascii="宋体" w:hAnsi="宋体" w:cs="宋体" w:hint="eastAsia"/>
          <w:szCs w:val="21"/>
        </w:rPr>
        <w:t xml:space="preserve"> True</w:t>
      </w:r>
    </w:p>
    <w:p w14:paraId="6E35D02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101.以下返回true的表达式有(  ) .</w:t>
      </w:r>
      <w:r>
        <w:rPr>
          <w:rFonts w:ascii="宋体" w:hAnsi="宋体" w:cs="宋体" w:hint="eastAsia"/>
          <w:szCs w:val="21"/>
        </w:rPr>
        <w:br/>
        <w:t>A. new String("java") == new String("java</w:t>
      </w:r>
      <w:proofErr w:type="gramStart"/>
      <w:r>
        <w:rPr>
          <w:rFonts w:ascii="宋体" w:hAnsi="宋体" w:cs="宋体" w:hint="eastAsia"/>
          <w:szCs w:val="21"/>
        </w:rPr>
        <w:t xml:space="preserve">")   </w:t>
      </w:r>
      <w:proofErr w:type="gramEnd"/>
      <w:r>
        <w:rPr>
          <w:rFonts w:ascii="宋体" w:hAnsi="宋体" w:cs="宋体" w:hint="eastAsia"/>
          <w:szCs w:val="21"/>
        </w:rPr>
        <w:t xml:space="preserve">   B. "java" = "java"</w:t>
      </w:r>
      <w:r>
        <w:rPr>
          <w:rFonts w:ascii="宋体" w:hAnsi="宋体" w:cs="宋体" w:hint="eastAsia"/>
          <w:szCs w:val="21"/>
        </w:rPr>
        <w:br/>
      </w:r>
      <w:r>
        <w:rPr>
          <w:rFonts w:hint="eastAsia"/>
          <w:b/>
          <w:color w:val="0070C0"/>
        </w:rPr>
        <w:t xml:space="preserve">C. </w:t>
      </w:r>
      <w:r>
        <w:rPr>
          <w:rFonts w:ascii="宋体" w:hAnsi="宋体" w:cs="宋体" w:hint="eastAsia"/>
          <w:szCs w:val="21"/>
        </w:rPr>
        <w:t>"</w:t>
      </w:r>
      <w:proofErr w:type="spellStart"/>
      <w:r>
        <w:rPr>
          <w:rFonts w:ascii="宋体" w:hAnsi="宋体" w:cs="宋体" w:hint="eastAsia"/>
          <w:szCs w:val="21"/>
        </w:rPr>
        <w:t>java".equals</w:t>
      </w:r>
      <w:proofErr w:type="spellEnd"/>
      <w:r>
        <w:rPr>
          <w:rFonts w:ascii="宋体" w:hAnsi="宋体" w:cs="宋体" w:hint="eastAsia"/>
          <w:szCs w:val="21"/>
        </w:rPr>
        <w:t>(new String("java"))             D. "java" == new String("java")</w:t>
      </w:r>
    </w:p>
    <w:p w14:paraId="217EEE0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102.下列选项关于数组代码完全正确的是：（ ）</w:t>
      </w:r>
    </w:p>
    <w:p w14:paraId="1D7DC986" w14:textId="77777777" w:rsidR="00630157" w:rsidRDefault="00630157" w:rsidP="00630157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String[</w:t>
      </w:r>
      <w:proofErr w:type="gramEnd"/>
      <w:r>
        <w:rPr>
          <w:rFonts w:ascii="宋体" w:hAnsi="宋体" w:cs="宋体" w:hint="eastAsia"/>
          <w:szCs w:val="21"/>
        </w:rPr>
        <w:t xml:space="preserve">] str = new String[2]{"2","1"};   </w:t>
      </w:r>
    </w:p>
    <w:p w14:paraId="7DA8EAC0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String str </w:t>
      </w:r>
      <w:proofErr w:type="gramStart"/>
      <w:r>
        <w:rPr>
          <w:rFonts w:ascii="宋体" w:hAnsi="宋体" w:cs="宋体" w:hint="eastAsia"/>
          <w:szCs w:val="21"/>
        </w:rPr>
        <w:t>={</w:t>
      </w:r>
      <w:proofErr w:type="gramEnd"/>
      <w:r>
        <w:rPr>
          <w:rFonts w:ascii="宋体" w:hAnsi="宋体" w:cs="宋体" w:hint="eastAsia"/>
          <w:szCs w:val="21"/>
        </w:rPr>
        <w:t>"1","2","3"};</w:t>
      </w:r>
    </w:p>
    <w:p w14:paraId="5442B61E" w14:textId="77777777" w:rsidR="00630157" w:rsidRDefault="00630157" w:rsidP="00630157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String[</w:t>
      </w:r>
      <w:proofErr w:type="gramEnd"/>
      <w:r>
        <w:rPr>
          <w:rFonts w:ascii="宋体" w:hAnsi="宋体" w:cs="宋体" w:hint="eastAsia"/>
          <w:szCs w:val="21"/>
        </w:rPr>
        <w:t>] str = new String[5]; str = {"1","2","3"};</w:t>
      </w:r>
    </w:p>
    <w:p w14:paraId="1E518C2B" w14:textId="77777777" w:rsidR="00630157" w:rsidRDefault="00630157" w:rsidP="00630157">
      <w:pPr>
        <w:rPr>
          <w:b/>
          <w:color w:val="0070C0"/>
        </w:rPr>
      </w:pPr>
      <w:proofErr w:type="gramStart"/>
      <w:r>
        <w:rPr>
          <w:rFonts w:hint="eastAsia"/>
          <w:b/>
          <w:color w:val="0070C0"/>
        </w:rPr>
        <w:t>String[</w:t>
      </w:r>
      <w:proofErr w:type="gramEnd"/>
      <w:r>
        <w:rPr>
          <w:rFonts w:hint="eastAsia"/>
          <w:b/>
          <w:color w:val="0070C0"/>
        </w:rPr>
        <w:t>] str = new String[]{"1","2","3"};</w:t>
      </w:r>
    </w:p>
    <w:p w14:paraId="397B1D5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103.以下关于方法声明中正确的是：（ ）</w:t>
      </w:r>
      <w:r>
        <w:rPr>
          <w:rFonts w:ascii="宋体" w:hAnsi="宋体" w:cs="宋体" w:hint="eastAsia"/>
          <w:szCs w:val="21"/>
        </w:rPr>
        <w:br/>
      </w:r>
      <w:r>
        <w:rPr>
          <w:rFonts w:ascii="宋体" w:hAnsi="宋体" w:cs="宋体" w:hint="eastAsia"/>
          <w:szCs w:val="21"/>
        </w:rPr>
        <w:tab/>
        <w:t xml:space="preserve">A. public final </w:t>
      </w:r>
      <w:proofErr w:type="spellStart"/>
      <w:proofErr w:type="gramStart"/>
      <w:r>
        <w:rPr>
          <w:rFonts w:ascii="宋体" w:hAnsi="宋体" w:cs="宋体" w:hint="eastAsia"/>
          <w:szCs w:val="21"/>
        </w:rPr>
        <w:t>writeLog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gramEnd"/>
      <w:r>
        <w:rPr>
          <w:rFonts w:ascii="宋体" w:hAnsi="宋体" w:cs="宋体" w:hint="eastAsia"/>
          <w:szCs w:val="21"/>
        </w:rPr>
        <w:t>String msg)</w:t>
      </w:r>
      <w:r>
        <w:rPr>
          <w:rFonts w:ascii="宋体" w:hAnsi="宋体" w:cs="宋体" w:hint="eastAsia"/>
          <w:szCs w:val="21"/>
        </w:rPr>
        <w:br/>
      </w:r>
      <w:r>
        <w:rPr>
          <w:rFonts w:ascii="宋体" w:hAnsi="宋体" w:cs="宋体" w:hint="eastAsia"/>
          <w:szCs w:val="21"/>
        </w:rPr>
        <w:lastRenderedPageBreak/>
        <w:tab/>
        <w:t xml:space="preserve">B. public final abstract void </w:t>
      </w:r>
      <w:proofErr w:type="spellStart"/>
      <w:r>
        <w:rPr>
          <w:rFonts w:ascii="宋体" w:hAnsi="宋体" w:cs="宋体" w:hint="eastAsia"/>
          <w:szCs w:val="21"/>
        </w:rPr>
        <w:t>writeLog</w:t>
      </w:r>
      <w:proofErr w:type="spellEnd"/>
      <w:r>
        <w:rPr>
          <w:rFonts w:ascii="宋体" w:hAnsi="宋体" w:cs="宋体" w:hint="eastAsia"/>
          <w:szCs w:val="21"/>
        </w:rPr>
        <w:t>(String msg)</w:t>
      </w:r>
      <w:r>
        <w:rPr>
          <w:rFonts w:ascii="宋体" w:hAnsi="宋体" w:cs="宋体" w:hint="eastAsia"/>
          <w:szCs w:val="21"/>
        </w:rPr>
        <w:br/>
      </w:r>
      <w:r>
        <w:rPr>
          <w:rFonts w:ascii="宋体" w:hAnsi="宋体" w:cs="宋体" w:hint="eastAsia"/>
          <w:szCs w:val="21"/>
        </w:rPr>
        <w:tab/>
      </w:r>
      <w:r>
        <w:rPr>
          <w:rFonts w:hint="eastAsia"/>
          <w:b/>
          <w:color w:val="0070C0"/>
        </w:rPr>
        <w:t>C.</w:t>
      </w:r>
      <w:r>
        <w:rPr>
          <w:rFonts w:ascii="宋体" w:hAnsi="宋体" w:cs="宋体" w:hint="eastAsia"/>
          <w:szCs w:val="21"/>
        </w:rPr>
        <w:t xml:space="preserve"> public static  final  void </w:t>
      </w:r>
      <w:proofErr w:type="spellStart"/>
      <w:r>
        <w:rPr>
          <w:rFonts w:ascii="宋体" w:hAnsi="宋体" w:cs="宋体" w:hint="eastAsia"/>
          <w:szCs w:val="21"/>
        </w:rPr>
        <w:t>writeLog</w:t>
      </w:r>
      <w:proofErr w:type="spellEnd"/>
      <w:r>
        <w:rPr>
          <w:rFonts w:ascii="宋体" w:hAnsi="宋体" w:cs="宋体" w:hint="eastAsia"/>
          <w:szCs w:val="21"/>
        </w:rPr>
        <w:t>(String msg)</w:t>
      </w:r>
      <w:r>
        <w:rPr>
          <w:rFonts w:ascii="宋体" w:hAnsi="宋体" w:cs="宋体" w:hint="eastAsia"/>
          <w:szCs w:val="21"/>
        </w:rPr>
        <w:br/>
      </w:r>
      <w:r>
        <w:rPr>
          <w:rFonts w:ascii="宋体" w:hAnsi="宋体" w:cs="宋体" w:hint="eastAsia"/>
          <w:szCs w:val="21"/>
        </w:rPr>
        <w:tab/>
        <w:t xml:space="preserve">D. public static abstract void </w:t>
      </w:r>
      <w:proofErr w:type="spellStart"/>
      <w:r>
        <w:rPr>
          <w:rFonts w:ascii="宋体" w:hAnsi="宋体" w:cs="宋体" w:hint="eastAsia"/>
          <w:szCs w:val="21"/>
        </w:rPr>
        <w:t>writeLog</w:t>
      </w:r>
      <w:proofErr w:type="spellEnd"/>
      <w:r>
        <w:rPr>
          <w:rFonts w:ascii="宋体" w:hAnsi="宋体" w:cs="宋体" w:hint="eastAsia"/>
          <w:szCs w:val="21"/>
        </w:rPr>
        <w:t>(String msg)</w:t>
      </w:r>
    </w:p>
    <w:p w14:paraId="43219D00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104.下列哪些语句关于Java内存回收的说明是正确的?  (  )</w:t>
      </w:r>
    </w:p>
    <w:p w14:paraId="7B90CF48" w14:textId="77777777" w:rsidR="00630157" w:rsidRDefault="00630157" w:rsidP="00630157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A、程序员必须创建一个线程来释放内存    </w:t>
      </w:r>
    </w:p>
    <w:p w14:paraId="7D6CE587" w14:textId="77777777" w:rsidR="00630157" w:rsidRDefault="00630157" w:rsidP="00630157">
      <w:pPr>
        <w:ind w:firstLineChars="200" w:firstLine="422"/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>B</w:t>
      </w:r>
      <w:r>
        <w:rPr>
          <w:rFonts w:hint="eastAsia"/>
          <w:b/>
          <w:color w:val="0070C0"/>
        </w:rPr>
        <w:t>、</w:t>
      </w:r>
      <w:r>
        <w:rPr>
          <w:rFonts w:ascii="宋体" w:hAnsi="宋体" w:cs="宋体" w:hint="eastAsia"/>
          <w:szCs w:val="21"/>
        </w:rPr>
        <w:t>内存回收程序负责释放无用内存 </w:t>
      </w:r>
    </w:p>
    <w:p w14:paraId="55AE6D4B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C、内存回收程序允许程序员直接释放内存  </w:t>
      </w:r>
    </w:p>
    <w:p w14:paraId="1FA3BCD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D、内存回收程序可以在指定的时间释放内存对象</w:t>
      </w:r>
    </w:p>
    <w:p w14:paraId="678FB7AD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105.下面程序运行完之后，total的值是（ ）</w:t>
      </w:r>
    </w:p>
    <w:p w14:paraId="0F865D90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int total = 0; </w:t>
      </w:r>
    </w:p>
    <w:p w14:paraId="30C01E80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for </w:t>
      </w:r>
      <w:proofErr w:type="gramStart"/>
      <w:r>
        <w:rPr>
          <w:rFonts w:ascii="宋体" w:hAnsi="宋体" w:cs="宋体" w:hint="eastAsia"/>
          <w:szCs w:val="21"/>
        </w:rPr>
        <w:t>( int</w:t>
      </w:r>
      <w:proofErr w:type="gramEnd"/>
      <w:r>
        <w:rPr>
          <w:rFonts w:ascii="宋体" w:hAnsi="宋体" w:cs="宋体" w:hint="eastAsia"/>
          <w:szCs w:val="21"/>
        </w:rPr>
        <w:t> 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 = 0; 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 &lt; 4; 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++ ){ </w:t>
      </w:r>
    </w:p>
    <w:p w14:paraId="555EEF6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 if </w:t>
      </w:r>
      <w:proofErr w:type="gramStart"/>
      <w:r>
        <w:rPr>
          <w:rFonts w:ascii="宋体" w:hAnsi="宋体" w:cs="宋体" w:hint="eastAsia"/>
          <w:szCs w:val="21"/>
        </w:rPr>
        <w:t>( 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proofErr w:type="gramEnd"/>
      <w:r>
        <w:rPr>
          <w:rFonts w:ascii="宋体" w:hAnsi="宋体" w:cs="宋体" w:hint="eastAsia"/>
          <w:szCs w:val="21"/>
        </w:rPr>
        <w:t> == 1) continue; </w:t>
      </w:r>
    </w:p>
    <w:p w14:paraId="36128F7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 if </w:t>
      </w:r>
      <w:proofErr w:type="gramStart"/>
      <w:r>
        <w:rPr>
          <w:rFonts w:ascii="宋体" w:hAnsi="宋体" w:cs="宋体" w:hint="eastAsia"/>
          <w:szCs w:val="21"/>
        </w:rPr>
        <w:t>( 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proofErr w:type="gramEnd"/>
      <w:r>
        <w:rPr>
          <w:rFonts w:ascii="宋体" w:hAnsi="宋体" w:cs="宋体" w:hint="eastAsia"/>
          <w:szCs w:val="21"/>
        </w:rPr>
        <w:t> == 2) break;  </w:t>
      </w:r>
    </w:p>
    <w:p w14:paraId="0116B4A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total += </w:t>
      </w:r>
      <w:proofErr w:type="spellStart"/>
      <w:r>
        <w:rPr>
          <w:rFonts w:ascii="宋体" w:hAnsi="宋体" w:cs="宋体" w:hint="eastAsia"/>
          <w:szCs w:val="21"/>
        </w:rPr>
        <w:t>i</w:t>
      </w:r>
      <w:proofErr w:type="spellEnd"/>
      <w:r>
        <w:rPr>
          <w:rFonts w:ascii="宋体" w:hAnsi="宋体" w:cs="宋体" w:hint="eastAsia"/>
          <w:szCs w:val="21"/>
        </w:rPr>
        <w:t>; </w:t>
      </w:r>
    </w:p>
    <w:p w14:paraId="5F1D3E2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 </w:t>
      </w:r>
    </w:p>
    <w:p w14:paraId="7FE5ABE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、</w:t>
      </w:r>
      <w:r>
        <w:rPr>
          <w:rFonts w:ascii="宋体" w:hAnsi="宋体" w:cs="宋体" w:hint="eastAsia"/>
          <w:szCs w:val="21"/>
        </w:rPr>
        <w:t>0                    </w:t>
      </w:r>
    </w:p>
    <w:p w14:paraId="290033B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B、1                     </w:t>
      </w:r>
    </w:p>
    <w:p w14:paraId="07CC4D32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C、3                     </w:t>
      </w:r>
    </w:p>
    <w:p w14:paraId="43BA319C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D、6</w:t>
      </w:r>
    </w:p>
    <w:p w14:paraId="590DFB39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106.如果类中的成员变量可以被同一包访问，则</w:t>
      </w:r>
      <w:r w:rsidR="00C7010B">
        <w:rPr>
          <w:rFonts w:ascii="宋体" w:hAnsi="宋体" w:cs="宋体" w:hint="eastAsia"/>
          <w:szCs w:val="21"/>
        </w:rPr>
        <w:t>可以</w:t>
      </w:r>
      <w:r>
        <w:rPr>
          <w:rFonts w:ascii="宋体" w:hAnsi="宋体" w:cs="宋体" w:hint="eastAsia"/>
          <w:szCs w:val="21"/>
        </w:rPr>
        <w:t>使用如下哪个</w:t>
      </w:r>
      <w:r w:rsidR="00C7010B">
        <w:rPr>
          <w:rFonts w:ascii="宋体" w:hAnsi="宋体" w:cs="宋体" w:hint="eastAsia"/>
          <w:szCs w:val="21"/>
        </w:rPr>
        <w:t>最小</w:t>
      </w:r>
      <w:r>
        <w:rPr>
          <w:rFonts w:ascii="宋体" w:hAnsi="宋体" w:cs="宋体" w:hint="eastAsia"/>
          <w:szCs w:val="21"/>
        </w:rPr>
        <w:t>修饰符? (   ) </w:t>
      </w:r>
    </w:p>
    <w:p w14:paraId="086B937A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A、 private     B、public      C、protected      </w:t>
      </w:r>
      <w:r>
        <w:rPr>
          <w:rFonts w:hint="eastAsia"/>
          <w:b/>
          <w:color w:val="0070C0"/>
        </w:rPr>
        <w:t> D</w:t>
      </w:r>
      <w:r>
        <w:rPr>
          <w:rFonts w:hint="eastAsia"/>
          <w:b/>
          <w:color w:val="0070C0"/>
        </w:rPr>
        <w:t>、</w:t>
      </w:r>
      <w:r>
        <w:rPr>
          <w:rFonts w:ascii="宋体" w:hAnsi="宋体" w:cs="宋体" w:hint="eastAsia"/>
          <w:szCs w:val="21"/>
        </w:rPr>
        <w:t>缺省的 </w:t>
      </w:r>
    </w:p>
    <w:p w14:paraId="220553AA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107.以下哪个说法是正确的？ </w:t>
      </w:r>
    </w:p>
    <w:p w14:paraId="416757E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A派生出子类B ，B派生出子类C，并且在Java源代码中有如下声明：   </w:t>
      </w:r>
    </w:p>
    <w:p w14:paraId="34A42D22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gramStart"/>
      <w:r>
        <w:rPr>
          <w:rFonts w:ascii="宋体" w:hAnsi="宋体" w:cs="宋体" w:hint="eastAsia"/>
          <w:szCs w:val="21"/>
        </w:rPr>
        <w:t>A  a</w:t>
      </w:r>
      <w:proofErr w:type="gramEnd"/>
      <w:r>
        <w:rPr>
          <w:rFonts w:ascii="宋体" w:hAnsi="宋体" w:cs="宋体" w:hint="eastAsia"/>
          <w:szCs w:val="21"/>
        </w:rPr>
        <w:t xml:space="preserve">0=new  A(); </w:t>
      </w:r>
    </w:p>
    <w:p w14:paraId="196440A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gramStart"/>
      <w:r>
        <w:rPr>
          <w:rFonts w:ascii="宋体" w:hAnsi="宋体" w:cs="宋体" w:hint="eastAsia"/>
          <w:szCs w:val="21"/>
        </w:rPr>
        <w:t>A  a</w:t>
      </w:r>
      <w:proofErr w:type="gramEnd"/>
      <w:r>
        <w:rPr>
          <w:rFonts w:ascii="宋体" w:hAnsi="宋体" w:cs="宋体" w:hint="eastAsia"/>
          <w:szCs w:val="21"/>
        </w:rPr>
        <w:t xml:space="preserve">1 =new  B(); </w:t>
      </w:r>
    </w:p>
    <w:p w14:paraId="36101AB5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gramStart"/>
      <w:r>
        <w:rPr>
          <w:rFonts w:ascii="宋体" w:hAnsi="宋体" w:cs="宋体" w:hint="eastAsia"/>
          <w:szCs w:val="21"/>
        </w:rPr>
        <w:t>A  a</w:t>
      </w:r>
      <w:proofErr w:type="gramEnd"/>
      <w:r>
        <w:rPr>
          <w:rFonts w:ascii="宋体" w:hAnsi="宋体" w:cs="宋体" w:hint="eastAsia"/>
          <w:szCs w:val="21"/>
        </w:rPr>
        <w:t xml:space="preserve">2=new  C(); </w:t>
      </w:r>
    </w:p>
    <w:p w14:paraId="22DD70C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只有第1行能通过编译    </w:t>
      </w:r>
    </w:p>
    <w:p w14:paraId="243BCEF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第1、2行能通过编译，但第3行编译出错  </w:t>
      </w:r>
    </w:p>
    <w:p w14:paraId="257FC9AD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第1、2、3行能通过编译，但第2、3行运行时出错 </w:t>
      </w:r>
    </w:p>
    <w:p w14:paraId="3268B390" w14:textId="77777777" w:rsidR="00630157" w:rsidRDefault="00630157" w:rsidP="00630157">
      <w:pPr>
        <w:rPr>
          <w:b/>
          <w:color w:val="0070C0"/>
        </w:rPr>
      </w:pPr>
      <w:r>
        <w:rPr>
          <w:rFonts w:hint="eastAsia"/>
          <w:b/>
          <w:color w:val="0070C0"/>
        </w:rPr>
        <w:t>第</w:t>
      </w:r>
      <w:r>
        <w:rPr>
          <w:rFonts w:hint="eastAsia"/>
          <w:b/>
          <w:color w:val="0070C0"/>
        </w:rPr>
        <w:t>1</w:t>
      </w:r>
      <w:r>
        <w:rPr>
          <w:rFonts w:hint="eastAsia"/>
          <w:b/>
          <w:color w:val="0070C0"/>
        </w:rPr>
        <w:t>行、第</w:t>
      </w:r>
      <w:r>
        <w:rPr>
          <w:rFonts w:hint="eastAsia"/>
          <w:b/>
          <w:color w:val="0070C0"/>
        </w:rPr>
        <w:t>2</w:t>
      </w:r>
      <w:r>
        <w:rPr>
          <w:rFonts w:hint="eastAsia"/>
          <w:b/>
          <w:color w:val="0070C0"/>
        </w:rPr>
        <w:t>行和第</w:t>
      </w:r>
      <w:r>
        <w:rPr>
          <w:rFonts w:hint="eastAsia"/>
          <w:b/>
          <w:color w:val="0070C0"/>
        </w:rPr>
        <w:t>3</w:t>
      </w:r>
      <w:r>
        <w:rPr>
          <w:rFonts w:hint="eastAsia"/>
          <w:b/>
          <w:color w:val="0070C0"/>
        </w:rPr>
        <w:t>行的声明都是正确的</w:t>
      </w:r>
    </w:p>
    <w:p w14:paraId="75BD5A40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108.Java中哪个类提供了随机访问文件的功能。(  )  </w:t>
      </w:r>
    </w:p>
    <w:p w14:paraId="7C3C394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>A.</w:t>
      </w:r>
      <w:r>
        <w:rPr>
          <w:rFonts w:ascii="宋体" w:hAnsi="宋体" w:cs="宋体" w:hint="eastAsia"/>
          <w:szCs w:val="21"/>
        </w:rPr>
        <w:t> </w:t>
      </w:r>
      <w:proofErr w:type="spellStart"/>
      <w:r>
        <w:rPr>
          <w:rFonts w:ascii="宋体" w:hAnsi="宋体" w:cs="宋体" w:hint="eastAsia"/>
          <w:szCs w:val="21"/>
        </w:rPr>
        <w:t>RandomAccessFile</w:t>
      </w:r>
      <w:proofErr w:type="spellEnd"/>
      <w:r>
        <w:rPr>
          <w:rFonts w:ascii="宋体" w:hAnsi="宋体" w:cs="宋体" w:hint="eastAsia"/>
          <w:szCs w:val="21"/>
        </w:rPr>
        <w:t>类    B. </w:t>
      </w:r>
      <w:proofErr w:type="spellStart"/>
      <w:r>
        <w:rPr>
          <w:rFonts w:ascii="宋体" w:hAnsi="宋体" w:cs="宋体" w:hint="eastAsia"/>
          <w:szCs w:val="21"/>
        </w:rPr>
        <w:t>RandomFile</w:t>
      </w:r>
      <w:proofErr w:type="spellEnd"/>
      <w:r>
        <w:rPr>
          <w:rFonts w:ascii="宋体" w:hAnsi="宋体" w:cs="宋体" w:hint="eastAsia"/>
          <w:szCs w:val="21"/>
        </w:rPr>
        <w:t>类    C. File类     D. </w:t>
      </w:r>
      <w:proofErr w:type="spellStart"/>
      <w:r>
        <w:rPr>
          <w:rFonts w:ascii="宋体" w:hAnsi="宋体" w:cs="宋体" w:hint="eastAsia"/>
          <w:szCs w:val="21"/>
        </w:rPr>
        <w:t>AccessFile</w:t>
      </w:r>
      <w:proofErr w:type="spellEnd"/>
      <w:r>
        <w:rPr>
          <w:rFonts w:ascii="宋体" w:hAnsi="宋体" w:cs="宋体" w:hint="eastAsia"/>
          <w:szCs w:val="21"/>
        </w:rPr>
        <w:t>类</w:t>
      </w:r>
    </w:p>
    <w:p w14:paraId="2D6DD4D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109.在java的一个异常处理中，哪个语句块可以有多个 （   ） </w:t>
      </w:r>
    </w:p>
    <w:p w14:paraId="698A648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 xml:space="preserve">   A</w:t>
      </w:r>
      <w:r>
        <w:rPr>
          <w:rFonts w:hint="eastAsia"/>
          <w:b/>
          <w:color w:val="0070C0"/>
        </w:rPr>
        <w:t>、</w:t>
      </w:r>
      <w:r>
        <w:rPr>
          <w:rFonts w:ascii="宋体" w:hAnsi="宋体" w:cs="宋体" w:hint="eastAsia"/>
          <w:szCs w:val="21"/>
        </w:rPr>
        <w:t>catch  B、finally  C、try   D、throws </w:t>
      </w:r>
    </w:p>
    <w:p w14:paraId="7D3EE8D3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110.下列说法正确的是（ ）</w:t>
      </w:r>
    </w:p>
    <w:p w14:paraId="7176F4CA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import </w:t>
      </w:r>
      <w:proofErr w:type="spellStart"/>
      <w:r>
        <w:rPr>
          <w:rFonts w:ascii="宋体" w:hAnsi="宋体" w:cs="宋体" w:hint="eastAsia"/>
          <w:szCs w:val="21"/>
        </w:rPr>
        <w:t>java.util</w:t>
      </w:r>
      <w:proofErr w:type="spellEnd"/>
      <w:r>
        <w:rPr>
          <w:rFonts w:ascii="宋体" w:hAnsi="宋体" w:cs="宋体" w:hint="eastAsia"/>
          <w:szCs w:val="21"/>
        </w:rPr>
        <w:t xml:space="preserve">.*;  </w:t>
      </w:r>
    </w:p>
    <w:p w14:paraId="7B99D93F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public class </w:t>
      </w:r>
      <w:proofErr w:type="spellStart"/>
      <w:proofErr w:type="gramStart"/>
      <w:r>
        <w:rPr>
          <w:rFonts w:ascii="宋体" w:hAnsi="宋体" w:cs="宋体" w:hint="eastAsia"/>
          <w:szCs w:val="21"/>
        </w:rPr>
        <w:t>TestListSet</w:t>
      </w:r>
      <w:proofErr w:type="spellEnd"/>
      <w:r>
        <w:rPr>
          <w:rFonts w:ascii="宋体" w:hAnsi="宋体" w:cs="宋体" w:hint="eastAsia"/>
          <w:szCs w:val="21"/>
        </w:rPr>
        <w:t>{</w:t>
      </w:r>
      <w:proofErr w:type="gramEnd"/>
      <w:r>
        <w:rPr>
          <w:rFonts w:ascii="宋体" w:hAnsi="宋体" w:cs="宋体" w:hint="eastAsia"/>
          <w:szCs w:val="21"/>
        </w:rPr>
        <w:t xml:space="preserve">  </w:t>
      </w:r>
    </w:p>
    <w:p w14:paraId="58304D6E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public static void </w:t>
      </w:r>
      <w:proofErr w:type="gramStart"/>
      <w:r>
        <w:rPr>
          <w:rFonts w:ascii="宋体" w:hAnsi="宋体" w:cs="宋体" w:hint="eastAsia"/>
          <w:szCs w:val="21"/>
        </w:rPr>
        <w:t>main(</w:t>
      </w:r>
      <w:proofErr w:type="gramEnd"/>
      <w:r>
        <w:rPr>
          <w:rFonts w:ascii="宋体" w:hAnsi="宋体" w:cs="宋体" w:hint="eastAsia"/>
          <w:szCs w:val="21"/>
        </w:rPr>
        <w:t xml:space="preserve">String </w:t>
      </w:r>
      <w:proofErr w:type="spellStart"/>
      <w:r>
        <w:rPr>
          <w:rFonts w:ascii="宋体" w:hAnsi="宋体" w:cs="宋体" w:hint="eastAsia"/>
          <w:szCs w:val="21"/>
        </w:rPr>
        <w:t>args</w:t>
      </w:r>
      <w:proofErr w:type="spellEnd"/>
      <w:r>
        <w:rPr>
          <w:rFonts w:ascii="宋体" w:hAnsi="宋体" w:cs="宋体" w:hint="eastAsia"/>
          <w:szCs w:val="21"/>
        </w:rPr>
        <w:t xml:space="preserve">[]){ </w:t>
      </w:r>
    </w:p>
    <w:p w14:paraId="5017656D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List </w:t>
      </w:r>
      <w:proofErr w:type="spellStart"/>
      <w:r>
        <w:rPr>
          <w:rFonts w:ascii="宋体" w:hAnsi="宋体" w:cs="宋体" w:hint="eastAsia"/>
          <w:szCs w:val="21"/>
        </w:rPr>
        <w:t>list</w:t>
      </w:r>
      <w:proofErr w:type="spellEnd"/>
      <w:r>
        <w:rPr>
          <w:rFonts w:ascii="宋体" w:hAnsi="宋体" w:cs="宋体" w:hint="eastAsia"/>
          <w:szCs w:val="21"/>
        </w:rPr>
        <w:t xml:space="preserve"> = new </w:t>
      </w:r>
      <w:proofErr w:type="spellStart"/>
      <w:proofErr w:type="gramStart"/>
      <w:r>
        <w:rPr>
          <w:rFonts w:ascii="宋体" w:hAnsi="宋体" w:cs="宋体" w:hint="eastAsia"/>
          <w:szCs w:val="21"/>
        </w:rPr>
        <w:t>ArrayList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gramEnd"/>
      <w:r>
        <w:rPr>
          <w:rFonts w:ascii="宋体" w:hAnsi="宋体" w:cs="宋体" w:hint="eastAsia"/>
          <w:szCs w:val="21"/>
        </w:rPr>
        <w:t xml:space="preserve">); </w:t>
      </w:r>
    </w:p>
    <w:p w14:paraId="2C9AF917" w14:textId="77777777" w:rsidR="00630157" w:rsidRDefault="00630157" w:rsidP="00630157">
      <w:pPr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list.add</w:t>
      </w:r>
      <w:proofErr w:type="spellEnd"/>
      <w:r>
        <w:rPr>
          <w:rFonts w:ascii="宋体" w:hAnsi="宋体" w:cs="宋体" w:hint="eastAsia"/>
          <w:szCs w:val="21"/>
        </w:rPr>
        <w:t xml:space="preserve">("Hello"); </w:t>
      </w:r>
      <w:proofErr w:type="spellStart"/>
      <w:r>
        <w:rPr>
          <w:rFonts w:ascii="宋体" w:hAnsi="宋体" w:cs="宋体" w:hint="eastAsia"/>
          <w:szCs w:val="21"/>
        </w:rPr>
        <w:t>list.add</w:t>
      </w:r>
      <w:proofErr w:type="spellEnd"/>
      <w:r>
        <w:rPr>
          <w:rFonts w:ascii="宋体" w:hAnsi="宋体" w:cs="宋体" w:hint="eastAsia"/>
          <w:szCs w:val="21"/>
        </w:rPr>
        <w:t xml:space="preserve">("Learn"); </w:t>
      </w:r>
    </w:p>
    <w:p w14:paraId="5052AFCF" w14:textId="77777777" w:rsidR="00630157" w:rsidRDefault="00630157" w:rsidP="00630157">
      <w:pPr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list.add</w:t>
      </w:r>
      <w:proofErr w:type="spellEnd"/>
      <w:r>
        <w:rPr>
          <w:rFonts w:ascii="宋体" w:hAnsi="宋体" w:cs="宋体" w:hint="eastAsia"/>
          <w:szCs w:val="21"/>
        </w:rPr>
        <w:t xml:space="preserve">("Hello"); </w:t>
      </w:r>
      <w:proofErr w:type="spellStart"/>
      <w:r>
        <w:rPr>
          <w:rFonts w:ascii="宋体" w:hAnsi="宋体" w:cs="宋体" w:hint="eastAsia"/>
          <w:szCs w:val="21"/>
        </w:rPr>
        <w:t>list.add</w:t>
      </w:r>
      <w:proofErr w:type="spellEnd"/>
      <w:r>
        <w:rPr>
          <w:rFonts w:ascii="宋体" w:hAnsi="宋体" w:cs="宋体" w:hint="eastAsia"/>
          <w:szCs w:val="21"/>
        </w:rPr>
        <w:t xml:space="preserve">("Welcome");  </w:t>
      </w:r>
    </w:p>
    <w:p w14:paraId="0F2F8AD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Set </w:t>
      </w:r>
      <w:proofErr w:type="spellStart"/>
      <w:r>
        <w:rPr>
          <w:rFonts w:ascii="宋体" w:hAnsi="宋体" w:cs="宋体" w:hint="eastAsia"/>
          <w:szCs w:val="21"/>
        </w:rPr>
        <w:t>set</w:t>
      </w:r>
      <w:proofErr w:type="spellEnd"/>
      <w:r>
        <w:rPr>
          <w:rFonts w:ascii="宋体" w:hAnsi="宋体" w:cs="宋体" w:hint="eastAsia"/>
          <w:szCs w:val="21"/>
        </w:rPr>
        <w:t xml:space="preserve"> = new </w:t>
      </w:r>
      <w:proofErr w:type="gramStart"/>
      <w:r>
        <w:rPr>
          <w:rFonts w:ascii="宋体" w:hAnsi="宋体" w:cs="宋体" w:hint="eastAsia"/>
          <w:szCs w:val="21"/>
        </w:rPr>
        <w:t>HashSet(</w:t>
      </w:r>
      <w:proofErr w:type="gramEnd"/>
      <w:r>
        <w:rPr>
          <w:rFonts w:ascii="宋体" w:hAnsi="宋体" w:cs="宋体" w:hint="eastAsia"/>
          <w:szCs w:val="21"/>
        </w:rPr>
        <w:t xml:space="preserve">); </w:t>
      </w:r>
      <w:proofErr w:type="spellStart"/>
      <w:r>
        <w:rPr>
          <w:rFonts w:ascii="宋体" w:hAnsi="宋体" w:cs="宋体" w:hint="eastAsia"/>
          <w:szCs w:val="21"/>
        </w:rPr>
        <w:t>set.addAll</w:t>
      </w:r>
      <w:proofErr w:type="spellEnd"/>
      <w:r>
        <w:rPr>
          <w:rFonts w:ascii="宋体" w:hAnsi="宋体" w:cs="宋体" w:hint="eastAsia"/>
          <w:szCs w:val="21"/>
        </w:rPr>
        <w:t xml:space="preserve">(list);  </w:t>
      </w:r>
    </w:p>
    <w:p w14:paraId="2DEE3080" w14:textId="77777777" w:rsidR="00630157" w:rsidRDefault="00630157" w:rsidP="00630157">
      <w:pPr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System.out.println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proofErr w:type="gramStart"/>
      <w:r>
        <w:rPr>
          <w:rFonts w:ascii="宋体" w:hAnsi="宋体" w:cs="宋体" w:hint="eastAsia"/>
          <w:szCs w:val="21"/>
        </w:rPr>
        <w:t>set.size</w:t>
      </w:r>
      <w:proofErr w:type="spellEnd"/>
      <w:proofErr w:type="gramEnd"/>
      <w:r>
        <w:rPr>
          <w:rFonts w:ascii="宋体" w:hAnsi="宋体" w:cs="宋体" w:hint="eastAsia"/>
          <w:szCs w:val="21"/>
        </w:rPr>
        <w:t xml:space="preserve">()); </w:t>
      </w:r>
    </w:p>
    <w:p w14:paraId="25C76289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} </w:t>
      </w:r>
    </w:p>
    <w:p w14:paraId="6D1BF8E9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}  </w:t>
      </w:r>
    </w:p>
    <w:p w14:paraId="6528E5FF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A.编译不通过              B． 编译通过，运行时异常 </w:t>
      </w:r>
    </w:p>
    <w:p w14:paraId="6D0C627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．</w:t>
      </w:r>
      <w:r>
        <w:rPr>
          <w:rFonts w:ascii="宋体" w:hAnsi="宋体" w:cs="宋体" w:hint="eastAsia"/>
          <w:szCs w:val="21"/>
        </w:rPr>
        <w:t xml:space="preserve"> 编译运行都正常，输出3   D． 编译运行都正常，输出4 </w:t>
      </w:r>
    </w:p>
    <w:p w14:paraId="0F297E18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111.下列程序运行结果是（ ）</w:t>
      </w:r>
    </w:p>
    <w:p w14:paraId="45D707B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public class Test { </w:t>
      </w:r>
    </w:p>
    <w:p w14:paraId="654F6BF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public static void </w:t>
      </w:r>
      <w:proofErr w:type="gramStart"/>
      <w:r>
        <w:rPr>
          <w:rFonts w:ascii="宋体" w:hAnsi="宋体" w:cs="宋体" w:hint="eastAsia"/>
          <w:szCs w:val="21"/>
        </w:rPr>
        <w:t>main(</w:t>
      </w:r>
      <w:proofErr w:type="gramEnd"/>
      <w:r>
        <w:rPr>
          <w:rFonts w:ascii="宋体" w:hAnsi="宋体" w:cs="宋体" w:hint="eastAsia"/>
          <w:szCs w:val="21"/>
        </w:rPr>
        <w:t>String [] </w:t>
      </w:r>
      <w:proofErr w:type="spellStart"/>
      <w:r>
        <w:rPr>
          <w:rFonts w:ascii="宋体" w:hAnsi="宋体" w:cs="宋体" w:hint="eastAsia"/>
          <w:szCs w:val="21"/>
        </w:rPr>
        <w:t>args</w:t>
      </w:r>
      <w:proofErr w:type="spellEnd"/>
      <w:r>
        <w:rPr>
          <w:rFonts w:ascii="宋体" w:hAnsi="宋体" w:cs="宋体" w:hint="eastAsia"/>
          <w:szCs w:val="21"/>
        </w:rPr>
        <w:t>){       </w:t>
      </w:r>
    </w:p>
    <w:p w14:paraId="32ECD77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 </w:t>
      </w:r>
      <w:r>
        <w:rPr>
          <w:rFonts w:ascii="宋体" w:hAnsi="宋体" w:cs="宋体" w:hint="eastAsia"/>
          <w:szCs w:val="21"/>
        </w:rPr>
        <w:tab/>
        <w:t xml:space="preserve">  String str1= new String("</w:t>
      </w:r>
      <w:proofErr w:type="spellStart"/>
      <w:r>
        <w:rPr>
          <w:rFonts w:ascii="宋体" w:hAnsi="宋体" w:cs="宋体" w:hint="eastAsia"/>
          <w:szCs w:val="21"/>
        </w:rPr>
        <w:t>abc</w:t>
      </w:r>
      <w:proofErr w:type="spellEnd"/>
      <w:r>
        <w:rPr>
          <w:rFonts w:ascii="宋体" w:hAnsi="宋体" w:cs="宋体" w:hint="eastAsia"/>
          <w:szCs w:val="21"/>
        </w:rPr>
        <w:t>");        </w:t>
      </w:r>
    </w:p>
    <w:p w14:paraId="4311CA3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String str2 = new String("</w:t>
      </w:r>
      <w:proofErr w:type="spellStart"/>
      <w:r>
        <w:rPr>
          <w:rFonts w:ascii="宋体" w:hAnsi="宋体" w:cs="宋体" w:hint="eastAsia"/>
          <w:szCs w:val="21"/>
        </w:rPr>
        <w:t>abc</w:t>
      </w:r>
      <w:proofErr w:type="spellEnd"/>
      <w:r>
        <w:rPr>
          <w:rFonts w:ascii="宋体" w:hAnsi="宋体" w:cs="宋体" w:hint="eastAsia"/>
          <w:szCs w:val="21"/>
        </w:rPr>
        <w:t>");    </w:t>
      </w:r>
    </w:p>
    <w:p w14:paraId="1C867FDC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     String str3=str1;       </w:t>
      </w:r>
    </w:p>
    <w:p w14:paraId="6EE3EE64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</w:t>
      </w:r>
      <w:proofErr w:type="spellStart"/>
      <w:r>
        <w:rPr>
          <w:rFonts w:ascii="宋体" w:hAnsi="宋体" w:cs="宋体" w:hint="eastAsia"/>
          <w:szCs w:val="21"/>
        </w:rPr>
        <w:t>System.out.println</w:t>
      </w:r>
      <w:proofErr w:type="spellEnd"/>
      <w:r>
        <w:rPr>
          <w:rFonts w:ascii="宋体" w:hAnsi="宋体" w:cs="宋体" w:hint="eastAsia"/>
          <w:szCs w:val="21"/>
        </w:rPr>
        <w:t>(str1.equals(str2));</w:t>
      </w:r>
    </w:p>
    <w:p w14:paraId="393D5981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</w:t>
      </w:r>
      <w:proofErr w:type="spellStart"/>
      <w:r>
        <w:rPr>
          <w:rFonts w:ascii="宋体" w:hAnsi="宋体" w:cs="宋体" w:hint="eastAsia"/>
          <w:szCs w:val="21"/>
        </w:rPr>
        <w:t>System.out.println</w:t>
      </w:r>
      <w:proofErr w:type="spellEnd"/>
      <w:r>
        <w:rPr>
          <w:rFonts w:ascii="宋体" w:hAnsi="宋体" w:cs="宋体" w:hint="eastAsia"/>
          <w:szCs w:val="21"/>
        </w:rPr>
        <w:t>(str1==str3);</w:t>
      </w:r>
    </w:p>
    <w:p w14:paraId="019F885A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}</w:t>
      </w:r>
    </w:p>
    <w:p w14:paraId="603E9A0B" w14:textId="77777777" w:rsidR="00630157" w:rsidRDefault="00630157" w:rsidP="00630157">
      <w:pPr>
        <w:rPr>
          <w:rFonts w:ascii="宋体" w:hAnsi="宋体" w:cs="宋体"/>
          <w:szCs w:val="21"/>
        </w:rPr>
      </w:pPr>
      <w:proofErr w:type="gramStart"/>
      <w:r>
        <w:rPr>
          <w:rFonts w:hint="eastAsia"/>
          <w:b/>
          <w:color w:val="0070C0"/>
        </w:rPr>
        <w:t>A </w:t>
      </w:r>
      <w:r>
        <w:rPr>
          <w:rFonts w:ascii="宋体" w:hAnsi="宋体" w:cs="宋体" w:hint="eastAsia"/>
          <w:szCs w:val="21"/>
        </w:rPr>
        <w:t> true</w:t>
      </w:r>
      <w:proofErr w:type="gramEnd"/>
      <w:r>
        <w:rPr>
          <w:rFonts w:ascii="宋体" w:hAnsi="宋体" w:cs="宋体" w:hint="eastAsia"/>
          <w:szCs w:val="21"/>
        </w:rPr>
        <w:t> </w:t>
      </w:r>
      <w:proofErr w:type="spellStart"/>
      <w:r>
        <w:rPr>
          <w:rFonts w:ascii="宋体" w:hAnsi="宋体" w:cs="宋体" w:hint="eastAsia"/>
          <w:szCs w:val="21"/>
        </w:rPr>
        <w:t>true</w:t>
      </w:r>
      <w:proofErr w:type="spellEnd"/>
      <w:r>
        <w:rPr>
          <w:rFonts w:ascii="宋体" w:hAnsi="宋体" w:cs="宋体" w:hint="eastAsia"/>
          <w:szCs w:val="21"/>
        </w:rPr>
        <w:t>   B  true false C  false true  D  false </w:t>
      </w:r>
      <w:proofErr w:type="spellStart"/>
      <w:r>
        <w:rPr>
          <w:rFonts w:ascii="宋体" w:hAnsi="宋体" w:cs="宋体" w:hint="eastAsia"/>
          <w:szCs w:val="21"/>
        </w:rPr>
        <w:t>false</w:t>
      </w:r>
      <w:proofErr w:type="spellEnd"/>
    </w:p>
    <w:p w14:paraId="5CA87E6C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112.关于Map和List，下面说法正确的是(  )。 </w:t>
      </w:r>
    </w:p>
    <w:p w14:paraId="4706E627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A．Map继承List                               B．List中可以保存Map或List </w:t>
      </w:r>
    </w:p>
    <w:p w14:paraId="6EB835BD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C．Map和List只能保存从数据库中取出的数据    </w:t>
      </w:r>
      <w:r>
        <w:rPr>
          <w:rFonts w:ascii="宋体" w:hAnsi="宋体" w:cs="宋体" w:hint="eastAsia"/>
          <w:b/>
          <w:color w:val="0070C0"/>
          <w:szCs w:val="21"/>
        </w:rPr>
        <w:t>D</w:t>
      </w:r>
      <w:r>
        <w:rPr>
          <w:rFonts w:ascii="宋体" w:hAnsi="宋体" w:cs="宋体" w:hint="eastAsia"/>
          <w:szCs w:val="21"/>
        </w:rPr>
        <w:t>．Map的value可以是List或Map</w:t>
      </w:r>
    </w:p>
    <w:p w14:paraId="2BF2901E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113.下列写法错误的是（  ）</w:t>
      </w:r>
    </w:p>
    <w:p w14:paraId="138F9D80" w14:textId="77777777" w:rsidR="00630157" w:rsidRDefault="00630157" w:rsidP="00630157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A  File</w:t>
      </w:r>
      <w:proofErr w:type="gramEnd"/>
      <w:r>
        <w:rPr>
          <w:rFonts w:ascii="宋体" w:hAnsi="宋体" w:cs="宋体" w:hint="eastAsia"/>
          <w:szCs w:val="21"/>
        </w:rPr>
        <w:t xml:space="preserve">  f = new File ("a.txt");   </w:t>
      </w:r>
    </w:p>
    <w:p w14:paraId="0799FFBC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 </w:t>
      </w:r>
      <w:proofErr w:type="gramStart"/>
      <w:r>
        <w:rPr>
          <w:rFonts w:ascii="宋体" w:hAnsi="宋体" w:cs="宋体" w:hint="eastAsia"/>
          <w:szCs w:val="21"/>
        </w:rPr>
        <w:t>File  f</w:t>
      </w:r>
      <w:proofErr w:type="gramEnd"/>
      <w:r>
        <w:rPr>
          <w:rFonts w:ascii="宋体" w:hAnsi="宋体" w:cs="宋体" w:hint="eastAsia"/>
          <w:szCs w:val="21"/>
        </w:rPr>
        <w:t> = new File ("d:\\a.txt"); </w:t>
      </w:r>
    </w:p>
    <w:p w14:paraId="39F486AB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 FileInputStream fis = new FileInputStream (new File ("a.txt"));</w:t>
      </w:r>
    </w:p>
    <w:p w14:paraId="74DF30E0" w14:textId="77777777" w:rsidR="00630157" w:rsidRDefault="00630157" w:rsidP="0063015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color w:val="0070C0"/>
          <w:szCs w:val="21"/>
        </w:rPr>
        <w:t>D </w:t>
      </w:r>
      <w:proofErr w:type="spellStart"/>
      <w:r>
        <w:rPr>
          <w:rFonts w:ascii="宋体" w:hAnsi="宋体" w:cs="宋体" w:hint="eastAsia"/>
          <w:szCs w:val="21"/>
        </w:rPr>
        <w:t>FileOutputStream</w:t>
      </w:r>
      <w:proofErr w:type="spellEnd"/>
      <w:r>
        <w:rPr>
          <w:rFonts w:ascii="宋体" w:hAnsi="宋体" w:cs="宋体" w:hint="eastAsia"/>
          <w:szCs w:val="21"/>
        </w:rPr>
        <w:t> </w:t>
      </w:r>
      <w:proofErr w:type="spellStart"/>
      <w:r>
        <w:rPr>
          <w:rFonts w:ascii="宋体" w:hAnsi="宋体" w:cs="宋体" w:hint="eastAsia"/>
          <w:szCs w:val="21"/>
        </w:rPr>
        <w:t>fos</w:t>
      </w:r>
      <w:proofErr w:type="spellEnd"/>
      <w:r>
        <w:rPr>
          <w:rFonts w:ascii="宋体" w:hAnsi="宋体" w:cs="宋体" w:hint="eastAsia"/>
          <w:szCs w:val="21"/>
        </w:rPr>
        <w:t> = new </w:t>
      </w:r>
      <w:proofErr w:type="spellStart"/>
      <w:r>
        <w:rPr>
          <w:rFonts w:ascii="宋体" w:hAnsi="宋体" w:cs="宋体" w:hint="eastAsia"/>
          <w:szCs w:val="21"/>
        </w:rPr>
        <w:t>FileOutputStream</w:t>
      </w:r>
      <w:proofErr w:type="spellEnd"/>
      <w:r>
        <w:rPr>
          <w:rFonts w:ascii="宋体" w:hAnsi="宋体" w:cs="宋体" w:hint="eastAsia"/>
          <w:szCs w:val="21"/>
        </w:rPr>
        <w:t> </w:t>
      </w:r>
      <w:proofErr w:type="gramStart"/>
      <w:r>
        <w:rPr>
          <w:rFonts w:ascii="宋体" w:hAnsi="宋体" w:cs="宋体" w:hint="eastAsia"/>
          <w:szCs w:val="21"/>
        </w:rPr>
        <w:t>( File</w:t>
      </w:r>
      <w:proofErr w:type="gramEnd"/>
      <w:r>
        <w:rPr>
          <w:rFonts w:ascii="宋体" w:hAnsi="宋体" w:cs="宋体" w:hint="eastAsia"/>
          <w:szCs w:val="21"/>
        </w:rPr>
        <w:t> (".")); </w:t>
      </w:r>
    </w:p>
    <w:p w14:paraId="3162EAA7" w14:textId="77777777" w:rsidR="00630157" w:rsidRDefault="00630157" w:rsidP="00630157">
      <w:pPr>
        <w:numPr>
          <w:ilvl w:val="0"/>
          <w:numId w:val="27"/>
        </w:numPr>
      </w:pPr>
      <w:r>
        <w:rPr>
          <w:rFonts w:hint="eastAsia"/>
        </w:rPr>
        <w:t>面向对象的三大特性不包括（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14:paraId="3AD0C416" w14:textId="77777777" w:rsidR="00630157" w:rsidRDefault="00630157" w:rsidP="00630157">
      <w:r>
        <w:rPr>
          <w:rFonts w:hint="eastAsia"/>
        </w:rPr>
        <w:t xml:space="preserve">A  </w:t>
      </w:r>
      <w:r>
        <w:rPr>
          <w:rFonts w:hint="eastAsia"/>
        </w:rPr>
        <w:t>封装</w:t>
      </w:r>
      <w:r>
        <w:rPr>
          <w:rFonts w:hint="eastAsia"/>
        </w:rPr>
        <w:t xml:space="preserve"> B </w:t>
      </w:r>
      <w:r>
        <w:rPr>
          <w:rFonts w:hint="eastAsia"/>
        </w:rPr>
        <w:t>继承</w:t>
      </w:r>
      <w:r>
        <w:rPr>
          <w:rFonts w:hint="eastAsia"/>
        </w:rPr>
        <w:t xml:space="preserve"> C </w:t>
      </w:r>
      <w:r>
        <w:rPr>
          <w:rFonts w:hint="eastAsia"/>
        </w:rPr>
        <w:t>多态</w:t>
      </w:r>
      <w:r>
        <w:rPr>
          <w:rFonts w:hint="eastAsia"/>
        </w:rPr>
        <w:t xml:space="preserve"> </w:t>
      </w:r>
      <w:r>
        <w:rPr>
          <w:rFonts w:hint="eastAsia"/>
          <w:b/>
          <w:color w:val="0070C0"/>
        </w:rPr>
        <w:t xml:space="preserve">D </w:t>
      </w:r>
      <w:r>
        <w:rPr>
          <w:rFonts w:hint="eastAsia"/>
        </w:rPr>
        <w:t>消息通信</w:t>
      </w:r>
    </w:p>
    <w:p w14:paraId="75FF5B67" w14:textId="77777777" w:rsidR="00630157" w:rsidRDefault="00630157" w:rsidP="00630157">
      <w:r>
        <w:rPr>
          <w:rFonts w:hint="eastAsia"/>
        </w:rPr>
        <w:t>115.</w:t>
      </w:r>
      <w:r>
        <w:rPr>
          <w:rFonts w:hint="eastAsia"/>
        </w:rPr>
        <w:t>程序的执行结果是（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0626F55" w14:textId="77777777" w:rsidR="00630157" w:rsidRDefault="00630157" w:rsidP="00630157">
      <w:pPr>
        <w:ind w:leftChars="400" w:left="840"/>
      </w:pPr>
      <w:r>
        <w:t>public class Test {</w:t>
      </w:r>
    </w:p>
    <w:p w14:paraId="3B5605E4" w14:textId="77777777" w:rsidR="00630157" w:rsidRDefault="00630157" w:rsidP="00630157">
      <w:pPr>
        <w:ind w:leftChars="400" w:left="8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E2CD8E3" w14:textId="77777777" w:rsidR="00630157" w:rsidRDefault="00630157" w:rsidP="00630157">
      <w:pPr>
        <w:ind w:leftChars="400" w:left="8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“”</w:t>
      </w:r>
      <w:r>
        <w:rPr>
          <w:rFonts w:hint="eastAsia"/>
        </w:rPr>
        <w:t>+</w:t>
      </w:r>
      <w:proofErr w:type="gramEnd"/>
      <w:r>
        <w:t>'a'+1);</w:t>
      </w:r>
    </w:p>
    <w:p w14:paraId="49896D3B" w14:textId="77777777" w:rsidR="00630157" w:rsidRDefault="00630157" w:rsidP="00630157">
      <w:pPr>
        <w:ind w:leftChars="400" w:left="840"/>
      </w:pPr>
      <w:r>
        <w:t xml:space="preserve">    }</w:t>
      </w:r>
    </w:p>
    <w:p w14:paraId="38305883" w14:textId="77777777" w:rsidR="00630157" w:rsidRDefault="00630157" w:rsidP="00630157">
      <w:pPr>
        <w:ind w:leftChars="400" w:left="840"/>
      </w:pPr>
      <w:r>
        <w:t>}</w:t>
      </w:r>
    </w:p>
    <w:p w14:paraId="31C05888" w14:textId="77777777" w:rsidR="00630157" w:rsidRDefault="00630157" w:rsidP="00630157">
      <w:pPr>
        <w:ind w:left="420" w:firstLine="420"/>
      </w:pPr>
      <w:proofErr w:type="gramStart"/>
      <w:r>
        <w:rPr>
          <w:rFonts w:hint="eastAsia"/>
        </w:rPr>
        <w:t>A  98</w:t>
      </w:r>
      <w:proofErr w:type="gramEnd"/>
      <w:r>
        <w:rPr>
          <w:rFonts w:hint="eastAsia"/>
        </w:rPr>
        <w:t xml:space="preserve">   </w:t>
      </w:r>
      <w:r>
        <w:rPr>
          <w:rFonts w:ascii="宋体" w:hAnsi="宋体" w:cs="宋体" w:hint="eastAsia"/>
          <w:b/>
          <w:color w:val="0070C0"/>
          <w:szCs w:val="21"/>
        </w:rPr>
        <w:t xml:space="preserve"> B </w:t>
      </w:r>
      <w:r>
        <w:rPr>
          <w:rFonts w:hint="eastAsia"/>
        </w:rPr>
        <w:t xml:space="preserve"> a 1   C  971   D  197</w:t>
      </w:r>
    </w:p>
    <w:p w14:paraId="3B112310" w14:textId="77777777" w:rsidR="00630157" w:rsidRDefault="00630157" w:rsidP="00630157">
      <w:pPr>
        <w:rPr>
          <w:szCs w:val="21"/>
        </w:rPr>
      </w:pPr>
      <w:r>
        <w:rPr>
          <w:rFonts w:hint="eastAsia"/>
          <w:szCs w:val="21"/>
        </w:rPr>
        <w:t>116.</w:t>
      </w:r>
      <w:r>
        <w:rPr>
          <w:rFonts w:hint="eastAsia"/>
          <w:szCs w:val="21"/>
        </w:rPr>
        <w:t>关于接口和抽象类的说法，错误的是（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1B7AE57F" w14:textId="77777777" w:rsidR="00630157" w:rsidRDefault="00630157" w:rsidP="0063015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A  </w:t>
      </w:r>
      <w:r>
        <w:rPr>
          <w:rFonts w:hint="eastAsia"/>
          <w:szCs w:val="21"/>
        </w:rPr>
        <w:t>接口中全是抽象方法，抽象类中可以有非抽象方法。</w:t>
      </w:r>
    </w:p>
    <w:p w14:paraId="54C2F3F4" w14:textId="77777777" w:rsidR="00630157" w:rsidRDefault="00630157" w:rsidP="0063015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 w:cs="宋体" w:hint="eastAsia"/>
          <w:b/>
          <w:color w:val="0070C0"/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接口和抽象类都有构造方法。</w:t>
      </w:r>
    </w:p>
    <w:p w14:paraId="5615C808" w14:textId="77777777" w:rsidR="00630157" w:rsidRDefault="00630157" w:rsidP="00630157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C  </w:t>
      </w:r>
      <w:r>
        <w:rPr>
          <w:rFonts w:hint="eastAsia"/>
          <w:szCs w:val="21"/>
        </w:rPr>
        <w:t>接口中没有成员变量。</w:t>
      </w:r>
    </w:p>
    <w:p w14:paraId="1CA7C66E" w14:textId="77777777" w:rsidR="00630157" w:rsidRDefault="00630157" w:rsidP="0063015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D  </w:t>
      </w:r>
      <w:r>
        <w:rPr>
          <w:rFonts w:hint="eastAsia"/>
          <w:szCs w:val="21"/>
        </w:rPr>
        <w:t>抽象类不能创建对象。</w:t>
      </w:r>
    </w:p>
    <w:p w14:paraId="6B743689" w14:textId="77777777" w:rsidR="00630157" w:rsidRDefault="00630157" w:rsidP="00630157">
      <w:r>
        <w:rPr>
          <w:rFonts w:hint="eastAsia"/>
        </w:rPr>
        <w:t>117.</w:t>
      </w:r>
      <w:r>
        <w:t>public class Foo {</w:t>
      </w:r>
    </w:p>
    <w:p w14:paraId="645D1809" w14:textId="77777777" w:rsidR="00630157" w:rsidRDefault="00630157" w:rsidP="00630157">
      <w:pPr>
        <w:ind w:leftChars="400" w:left="84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6FEB42" w14:textId="77777777" w:rsidR="00630157" w:rsidRDefault="00630157" w:rsidP="00630157">
      <w:pPr>
        <w:ind w:leftChars="400" w:left="840"/>
      </w:pPr>
      <w:r>
        <w:t xml:space="preserve"> </w:t>
      </w:r>
      <w:r>
        <w:tab/>
      </w:r>
      <w:r>
        <w:tab/>
        <w:t>try {</w:t>
      </w:r>
    </w:p>
    <w:p w14:paraId="7AA12295" w14:textId="77777777" w:rsidR="00630157" w:rsidRDefault="00630157" w:rsidP="00630157">
      <w:pPr>
        <w:ind w:leftChars="800" w:left="1680" w:firstLine="420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" );</w:t>
      </w:r>
    </w:p>
    <w:p w14:paraId="12B8A5A5" w14:textId="77777777" w:rsidR="00630157" w:rsidRDefault="00630157" w:rsidP="00630157">
      <w:pPr>
        <w:ind w:leftChars="400" w:left="840"/>
      </w:pPr>
      <w:r>
        <w:t xml:space="preserve"> </w:t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0B753A0" w14:textId="77777777" w:rsidR="00630157" w:rsidRDefault="00630157" w:rsidP="00630157">
      <w:pPr>
        <w:ind w:leftChars="600" w:left="1260" w:firstLine="420"/>
      </w:pPr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2410132B" w14:textId="77777777" w:rsidR="00630157" w:rsidRDefault="00630157" w:rsidP="00630157">
      <w:pPr>
        <w:ind w:leftChars="400" w:left="840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(“---”);</w:t>
      </w:r>
    </w:p>
    <w:p w14:paraId="17BC1DA2" w14:textId="77777777" w:rsidR="00630157" w:rsidRDefault="00630157" w:rsidP="00630157">
      <w:pPr>
        <w:ind w:leftChars="400" w:left="840"/>
      </w:pPr>
      <w:r>
        <w:t xml:space="preserve"> </w:t>
      </w:r>
      <w:r>
        <w:tab/>
        <w:t xml:space="preserve">    </w:t>
      </w:r>
      <w:proofErr w:type="gramStart"/>
      <w:r>
        <w:t>}finally</w:t>
      </w:r>
      <w:proofErr w:type="gramEnd"/>
      <w:r>
        <w:t>{</w:t>
      </w:r>
    </w:p>
    <w:p w14:paraId="26C98E7E" w14:textId="77777777" w:rsidR="00630157" w:rsidRDefault="00630157" w:rsidP="00630157">
      <w:pPr>
        <w:ind w:leftChars="400" w:left="840"/>
      </w:pPr>
      <w: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World! " );</w:t>
      </w:r>
    </w:p>
    <w:p w14:paraId="1D6C4BEC" w14:textId="77777777" w:rsidR="00630157" w:rsidRDefault="00630157" w:rsidP="00630157">
      <w:pPr>
        <w:ind w:leftChars="800" w:left="1680"/>
      </w:pPr>
      <w:r>
        <w:t>}</w:t>
      </w:r>
    </w:p>
    <w:p w14:paraId="5EA94F89" w14:textId="77777777" w:rsidR="00630157" w:rsidRDefault="00630157" w:rsidP="00630157">
      <w:pPr>
        <w:ind w:leftChars="400" w:left="840"/>
      </w:pPr>
      <w:r>
        <w:t xml:space="preserve"> </w:t>
      </w:r>
      <w:r>
        <w:tab/>
        <w:t>}</w:t>
      </w:r>
    </w:p>
    <w:p w14:paraId="205D1A75" w14:textId="77777777" w:rsidR="00630157" w:rsidRDefault="00630157" w:rsidP="00630157">
      <w:pPr>
        <w:ind w:leftChars="400" w:left="840"/>
      </w:pPr>
      <w:r>
        <w:t xml:space="preserve"> }</w:t>
      </w:r>
    </w:p>
    <w:p w14:paraId="2ECCAC42" w14:textId="77777777" w:rsidR="00630157" w:rsidRDefault="00630157" w:rsidP="00630157">
      <w:pPr>
        <w:ind w:leftChars="400" w:left="840"/>
      </w:pPr>
      <w:r>
        <w:rPr>
          <w:rFonts w:hint="eastAsia"/>
        </w:rPr>
        <w:t>程序的运行结果是什么？（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CF92AD4" w14:textId="77777777" w:rsidR="00630157" w:rsidRDefault="00630157" w:rsidP="00630157">
      <w:pPr>
        <w:ind w:leftChars="400" w:left="840"/>
      </w:pPr>
      <w:proofErr w:type="spellStart"/>
      <w:proofErr w:type="gramStart"/>
      <w:r>
        <w:rPr>
          <w:rFonts w:ascii="宋体" w:hAnsi="宋体" w:cs="宋体"/>
          <w:b/>
          <w:color w:val="0070C0"/>
          <w:szCs w:val="21"/>
        </w:rPr>
        <w:t>A.</w:t>
      </w:r>
      <w:r>
        <w:t>Hello</w:t>
      </w:r>
      <w:proofErr w:type="spellEnd"/>
      <w:proofErr w:type="gramEnd"/>
    </w:p>
    <w:p w14:paraId="7DECF276" w14:textId="77777777" w:rsidR="00630157" w:rsidRDefault="00630157" w:rsidP="00630157">
      <w:pPr>
        <w:ind w:leftChars="400" w:left="840"/>
      </w:pPr>
      <w:r>
        <w:t>B. Hello --- World!</w:t>
      </w:r>
    </w:p>
    <w:p w14:paraId="061E84FE" w14:textId="77777777" w:rsidR="00630157" w:rsidRDefault="00630157" w:rsidP="00630157">
      <w:pPr>
        <w:ind w:leftChars="400" w:left="840"/>
      </w:pPr>
      <w:r>
        <w:rPr>
          <w:rFonts w:hint="eastAsia"/>
        </w:rPr>
        <w:t>C.</w:t>
      </w:r>
      <w:r>
        <w:rPr>
          <w:rFonts w:hint="eastAsia"/>
        </w:rPr>
        <w:t>没有输出内容</w:t>
      </w:r>
    </w:p>
    <w:p w14:paraId="5BE0BBF2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D. </w:t>
      </w:r>
      <w:r>
        <w:rPr>
          <w:rFonts w:hint="eastAsia"/>
        </w:rPr>
        <w:t>编译失败</w:t>
      </w:r>
    </w:p>
    <w:p w14:paraId="57970B2E" w14:textId="77777777" w:rsidR="00630157" w:rsidRDefault="00630157" w:rsidP="00630157">
      <w:r>
        <w:rPr>
          <w:rFonts w:hint="eastAsia"/>
        </w:rPr>
        <w:t>118.</w:t>
      </w:r>
      <w:r>
        <w:rPr>
          <w:rFonts w:hint="eastAsia"/>
        </w:rPr>
        <w:t>下列声明哪个是错误的（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894BC80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A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10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ascii="宋体" w:hAnsi="宋体" w:cs="宋体" w:hint="eastAsia"/>
          <w:b/>
          <w:color w:val="0070C0"/>
          <w:szCs w:val="21"/>
        </w:rPr>
        <w:t>B</w:t>
      </w:r>
      <w:r>
        <w:rPr>
          <w:rFonts w:hint="eastAsia"/>
        </w:rPr>
        <w:t xml:space="preserve">  float f = 1.1</w:t>
      </w:r>
      <w:r>
        <w:rPr>
          <w:rFonts w:hint="eastAsia"/>
        </w:rPr>
        <w:t>；</w:t>
      </w:r>
      <w:r>
        <w:rPr>
          <w:rFonts w:hint="eastAsia"/>
        </w:rPr>
        <w:tab/>
        <w:t>C  double d = 34.4</w:t>
      </w:r>
      <w:r>
        <w:rPr>
          <w:rFonts w:hint="eastAsia"/>
        </w:rPr>
        <w:t>；</w:t>
      </w:r>
      <w:r>
        <w:rPr>
          <w:rFonts w:hint="eastAsia"/>
        </w:rPr>
        <w:t xml:space="preserve">  D  long m = 4990</w:t>
      </w:r>
      <w:r>
        <w:rPr>
          <w:rFonts w:hint="eastAsia"/>
        </w:rPr>
        <w:t>；</w:t>
      </w:r>
    </w:p>
    <w:p w14:paraId="5D105DB4" w14:textId="77777777" w:rsidR="00630157" w:rsidRDefault="00630157" w:rsidP="00630157">
      <w:r>
        <w:rPr>
          <w:rFonts w:hint="eastAsia"/>
        </w:rPr>
        <w:t>119.</w:t>
      </w:r>
      <w:r>
        <w:rPr>
          <w:rFonts w:hint="eastAsia"/>
        </w:rPr>
        <w:t>程序的执行结果是（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7E7AF1C" w14:textId="77777777" w:rsidR="00630157" w:rsidRDefault="00630157" w:rsidP="00630157">
      <w:pPr>
        <w:ind w:leftChars="400" w:left="840"/>
      </w:pPr>
      <w:r>
        <w:t>public class Test {</w:t>
      </w:r>
    </w:p>
    <w:p w14:paraId="6E35B483" w14:textId="77777777" w:rsidR="00630157" w:rsidRDefault="00630157" w:rsidP="00630157">
      <w:pPr>
        <w:ind w:leftChars="400" w:left="840"/>
      </w:pPr>
      <w:r>
        <w:t xml:space="preserve">    int x;</w:t>
      </w:r>
    </w:p>
    <w:p w14:paraId="1D5B02A6" w14:textId="77777777" w:rsidR="00630157" w:rsidRDefault="00630157" w:rsidP="00630157">
      <w:pPr>
        <w:ind w:leftChars="400" w:left="8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78153ED" w14:textId="77777777" w:rsidR="00630157" w:rsidRDefault="00630157" w:rsidP="00630157">
      <w:pPr>
        <w:ind w:leftChars="400" w:left="840"/>
      </w:pPr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14:paraId="477D78B9" w14:textId="77777777" w:rsidR="00630157" w:rsidRDefault="00630157" w:rsidP="00630157">
      <w:pPr>
        <w:ind w:leftChars="400" w:left="840"/>
      </w:pPr>
      <w:r>
        <w:t xml:space="preserve">        </w:t>
      </w:r>
      <w:proofErr w:type="spellStart"/>
      <w:r>
        <w:t>t.x</w:t>
      </w:r>
      <w:proofErr w:type="spellEnd"/>
      <w:r>
        <w:t>=5;</w:t>
      </w:r>
    </w:p>
    <w:p w14:paraId="338D31F1" w14:textId="77777777" w:rsidR="00630157" w:rsidRDefault="00630157" w:rsidP="00630157">
      <w:pPr>
        <w:ind w:leftChars="400" w:left="840"/>
      </w:pPr>
      <w:r>
        <w:t xml:space="preserve">        change(t);</w:t>
      </w:r>
    </w:p>
    <w:p w14:paraId="4AC1B122" w14:textId="77777777" w:rsidR="00630157" w:rsidRDefault="00630157" w:rsidP="00630157">
      <w:pPr>
        <w:ind w:leftChars="400" w:left="8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t.x</w:t>
      </w:r>
      <w:proofErr w:type="spellEnd"/>
      <w:r>
        <w:t>);</w:t>
      </w:r>
    </w:p>
    <w:p w14:paraId="03B5433E" w14:textId="77777777" w:rsidR="00630157" w:rsidRDefault="00630157" w:rsidP="00630157">
      <w:pPr>
        <w:ind w:leftChars="400" w:left="840"/>
      </w:pPr>
      <w:r>
        <w:t xml:space="preserve">    }</w:t>
      </w:r>
    </w:p>
    <w:p w14:paraId="5BE1457D" w14:textId="77777777" w:rsidR="00630157" w:rsidRDefault="00630157" w:rsidP="00630157">
      <w:pPr>
        <w:ind w:leftChars="400" w:left="840" w:firstLine="435"/>
      </w:pPr>
      <w:r>
        <w:t xml:space="preserve">public static void </w:t>
      </w:r>
      <w:proofErr w:type="gramStart"/>
      <w:r>
        <w:t>change(</w:t>
      </w:r>
      <w:proofErr w:type="gramEnd"/>
      <w:r>
        <w:t>Test t){</w:t>
      </w:r>
    </w:p>
    <w:p w14:paraId="6C33AD71" w14:textId="77777777" w:rsidR="00630157" w:rsidRDefault="00630157" w:rsidP="00630157">
      <w:pPr>
        <w:ind w:leftChars="400" w:left="840" w:firstLine="435"/>
      </w:pPr>
      <w:r>
        <w:t xml:space="preserve">        </w:t>
      </w:r>
      <w:proofErr w:type="spellStart"/>
      <w:r>
        <w:t>t.x</w:t>
      </w:r>
      <w:proofErr w:type="spellEnd"/>
      <w:r>
        <w:t>=3;</w:t>
      </w:r>
    </w:p>
    <w:p w14:paraId="1591AA82" w14:textId="77777777" w:rsidR="00630157" w:rsidRDefault="00630157" w:rsidP="00630157">
      <w:pPr>
        <w:ind w:leftChars="400" w:left="840"/>
      </w:pPr>
      <w:r>
        <w:t xml:space="preserve">    }</w:t>
      </w:r>
    </w:p>
    <w:p w14:paraId="10470AC8" w14:textId="77777777" w:rsidR="00630157" w:rsidRDefault="00630157" w:rsidP="00630157">
      <w:pPr>
        <w:ind w:leftChars="400" w:left="840"/>
      </w:pPr>
      <w:r>
        <w:t>}</w:t>
      </w:r>
    </w:p>
    <w:p w14:paraId="10754E0F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A  5    </w:t>
      </w:r>
      <w:r>
        <w:rPr>
          <w:rFonts w:ascii="宋体" w:hAnsi="宋体" w:cs="宋体" w:hint="eastAsia"/>
          <w:b/>
          <w:color w:val="0070C0"/>
          <w:szCs w:val="21"/>
        </w:rPr>
        <w:t>B</w:t>
      </w:r>
      <w:r>
        <w:rPr>
          <w:rFonts w:hint="eastAsia"/>
        </w:rPr>
        <w:t xml:space="preserve">  3  C  </w:t>
      </w:r>
      <w:r>
        <w:rPr>
          <w:rFonts w:hint="eastAsia"/>
        </w:rPr>
        <w:t>编译出错</w:t>
      </w:r>
      <w:r>
        <w:rPr>
          <w:rFonts w:hint="eastAsia"/>
        </w:rPr>
        <w:t xml:space="preserve"> D  </w:t>
      </w:r>
      <w:r>
        <w:rPr>
          <w:rFonts w:hint="eastAsia"/>
        </w:rPr>
        <w:t>以上答案都不对</w:t>
      </w:r>
    </w:p>
    <w:p w14:paraId="7F406026" w14:textId="77777777" w:rsidR="00630157" w:rsidRDefault="00630157" w:rsidP="00630157">
      <w:r>
        <w:rPr>
          <w:rFonts w:hint="eastAsia"/>
        </w:rPr>
        <w:t>120.</w:t>
      </w:r>
      <w:r>
        <w:rPr>
          <w:rFonts w:hint="eastAsia"/>
        </w:rPr>
        <w:t>关于构造函数说法错误的是（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3B595AD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A  </w:t>
      </w:r>
      <w:r>
        <w:rPr>
          <w:rFonts w:hint="eastAsia"/>
        </w:rPr>
        <w:t>构造函数名与类相同</w:t>
      </w:r>
    </w:p>
    <w:p w14:paraId="483C0210" w14:textId="77777777" w:rsidR="00630157" w:rsidRDefault="00630157" w:rsidP="00630157">
      <w:pPr>
        <w:ind w:leftChars="400" w:left="840"/>
      </w:pPr>
      <w:r>
        <w:rPr>
          <w:rFonts w:ascii="宋体" w:hAnsi="宋体" w:cs="宋体" w:hint="eastAsia"/>
          <w:b/>
          <w:color w:val="0070C0"/>
          <w:szCs w:val="21"/>
        </w:rPr>
        <w:t xml:space="preserve">B  </w:t>
      </w:r>
      <w:r>
        <w:rPr>
          <w:rFonts w:hint="eastAsia"/>
        </w:rPr>
        <w:t>构造函数无返回值，可以使用</w:t>
      </w:r>
      <w:r>
        <w:rPr>
          <w:rFonts w:hint="eastAsia"/>
        </w:rPr>
        <w:t xml:space="preserve">void </w:t>
      </w:r>
      <w:r>
        <w:rPr>
          <w:rFonts w:hint="eastAsia"/>
        </w:rPr>
        <w:t>修饰</w:t>
      </w:r>
    </w:p>
    <w:p w14:paraId="4127EF16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C  </w:t>
      </w:r>
      <w:r>
        <w:rPr>
          <w:rFonts w:hint="eastAsia"/>
        </w:rPr>
        <w:t>构造函数在创建对象时被调用</w:t>
      </w:r>
    </w:p>
    <w:p w14:paraId="340BFF93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D  </w:t>
      </w:r>
      <w:r>
        <w:rPr>
          <w:rFonts w:hint="eastAsia"/>
        </w:rPr>
        <w:t>在一个类中如果没有明确的给出构造函数，编译器会自动提供一个构造函数</w:t>
      </w:r>
    </w:p>
    <w:p w14:paraId="4B588969" w14:textId="77777777" w:rsidR="00630157" w:rsidRDefault="00630157" w:rsidP="00630157">
      <w:pPr>
        <w:spacing w:before="100" w:beforeAutospacing="1" w:after="100" w:afterAutospacing="1" w:line="200" w:lineRule="exact"/>
      </w:pPr>
      <w:r>
        <w:rPr>
          <w:rFonts w:hint="eastAsia"/>
        </w:rPr>
        <w:t>121.</w:t>
      </w:r>
      <w:r>
        <w:t>下面的代码编译后会出现什么问题</w:t>
      </w:r>
      <w:r>
        <w:rPr>
          <w:rFonts w:hint="eastAsia"/>
        </w:rPr>
        <w:t>( )</w:t>
      </w:r>
    </w:p>
    <w:p w14:paraId="1E9C6746" w14:textId="77777777" w:rsidR="00630157" w:rsidRDefault="00630157" w:rsidP="00630157">
      <w:pPr>
        <w:ind w:left="420" w:firstLine="420"/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{</w:t>
      </w:r>
    </w:p>
    <w:p w14:paraId="7132B202" w14:textId="77777777" w:rsidR="00630157" w:rsidRDefault="00630157" w:rsidP="00630157">
      <w:pPr>
        <w:ind w:left="420" w:firstLine="420"/>
      </w:pPr>
      <w:r>
        <w:rPr>
          <w:rFonts w:hint="eastAsia"/>
        </w:rPr>
        <w:t xml:space="preserve">   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 arguments[]) {</w:t>
      </w:r>
    </w:p>
    <w:p w14:paraId="40E3DECD" w14:textId="77777777" w:rsidR="00630157" w:rsidRDefault="00630157" w:rsidP="00630157">
      <w:pPr>
        <w:ind w:left="420" w:firstLine="420"/>
      </w:pPr>
      <w:r>
        <w:rPr>
          <w:rFonts w:hint="eastAsia"/>
        </w:rPr>
        <w:t xml:space="preserve">        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(arguments);</w:t>
      </w:r>
    </w:p>
    <w:p w14:paraId="00E743DB" w14:textId="77777777" w:rsidR="00630157" w:rsidRDefault="00630157" w:rsidP="00630157">
      <w:pPr>
        <w:ind w:left="420" w:firstLine="420"/>
      </w:pPr>
      <w:r>
        <w:rPr>
          <w:rFonts w:hint="eastAsia"/>
        </w:rPr>
        <w:t>}</w:t>
      </w:r>
    </w:p>
    <w:p w14:paraId="4322D2D1" w14:textId="77777777" w:rsidR="00630157" w:rsidRDefault="00630157" w:rsidP="00630157">
      <w:pPr>
        <w:ind w:left="420" w:firstLine="420"/>
      </w:pPr>
      <w:r>
        <w:rPr>
          <w:rFonts w:hint="eastAsia"/>
        </w:rPr>
        <w:t xml:space="preserve">    public void </w:t>
      </w:r>
      <w:proofErr w:type="spellStart"/>
      <w:proofErr w:type="gramStart"/>
      <w:r>
        <w:rPr>
          <w:rFonts w:hint="eastAsia"/>
        </w:rPr>
        <w:t>amethod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String[] arguments) {</w:t>
      </w:r>
    </w:p>
    <w:p w14:paraId="29FE86DA" w14:textId="77777777" w:rsidR="00630157" w:rsidRDefault="00630157" w:rsidP="00630157">
      <w:pPr>
        <w:ind w:left="420" w:firstLine="420"/>
      </w:pPr>
      <w:r>
        <w:rPr>
          <w:rFonts w:hint="eastAsia"/>
        </w:rPr>
        <w:t xml:space="preserve">       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(arguments);</w:t>
      </w:r>
    </w:p>
    <w:p w14:paraId="24881FDB" w14:textId="77777777" w:rsidR="00630157" w:rsidRDefault="00630157" w:rsidP="00630157">
      <w:pPr>
        <w:ind w:left="420" w:firstLine="420"/>
      </w:pPr>
      <w:r>
        <w:rPr>
          <w:rFonts w:hint="eastAsia"/>
        </w:rPr>
        <w:t xml:space="preserve">       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arguments[</w:t>
      </w:r>
      <w:proofErr w:type="gramEnd"/>
      <w:r>
        <w:rPr>
          <w:rFonts w:hint="eastAsia"/>
        </w:rPr>
        <w:t>1]);</w:t>
      </w:r>
    </w:p>
    <w:p w14:paraId="153AD30D" w14:textId="77777777" w:rsidR="00630157" w:rsidRDefault="00630157" w:rsidP="00630157">
      <w:pPr>
        <w:ind w:left="420" w:firstLine="420"/>
      </w:pPr>
      <w:r>
        <w:rPr>
          <w:rFonts w:hint="eastAsia"/>
        </w:rPr>
        <w:t>    }</w:t>
      </w:r>
    </w:p>
    <w:p w14:paraId="0CBF5FEF" w14:textId="77777777" w:rsidR="00630157" w:rsidRDefault="00630157" w:rsidP="00630157">
      <w:pPr>
        <w:ind w:left="420" w:firstLine="420"/>
      </w:pPr>
      <w:r>
        <w:rPr>
          <w:rFonts w:hint="eastAsia"/>
        </w:rPr>
        <w:t>}</w:t>
      </w:r>
    </w:p>
    <w:p w14:paraId="24D00EDF" w14:textId="77777777" w:rsidR="00630157" w:rsidRDefault="00630157" w:rsidP="00630157">
      <w:pPr>
        <w:ind w:left="420" w:firstLine="420"/>
      </w:pPr>
      <w:r>
        <w:rPr>
          <w:rFonts w:ascii="宋体" w:hAnsi="宋体" w:cs="宋体" w:hint="eastAsia"/>
          <w:b/>
          <w:color w:val="0070C0"/>
          <w:szCs w:val="21"/>
        </w:rPr>
        <w:t>A</w:t>
      </w:r>
      <w:r>
        <w:rPr>
          <w:rFonts w:hint="eastAsia"/>
        </w:rPr>
        <w:tab/>
      </w:r>
      <w:r>
        <w:rPr>
          <w:rFonts w:hint="eastAsia"/>
        </w:rPr>
        <w:t>错误，不能静态引用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方法</w:t>
      </w:r>
    </w:p>
    <w:p w14:paraId="5CD73995" w14:textId="77777777" w:rsidR="00630157" w:rsidRDefault="00630157" w:rsidP="00630157">
      <w:pPr>
        <w:ind w:left="420" w:firstLine="420"/>
      </w:pPr>
      <w:r>
        <w:rPr>
          <w:rFonts w:hint="eastAsia"/>
        </w:rPr>
        <w:t>B </w:t>
      </w:r>
      <w:r>
        <w:rPr>
          <w:rFonts w:hint="eastAsia"/>
        </w:rPr>
        <w:tab/>
      </w:r>
      <w:r>
        <w:rPr>
          <w:rFonts w:hint="eastAsia"/>
        </w:rPr>
        <w:t>错误，</w:t>
      </w:r>
      <w:r>
        <w:rPr>
          <w:rFonts w:hint="eastAsia"/>
        </w:rPr>
        <w:t>main</w:t>
      </w:r>
      <w:r>
        <w:rPr>
          <w:rFonts w:hint="eastAsia"/>
        </w:rPr>
        <w:t>方法不正确</w:t>
      </w:r>
    </w:p>
    <w:p w14:paraId="47C8E84A" w14:textId="77777777" w:rsidR="00630157" w:rsidRDefault="00630157" w:rsidP="00630157">
      <w:pPr>
        <w:ind w:left="420" w:firstLine="420"/>
      </w:pPr>
      <w:r>
        <w:rPr>
          <w:rFonts w:hint="eastAsia"/>
        </w:rPr>
        <w:t>C </w:t>
      </w:r>
      <w:r>
        <w:rPr>
          <w:rFonts w:hint="eastAsia"/>
        </w:rPr>
        <w:tab/>
      </w:r>
      <w:r>
        <w:rPr>
          <w:rFonts w:hint="eastAsia"/>
        </w:rPr>
        <w:t>错误，数组必须包含参数</w:t>
      </w:r>
    </w:p>
    <w:p w14:paraId="01842C96" w14:textId="77777777" w:rsidR="00630157" w:rsidRDefault="00630157" w:rsidP="00630157">
      <w:pPr>
        <w:ind w:left="420" w:firstLine="420"/>
      </w:pPr>
      <w:r>
        <w:rPr>
          <w:rFonts w:hint="eastAsia"/>
        </w:rPr>
        <w:lastRenderedPageBreak/>
        <w:t>D </w:t>
      </w:r>
      <w:r>
        <w:rPr>
          <w:rFonts w:hint="eastAsia"/>
        </w:rPr>
        <w:tab/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必须声明为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14:paraId="46AF37D4" w14:textId="77777777" w:rsidR="00630157" w:rsidRDefault="00630157" w:rsidP="00630157">
      <w:r>
        <w:rPr>
          <w:rFonts w:hint="eastAsia"/>
        </w:rPr>
        <w:t>122.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中，关于</w:t>
      </w:r>
      <w:r>
        <w:rPr>
          <w:rFonts w:hint="eastAsia"/>
        </w:rPr>
        <w:t>static</w:t>
      </w:r>
      <w:r>
        <w:rPr>
          <w:rFonts w:hint="eastAsia"/>
        </w:rPr>
        <w:t>关键字的说法错误的是（）</w:t>
      </w:r>
    </w:p>
    <w:p w14:paraId="4AFDA8D7" w14:textId="77777777" w:rsidR="00630157" w:rsidRDefault="00630157" w:rsidP="00630157">
      <w:pPr>
        <w:ind w:leftChars="500" w:left="1050"/>
      </w:pPr>
      <w:r>
        <w:rPr>
          <w:rFonts w:hint="eastAsia"/>
        </w:rPr>
        <w:t xml:space="preserve">A  static </w:t>
      </w:r>
      <w:r>
        <w:rPr>
          <w:rFonts w:hint="eastAsia"/>
        </w:rPr>
        <w:t>可以修饰方法</w:t>
      </w:r>
      <w:r>
        <w:rPr>
          <w:rFonts w:hint="eastAsia"/>
        </w:rPr>
        <w:t xml:space="preserve">   </w:t>
      </w:r>
    </w:p>
    <w:p w14:paraId="004329D5" w14:textId="77777777" w:rsidR="00630157" w:rsidRDefault="00630157" w:rsidP="00630157">
      <w:pPr>
        <w:ind w:leftChars="500" w:left="1050"/>
      </w:pPr>
      <w:r>
        <w:rPr>
          <w:rFonts w:hint="eastAsia"/>
        </w:rPr>
        <w:t xml:space="preserve">B  static </w:t>
      </w:r>
      <w:r>
        <w:rPr>
          <w:rFonts w:hint="eastAsia"/>
        </w:rPr>
        <w:t>可以修饰变量</w:t>
      </w:r>
    </w:p>
    <w:p w14:paraId="2BA88F2C" w14:textId="77777777" w:rsidR="00630157" w:rsidRDefault="00630157" w:rsidP="00630157">
      <w:pPr>
        <w:ind w:leftChars="500" w:left="1050"/>
      </w:pPr>
      <w:r>
        <w:rPr>
          <w:rFonts w:hint="eastAsia"/>
        </w:rPr>
        <w:t xml:space="preserve">C  static </w:t>
      </w:r>
      <w:r>
        <w:rPr>
          <w:rFonts w:hint="eastAsia"/>
        </w:rPr>
        <w:t>可以修饰代码块</w:t>
      </w:r>
    </w:p>
    <w:p w14:paraId="7C8946B3" w14:textId="77777777" w:rsidR="00630157" w:rsidRDefault="00630157" w:rsidP="00630157">
      <w:pPr>
        <w:ind w:leftChars="500" w:left="1050"/>
      </w:pPr>
      <w:r>
        <w:rPr>
          <w:rFonts w:ascii="宋体" w:hAnsi="宋体" w:cs="宋体" w:hint="eastAsia"/>
          <w:b/>
          <w:color w:val="0070C0"/>
          <w:szCs w:val="21"/>
        </w:rPr>
        <w:t xml:space="preserve">D </w:t>
      </w:r>
      <w:r>
        <w:rPr>
          <w:rFonts w:hint="eastAsia"/>
        </w:rPr>
        <w:t xml:space="preserve"> static </w:t>
      </w:r>
      <w:r>
        <w:rPr>
          <w:rFonts w:hint="eastAsia"/>
        </w:rPr>
        <w:t>修饰的方法，在该方法内部可以直接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静态的类成员变量</w:t>
      </w:r>
    </w:p>
    <w:p w14:paraId="396A46B3" w14:textId="77777777" w:rsidR="00630157" w:rsidRDefault="00630157" w:rsidP="00630157">
      <w:r>
        <w:rPr>
          <w:rFonts w:hint="eastAsia"/>
        </w:rPr>
        <w:t>123.</w:t>
      </w:r>
      <w:r>
        <w:rPr>
          <w:rFonts w:hint="eastAsia"/>
        </w:rPr>
        <w:t>关于</w:t>
      </w:r>
      <w:r>
        <w:rPr>
          <w:rFonts w:hint="eastAsia"/>
        </w:rPr>
        <w:t xml:space="preserve"> Java </w:t>
      </w:r>
      <w:r>
        <w:rPr>
          <w:rFonts w:hint="eastAsia"/>
        </w:rPr>
        <w:t>中继承的特点，下列说法正确的是（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271CAA" w14:textId="77777777" w:rsidR="00630157" w:rsidRDefault="00630157" w:rsidP="00630157">
      <w:pPr>
        <w:ind w:leftChars="500" w:left="1050"/>
      </w:pPr>
      <w:r>
        <w:rPr>
          <w:rFonts w:hint="eastAsia"/>
        </w:rPr>
        <w:t xml:space="preserve">A  </w:t>
      </w:r>
      <w:r>
        <w:rPr>
          <w:rFonts w:hint="eastAsia"/>
        </w:rPr>
        <w:t>使类的定义复杂化</w:t>
      </w:r>
    </w:p>
    <w:p w14:paraId="20838538" w14:textId="77777777" w:rsidR="00630157" w:rsidRDefault="00630157" w:rsidP="00630157">
      <w:pPr>
        <w:ind w:leftChars="500" w:left="1366" w:hangingChars="150" w:hanging="316"/>
      </w:pPr>
      <w:r>
        <w:rPr>
          <w:rFonts w:ascii="宋体" w:hAnsi="宋体" w:cs="宋体" w:hint="eastAsia"/>
          <w:b/>
          <w:color w:val="0070C0"/>
          <w:szCs w:val="21"/>
        </w:rPr>
        <w:t xml:space="preserve">B </w:t>
      </w:r>
      <w:r>
        <w:rPr>
          <w:rFonts w:hint="eastAsia"/>
        </w:rPr>
        <w:t xml:space="preserve"> Java </w:t>
      </w:r>
      <w:r>
        <w:rPr>
          <w:rFonts w:hint="eastAsia"/>
        </w:rPr>
        <w:t>只支持单继承，不可多继承，但可以通过实现接口来达到多继承的目的</w:t>
      </w:r>
    </w:p>
    <w:p w14:paraId="709A788D" w14:textId="77777777" w:rsidR="00630157" w:rsidRDefault="00630157" w:rsidP="00630157">
      <w:pPr>
        <w:ind w:leftChars="500" w:left="1470" w:hangingChars="200" w:hanging="420"/>
      </w:pPr>
      <w:r>
        <w:rPr>
          <w:rFonts w:hint="eastAsia"/>
        </w:rPr>
        <w:t xml:space="preserve">C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所有成员变量和方法，</w:t>
      </w:r>
      <w:proofErr w:type="gramStart"/>
      <w:r>
        <w:rPr>
          <w:rFonts w:hint="eastAsia"/>
        </w:rPr>
        <w:t>包括父类的</w:t>
      </w:r>
      <w:proofErr w:type="gramEnd"/>
      <w:r>
        <w:rPr>
          <w:rFonts w:hint="eastAsia"/>
        </w:rPr>
        <w:t>构造方法</w:t>
      </w:r>
    </w:p>
    <w:p w14:paraId="710FB6CD" w14:textId="77777777" w:rsidR="00630157" w:rsidRDefault="00630157" w:rsidP="00630157">
      <w:pPr>
        <w:ind w:leftChars="500" w:left="1050"/>
      </w:pPr>
      <w:r>
        <w:rPr>
          <w:rFonts w:hint="eastAsia"/>
        </w:rPr>
        <w:t xml:space="preserve">D  </w:t>
      </w:r>
      <w:r>
        <w:rPr>
          <w:rFonts w:hint="eastAsia"/>
        </w:rPr>
        <w:t>不可以多层继承，即一个类不可以继承一个类的子类</w:t>
      </w:r>
    </w:p>
    <w:p w14:paraId="02E4C0CD" w14:textId="77777777" w:rsidR="00630157" w:rsidRDefault="00630157" w:rsidP="00630157">
      <w:r>
        <w:rPr>
          <w:rFonts w:hint="eastAsia"/>
        </w:rPr>
        <w:t>124.</w:t>
      </w:r>
      <w:r>
        <w:rPr>
          <w:rFonts w:hint="eastAsia"/>
        </w:rPr>
        <w:t>现在有一个接口</w:t>
      </w:r>
      <w:proofErr w:type="spellStart"/>
      <w:r>
        <w:rPr>
          <w:rFonts w:hint="eastAsia"/>
        </w:rPr>
        <w:t>iPerson</w:t>
      </w:r>
      <w:proofErr w:type="spellEnd"/>
      <w:r>
        <w:rPr>
          <w:rFonts w:hint="eastAsia"/>
        </w:rPr>
        <w:t>与一个类</w:t>
      </w:r>
      <w:r>
        <w:rPr>
          <w:rFonts w:hint="eastAsia"/>
        </w:rPr>
        <w:t>Chinese</w:t>
      </w:r>
      <w:r>
        <w:rPr>
          <w:rFonts w:hint="eastAsia"/>
        </w:rPr>
        <w:t>，</w:t>
      </w:r>
      <w:r>
        <w:rPr>
          <w:rFonts w:hint="eastAsia"/>
        </w:rPr>
        <w:t>Chinese</w:t>
      </w:r>
      <w:r>
        <w:rPr>
          <w:rFonts w:hint="eastAsia"/>
        </w:rPr>
        <w:t>试图实现</w:t>
      </w:r>
      <w:proofErr w:type="spellStart"/>
      <w:r>
        <w:rPr>
          <w:rFonts w:hint="eastAsia"/>
        </w:rPr>
        <w:t>iPerson</w:t>
      </w:r>
      <w:proofErr w:type="spellEnd"/>
      <w:r>
        <w:rPr>
          <w:rFonts w:hint="eastAsia"/>
        </w:rPr>
        <w:t>接口，如下选项，哪个是正确的写法</w:t>
      </w:r>
      <w:r>
        <w:rPr>
          <w:rFonts w:hint="eastAsia"/>
        </w:rPr>
        <w:t>(  )</w:t>
      </w:r>
    </w:p>
    <w:p w14:paraId="1CC5225C" w14:textId="77777777" w:rsidR="00630157" w:rsidRDefault="00630157" w:rsidP="00630157">
      <w:pPr>
        <w:ind w:leftChars="500" w:left="1050"/>
      </w:pPr>
      <w:proofErr w:type="gramStart"/>
      <w:r>
        <w:rPr>
          <w:rFonts w:hint="eastAsia"/>
        </w:rPr>
        <w:t>A  class</w:t>
      </w:r>
      <w:proofErr w:type="gramEnd"/>
      <w:r>
        <w:rPr>
          <w:rFonts w:hint="eastAsia"/>
        </w:rPr>
        <w:t xml:space="preserve"> Chinese </w:t>
      </w:r>
      <w:proofErr w:type="spellStart"/>
      <w:r>
        <w:t>impl</w:t>
      </w:r>
      <w:r>
        <w:rPr>
          <w:rFonts w:hint="eastAsia"/>
        </w:rPr>
        <w:t>a</w:t>
      </w:r>
      <w:r>
        <w:t>ments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iPerson</w:t>
      </w:r>
      <w:proofErr w:type="spellEnd"/>
      <w:r>
        <w:rPr>
          <w:rFonts w:hint="eastAsia"/>
        </w:rPr>
        <w:t>{}</w:t>
      </w:r>
    </w:p>
    <w:p w14:paraId="51C3EB81" w14:textId="77777777" w:rsidR="00630157" w:rsidRDefault="00630157" w:rsidP="00630157">
      <w:pPr>
        <w:ind w:leftChars="500" w:left="1050"/>
      </w:pPr>
      <w:proofErr w:type="gramStart"/>
      <w:r>
        <w:rPr>
          <w:rFonts w:hint="eastAsia"/>
        </w:rPr>
        <w:t>B  class</w:t>
      </w:r>
      <w:proofErr w:type="gramEnd"/>
      <w:r>
        <w:rPr>
          <w:rFonts w:hint="eastAsia"/>
        </w:rPr>
        <w:t xml:space="preserve"> Chinese </w:t>
      </w:r>
      <w:proofErr w:type="spellStart"/>
      <w:r>
        <w:t>impl</w:t>
      </w:r>
      <w:r>
        <w:rPr>
          <w:rFonts w:hint="eastAsia"/>
        </w:rPr>
        <w:t>a</w:t>
      </w:r>
      <w:r>
        <w:t>men</w:t>
      </w:r>
      <w:r>
        <w:rPr>
          <w:rFonts w:hint="eastAsia"/>
        </w:rPr>
        <w:t>d</w:t>
      </w:r>
      <w: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iPerson</w:t>
      </w:r>
      <w:proofErr w:type="spellEnd"/>
      <w:r>
        <w:rPr>
          <w:rFonts w:hint="eastAsia"/>
        </w:rPr>
        <w:t>{}</w:t>
      </w:r>
    </w:p>
    <w:p w14:paraId="642E9AAA" w14:textId="77777777" w:rsidR="00630157" w:rsidRDefault="00630157" w:rsidP="00630157">
      <w:pPr>
        <w:ind w:leftChars="500" w:left="1050"/>
      </w:pPr>
      <w:proofErr w:type="gramStart"/>
      <w:r>
        <w:rPr>
          <w:rFonts w:hint="eastAsia"/>
        </w:rPr>
        <w:t>C  class</w:t>
      </w:r>
      <w:proofErr w:type="gramEnd"/>
      <w:r>
        <w:rPr>
          <w:rFonts w:hint="eastAsia"/>
        </w:rPr>
        <w:t xml:space="preserve"> Chinese </w:t>
      </w:r>
      <w:proofErr w:type="spellStart"/>
      <w:r>
        <w:t>implemen</w:t>
      </w:r>
      <w:r>
        <w:rPr>
          <w:rFonts w:hint="eastAsia"/>
        </w:rPr>
        <w:t>d</w:t>
      </w:r>
      <w: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iPerson</w:t>
      </w:r>
      <w:proofErr w:type="spellEnd"/>
      <w:r>
        <w:rPr>
          <w:rFonts w:hint="eastAsia"/>
        </w:rPr>
        <w:t>{}</w:t>
      </w:r>
    </w:p>
    <w:p w14:paraId="6AF04DB0" w14:textId="77777777" w:rsidR="00630157" w:rsidRDefault="00630157" w:rsidP="00630157">
      <w:pPr>
        <w:ind w:leftChars="500" w:left="1050"/>
      </w:pPr>
      <w:proofErr w:type="gramStart"/>
      <w:r>
        <w:rPr>
          <w:rFonts w:ascii="宋体" w:hAnsi="宋体" w:cs="宋体" w:hint="eastAsia"/>
          <w:b/>
          <w:color w:val="0070C0"/>
          <w:szCs w:val="21"/>
        </w:rPr>
        <w:t xml:space="preserve">D </w:t>
      </w:r>
      <w:r>
        <w:rPr>
          <w:rFonts w:hint="eastAsia"/>
        </w:rPr>
        <w:t xml:space="preserve"> class</w:t>
      </w:r>
      <w:proofErr w:type="gramEnd"/>
      <w:r>
        <w:rPr>
          <w:rFonts w:hint="eastAsia"/>
        </w:rPr>
        <w:t xml:space="preserve"> Chinese </w:t>
      </w:r>
      <w: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iPerson</w:t>
      </w:r>
      <w:proofErr w:type="spellEnd"/>
      <w:r>
        <w:rPr>
          <w:rFonts w:hint="eastAsia"/>
        </w:rPr>
        <w:t xml:space="preserve">{} </w:t>
      </w:r>
    </w:p>
    <w:p w14:paraId="1FE1424A" w14:textId="77777777" w:rsidR="00630157" w:rsidRDefault="00630157" w:rsidP="00630157">
      <w:r>
        <w:rPr>
          <w:rFonts w:hint="eastAsia"/>
        </w:rPr>
        <w:t>125.</w:t>
      </w:r>
      <w:r>
        <w:rPr>
          <w:rFonts w:hint="eastAsia"/>
        </w:rPr>
        <w:t>程序的执行结果是（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FB8D359" w14:textId="77777777" w:rsidR="00630157" w:rsidRDefault="00630157" w:rsidP="00630157">
      <w:pPr>
        <w:ind w:leftChars="400" w:left="840"/>
      </w:pPr>
      <w:r>
        <w:t>public class Test {</w:t>
      </w:r>
    </w:p>
    <w:p w14:paraId="1090B53B" w14:textId="77777777" w:rsidR="00630157" w:rsidRDefault="00630157" w:rsidP="00630157">
      <w:pPr>
        <w:ind w:leftChars="400" w:left="8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A855F3E" w14:textId="77777777" w:rsidR="00630157" w:rsidRDefault="00630157" w:rsidP="00630157">
      <w:pPr>
        <w:ind w:leftChars="400" w:left="840"/>
      </w:pPr>
      <w:r>
        <w:t xml:space="preserve">        Child c = new </w:t>
      </w:r>
      <w:proofErr w:type="gramStart"/>
      <w:r>
        <w:t>Child(</w:t>
      </w:r>
      <w:proofErr w:type="gramEnd"/>
      <w:r>
        <w:t>);</w:t>
      </w:r>
    </w:p>
    <w:p w14:paraId="09A399F4" w14:textId="77777777" w:rsidR="00630157" w:rsidRDefault="00630157" w:rsidP="00630157">
      <w:pPr>
        <w:ind w:leftChars="400" w:left="840"/>
      </w:pPr>
      <w:r>
        <w:t xml:space="preserve">    }</w:t>
      </w:r>
    </w:p>
    <w:p w14:paraId="6455E39B" w14:textId="77777777" w:rsidR="00630157" w:rsidRDefault="00630157" w:rsidP="00630157">
      <w:pPr>
        <w:ind w:leftChars="400" w:left="840"/>
      </w:pPr>
      <w:r>
        <w:t>}</w:t>
      </w:r>
    </w:p>
    <w:p w14:paraId="4E099377" w14:textId="77777777" w:rsidR="00630157" w:rsidRDefault="00630157" w:rsidP="00630157">
      <w:pPr>
        <w:ind w:leftChars="400" w:left="840"/>
      </w:pPr>
      <w:r>
        <w:t xml:space="preserve">class </w:t>
      </w:r>
      <w:proofErr w:type="gramStart"/>
      <w:r>
        <w:t>Father{</w:t>
      </w:r>
      <w:proofErr w:type="gramEnd"/>
    </w:p>
    <w:p w14:paraId="606B141F" w14:textId="77777777" w:rsidR="00630157" w:rsidRDefault="00630157" w:rsidP="00630157">
      <w:pPr>
        <w:ind w:leftChars="400" w:left="840"/>
      </w:pPr>
      <w:r>
        <w:t xml:space="preserve">    public </w:t>
      </w:r>
      <w:proofErr w:type="gramStart"/>
      <w:r>
        <w:t>Father(</w:t>
      </w:r>
      <w:proofErr w:type="gramEnd"/>
      <w:r>
        <w:t>){</w:t>
      </w:r>
    </w:p>
    <w:p w14:paraId="06EFC594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 xml:space="preserve">");    </w:t>
      </w:r>
    </w:p>
    <w:p w14:paraId="377B69DA" w14:textId="77777777" w:rsidR="00630157" w:rsidRDefault="00630157" w:rsidP="00630157">
      <w:pPr>
        <w:ind w:leftChars="400" w:left="840"/>
      </w:pPr>
      <w:r>
        <w:t xml:space="preserve">    }</w:t>
      </w:r>
    </w:p>
    <w:p w14:paraId="149894AF" w14:textId="77777777" w:rsidR="00630157" w:rsidRDefault="00630157" w:rsidP="00630157">
      <w:pPr>
        <w:ind w:leftChars="400" w:left="840"/>
      </w:pPr>
      <w:r>
        <w:t xml:space="preserve">    public </w:t>
      </w:r>
      <w:proofErr w:type="gramStart"/>
      <w:r>
        <w:t>Father(</w:t>
      </w:r>
      <w:proofErr w:type="gramEnd"/>
      <w:r>
        <w:t>String name){</w:t>
      </w:r>
    </w:p>
    <w:p w14:paraId="3C8CB1CD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父类有参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 xml:space="preserve">");        </w:t>
      </w:r>
    </w:p>
    <w:p w14:paraId="7C8DD019" w14:textId="77777777" w:rsidR="00630157" w:rsidRDefault="00630157" w:rsidP="00630157">
      <w:pPr>
        <w:ind w:leftChars="400" w:left="840"/>
      </w:pPr>
      <w:r>
        <w:t xml:space="preserve">    }</w:t>
      </w:r>
    </w:p>
    <w:p w14:paraId="67754BFC" w14:textId="77777777" w:rsidR="00630157" w:rsidRDefault="00630157" w:rsidP="00630157">
      <w:pPr>
        <w:ind w:leftChars="400" w:left="840"/>
      </w:pPr>
      <w:r>
        <w:t>}</w:t>
      </w:r>
    </w:p>
    <w:p w14:paraId="19F0FAF6" w14:textId="77777777" w:rsidR="00630157" w:rsidRDefault="00630157" w:rsidP="00630157">
      <w:pPr>
        <w:ind w:leftChars="400" w:left="840"/>
      </w:pPr>
      <w:r>
        <w:t xml:space="preserve">class Child extends </w:t>
      </w:r>
      <w:proofErr w:type="gramStart"/>
      <w:r>
        <w:t>Father{</w:t>
      </w:r>
      <w:proofErr w:type="gramEnd"/>
    </w:p>
    <w:p w14:paraId="4CD85EDF" w14:textId="77777777" w:rsidR="00630157" w:rsidRDefault="00630157" w:rsidP="00630157">
      <w:pPr>
        <w:ind w:leftChars="400" w:left="840"/>
      </w:pPr>
      <w:r>
        <w:t xml:space="preserve">    public </w:t>
      </w:r>
      <w:proofErr w:type="gramStart"/>
      <w:r>
        <w:t>Child(</w:t>
      </w:r>
      <w:proofErr w:type="gramEnd"/>
      <w:r>
        <w:t>){</w:t>
      </w:r>
    </w:p>
    <w:p w14:paraId="23BC70FF" w14:textId="77777777" w:rsidR="00630157" w:rsidRDefault="00630157" w:rsidP="00630157">
      <w:pPr>
        <w:ind w:leftChars="400" w:left="840"/>
      </w:pPr>
      <w:r>
        <w:t xml:space="preserve">        this("dd");</w:t>
      </w:r>
    </w:p>
    <w:p w14:paraId="0F47B444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类无参构造</w:t>
      </w:r>
      <w:proofErr w:type="gramEnd"/>
      <w:r>
        <w:rPr>
          <w:rFonts w:hint="eastAsia"/>
        </w:rPr>
        <w:t>函数</w:t>
      </w:r>
      <w:r>
        <w:rPr>
          <w:rFonts w:hint="eastAsia"/>
        </w:rPr>
        <w:t>");</w:t>
      </w:r>
    </w:p>
    <w:p w14:paraId="4CDB4F12" w14:textId="77777777" w:rsidR="00630157" w:rsidRDefault="00630157" w:rsidP="00630157">
      <w:pPr>
        <w:ind w:leftChars="400" w:left="840"/>
      </w:pPr>
      <w:r>
        <w:t xml:space="preserve">    }</w:t>
      </w:r>
    </w:p>
    <w:p w14:paraId="1475527D" w14:textId="77777777" w:rsidR="00630157" w:rsidRDefault="00630157" w:rsidP="00630157">
      <w:pPr>
        <w:ind w:leftChars="400" w:left="840"/>
      </w:pPr>
      <w:r>
        <w:t xml:space="preserve">    public </w:t>
      </w:r>
      <w:proofErr w:type="gramStart"/>
      <w:r>
        <w:t>Child(</w:t>
      </w:r>
      <w:proofErr w:type="gramEnd"/>
      <w:r>
        <w:t>String name){</w:t>
      </w:r>
    </w:p>
    <w:p w14:paraId="73EA3CEE" w14:textId="77777777" w:rsidR="00630157" w:rsidRDefault="00630157" w:rsidP="00630157">
      <w:pPr>
        <w:ind w:leftChars="400" w:left="840"/>
      </w:pPr>
      <w:r>
        <w:t xml:space="preserve">        super("dd");</w:t>
      </w:r>
    </w:p>
    <w:p w14:paraId="7C306726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子类有参构造函数</w:t>
      </w:r>
      <w:r>
        <w:rPr>
          <w:rFonts w:hint="eastAsia"/>
        </w:rPr>
        <w:t>");</w:t>
      </w:r>
    </w:p>
    <w:p w14:paraId="67F22433" w14:textId="77777777" w:rsidR="00630157" w:rsidRDefault="00630157" w:rsidP="00630157">
      <w:pPr>
        <w:ind w:leftChars="400" w:left="840"/>
      </w:pPr>
      <w:r>
        <w:t xml:space="preserve">    }</w:t>
      </w:r>
    </w:p>
    <w:p w14:paraId="4F639B0F" w14:textId="77777777" w:rsidR="00630157" w:rsidRDefault="00630157" w:rsidP="00630157">
      <w:pPr>
        <w:ind w:leftChars="400" w:left="840"/>
      </w:pPr>
      <w:r>
        <w:t>}</w:t>
      </w:r>
    </w:p>
    <w:p w14:paraId="3B4062D2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A 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类无参构造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子类有参构造函数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</w:t>
      </w:r>
    </w:p>
    <w:p w14:paraId="301BD9FF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B  </w:t>
      </w:r>
      <w:r>
        <w:rPr>
          <w:rFonts w:hint="eastAsia"/>
        </w:rPr>
        <w:t>子类有参构造函数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类无参构造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</w:t>
      </w:r>
    </w:p>
    <w:p w14:paraId="3786DEF5" w14:textId="77777777" w:rsidR="00630157" w:rsidRDefault="00630157" w:rsidP="00630157">
      <w:pPr>
        <w:ind w:leftChars="400" w:left="840"/>
      </w:pPr>
      <w:r>
        <w:rPr>
          <w:rFonts w:hint="eastAsia"/>
        </w:rPr>
        <w:t xml:space="preserve">C  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子类有参构造函数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类无参构造</w:t>
      </w:r>
      <w:proofErr w:type="gramEnd"/>
      <w:r>
        <w:rPr>
          <w:rFonts w:hint="eastAsia"/>
        </w:rPr>
        <w:t>函数</w:t>
      </w:r>
    </w:p>
    <w:p w14:paraId="4C24363E" w14:textId="77777777" w:rsidR="00630157" w:rsidRDefault="00630157" w:rsidP="00630157">
      <w:pPr>
        <w:ind w:leftChars="400" w:left="840"/>
        <w:jc w:val="left"/>
      </w:pPr>
      <w:r>
        <w:rPr>
          <w:rFonts w:ascii="宋体" w:hAnsi="宋体" w:cs="宋体" w:hint="eastAsia"/>
          <w:b/>
          <w:color w:val="0070C0"/>
          <w:szCs w:val="21"/>
        </w:rPr>
        <w:lastRenderedPageBreak/>
        <w:t xml:space="preserve">D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父类有参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子类有参构造函数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类无参构造</w:t>
      </w:r>
      <w:proofErr w:type="gramEnd"/>
      <w:r>
        <w:rPr>
          <w:rFonts w:hint="eastAsia"/>
        </w:rPr>
        <w:t>函数</w:t>
      </w:r>
    </w:p>
    <w:p w14:paraId="2441CF2D" w14:textId="77777777" w:rsidR="00630157" w:rsidRDefault="00630157" w:rsidP="00630157">
      <w:pPr>
        <w:jc w:val="left"/>
      </w:pPr>
      <w:r>
        <w:rPr>
          <w:rFonts w:hint="eastAsia"/>
        </w:rPr>
        <w:t>126.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语言中，声明公用的</w:t>
      </w:r>
      <w:r>
        <w:rPr>
          <w:rFonts w:hint="eastAsia"/>
        </w:rPr>
        <w:t>abstract</w:t>
      </w:r>
      <w:r>
        <w:rPr>
          <w:rFonts w:hint="eastAsia"/>
        </w:rPr>
        <w:t>方法的格式是（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B5C559" w14:textId="77777777" w:rsidR="00630157" w:rsidRDefault="00630157" w:rsidP="00630157">
      <w:pPr>
        <w:ind w:leftChars="400" w:left="840"/>
        <w:jc w:val="left"/>
      </w:pPr>
      <w:proofErr w:type="gramStart"/>
      <w:r>
        <w:rPr>
          <w:rFonts w:ascii="宋体" w:hAnsi="宋体" w:cs="宋体"/>
          <w:b/>
          <w:color w:val="0070C0"/>
          <w:szCs w:val="21"/>
        </w:rPr>
        <w:t xml:space="preserve">A  </w:t>
      </w:r>
      <w:r>
        <w:t>public</w:t>
      </w:r>
      <w:proofErr w:type="gramEnd"/>
      <w:r>
        <w:t xml:space="preserve"> abstract void add();     B  public abstract void add(){}</w:t>
      </w:r>
    </w:p>
    <w:p w14:paraId="57608C32" w14:textId="77777777" w:rsidR="00630157" w:rsidRDefault="00630157" w:rsidP="00630157">
      <w:pPr>
        <w:ind w:leftChars="400" w:left="840"/>
        <w:jc w:val="left"/>
      </w:pPr>
      <w:proofErr w:type="gramStart"/>
      <w:r>
        <w:t>C  public</w:t>
      </w:r>
      <w:proofErr w:type="gramEnd"/>
      <w:r>
        <w:t xml:space="preserve"> abstract add();         D  public virtual add();</w:t>
      </w:r>
    </w:p>
    <w:p w14:paraId="2DEF4217" w14:textId="77777777" w:rsidR="00630157" w:rsidRDefault="00630157" w:rsidP="00630157">
      <w:pPr>
        <w:jc w:val="left"/>
      </w:pPr>
      <w:r>
        <w:rPr>
          <w:rFonts w:hint="eastAsia"/>
        </w:rPr>
        <w:t>127.</w:t>
      </w:r>
      <w:r>
        <w:rPr>
          <w:rFonts w:hint="eastAsia"/>
        </w:rPr>
        <w:t>关于</w:t>
      </w:r>
      <w:r>
        <w:rPr>
          <w:rFonts w:hint="eastAsia"/>
        </w:rPr>
        <w:t xml:space="preserve">Java </w:t>
      </w:r>
      <w:r>
        <w:rPr>
          <w:rFonts w:hint="eastAsia"/>
        </w:rPr>
        <w:t>异常，下列说法错误的是（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EC743B9" w14:textId="77777777" w:rsidR="00630157" w:rsidRDefault="00630157" w:rsidP="00630157">
      <w:pPr>
        <w:ind w:left="42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异常是定义了程序中遇到的非致命的错误，而不是编译时的语法错误</w:t>
      </w:r>
    </w:p>
    <w:p w14:paraId="4D7DE21A" w14:textId="77777777" w:rsidR="00630157" w:rsidRDefault="00630157" w:rsidP="00630157">
      <w:pPr>
        <w:ind w:left="1256" w:hanging="416"/>
        <w:jc w:val="left"/>
      </w:pPr>
      <w:r>
        <w:rPr>
          <w:rFonts w:hint="eastAsia"/>
        </w:rPr>
        <w:t>B</w:t>
      </w:r>
      <w:r>
        <w:rPr>
          <w:rFonts w:hint="eastAsia"/>
        </w:rPr>
        <w:tab/>
        <w:t>try</w:t>
      </w:r>
      <w:r>
        <w:rPr>
          <w:rFonts w:hint="eastAsia"/>
        </w:rPr>
        <w:t>……</w:t>
      </w:r>
      <w:r>
        <w:rPr>
          <w:rFonts w:hint="eastAsia"/>
        </w:rPr>
        <w:t>catch</w:t>
      </w:r>
      <w:r>
        <w:rPr>
          <w:rFonts w:hint="eastAsia"/>
        </w:rPr>
        <w:t>语句中对</w:t>
      </w:r>
      <w:r>
        <w:rPr>
          <w:rFonts w:hint="eastAsia"/>
        </w:rPr>
        <w:t xml:space="preserve">try </w:t>
      </w:r>
      <w:r>
        <w:rPr>
          <w:rFonts w:hint="eastAsia"/>
        </w:rPr>
        <w:t>内语句监测，如果发生异常，则把异常信息放入对象</w:t>
      </w:r>
      <w:r>
        <w:rPr>
          <w:rFonts w:hint="eastAsia"/>
        </w:rPr>
        <w:t xml:space="preserve">e </w:t>
      </w:r>
      <w:r>
        <w:rPr>
          <w:rFonts w:hint="eastAsia"/>
        </w:rPr>
        <w:t>中</w:t>
      </w:r>
    </w:p>
    <w:p w14:paraId="7157EDBD" w14:textId="77777777" w:rsidR="00630157" w:rsidRDefault="00630157" w:rsidP="00630157">
      <w:pPr>
        <w:ind w:left="1256" w:hanging="416"/>
        <w:jc w:val="left"/>
      </w:pPr>
      <w:r>
        <w:rPr>
          <w:rFonts w:ascii="宋体" w:hAnsi="宋体" w:cs="宋体" w:hint="eastAsia"/>
          <w:b/>
          <w:color w:val="0070C0"/>
          <w:szCs w:val="21"/>
        </w:rPr>
        <w:t>C</w:t>
      </w:r>
      <w:r>
        <w:rPr>
          <w:rFonts w:hint="eastAsia"/>
        </w:rPr>
        <w:tab/>
        <w:t xml:space="preserve">throws </w:t>
      </w:r>
      <w:r>
        <w:rPr>
          <w:rFonts w:hint="eastAsia"/>
        </w:rPr>
        <w:t>用来表示一个方法有可能抛出异常给上一层，则在调用该方法时必须捕捉异常，否则无法编译通过</w:t>
      </w:r>
    </w:p>
    <w:p w14:paraId="554853E2" w14:textId="77777777" w:rsidR="00630157" w:rsidRDefault="00630157" w:rsidP="00630157">
      <w:pPr>
        <w:ind w:left="420" w:firstLine="420"/>
        <w:jc w:val="left"/>
      </w:pP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主函数可以使用</w:t>
      </w:r>
      <w:r>
        <w:rPr>
          <w:rFonts w:hint="eastAsia"/>
        </w:rPr>
        <w:t xml:space="preserve"> throws </w:t>
      </w:r>
      <w:r>
        <w:rPr>
          <w:rFonts w:hint="eastAsia"/>
        </w:rPr>
        <w:t>抛出异常</w:t>
      </w:r>
    </w:p>
    <w:p w14:paraId="52C6F86A" w14:textId="77777777" w:rsidR="00630157" w:rsidRDefault="00630157" w:rsidP="00630157">
      <w:pPr>
        <w:jc w:val="left"/>
      </w:pPr>
      <w:r>
        <w:rPr>
          <w:rFonts w:hint="eastAsia"/>
        </w:rPr>
        <w:t>128.</w:t>
      </w:r>
      <w:r>
        <w:rPr>
          <w:rFonts w:hint="eastAsia"/>
        </w:rPr>
        <w:t>指出下列哪个方法与方法</w:t>
      </w:r>
      <w:r>
        <w:rPr>
          <w:rFonts w:hint="eastAsia"/>
        </w:rPr>
        <w:t>public void add(int a){}</w:t>
      </w:r>
      <w:r>
        <w:rPr>
          <w:rFonts w:hint="eastAsia"/>
        </w:rPr>
        <w:t>为合理的重载方法</w:t>
      </w:r>
      <w:r>
        <w:rPr>
          <w:rFonts w:hint="eastAsia"/>
        </w:rPr>
        <w:t>(  )</w:t>
      </w:r>
      <w:r>
        <w:rPr>
          <w:rFonts w:hint="eastAsia"/>
        </w:rPr>
        <w:t>。</w:t>
      </w:r>
      <w:r>
        <w:rPr>
          <w:rFonts w:hint="eastAsia"/>
        </w:rPr>
        <w:t xml:space="preserve"> (</w:t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项</w:t>
      </w:r>
      <w:r>
        <w:rPr>
          <w:rFonts w:hint="eastAsia"/>
        </w:rPr>
        <w:t>)</w:t>
      </w:r>
    </w:p>
    <w:p w14:paraId="3634E941" w14:textId="77777777" w:rsidR="00630157" w:rsidRDefault="00630157" w:rsidP="00630157">
      <w:pPr>
        <w:ind w:leftChars="400" w:left="840"/>
        <w:jc w:val="left"/>
      </w:pPr>
      <w:proofErr w:type="gramStart"/>
      <w:r>
        <w:t>A  public</w:t>
      </w:r>
      <w:proofErr w:type="gramEnd"/>
      <w:r>
        <w:t xml:space="preserve"> int   add(int a)         </w:t>
      </w:r>
      <w:r>
        <w:rPr>
          <w:rFonts w:ascii="宋体" w:hAnsi="宋体" w:cs="宋体"/>
          <w:b/>
          <w:color w:val="0070C0"/>
          <w:szCs w:val="21"/>
        </w:rPr>
        <w:t>B</w:t>
      </w:r>
      <w:r>
        <w:t xml:space="preserve">  public void add(long a) </w:t>
      </w:r>
    </w:p>
    <w:p w14:paraId="26E527EC" w14:textId="77777777" w:rsidR="00630157" w:rsidRDefault="00630157" w:rsidP="00630157">
      <w:pPr>
        <w:ind w:leftChars="400" w:left="840"/>
        <w:jc w:val="left"/>
      </w:pPr>
    </w:p>
    <w:p w14:paraId="40396340" w14:textId="77777777" w:rsidR="00630157" w:rsidRDefault="00630157" w:rsidP="00630157">
      <w:pPr>
        <w:ind w:leftChars="400" w:left="840"/>
        <w:jc w:val="left"/>
      </w:pPr>
    </w:p>
    <w:p w14:paraId="74A151E8" w14:textId="77777777" w:rsidR="00630157" w:rsidRDefault="00630157" w:rsidP="00630157">
      <w:pPr>
        <w:ind w:leftChars="400" w:left="840"/>
        <w:jc w:val="left"/>
      </w:pPr>
    </w:p>
    <w:p w14:paraId="6BD0324E" w14:textId="77777777" w:rsidR="00630157" w:rsidRDefault="00630157" w:rsidP="00630157">
      <w:pPr>
        <w:ind w:leftChars="400" w:left="840"/>
        <w:jc w:val="left"/>
      </w:pPr>
    </w:p>
    <w:p w14:paraId="2D26D273" w14:textId="77777777" w:rsidR="00630157" w:rsidRDefault="00630157" w:rsidP="00630157">
      <w:pPr>
        <w:ind w:leftChars="400" w:left="840"/>
        <w:jc w:val="left"/>
      </w:pPr>
      <w:proofErr w:type="gramStart"/>
      <w:r>
        <w:t>C  public</w:t>
      </w:r>
      <w:proofErr w:type="gramEnd"/>
      <w:r>
        <w:t xml:space="preserve"> void  add(int a)       </w:t>
      </w:r>
      <w:r>
        <w:rPr>
          <w:rFonts w:ascii="宋体" w:hAnsi="宋体" w:cs="宋体"/>
          <w:b/>
          <w:color w:val="0070C0"/>
          <w:szCs w:val="21"/>
        </w:rPr>
        <w:t xml:space="preserve">  D</w:t>
      </w:r>
      <w:r>
        <w:t xml:space="preserve">  public void add(float a)</w:t>
      </w:r>
    </w:p>
    <w:p w14:paraId="45643FD9" w14:textId="77777777" w:rsidR="00630157" w:rsidRDefault="00630157" w:rsidP="00630157">
      <w:pPr>
        <w:jc w:val="left"/>
      </w:pPr>
      <w:r>
        <w:rPr>
          <w:rFonts w:hint="eastAsia"/>
        </w:rPr>
        <w:t>129.</w:t>
      </w:r>
      <w:r>
        <w:rPr>
          <w:rFonts w:hint="eastAsia"/>
        </w:rPr>
        <w:t>下列哪个方法可用于创建一个可运行的类</w:t>
      </w:r>
      <w:r>
        <w:rPr>
          <w:rFonts w:hint="eastAsia"/>
        </w:rPr>
        <w:t>(  ) (Runnable</w:t>
      </w:r>
      <w:r>
        <w:rPr>
          <w:rFonts w:hint="eastAsia"/>
        </w:rPr>
        <w:t>是接口</w:t>
      </w:r>
      <w:r>
        <w:rPr>
          <w:rFonts w:hint="eastAsia"/>
        </w:rPr>
        <w:t>,Thread</w:t>
      </w:r>
      <w:r>
        <w:rPr>
          <w:rFonts w:hint="eastAsia"/>
        </w:rPr>
        <w:t>是类</w:t>
      </w:r>
      <w:r>
        <w:rPr>
          <w:rFonts w:hint="eastAsia"/>
        </w:rPr>
        <w:t>,</w:t>
      </w:r>
      <w:r>
        <w:rPr>
          <w:rFonts w:hint="eastAsia"/>
        </w:rPr>
        <w:t>选择最恰当的选项</w:t>
      </w:r>
      <w:r>
        <w:rPr>
          <w:rFonts w:hint="eastAsia"/>
        </w:rPr>
        <w:t>)</w:t>
      </w:r>
    </w:p>
    <w:p w14:paraId="31F238E8" w14:textId="77777777" w:rsidR="00630157" w:rsidRDefault="00630157" w:rsidP="00630157">
      <w:pPr>
        <w:ind w:leftChars="400" w:left="840"/>
        <w:jc w:val="left"/>
      </w:pPr>
      <w:proofErr w:type="gramStart"/>
      <w:r>
        <w:rPr>
          <w:rFonts w:ascii="宋体" w:hAnsi="宋体" w:cs="宋体"/>
          <w:b/>
          <w:color w:val="0070C0"/>
          <w:szCs w:val="21"/>
        </w:rPr>
        <w:t xml:space="preserve">A </w:t>
      </w:r>
      <w:r>
        <w:t xml:space="preserve"> public</w:t>
      </w:r>
      <w:proofErr w:type="gramEnd"/>
      <w:r>
        <w:t xml:space="preserve"> class X implements Runnable{ public void run(){ ......} } </w:t>
      </w:r>
    </w:p>
    <w:p w14:paraId="347DE44A" w14:textId="77777777" w:rsidR="00630157" w:rsidRDefault="00630157" w:rsidP="00630157">
      <w:pPr>
        <w:ind w:leftChars="400" w:left="840"/>
        <w:jc w:val="left"/>
      </w:pPr>
      <w:proofErr w:type="gramStart"/>
      <w:r>
        <w:t>B  public</w:t>
      </w:r>
      <w:proofErr w:type="gramEnd"/>
      <w:r>
        <w:t xml:space="preserve"> class X implements Thread{ public void run(){ ......} } </w:t>
      </w:r>
    </w:p>
    <w:p w14:paraId="5CABB3B6" w14:textId="77777777" w:rsidR="00630157" w:rsidRDefault="00630157" w:rsidP="00630157">
      <w:pPr>
        <w:ind w:leftChars="400" w:left="840"/>
        <w:jc w:val="left"/>
      </w:pPr>
      <w:proofErr w:type="gramStart"/>
      <w:r>
        <w:t>C  public</w:t>
      </w:r>
      <w:proofErr w:type="gramEnd"/>
      <w:r>
        <w:t xml:space="preserve"> class X implements Thread{ public int run(){ ......} } </w:t>
      </w:r>
    </w:p>
    <w:p w14:paraId="421A3C3C" w14:textId="77777777" w:rsidR="00630157" w:rsidRDefault="00630157" w:rsidP="00630157">
      <w:pPr>
        <w:ind w:leftChars="400" w:left="840"/>
        <w:jc w:val="left"/>
      </w:pPr>
      <w:proofErr w:type="gramStart"/>
      <w:r>
        <w:t>D  public</w:t>
      </w:r>
      <w:proofErr w:type="gramEnd"/>
      <w:r>
        <w:t xml:space="preserve"> class X implements Runnable{ protected void run(){ ......} }</w:t>
      </w:r>
    </w:p>
    <w:p w14:paraId="0385B1F4" w14:textId="77777777" w:rsidR="00630157" w:rsidRDefault="00630157" w:rsidP="00630157">
      <w:pPr>
        <w:jc w:val="left"/>
      </w:pPr>
      <w:r>
        <w:rPr>
          <w:rFonts w:hint="eastAsia"/>
        </w:rPr>
        <w:t>130.Java</w:t>
      </w:r>
      <w:r>
        <w:rPr>
          <w:rFonts w:hint="eastAsia"/>
        </w:rPr>
        <w:t>中，在单一文件中</w:t>
      </w:r>
      <w:r>
        <w:rPr>
          <w:rFonts w:hint="eastAsia"/>
        </w:rPr>
        <w:t>import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的正确出现顺序是（）。（选择</w:t>
      </w:r>
      <w:r>
        <w:rPr>
          <w:rFonts w:hint="eastAsia"/>
        </w:rPr>
        <w:t>1</w:t>
      </w:r>
      <w:r>
        <w:rPr>
          <w:rFonts w:hint="eastAsia"/>
        </w:rPr>
        <w:t>项）</w:t>
      </w:r>
      <w:r>
        <w:rPr>
          <w:rFonts w:hint="eastAsia"/>
        </w:rPr>
        <w:t xml:space="preserve">                      </w:t>
      </w:r>
    </w:p>
    <w:p w14:paraId="3B087D30" w14:textId="77777777" w:rsidR="00630157" w:rsidRDefault="00630157" w:rsidP="00630157">
      <w:pPr>
        <w:ind w:leftChars="400" w:left="840"/>
        <w:jc w:val="left"/>
      </w:pPr>
      <w:proofErr w:type="gramStart"/>
      <w:r>
        <w:t>A  class</w:t>
      </w:r>
      <w:proofErr w:type="gramEnd"/>
      <w:r>
        <w:t xml:space="preserve">, import, package     </w:t>
      </w:r>
      <w:r>
        <w:rPr>
          <w:rFonts w:ascii="宋体" w:hAnsi="宋体" w:cs="宋体"/>
          <w:b/>
          <w:color w:val="0070C0"/>
          <w:szCs w:val="21"/>
        </w:rPr>
        <w:t xml:space="preserve">  B </w:t>
      </w:r>
      <w:r>
        <w:t xml:space="preserve"> package, import, class</w:t>
      </w:r>
    </w:p>
    <w:p w14:paraId="4FB75FF8" w14:textId="77777777" w:rsidR="00630157" w:rsidRDefault="00630157" w:rsidP="00630157">
      <w:pPr>
        <w:ind w:leftChars="400" w:left="840"/>
        <w:jc w:val="left"/>
      </w:pPr>
      <w:proofErr w:type="gramStart"/>
      <w:r>
        <w:t>C  import</w:t>
      </w:r>
      <w:proofErr w:type="gramEnd"/>
      <w:r>
        <w:t>, package, class       D  package, class, import</w:t>
      </w:r>
    </w:p>
    <w:p w14:paraId="48E99C83" w14:textId="77777777" w:rsidR="00630157" w:rsidRDefault="00630157" w:rsidP="00630157">
      <w:pPr>
        <w:jc w:val="left"/>
      </w:pPr>
      <w:r>
        <w:rPr>
          <w:rFonts w:hint="eastAsia"/>
          <w:szCs w:val="21"/>
        </w:rPr>
        <w:t>131.</w:t>
      </w:r>
      <w:r>
        <w:rPr>
          <w:rFonts w:hint="eastAsia"/>
        </w:rPr>
        <w:t>下列选项中，哪个方法不是</w:t>
      </w:r>
      <w:r>
        <w:rPr>
          <w:rFonts w:hint="eastAsia"/>
        </w:rPr>
        <w:t xml:space="preserve"> Java </w:t>
      </w:r>
      <w:r>
        <w:rPr>
          <w:rFonts w:hint="eastAsia"/>
        </w:rPr>
        <w:t>的访问修饰符（）</w:t>
      </w:r>
    </w:p>
    <w:p w14:paraId="45262B40" w14:textId="77777777" w:rsidR="00630157" w:rsidRDefault="00630157" w:rsidP="00630157">
      <w:pPr>
        <w:ind w:left="42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ab/>
      </w:r>
      <w:proofErr w:type="gramStart"/>
      <w:r>
        <w:rPr>
          <w:rFonts w:hint="eastAsia"/>
        </w:rPr>
        <w:t>private  B</w:t>
      </w:r>
      <w:proofErr w:type="gramEnd"/>
      <w:r>
        <w:rPr>
          <w:rFonts w:hint="eastAsia"/>
        </w:rPr>
        <w:tab/>
        <w:t xml:space="preserve">protected </w:t>
      </w:r>
      <w:r>
        <w:rPr>
          <w:rFonts w:ascii="宋体" w:hAnsi="宋体" w:cs="宋体" w:hint="eastAsia"/>
          <w:b/>
          <w:color w:val="0070C0"/>
          <w:szCs w:val="21"/>
        </w:rPr>
        <w:t xml:space="preserve"> C</w:t>
      </w:r>
      <w:r>
        <w:rPr>
          <w:rFonts w:hint="eastAsia"/>
        </w:rPr>
        <w:tab/>
        <w:t>friendly  D</w:t>
      </w:r>
      <w:r>
        <w:rPr>
          <w:rFonts w:hint="eastAsia"/>
        </w:rPr>
        <w:tab/>
        <w:t>public</w:t>
      </w:r>
    </w:p>
    <w:p w14:paraId="64561209" w14:textId="77777777" w:rsidR="00630157" w:rsidRDefault="00630157" w:rsidP="00630157">
      <w:pPr>
        <w:jc w:val="left"/>
      </w:pPr>
      <w:r>
        <w:rPr>
          <w:rFonts w:hint="eastAsia"/>
        </w:rPr>
        <w:t>132.</w:t>
      </w:r>
      <w:r>
        <w:rPr>
          <w:rFonts w:hint="eastAsia"/>
        </w:rPr>
        <w:t>下列说法正确的是（）</w:t>
      </w:r>
    </w:p>
    <w:p w14:paraId="54FED0AA" w14:textId="77777777" w:rsidR="00630157" w:rsidRDefault="00630157" w:rsidP="00630157">
      <w:pPr>
        <w:ind w:left="420" w:firstLine="420"/>
        <w:jc w:val="left"/>
      </w:pPr>
      <w:r>
        <w:rPr>
          <w:rFonts w:ascii="宋体" w:hAnsi="宋体" w:cs="宋体" w:hint="eastAsia"/>
          <w:b/>
          <w:color w:val="0070C0"/>
          <w:szCs w:val="21"/>
        </w:rPr>
        <w:t>A</w:t>
      </w:r>
      <w:r>
        <w:rPr>
          <w:rFonts w:ascii="宋体" w:hAnsi="宋体" w:cs="宋体" w:hint="eastAsia"/>
          <w:b/>
          <w:color w:val="0070C0"/>
          <w:szCs w:val="21"/>
        </w:rPr>
        <w:tab/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是字节流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ab/>
        <w:t xml:space="preserve">Reader </w:t>
      </w:r>
      <w:r>
        <w:rPr>
          <w:rFonts w:hint="eastAsia"/>
        </w:rPr>
        <w:t>是字节流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ab/>
        <w:t xml:space="preserve">Writer </w:t>
      </w:r>
      <w:r>
        <w:rPr>
          <w:rFonts w:hint="eastAsia"/>
        </w:rPr>
        <w:t>是字节流</w:t>
      </w:r>
    </w:p>
    <w:p w14:paraId="4E97EB17" w14:textId="77777777" w:rsidR="00630157" w:rsidRDefault="00630157" w:rsidP="00630157">
      <w:pPr>
        <w:ind w:left="420" w:firstLine="420"/>
        <w:jc w:val="left"/>
      </w:pPr>
      <w:r>
        <w:rPr>
          <w:rFonts w:hint="eastAsia"/>
        </w:rPr>
        <w:t>D</w:t>
      </w:r>
      <w:r>
        <w:rPr>
          <w:rFonts w:hint="eastAsia"/>
        </w:rPr>
        <w:tab/>
      </w:r>
      <w:proofErr w:type="spellStart"/>
      <w:r>
        <w:rPr>
          <w:rFonts w:hint="eastAsia"/>
        </w:rPr>
        <w:t>BufferWriter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可以从文件中读取一行</w:t>
      </w:r>
    </w:p>
    <w:p w14:paraId="3522A953" w14:textId="77777777" w:rsidR="00630157" w:rsidRDefault="00630157" w:rsidP="00630157">
      <w:pPr>
        <w:jc w:val="left"/>
      </w:pPr>
      <w:r>
        <w:rPr>
          <w:rFonts w:hint="eastAsia"/>
        </w:rPr>
        <w:t>133.</w:t>
      </w:r>
      <w:r>
        <w:rPr>
          <w:rFonts w:hint="eastAsia"/>
        </w:rPr>
        <w:t>执行代码</w:t>
      </w:r>
      <w:r>
        <w:rPr>
          <w:rFonts w:hint="eastAsia"/>
        </w:rPr>
        <w:t>String[] s=new String[10];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哪个结论是正确的</w:t>
      </w:r>
      <w:r>
        <w:rPr>
          <w:rFonts w:hint="eastAsia"/>
        </w:rPr>
        <w:t>(  )</w:t>
      </w:r>
    </w:p>
    <w:p w14:paraId="0DC69213" w14:textId="77777777" w:rsidR="00630157" w:rsidRDefault="00630157" w:rsidP="00630157">
      <w:pPr>
        <w:jc w:val="left"/>
      </w:pPr>
      <w:r>
        <w:rPr>
          <w:rFonts w:hint="eastAsia"/>
        </w:rPr>
        <w:t xml:space="preserve">      A  s[10] </w:t>
      </w:r>
      <w:r>
        <w:rPr>
          <w:rFonts w:hint="eastAsia"/>
        </w:rPr>
        <w:t>为</w:t>
      </w:r>
      <w:r>
        <w:rPr>
          <w:rFonts w:hint="eastAsia"/>
        </w:rPr>
        <w:t xml:space="preserve"> "";    B  s[10] </w:t>
      </w:r>
      <w:r>
        <w:rPr>
          <w:rFonts w:hint="eastAsia"/>
        </w:rPr>
        <w:t>为</w:t>
      </w:r>
      <w:r>
        <w:rPr>
          <w:rFonts w:hint="eastAsia"/>
        </w:rPr>
        <w:t xml:space="preserve"> null; C  s[0]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未定义</w:t>
      </w:r>
      <w:r>
        <w:rPr>
          <w:rFonts w:hint="eastAsia"/>
        </w:rPr>
        <w:t xml:space="preserve">    </w:t>
      </w:r>
      <w:r>
        <w:rPr>
          <w:rFonts w:ascii="宋体" w:hAnsi="宋体" w:cs="宋体" w:hint="eastAsia"/>
          <w:b/>
          <w:color w:val="0070C0"/>
          <w:szCs w:val="21"/>
        </w:rPr>
        <w:t xml:space="preserve"> 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10</w:t>
      </w:r>
    </w:p>
    <w:p w14:paraId="15DE89DE" w14:textId="77777777" w:rsidR="00630157" w:rsidRDefault="00630157" w:rsidP="00630157">
      <w:pPr>
        <w:numPr>
          <w:ilvl w:val="0"/>
          <w:numId w:val="28"/>
        </w:numPr>
        <w:jc w:val="left"/>
        <w:rPr>
          <w:highlight w:val="yellow"/>
        </w:rPr>
      </w:pPr>
      <w:r>
        <w:rPr>
          <w:rFonts w:hint="eastAsia"/>
          <w:highlight w:val="yellow"/>
        </w:rPr>
        <w:t>要从文件</w:t>
      </w:r>
      <w:r>
        <w:rPr>
          <w:rFonts w:hint="eastAsia"/>
          <w:highlight w:val="yellow"/>
        </w:rPr>
        <w:t>"file.dat"</w:t>
      </w:r>
      <w:r>
        <w:rPr>
          <w:rFonts w:hint="eastAsia"/>
          <w:highlight w:val="yellow"/>
        </w:rPr>
        <w:t>中读出第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个字节到变量</w:t>
      </w:r>
      <w:r>
        <w:rPr>
          <w:rFonts w:hint="eastAsia"/>
          <w:highlight w:val="yellow"/>
        </w:rPr>
        <w:t>c</w:t>
      </w:r>
      <w:r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下列哪个方法适合</w:t>
      </w:r>
      <w:r>
        <w:rPr>
          <w:rFonts w:hint="eastAsia"/>
          <w:highlight w:val="yellow"/>
        </w:rPr>
        <w:t>? 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D</w:t>
      </w:r>
      <w:r>
        <w:rPr>
          <w:rFonts w:hint="eastAsia"/>
          <w:highlight w:val="yellow"/>
        </w:rPr>
        <w:t>）</w:t>
      </w:r>
    </w:p>
    <w:p w14:paraId="155BCE83" w14:textId="77777777" w:rsidR="00630157" w:rsidRDefault="00630157" w:rsidP="00630157">
      <w:pPr>
        <w:jc w:val="left"/>
      </w:pPr>
      <w:r>
        <w:rPr>
          <w:rFonts w:ascii="宋体" w:hAnsi="宋体" w:cs="宋体" w:hint="eastAsia"/>
          <w:b/>
          <w:color w:val="0070C0"/>
          <w:szCs w:val="21"/>
        </w:rPr>
        <w:t> A、</w:t>
      </w:r>
      <w:r>
        <w:rPr>
          <w:rFonts w:hint="eastAsia"/>
        </w:rPr>
        <w:t> FileInputStream in=new FileInputStream("file.dat"); </w:t>
      </w:r>
      <w:proofErr w:type="gramStart"/>
      <w:r>
        <w:rPr>
          <w:rFonts w:hint="eastAsia"/>
        </w:rPr>
        <w:t>in.skip</w:t>
      </w:r>
      <w:proofErr w:type="gramEnd"/>
      <w:r>
        <w:rPr>
          <w:rFonts w:hint="eastAsia"/>
        </w:rPr>
        <w:t>(9); int c=in.read();  </w:t>
      </w:r>
    </w:p>
    <w:p w14:paraId="7E0E284A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FileInputStream in=new FileInputStream("file.dat"); </w:t>
      </w:r>
      <w:proofErr w:type="gramStart"/>
      <w:r>
        <w:rPr>
          <w:rFonts w:hint="eastAsia"/>
        </w:rPr>
        <w:t>in.skip</w:t>
      </w:r>
      <w:proofErr w:type="gramEnd"/>
      <w:r>
        <w:rPr>
          <w:rFonts w:hint="eastAsia"/>
        </w:rPr>
        <w:t>(10); int c=in.read();  </w:t>
      </w:r>
    </w:p>
    <w:p w14:paraId="002CA1A3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FileInputStream in=new FileInputStream("file.dat"); int c=</w:t>
      </w:r>
      <w:proofErr w:type="gramStart"/>
      <w:r>
        <w:rPr>
          <w:rFonts w:hint="eastAsia"/>
        </w:rPr>
        <w:t>in.read</w:t>
      </w:r>
      <w:proofErr w:type="gramEnd"/>
      <w:r>
        <w:rPr>
          <w:rFonts w:hint="eastAsia"/>
        </w:rPr>
        <w:t>();  </w:t>
      </w:r>
    </w:p>
    <w:p w14:paraId="4B419C57" w14:textId="77777777" w:rsidR="00630157" w:rsidRDefault="00630157" w:rsidP="00630157">
      <w:pPr>
        <w:jc w:val="left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RandomAccessFile in=new RandomAccessFile("file.dat"); </w:t>
      </w:r>
      <w:proofErr w:type="gramStart"/>
      <w:r>
        <w:rPr>
          <w:rFonts w:hint="eastAsia"/>
        </w:rPr>
        <w:t>in.skip</w:t>
      </w:r>
      <w:proofErr w:type="gramEnd"/>
      <w:r>
        <w:rPr>
          <w:rFonts w:hint="eastAsia"/>
        </w:rPr>
        <w:t>(9); int c=in.readByte(); </w:t>
      </w:r>
    </w:p>
    <w:p w14:paraId="2F17A34E" w14:textId="77777777" w:rsidR="00630157" w:rsidRDefault="00630157" w:rsidP="00630157">
      <w:pPr>
        <w:jc w:val="left"/>
      </w:pPr>
      <w:r>
        <w:rPr>
          <w:rFonts w:hint="eastAsia"/>
        </w:rPr>
        <w:t> 135.Java</w:t>
      </w:r>
      <w:r>
        <w:rPr>
          <w:rFonts w:hint="eastAsia"/>
        </w:rPr>
        <w:t>编程所必须的默认引用包为</w:t>
      </w:r>
      <w:r>
        <w:rPr>
          <w:rFonts w:hint="eastAsia"/>
        </w:rPr>
        <w:t>(  B  )</w:t>
      </w:r>
    </w:p>
    <w:p w14:paraId="38E0A634" w14:textId="77777777" w:rsidR="00630157" w:rsidRDefault="00630157" w:rsidP="00630157">
      <w:pPr>
        <w:jc w:val="left"/>
      </w:pPr>
      <w:r>
        <w:rPr>
          <w:rFonts w:hint="eastAsia"/>
        </w:rPr>
        <w:t> A. java.sys</w:t>
      </w:r>
      <w:r>
        <w:rPr>
          <w:rFonts w:hint="eastAsia"/>
        </w:rPr>
        <w:t>包</w:t>
      </w:r>
      <w:r>
        <w:rPr>
          <w:rFonts w:ascii="宋体" w:hAnsi="宋体" w:cs="宋体" w:hint="eastAsia"/>
          <w:b/>
          <w:color w:val="0070C0"/>
          <w:szCs w:val="21"/>
        </w:rPr>
        <w:t> B</w:t>
      </w:r>
      <w:r>
        <w:rPr>
          <w:rFonts w:hint="eastAsia"/>
        </w:rPr>
        <w:t>. </w:t>
      </w:r>
      <w:proofErr w:type="spellStart"/>
      <w:proofErr w:type="gramStart"/>
      <w:r>
        <w:rPr>
          <w:rFonts w:hint="eastAsia"/>
        </w:rPr>
        <w:t>java.lang</w:t>
      </w:r>
      <w:proofErr w:type="spellEnd"/>
      <w:proofErr w:type="gramEnd"/>
      <w:r>
        <w:rPr>
          <w:rFonts w:hint="eastAsia"/>
        </w:rPr>
        <w:t>包</w:t>
      </w:r>
      <w:r>
        <w:rPr>
          <w:rFonts w:hint="eastAsia"/>
        </w:rPr>
        <w:t> C. 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</w:t>
      </w:r>
      <w:r>
        <w:rPr>
          <w:rFonts w:hint="eastAsia"/>
        </w:rPr>
        <w:t> D.</w:t>
      </w:r>
      <w:r>
        <w:rPr>
          <w:rFonts w:hint="eastAsia"/>
        </w:rPr>
        <w:t>以上都不是</w:t>
      </w:r>
      <w:r>
        <w:rPr>
          <w:rFonts w:hint="eastAsia"/>
        </w:rPr>
        <w:t> </w:t>
      </w:r>
    </w:p>
    <w:p w14:paraId="1D54DB94" w14:textId="77777777" w:rsidR="00630157" w:rsidRDefault="00630157" w:rsidP="00630157">
      <w:pPr>
        <w:numPr>
          <w:ilvl w:val="0"/>
          <w:numId w:val="29"/>
        </w:numPr>
        <w:jc w:val="left"/>
      </w:pPr>
      <w:r>
        <w:rPr>
          <w:rFonts w:hint="eastAsia"/>
        </w:rPr>
        <w:t>下面语句在编译时不会出现警告或错误的是</w:t>
      </w:r>
      <w:r>
        <w:rPr>
          <w:rFonts w:hint="eastAsia"/>
        </w:rPr>
        <w:t>(  C  ) </w:t>
      </w:r>
    </w:p>
    <w:p w14:paraId="5B788991" w14:textId="77777777" w:rsidR="00630157" w:rsidRDefault="00630157" w:rsidP="00630157">
      <w:pPr>
        <w:jc w:val="left"/>
      </w:pPr>
      <w:r>
        <w:rPr>
          <w:rFonts w:hint="eastAsia"/>
        </w:rPr>
        <w:t>A. float f=3.14; B. char c=</w:t>
      </w:r>
      <w:r>
        <w:rPr>
          <w:rFonts w:hint="eastAsia"/>
        </w:rPr>
        <w:t>”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 </w:t>
      </w:r>
      <w:r>
        <w:rPr>
          <w:rFonts w:ascii="宋体" w:hAnsi="宋体" w:cs="宋体" w:hint="eastAsia"/>
          <w:b/>
          <w:color w:val="0070C0"/>
          <w:szCs w:val="21"/>
        </w:rPr>
        <w:t>C.</w:t>
      </w:r>
      <w:r>
        <w:rPr>
          <w:rFonts w:hint="eastAsia"/>
        </w:rPr>
        <w:t> Boolean b=null; D. 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=10.0; </w:t>
      </w:r>
    </w:p>
    <w:p w14:paraId="3A42607C" w14:textId="77777777" w:rsidR="00630157" w:rsidRDefault="00630157" w:rsidP="00630157">
      <w:pPr>
        <w:jc w:val="left"/>
      </w:pPr>
      <w:r>
        <w:rPr>
          <w:rFonts w:hint="eastAsia"/>
        </w:rPr>
        <w:t>137.</w:t>
      </w:r>
      <w:r>
        <w:rPr>
          <w:rFonts w:hint="eastAsia"/>
        </w:rPr>
        <w:t>下面不是合法标识符的是</w:t>
      </w:r>
      <w:r>
        <w:rPr>
          <w:rFonts w:hint="eastAsia"/>
        </w:rPr>
        <w:t>(  A  ) </w:t>
      </w:r>
    </w:p>
    <w:p w14:paraId="1F7C429A" w14:textId="77777777" w:rsidR="00630157" w:rsidRDefault="00630157" w:rsidP="00630157">
      <w:pPr>
        <w:jc w:val="left"/>
      </w:pPr>
      <w:r>
        <w:rPr>
          <w:rFonts w:ascii="宋体" w:hAnsi="宋体" w:cs="宋体" w:hint="eastAsia"/>
          <w:b/>
          <w:color w:val="0070C0"/>
          <w:szCs w:val="21"/>
        </w:rPr>
        <w:lastRenderedPageBreak/>
        <w:t>A. </w:t>
      </w:r>
      <w:r>
        <w:rPr>
          <w:rFonts w:hint="eastAsia"/>
        </w:rPr>
        <w:t>2ofUS B. </w:t>
      </w:r>
      <w:proofErr w:type="spellStart"/>
      <w:r>
        <w:rPr>
          <w:rFonts w:hint="eastAsia"/>
        </w:rPr>
        <w:t>giveMes</w:t>
      </w:r>
      <w:proofErr w:type="spellEnd"/>
      <w:r>
        <w:rPr>
          <w:rFonts w:hint="eastAsia"/>
        </w:rPr>
        <w:t> C. </w:t>
      </w:r>
      <w:proofErr w:type="spellStart"/>
      <w:r>
        <w:rPr>
          <w:rFonts w:hint="eastAsia"/>
        </w:rPr>
        <w:t>whataQuiz</w:t>
      </w:r>
      <w:proofErr w:type="spellEnd"/>
      <w:r>
        <w:rPr>
          <w:rFonts w:hint="eastAsia"/>
        </w:rPr>
        <w:t> D. $d2000_ </w:t>
      </w:r>
    </w:p>
    <w:p w14:paraId="7D13C158" w14:textId="77777777" w:rsidR="00630157" w:rsidRDefault="00630157" w:rsidP="00630157">
      <w:pPr>
        <w:jc w:val="left"/>
      </w:pPr>
      <w:r>
        <w:rPr>
          <w:rFonts w:hint="eastAsia"/>
        </w:rPr>
        <w:t>138.</w:t>
      </w:r>
      <w:r>
        <w:rPr>
          <w:rFonts w:hint="eastAsia"/>
        </w:rPr>
        <w:t>下面哪一个是合法的数组声明和构造语句</w:t>
      </w:r>
      <w:r>
        <w:rPr>
          <w:rFonts w:hint="eastAsia"/>
        </w:rPr>
        <w:t>(  C  ) </w:t>
      </w:r>
    </w:p>
    <w:p w14:paraId="79ED3E08" w14:textId="77777777" w:rsidR="00630157" w:rsidRDefault="00630157" w:rsidP="00630157">
      <w:pPr>
        <w:jc w:val="left"/>
      </w:pPr>
      <w:r>
        <w:rPr>
          <w:rFonts w:hint="eastAsia"/>
        </w:rPr>
        <w:t>A. 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 ages = [100]; </w:t>
      </w:r>
    </w:p>
    <w:p w14:paraId="1D71BCDB" w14:textId="77777777" w:rsidR="00630157" w:rsidRDefault="00630157" w:rsidP="00630157">
      <w:pPr>
        <w:jc w:val="left"/>
      </w:pPr>
      <w:r>
        <w:rPr>
          <w:rFonts w:hint="eastAsia"/>
        </w:rPr>
        <w:t>B. int ages = new 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100]; </w:t>
      </w:r>
    </w:p>
    <w:p w14:paraId="2F66F274" w14:textId="77777777" w:rsidR="00630157" w:rsidRDefault="00630157" w:rsidP="00630157">
      <w:pPr>
        <w:jc w:val="left"/>
      </w:pPr>
      <w:r>
        <w:rPr>
          <w:rFonts w:ascii="宋体" w:hAnsi="宋体" w:cs="宋体" w:hint="eastAsia"/>
          <w:b/>
          <w:color w:val="0070C0"/>
          <w:szCs w:val="21"/>
        </w:rPr>
        <w:t>C.</w:t>
      </w:r>
      <w:r>
        <w:rPr>
          <w:rFonts w:hint="eastAsia"/>
        </w:rPr>
        <w:t> 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 ages = new int[100]; </w:t>
      </w:r>
    </w:p>
    <w:p w14:paraId="1B701E44" w14:textId="77777777" w:rsidR="00630157" w:rsidRDefault="00630157" w:rsidP="00630157">
      <w:pPr>
        <w:jc w:val="left"/>
      </w:pPr>
      <w:r>
        <w:rPr>
          <w:rFonts w:hint="eastAsia"/>
        </w:rPr>
        <w:t>D. 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) ages = new int(100); </w:t>
      </w:r>
    </w:p>
    <w:p w14:paraId="3745CD2D" w14:textId="77777777" w:rsidR="00630157" w:rsidRDefault="00630157" w:rsidP="00630157">
      <w:pPr>
        <w:jc w:val="left"/>
      </w:pPr>
      <w:r>
        <w:rPr>
          <w:rFonts w:hint="eastAsia"/>
        </w:rPr>
        <w:t>139.</w:t>
      </w:r>
      <w:r>
        <w:rPr>
          <w:rFonts w:hint="eastAsia"/>
        </w:rPr>
        <w:t>下面说法不正确的是</w:t>
      </w:r>
      <w:r>
        <w:rPr>
          <w:rFonts w:hint="eastAsia"/>
        </w:rPr>
        <w:t>(  C  ) </w:t>
      </w:r>
    </w:p>
    <w:p w14:paraId="0BDD1337" w14:textId="77777777" w:rsidR="00630157" w:rsidRDefault="00630157" w:rsidP="00630157">
      <w:pPr>
        <w:jc w:val="left"/>
      </w:pPr>
      <w:r>
        <w:rPr>
          <w:rFonts w:hint="eastAsia"/>
        </w:rPr>
        <w:t>A. </w:t>
      </w:r>
      <w:r>
        <w:rPr>
          <w:rFonts w:hint="eastAsia"/>
        </w:rPr>
        <w:t>一个子类的对象可以接收父类对象能接收的消息；</w:t>
      </w:r>
      <w:r>
        <w:rPr>
          <w:rFonts w:hint="eastAsia"/>
        </w:rPr>
        <w:t> </w:t>
      </w:r>
    </w:p>
    <w:p w14:paraId="3B36CC9E" w14:textId="77777777" w:rsidR="00630157" w:rsidRDefault="00630157" w:rsidP="00630157">
      <w:pPr>
        <w:jc w:val="left"/>
      </w:pPr>
      <w:r>
        <w:rPr>
          <w:rFonts w:hint="eastAsia"/>
        </w:rPr>
        <w:t>B. </w:t>
      </w:r>
      <w:r>
        <w:rPr>
          <w:rFonts w:hint="eastAsia"/>
        </w:rPr>
        <w:t>当子类对象和父类对象能接收同样的消息时，它们针对消息产生的行为可能不同；</w:t>
      </w:r>
      <w:r>
        <w:rPr>
          <w:rFonts w:hint="eastAsia"/>
        </w:rPr>
        <w:t> </w:t>
      </w:r>
    </w:p>
    <w:p w14:paraId="4054A69C" w14:textId="77777777" w:rsidR="00630157" w:rsidRDefault="00630157" w:rsidP="00630157">
      <w:pPr>
        <w:jc w:val="left"/>
      </w:pPr>
      <w:r>
        <w:rPr>
          <w:rFonts w:ascii="宋体" w:hAnsi="宋体" w:cs="宋体" w:hint="eastAsia"/>
          <w:b/>
          <w:color w:val="0070C0"/>
          <w:szCs w:val="21"/>
        </w:rPr>
        <w:t>C. </w:t>
      </w:r>
      <w:r>
        <w:rPr>
          <w:rFonts w:hint="eastAsia"/>
        </w:rPr>
        <w:t>父类比它的子类的方法更多；</w:t>
      </w:r>
      <w:r>
        <w:rPr>
          <w:rFonts w:hint="eastAsia"/>
        </w:rPr>
        <w:t> </w:t>
      </w:r>
    </w:p>
    <w:p w14:paraId="0A888704" w14:textId="77777777" w:rsidR="00630157" w:rsidRDefault="00630157" w:rsidP="00630157">
      <w:pPr>
        <w:jc w:val="left"/>
      </w:pPr>
      <w:r>
        <w:rPr>
          <w:rFonts w:hint="eastAsia"/>
        </w:rPr>
        <w:t>D. </w:t>
      </w:r>
      <w:r>
        <w:rPr>
          <w:rFonts w:hint="eastAsia"/>
        </w:rPr>
        <w:t>子类在构造函数中可以使用</w:t>
      </w:r>
      <w:proofErr w:type="gramStart"/>
      <w:r>
        <w:rPr>
          <w:rFonts w:hint="eastAsia"/>
        </w:rPr>
        <w:t>super( )</w:t>
      </w:r>
      <w:proofErr w:type="gramEnd"/>
      <w:r>
        <w:rPr>
          <w:rFonts w:hint="eastAsia"/>
        </w:rPr>
        <w:t>来调用父类的构造函数；</w:t>
      </w:r>
      <w:r>
        <w:rPr>
          <w:rFonts w:hint="eastAsia"/>
        </w:rPr>
        <w:t> </w:t>
      </w:r>
    </w:p>
    <w:p w14:paraId="32B05DD9" w14:textId="77777777" w:rsidR="00630157" w:rsidRDefault="00630157" w:rsidP="00630157">
      <w:pPr>
        <w:numPr>
          <w:ilvl w:val="0"/>
          <w:numId w:val="30"/>
        </w:numPr>
        <w:jc w:val="left"/>
      </w:pPr>
      <w:r>
        <w:rPr>
          <w:rFonts w:hint="eastAsia"/>
        </w:rPr>
        <w:t>给出下面代码段</w:t>
      </w:r>
      <w:r>
        <w:rPr>
          <w:rFonts w:hint="eastAsia"/>
        </w:rPr>
        <w:t>, </w:t>
      </w:r>
      <w:r>
        <w:rPr>
          <w:rFonts w:hint="eastAsia"/>
        </w:rPr>
        <w:t>哪行将引起一个编译时错误？（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30D2CEB" w14:textId="77777777" w:rsidR="00630157" w:rsidRDefault="00630157" w:rsidP="00630157">
      <w:pPr>
        <w:numPr>
          <w:ilvl w:val="0"/>
          <w:numId w:val="31"/>
        </w:numPr>
        <w:jc w:val="left"/>
      </w:pPr>
      <w:r>
        <w:rPr>
          <w:rFonts w:hint="eastAsia"/>
        </w:rPr>
        <w:t> public class Test {</w:t>
      </w:r>
    </w:p>
    <w:p w14:paraId="1B80FA1B" w14:textId="77777777" w:rsidR="00630157" w:rsidRDefault="00630157" w:rsidP="00630157">
      <w:pPr>
        <w:numPr>
          <w:ilvl w:val="0"/>
          <w:numId w:val="31"/>
        </w:numPr>
        <w:jc w:val="left"/>
      </w:pPr>
      <w:r>
        <w:rPr>
          <w:rFonts w:hint="eastAsia"/>
        </w:rPr>
        <w:t>   int n = 0;  </w:t>
      </w:r>
    </w:p>
    <w:p w14:paraId="3E07A344" w14:textId="77777777" w:rsidR="00630157" w:rsidRDefault="00630157" w:rsidP="00630157">
      <w:pPr>
        <w:jc w:val="left"/>
      </w:pPr>
      <w:r>
        <w:rPr>
          <w:rFonts w:hint="eastAsia"/>
        </w:rPr>
        <w:t>3)   int m = 0;  </w:t>
      </w:r>
    </w:p>
    <w:p w14:paraId="460F5027" w14:textId="77777777" w:rsidR="00630157" w:rsidRDefault="00630157" w:rsidP="00630157">
      <w:pPr>
        <w:jc w:val="left"/>
      </w:pPr>
      <w:r>
        <w:rPr>
          <w:rFonts w:hint="eastAsia"/>
        </w:rPr>
        <w:t>4)   public 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int a) { m=a; }  </w:t>
      </w:r>
    </w:p>
    <w:p w14:paraId="5482C9F3" w14:textId="77777777" w:rsidR="00630157" w:rsidRDefault="00630157" w:rsidP="00630157">
      <w:pPr>
        <w:jc w:val="left"/>
      </w:pPr>
      <w:r>
        <w:rPr>
          <w:rFonts w:hint="eastAsia"/>
        </w:rPr>
        <w:t>5)   public static void 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 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[]) {  </w:t>
      </w:r>
    </w:p>
    <w:p w14:paraId="388A4AB1" w14:textId="77777777" w:rsidR="00630157" w:rsidRDefault="00630157" w:rsidP="00630157">
      <w:pPr>
        <w:jc w:val="left"/>
      </w:pPr>
      <w:r>
        <w:rPr>
          <w:rFonts w:hint="eastAsia"/>
        </w:rPr>
        <w:t>6)     Test t</w:t>
      </w:r>
      <w:proofErr w:type="gramStart"/>
      <w:r>
        <w:rPr>
          <w:rFonts w:hint="eastAsia"/>
        </w:rPr>
        <w:t>1,t</w:t>
      </w:r>
      <w:proofErr w:type="gramEnd"/>
      <w:r>
        <w:rPr>
          <w:rFonts w:hint="eastAsia"/>
        </w:rPr>
        <w:t>2;  </w:t>
      </w:r>
    </w:p>
    <w:p w14:paraId="2C6032DB" w14:textId="77777777" w:rsidR="00630157" w:rsidRDefault="00630157" w:rsidP="00630157">
      <w:pPr>
        <w:jc w:val="left"/>
      </w:pPr>
      <w:r>
        <w:rPr>
          <w:rFonts w:hint="eastAsia"/>
        </w:rPr>
        <w:t>7)     int </w:t>
      </w:r>
      <w:proofErr w:type="spellStart"/>
      <w:proofErr w:type="gramStart"/>
      <w:r>
        <w:rPr>
          <w:rFonts w:hint="eastAsia"/>
        </w:rPr>
        <w:t>j,k</w:t>
      </w:r>
      <w:proofErr w:type="spellEnd"/>
      <w:proofErr w:type="gramEnd"/>
      <w:r>
        <w:rPr>
          <w:rFonts w:hint="eastAsia"/>
        </w:rPr>
        <w:t>;  </w:t>
      </w:r>
    </w:p>
    <w:p w14:paraId="018BCB23" w14:textId="77777777" w:rsidR="00630157" w:rsidRDefault="00630157" w:rsidP="00630157">
      <w:pPr>
        <w:jc w:val="left"/>
      </w:pPr>
      <w:r>
        <w:rPr>
          <w:rFonts w:hint="eastAsia"/>
        </w:rPr>
        <w:t>8)     j=3; k=5;  </w:t>
      </w:r>
    </w:p>
    <w:p w14:paraId="6AFCAD71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9)   </w:t>
      </w:r>
      <w:r>
        <w:rPr>
          <w:rFonts w:hint="eastAsia"/>
        </w:rPr>
        <w:t>  t1=new 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  </w:t>
      </w:r>
    </w:p>
    <w:p w14:paraId="7A96BCF0" w14:textId="77777777" w:rsidR="00630157" w:rsidRDefault="00630157" w:rsidP="00630157">
      <w:pPr>
        <w:jc w:val="left"/>
      </w:pPr>
      <w:r>
        <w:rPr>
          <w:rFonts w:hint="eastAsia"/>
        </w:rPr>
        <w:t>10)    t2=new Test(k);  </w:t>
      </w:r>
    </w:p>
    <w:p w14:paraId="03DB365B" w14:textId="77777777" w:rsidR="00630157" w:rsidRDefault="00630157" w:rsidP="00630157">
      <w:pPr>
        <w:jc w:val="left"/>
      </w:pPr>
      <w:r>
        <w:rPr>
          <w:rFonts w:hint="eastAsia"/>
        </w:rPr>
        <w:t>11)  }  </w:t>
      </w:r>
    </w:p>
    <w:p w14:paraId="0BC0FB95" w14:textId="77777777" w:rsidR="00630157" w:rsidRDefault="00630157" w:rsidP="00630157">
      <w:pPr>
        <w:jc w:val="left"/>
      </w:pPr>
      <w:r>
        <w:rPr>
          <w:rFonts w:hint="eastAsia"/>
        </w:rPr>
        <w:t>12) } </w:t>
      </w:r>
    </w:p>
    <w:p w14:paraId="0580314A" w14:textId="77777777" w:rsidR="00630157" w:rsidRDefault="00630157" w:rsidP="00630157">
      <w:pPr>
        <w:jc w:val="left"/>
      </w:pPr>
      <w:r>
        <w:rPr>
          <w:rFonts w:hint="eastAsia"/>
        </w:rPr>
        <w:t>A. </w:t>
      </w:r>
      <w:r>
        <w:rPr>
          <w:rFonts w:hint="eastAsia"/>
        </w:rPr>
        <w:t>行</w:t>
      </w:r>
      <w:r>
        <w:rPr>
          <w:rFonts w:hint="eastAsia"/>
        </w:rPr>
        <w:t>1                 B. </w:t>
      </w:r>
      <w:r>
        <w:rPr>
          <w:rFonts w:hint="eastAsia"/>
        </w:rPr>
        <w:t>行</w:t>
      </w:r>
      <w:r>
        <w:rPr>
          <w:rFonts w:hint="eastAsia"/>
        </w:rPr>
        <w:t>4                 C. </w:t>
      </w:r>
      <w:r>
        <w:rPr>
          <w:rFonts w:hint="eastAsia"/>
        </w:rPr>
        <w:t>行</w:t>
      </w:r>
      <w:r>
        <w:rPr>
          <w:rFonts w:hint="eastAsia"/>
        </w:rPr>
        <w:t>6              </w:t>
      </w:r>
      <w:r>
        <w:rPr>
          <w:rFonts w:hint="eastAsia"/>
          <w:b/>
          <w:color w:val="0070C0"/>
        </w:rPr>
        <w:t>   D.</w:t>
      </w:r>
      <w:r>
        <w:rPr>
          <w:rFonts w:hint="eastAsia"/>
        </w:rPr>
        <w:t> </w:t>
      </w:r>
      <w:r>
        <w:rPr>
          <w:rFonts w:hint="eastAsia"/>
        </w:rPr>
        <w:t>行</w:t>
      </w:r>
      <w:r>
        <w:rPr>
          <w:rFonts w:hint="eastAsia"/>
        </w:rPr>
        <w:t>9 </w:t>
      </w:r>
    </w:p>
    <w:p w14:paraId="21EF932A" w14:textId="77777777" w:rsidR="00630157" w:rsidRDefault="00630157" w:rsidP="00630157">
      <w:pPr>
        <w:jc w:val="left"/>
      </w:pPr>
      <w:r>
        <w:rPr>
          <w:rFonts w:hint="eastAsia"/>
        </w:rPr>
        <w:t>141.</w:t>
      </w:r>
      <w:r>
        <w:rPr>
          <w:rFonts w:hint="eastAsia"/>
        </w:rPr>
        <w:t>下面程序中类</w:t>
      </w:r>
      <w:proofErr w:type="spellStart"/>
      <w:r>
        <w:rPr>
          <w:rFonts w:hint="eastAsia"/>
        </w:rPr>
        <w:t>ClassDemo</w:t>
      </w:r>
      <w:proofErr w:type="spellEnd"/>
      <w:r>
        <w:rPr>
          <w:rFonts w:hint="eastAsia"/>
        </w:rPr>
        <w:t>中定义了一个静态变量</w:t>
      </w:r>
      <w:r>
        <w:rPr>
          <w:rFonts w:hint="eastAsia"/>
        </w:rPr>
        <w:t>sum</w:t>
      </w:r>
      <w:r>
        <w:rPr>
          <w:rFonts w:hint="eastAsia"/>
        </w:rPr>
        <w:t>，分析程序段的输出结果。（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EED7D55" w14:textId="77777777" w:rsidR="00630157" w:rsidRDefault="00630157" w:rsidP="00630157">
      <w:pPr>
        <w:jc w:val="left"/>
      </w:pPr>
      <w:r>
        <w:rPr>
          <w:rFonts w:hint="eastAsia"/>
        </w:rPr>
        <w:t>class </w:t>
      </w:r>
      <w:proofErr w:type="spellStart"/>
      <w:r>
        <w:rPr>
          <w:rFonts w:hint="eastAsia"/>
        </w:rPr>
        <w:t>ClassDemo</w:t>
      </w:r>
      <w:proofErr w:type="spellEnd"/>
      <w:r>
        <w:rPr>
          <w:rFonts w:hint="eastAsia"/>
        </w:rPr>
        <w:t> { </w:t>
      </w:r>
    </w:p>
    <w:p w14:paraId="77EE263A" w14:textId="77777777" w:rsidR="00630157" w:rsidRDefault="00630157" w:rsidP="00630157">
      <w:pPr>
        <w:jc w:val="left"/>
      </w:pPr>
      <w:r>
        <w:rPr>
          <w:rFonts w:hint="eastAsia"/>
        </w:rPr>
        <w:t>   public static int sum=</w:t>
      </w:r>
      <w:proofErr w:type="gramStart"/>
      <w:r>
        <w:rPr>
          <w:rFonts w:hint="eastAsia"/>
        </w:rPr>
        <w:t>1;   </w:t>
      </w:r>
      <w:proofErr w:type="gramEnd"/>
      <w:r>
        <w:rPr>
          <w:rFonts w:hint="eastAsia"/>
        </w:rPr>
        <w:t> public ClassDemo() {       sum = sum + 5;    } } </w:t>
      </w:r>
    </w:p>
    <w:p w14:paraId="063D851F" w14:textId="77777777" w:rsidR="00630157" w:rsidRDefault="00630157" w:rsidP="00630157">
      <w:pPr>
        <w:jc w:val="left"/>
      </w:pPr>
      <w:r>
        <w:rPr>
          <w:rFonts w:hint="eastAsia"/>
        </w:rPr>
        <w:t>public class </w:t>
      </w:r>
      <w:proofErr w:type="spellStart"/>
      <w:proofErr w:type="gramStart"/>
      <w:r>
        <w:rPr>
          <w:rFonts w:hint="eastAsia"/>
        </w:rPr>
        <w:t>ClassDemoTest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 </w:t>
      </w:r>
    </w:p>
    <w:p w14:paraId="0128A818" w14:textId="77777777" w:rsidR="00630157" w:rsidRDefault="00630157" w:rsidP="00630157">
      <w:pPr>
        <w:jc w:val="left"/>
      </w:pPr>
      <w:r>
        <w:rPr>
          <w:rFonts w:hint="eastAsia"/>
        </w:rPr>
        <w:t>   public static void 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 args[]) {    ClassDemo demo1=new ClassDemo();    ClassDemo demo2=new ClassDemo();    System.out.println(demo1.sum);    } } </w:t>
      </w:r>
    </w:p>
    <w:p w14:paraId="0FC54C2E" w14:textId="77777777" w:rsidR="00630157" w:rsidRDefault="00630157" w:rsidP="00630157">
      <w:pPr>
        <w:numPr>
          <w:ilvl w:val="0"/>
          <w:numId w:val="32"/>
        </w:numPr>
        <w:jc w:val="left"/>
      </w:pPr>
      <w:r>
        <w:rPr>
          <w:rFonts w:hint="eastAsia"/>
        </w:rPr>
        <w:t> 0                      B. 6                   </w:t>
      </w:r>
      <w:r>
        <w:rPr>
          <w:rFonts w:hint="eastAsia"/>
          <w:b/>
          <w:color w:val="0070C0"/>
        </w:rPr>
        <w:t>   C. </w:t>
      </w:r>
      <w:r>
        <w:rPr>
          <w:rFonts w:hint="eastAsia"/>
        </w:rPr>
        <w:t>11                  D. 2 </w:t>
      </w:r>
    </w:p>
    <w:p w14:paraId="1F0841AD" w14:textId="77777777" w:rsidR="00630157" w:rsidRDefault="00630157" w:rsidP="00630157">
      <w:pPr>
        <w:numPr>
          <w:ilvl w:val="0"/>
          <w:numId w:val="33"/>
        </w:numPr>
        <w:jc w:val="left"/>
      </w:pPr>
      <w:r>
        <w:rPr>
          <w:rFonts w:hint="eastAsia"/>
        </w:rPr>
        <w:t>下面这些类型的应用，那个不使用</w:t>
      </w:r>
      <w:r>
        <w:rPr>
          <w:rFonts w:hint="eastAsia"/>
        </w:rPr>
        <w:t>Java</w:t>
      </w:r>
      <w:r>
        <w:rPr>
          <w:rFonts w:hint="eastAsia"/>
        </w:rPr>
        <w:t>语言来编写？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A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ACC5B56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JavaScript                     B</w:t>
      </w:r>
      <w:r>
        <w:rPr>
          <w:rFonts w:hint="eastAsia"/>
        </w:rPr>
        <w:t>）</w:t>
      </w:r>
      <w:r>
        <w:rPr>
          <w:rFonts w:hint="eastAsia"/>
        </w:rPr>
        <w:t>Applet        C</w:t>
      </w:r>
      <w:r>
        <w:rPr>
          <w:rFonts w:hint="eastAsia"/>
        </w:rPr>
        <w:t>）</w:t>
      </w:r>
      <w:r>
        <w:rPr>
          <w:rFonts w:hint="eastAsia"/>
        </w:rPr>
        <w:t>Servlet                        D</w:t>
      </w:r>
      <w:r>
        <w:rPr>
          <w:rFonts w:hint="eastAsia"/>
        </w:rPr>
        <w:t>）</w:t>
      </w:r>
      <w:r>
        <w:rPr>
          <w:rFonts w:hint="eastAsia"/>
        </w:rPr>
        <w:t>Java Swing </w:t>
      </w:r>
    </w:p>
    <w:p w14:paraId="2CD8A708" w14:textId="77777777" w:rsidR="00630157" w:rsidRDefault="00630157" w:rsidP="00630157">
      <w:pPr>
        <w:jc w:val="left"/>
      </w:pPr>
      <w:r>
        <w:rPr>
          <w:rFonts w:hint="eastAsia"/>
        </w:rPr>
        <w:t>143.</w:t>
      </w:r>
      <w:r>
        <w:rPr>
          <w:rFonts w:hint="eastAsia"/>
        </w:rPr>
        <w:t>声明成员变量时</w:t>
      </w:r>
      <w:r>
        <w:rPr>
          <w:rFonts w:hint="eastAsia"/>
        </w:rPr>
        <w:t>,</w:t>
      </w:r>
      <w:r>
        <w:rPr>
          <w:rFonts w:hint="eastAsia"/>
        </w:rPr>
        <w:t>如果不使用任何访问控制符</w:t>
      </w:r>
      <w:r>
        <w:rPr>
          <w:rFonts w:hint="eastAsia"/>
        </w:rPr>
        <w:t>(public, protected, private)</w:t>
      </w:r>
      <w:r>
        <w:rPr>
          <w:rFonts w:hint="eastAsia"/>
        </w:rPr>
        <w:t>，则以下哪种类型的类不能对该成员进行直接访问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0E8CA341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）同一类</w:t>
      </w:r>
      <w:r>
        <w:rPr>
          <w:rFonts w:hint="eastAsia"/>
        </w:rPr>
        <w:t>          B</w:t>
      </w:r>
      <w:r>
        <w:rPr>
          <w:rFonts w:hint="eastAsia"/>
        </w:rPr>
        <w:t>）同一包中的子类</w:t>
      </w:r>
      <w:r>
        <w:rPr>
          <w:rFonts w:hint="eastAsia"/>
        </w:rPr>
        <w:t>     C</w:t>
      </w:r>
      <w:r>
        <w:rPr>
          <w:rFonts w:hint="eastAsia"/>
        </w:rPr>
        <w:t>）同一包中的非子类</w:t>
      </w:r>
      <w:r>
        <w:rPr>
          <w:rFonts w:hint="eastAsia"/>
        </w:rPr>
        <w:t>             </w:t>
      </w:r>
      <w:r>
        <w:rPr>
          <w:rFonts w:hint="eastAsia"/>
          <w:b/>
          <w:color w:val="0070C0"/>
        </w:rPr>
        <w:t>  D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不同包中的子类</w:t>
      </w:r>
      <w:r>
        <w:rPr>
          <w:rFonts w:hint="eastAsia"/>
        </w:rPr>
        <w:t> </w:t>
      </w:r>
    </w:p>
    <w:p w14:paraId="445FBF6E" w14:textId="77777777" w:rsidR="00630157" w:rsidRDefault="00630157" w:rsidP="00630157">
      <w:pPr>
        <w:jc w:val="left"/>
      </w:pPr>
      <w:r>
        <w:rPr>
          <w:rFonts w:hint="eastAsia"/>
        </w:rPr>
        <w:t>144.</w:t>
      </w:r>
      <w:r>
        <w:rPr>
          <w:rFonts w:hint="eastAsia"/>
        </w:rPr>
        <w:t>下列哪种异常是检查型异常，需要在编写程序时声明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83FB3BE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              </w:t>
      </w:r>
    </w:p>
    <w:p w14:paraId="2EDF5AD7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 </w:t>
      </w:r>
    </w:p>
    <w:p w14:paraId="49ACA347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）</w:t>
      </w:r>
      <w:proofErr w:type="spellStart"/>
      <w:r>
        <w:rPr>
          <w:rFonts w:hint="eastAsia"/>
        </w:rPr>
        <w:t>FileNotFoundException</w:t>
      </w:r>
      <w:proofErr w:type="spellEnd"/>
      <w:r>
        <w:rPr>
          <w:rFonts w:hint="eastAsia"/>
        </w:rPr>
        <w:t>            </w:t>
      </w:r>
    </w:p>
    <w:p w14:paraId="7F00A4F8" w14:textId="77777777" w:rsidR="00630157" w:rsidRDefault="00630157" w:rsidP="00630157">
      <w:pPr>
        <w:jc w:val="left"/>
      </w:pPr>
      <w:r>
        <w:rPr>
          <w:rFonts w:hint="eastAsia"/>
        </w:rPr>
        <w:t>D) </w:t>
      </w:r>
      <w:proofErr w:type="spellStart"/>
      <w:r>
        <w:rPr>
          <w:rFonts w:hint="eastAsia"/>
        </w:rPr>
        <w:t>IndexOutOfBoundsException</w:t>
      </w:r>
      <w:proofErr w:type="spellEnd"/>
      <w:r>
        <w:rPr>
          <w:rFonts w:hint="eastAsia"/>
        </w:rPr>
        <w:t> </w:t>
      </w:r>
    </w:p>
    <w:p w14:paraId="56C5B78D" w14:textId="77777777" w:rsidR="00630157" w:rsidRDefault="00630157" w:rsidP="00630157">
      <w:pPr>
        <w:numPr>
          <w:ilvl w:val="0"/>
          <w:numId w:val="34"/>
        </w:numPr>
        <w:jc w:val="left"/>
      </w:pPr>
      <w:r>
        <w:rPr>
          <w:rFonts w:hint="eastAsia"/>
        </w:rPr>
        <w:t>下面哪个</w:t>
      </w:r>
      <w:proofErr w:type="gramStart"/>
      <w:r>
        <w:rPr>
          <w:rFonts w:hint="eastAsia"/>
        </w:rPr>
        <w:t>流类属于</w:t>
      </w:r>
      <w:proofErr w:type="gramEnd"/>
      <w:r>
        <w:rPr>
          <w:rFonts w:hint="eastAsia"/>
        </w:rPr>
        <w:t>面向字符的输入流</w:t>
      </w:r>
      <w:r>
        <w:rPr>
          <w:rFonts w:hint="eastAsia"/>
        </w:rPr>
        <w:t>(  D  ) </w:t>
      </w:r>
    </w:p>
    <w:p w14:paraId="7A1F86FE" w14:textId="77777777" w:rsidR="00630157" w:rsidRDefault="00630157" w:rsidP="00630157">
      <w:pPr>
        <w:numPr>
          <w:ilvl w:val="0"/>
          <w:numId w:val="35"/>
        </w:numPr>
        <w:jc w:val="left"/>
      </w:pPr>
      <w:proofErr w:type="spellStart"/>
      <w:r>
        <w:rPr>
          <w:rFonts w:hint="eastAsia"/>
        </w:rPr>
        <w:lastRenderedPageBreak/>
        <w:t>BufferedWriter</w:t>
      </w:r>
      <w:proofErr w:type="spellEnd"/>
      <w:r>
        <w:rPr>
          <w:rFonts w:hint="eastAsia"/>
        </w:rPr>
        <w:t>                 </w:t>
      </w:r>
    </w:p>
    <w:p w14:paraId="268AB842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 </w:t>
      </w:r>
    </w:p>
    <w:p w14:paraId="32CB8ABA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              </w:t>
      </w:r>
    </w:p>
    <w:p w14:paraId="4595D7BD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D)</w:t>
      </w:r>
      <w:r>
        <w:rPr>
          <w:rFonts w:hint="eastAsia"/>
        </w:rPr>
        <w:t> 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 </w:t>
      </w:r>
    </w:p>
    <w:p w14:paraId="20824328" w14:textId="77777777" w:rsidR="00630157" w:rsidRDefault="00630157" w:rsidP="00630157">
      <w:pPr>
        <w:numPr>
          <w:ilvl w:val="0"/>
          <w:numId w:val="36"/>
        </w:numPr>
        <w:jc w:val="left"/>
      </w:pPr>
      <w:r>
        <w:rPr>
          <w:rFonts w:hint="eastAsia"/>
        </w:rPr>
        <w:t>下面关于数组声明和初始化的语句那个有语法错误？（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05712AC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int a1[]={3,4,5}; </w:t>
      </w:r>
    </w:p>
    <w:p w14:paraId="677432B7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String a2[]={"string1","string1","string1"}; </w:t>
      </w:r>
    </w:p>
    <w:p w14:paraId="6FCA7556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String a3[]=new String(3); </w:t>
      </w:r>
    </w:p>
    <w:p w14:paraId="450462CC" w14:textId="77777777" w:rsidR="00630157" w:rsidRDefault="00630157" w:rsidP="00630157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int[][] a4=new int[3][3]; </w:t>
      </w:r>
    </w:p>
    <w:p w14:paraId="544EFE01" w14:textId="77777777" w:rsidR="00630157" w:rsidRDefault="00630157" w:rsidP="00630157">
      <w:pPr>
        <w:numPr>
          <w:ilvl w:val="0"/>
          <w:numId w:val="36"/>
        </w:numPr>
        <w:jc w:val="left"/>
      </w:pPr>
      <w:r>
        <w:rPr>
          <w:rFonts w:hint="eastAsia"/>
        </w:rPr>
        <w:t>下面哪一行代码正确的声明了一个类方法</w:t>
      </w:r>
      <w:r>
        <w:rPr>
          <w:rFonts w:hint="eastAsia"/>
        </w:rPr>
        <w:t>(</w:t>
      </w:r>
      <w:r>
        <w:rPr>
          <w:rFonts w:hint="eastAsia"/>
        </w:rPr>
        <w:t>静态方法</w:t>
      </w:r>
      <w:r>
        <w:rPr>
          <w:rFonts w:hint="eastAsia"/>
        </w:rPr>
        <w:t>)</w:t>
      </w:r>
      <w:r>
        <w:rPr>
          <w:rFonts w:hint="eastAsia"/>
        </w:rPr>
        <w:t>？（</w:t>
      </w:r>
      <w:r>
        <w:rPr>
          <w:rFonts w:hint="eastAsia"/>
        </w:rPr>
        <w:t>   D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5735AA8" w14:textId="77777777" w:rsidR="00630157" w:rsidRDefault="00630157" w:rsidP="00630157">
      <w:pPr>
        <w:numPr>
          <w:ilvl w:val="0"/>
          <w:numId w:val="37"/>
        </w:numPr>
        <w:jc w:val="left"/>
      </w:pPr>
      <w:r>
        <w:rPr>
          <w:rFonts w:hint="eastAsia"/>
        </w:rPr>
        <w:t>public int 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</w:t>
      </w:r>
    </w:p>
    <w:p w14:paraId="6569C741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protected method(int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</w:t>
      </w:r>
    </w:p>
    <w:p w14:paraId="260DFBEE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public static method(String s) </w:t>
      </w:r>
    </w:p>
    <w:p w14:paraId="0186A1D9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protected static void method(Integer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</w:t>
      </w:r>
    </w:p>
    <w:p w14:paraId="24FBA0C8" w14:textId="77777777" w:rsidR="00630157" w:rsidRDefault="00630157" w:rsidP="00630157">
      <w:pPr>
        <w:numPr>
          <w:ilvl w:val="0"/>
          <w:numId w:val="38"/>
        </w:numPr>
        <w:jc w:val="left"/>
      </w:pPr>
      <w:r>
        <w:rPr>
          <w:rFonts w:hint="eastAsia"/>
        </w:rPr>
        <w:t>下面的方法，当输入为</w:t>
      </w:r>
      <w:r>
        <w:rPr>
          <w:rFonts w:hint="eastAsia"/>
        </w:rPr>
        <w:t>2</w:t>
      </w:r>
      <w:r>
        <w:rPr>
          <w:rFonts w:hint="eastAsia"/>
        </w:rPr>
        <w:t>的时候返回值是多少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    </w:t>
      </w:r>
    </w:p>
    <w:p w14:paraId="6453CCCE" w14:textId="77777777" w:rsidR="00630157" w:rsidRDefault="00630157" w:rsidP="00630157">
      <w:pPr>
        <w:jc w:val="left"/>
      </w:pPr>
      <w:r>
        <w:rPr>
          <w:rFonts w:hint="eastAsia"/>
        </w:rPr>
        <w:t>public int </w:t>
      </w:r>
      <w:proofErr w:type="spellStart"/>
      <w:proofErr w:type="gramStart"/>
      <w:r>
        <w:rPr>
          <w:rFonts w:hint="eastAsia"/>
        </w:rPr>
        <w:t>getValue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{</w:t>
      </w:r>
    </w:p>
    <w:p w14:paraId="7DE4F05C" w14:textId="77777777" w:rsidR="00630157" w:rsidRDefault="00630157" w:rsidP="00630157">
      <w:pPr>
        <w:jc w:val="left"/>
      </w:pPr>
      <w:r>
        <w:rPr>
          <w:rFonts w:hint="eastAsia"/>
        </w:rPr>
        <w:t>         int result = 0;</w:t>
      </w:r>
    </w:p>
    <w:p w14:paraId="52E5E2C5" w14:textId="77777777" w:rsidR="00630157" w:rsidRDefault="00630157" w:rsidP="00630157">
      <w:pPr>
        <w:jc w:val="left"/>
      </w:pPr>
      <w:r>
        <w:rPr>
          <w:rFonts w:hint="eastAsia"/>
        </w:rPr>
        <w:t>         switch 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{ </w:t>
      </w:r>
    </w:p>
    <w:p w14:paraId="58398864" w14:textId="77777777" w:rsidR="00630157" w:rsidRDefault="00630157" w:rsidP="00630157">
      <w:pPr>
        <w:jc w:val="left"/>
      </w:pPr>
      <w:r>
        <w:rPr>
          <w:rFonts w:hint="eastAsia"/>
        </w:rPr>
        <w:t>            case 1: </w:t>
      </w:r>
    </w:p>
    <w:p w14:paraId="32324297" w14:textId="77777777" w:rsidR="00630157" w:rsidRDefault="00630157" w:rsidP="00630157">
      <w:pPr>
        <w:jc w:val="left"/>
      </w:pPr>
      <w:r>
        <w:rPr>
          <w:rFonts w:hint="eastAsia"/>
        </w:rPr>
        <w:t>                result = result +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D3161AA" w14:textId="77777777" w:rsidR="00630157" w:rsidRDefault="00630157" w:rsidP="00630157">
      <w:pPr>
        <w:jc w:val="left"/>
      </w:pPr>
      <w:r>
        <w:rPr>
          <w:rFonts w:hint="eastAsia"/>
        </w:rPr>
        <w:t>             case 2: </w:t>
      </w:r>
    </w:p>
    <w:p w14:paraId="7A7C832E" w14:textId="77777777" w:rsidR="00630157" w:rsidRDefault="00630157" w:rsidP="00630157">
      <w:pPr>
        <w:jc w:val="left"/>
      </w:pPr>
      <w:r>
        <w:rPr>
          <w:rFonts w:hint="eastAsia"/>
        </w:rPr>
        <w:t>                result = result +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* 2;</w:t>
      </w:r>
    </w:p>
    <w:p w14:paraId="15C18668" w14:textId="77777777" w:rsidR="00630157" w:rsidRDefault="00630157" w:rsidP="00630157">
      <w:pPr>
        <w:jc w:val="left"/>
      </w:pPr>
      <w:r>
        <w:rPr>
          <w:rFonts w:hint="eastAsia"/>
        </w:rPr>
        <w:t>             case 3: </w:t>
      </w:r>
    </w:p>
    <w:p w14:paraId="3C4DFFA6" w14:textId="77777777" w:rsidR="00630157" w:rsidRDefault="00630157" w:rsidP="00630157">
      <w:pPr>
        <w:jc w:val="left"/>
      </w:pPr>
      <w:r>
        <w:rPr>
          <w:rFonts w:hint="eastAsia"/>
        </w:rPr>
        <w:t>                result = result +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* 3;</w:t>
      </w:r>
    </w:p>
    <w:p w14:paraId="1755622B" w14:textId="77777777" w:rsidR="00630157" w:rsidRDefault="00630157" w:rsidP="00630157">
      <w:pPr>
        <w:jc w:val="left"/>
      </w:pPr>
      <w:r>
        <w:rPr>
          <w:rFonts w:hint="eastAsia"/>
        </w:rPr>
        <w:t>         } </w:t>
      </w:r>
    </w:p>
    <w:p w14:paraId="41A3BD73" w14:textId="77777777" w:rsidR="00630157" w:rsidRDefault="00630157" w:rsidP="00630157">
      <w:pPr>
        <w:jc w:val="left"/>
      </w:pPr>
      <w:r>
        <w:rPr>
          <w:rFonts w:hint="eastAsia"/>
        </w:rPr>
        <w:t>        return result;</w:t>
      </w:r>
    </w:p>
    <w:p w14:paraId="41A7B699" w14:textId="77777777" w:rsidR="00630157" w:rsidRDefault="00630157" w:rsidP="00630157">
      <w:pPr>
        <w:jc w:val="left"/>
      </w:pPr>
      <w:r>
        <w:rPr>
          <w:rFonts w:hint="eastAsia"/>
        </w:rPr>
        <w:t>     } </w:t>
      </w:r>
    </w:p>
    <w:p w14:paraId="5A14F2E8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                    B</w:t>
      </w:r>
      <w:r>
        <w:rPr>
          <w:rFonts w:hint="eastAsia"/>
        </w:rPr>
        <w:t>）</w:t>
      </w:r>
      <w:r>
        <w:rPr>
          <w:rFonts w:hint="eastAsia"/>
        </w:rPr>
        <w:t>2                    C</w:t>
      </w:r>
      <w:r>
        <w:rPr>
          <w:rFonts w:hint="eastAsia"/>
        </w:rPr>
        <w:t>）</w:t>
      </w:r>
      <w:r>
        <w:rPr>
          <w:rFonts w:hint="eastAsia"/>
        </w:rPr>
        <w:t>4                 </w:t>
      </w:r>
      <w:r>
        <w:rPr>
          <w:rFonts w:hint="eastAsia"/>
          <w:b/>
          <w:color w:val="0070C0"/>
        </w:rPr>
        <w:t>    D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10 </w:t>
      </w:r>
    </w:p>
    <w:p w14:paraId="70B79AA0" w14:textId="77777777" w:rsidR="00630157" w:rsidRDefault="00630157" w:rsidP="00630157">
      <w:pPr>
        <w:numPr>
          <w:ilvl w:val="0"/>
          <w:numId w:val="38"/>
        </w:numPr>
        <w:jc w:val="left"/>
      </w:pPr>
      <w:proofErr w:type="spellStart"/>
      <w:r>
        <w:rPr>
          <w:rFonts w:hint="eastAsia"/>
        </w:rPr>
        <w:t>getCustomerInfo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方法如下，</w:t>
      </w:r>
      <w:r>
        <w:rPr>
          <w:rFonts w:hint="eastAsia"/>
        </w:rPr>
        <w:t>try</w:t>
      </w:r>
      <w:r>
        <w:rPr>
          <w:rFonts w:hint="eastAsia"/>
        </w:rPr>
        <w:t>中可以捕获三种类型的异常，如果在该方法运行中产生了一个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，将会输出什么结果（</w:t>
      </w:r>
      <w:r>
        <w:rPr>
          <w:rFonts w:hint="eastAsia"/>
        </w:rPr>
        <w:t>  A  </w:t>
      </w:r>
      <w:r>
        <w:rPr>
          <w:rFonts w:hint="eastAsia"/>
        </w:rPr>
        <w:t>）</w:t>
      </w:r>
    </w:p>
    <w:p w14:paraId="4EB3DEFD" w14:textId="77777777" w:rsidR="00630157" w:rsidRDefault="00630157" w:rsidP="00630157">
      <w:pPr>
        <w:jc w:val="left"/>
      </w:pPr>
      <w:r>
        <w:rPr>
          <w:rFonts w:hint="eastAsia"/>
        </w:rPr>
        <w:t>     public void </w:t>
      </w:r>
      <w:proofErr w:type="spellStart"/>
      <w:proofErr w:type="gramStart"/>
      <w:r>
        <w:rPr>
          <w:rFonts w:hint="eastAsia"/>
        </w:rPr>
        <w:t>getCustomerInfo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 {</w:t>
      </w:r>
    </w:p>
    <w:p w14:paraId="657E7B48" w14:textId="77777777" w:rsidR="00630157" w:rsidRDefault="00630157" w:rsidP="00630157">
      <w:pPr>
        <w:jc w:val="left"/>
      </w:pPr>
      <w:r>
        <w:rPr>
          <w:rFonts w:hint="eastAsia"/>
        </w:rPr>
        <w:t>            try {  </w:t>
      </w:r>
    </w:p>
    <w:p w14:paraId="404C5E29" w14:textId="77777777" w:rsidR="00630157" w:rsidRDefault="00630157" w:rsidP="00630157">
      <w:pPr>
        <w:jc w:val="left"/>
      </w:pPr>
      <w:r>
        <w:rPr>
          <w:rFonts w:hint="eastAsia"/>
        </w:rPr>
        <w:t>              // do something that may cause an Exception</w:t>
      </w:r>
    </w:p>
    <w:p w14:paraId="4CC51F0A" w14:textId="77777777" w:rsidR="00630157" w:rsidRDefault="00630157" w:rsidP="00630157">
      <w:pPr>
        <w:jc w:val="left"/>
      </w:pPr>
      <w:r>
        <w:rPr>
          <w:rFonts w:hint="eastAsia"/>
        </w:rPr>
        <w:t>            } catch (</w:t>
      </w:r>
      <w:proofErr w:type="spellStart"/>
      <w:proofErr w:type="gramStart"/>
      <w:r>
        <w:rPr>
          <w:rFonts w:hint="eastAsia"/>
        </w:rPr>
        <w:t>java.io.FileNotFoundException</w:t>
      </w:r>
      <w:proofErr w:type="spellEnd"/>
      <w:proofErr w:type="gramEnd"/>
      <w:r>
        <w:rPr>
          <w:rFonts w:hint="eastAsia"/>
        </w:rPr>
        <w:t>  ex){</w:t>
      </w:r>
    </w:p>
    <w:p w14:paraId="41449BCC" w14:textId="77777777" w:rsidR="00630157" w:rsidRDefault="00630157" w:rsidP="00630157">
      <w:pPr>
        <w:jc w:val="left"/>
      </w:pPr>
      <w:r>
        <w:rPr>
          <w:rFonts w:hint="eastAsia"/>
        </w:rPr>
        <w:t>           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FileNotFoundException</w:t>
      </w:r>
      <w:proofErr w:type="spellEnd"/>
      <w:r>
        <w:rPr>
          <w:rFonts w:hint="eastAsia"/>
        </w:rPr>
        <w:t>!");</w:t>
      </w:r>
    </w:p>
    <w:p w14:paraId="0019C0CC" w14:textId="77777777" w:rsidR="00630157" w:rsidRDefault="00630157" w:rsidP="00630157">
      <w:pPr>
        <w:jc w:val="left"/>
      </w:pPr>
      <w:r>
        <w:rPr>
          <w:rFonts w:hint="eastAsia"/>
        </w:rPr>
        <w:t>            } catch (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  ex){  </w:t>
      </w:r>
    </w:p>
    <w:p w14:paraId="770603DC" w14:textId="77777777" w:rsidR="00630157" w:rsidRDefault="00630157" w:rsidP="00630157">
      <w:pPr>
        <w:jc w:val="left"/>
      </w:pPr>
      <w:r>
        <w:rPr>
          <w:rFonts w:hint="eastAsia"/>
        </w:rPr>
        <w:t>         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!");</w:t>
      </w:r>
    </w:p>
    <w:p w14:paraId="3CCF0024" w14:textId="77777777" w:rsidR="00630157" w:rsidRDefault="00630157" w:rsidP="00630157">
      <w:pPr>
        <w:jc w:val="left"/>
      </w:pPr>
      <w:r>
        <w:rPr>
          <w:rFonts w:hint="eastAsia"/>
        </w:rPr>
        <w:t xml:space="preserve">     } catch (</w:t>
      </w:r>
      <w:proofErr w:type="spellStart"/>
      <w:proofErr w:type="gramStart"/>
      <w:r>
        <w:rPr>
          <w:rFonts w:hint="eastAsia"/>
        </w:rPr>
        <w:t>java.lang</w:t>
      </w:r>
      <w:proofErr w:type="gramEnd"/>
      <w:r>
        <w:rPr>
          <w:rFonts w:hint="eastAsia"/>
        </w:rPr>
        <w:t>.Exception</w:t>
      </w:r>
      <w:proofErr w:type="spellEnd"/>
      <w:r>
        <w:rPr>
          <w:rFonts w:hint="eastAsia"/>
        </w:rPr>
        <w:t>  ex){</w:t>
      </w:r>
    </w:p>
    <w:p w14:paraId="6C4537DF" w14:textId="77777777" w:rsidR="00630157" w:rsidRDefault="00630157" w:rsidP="00630157">
      <w:pPr>
        <w:jc w:val="left"/>
      </w:pPr>
      <w:r>
        <w:rPr>
          <w:rFonts w:hint="eastAsia"/>
        </w:rPr>
        <w:t>           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("Exception!");</w:t>
      </w:r>
    </w:p>
    <w:p w14:paraId="367D5B33" w14:textId="77777777" w:rsidR="00630157" w:rsidRDefault="00630157" w:rsidP="00630157">
      <w:pPr>
        <w:jc w:val="left"/>
      </w:pPr>
      <w:r>
        <w:rPr>
          <w:rFonts w:hint="eastAsia"/>
        </w:rPr>
        <w:t>            }</w:t>
      </w:r>
    </w:p>
    <w:p w14:paraId="022090AB" w14:textId="77777777" w:rsidR="00630157" w:rsidRDefault="00630157" w:rsidP="00630157">
      <w:pPr>
        <w:jc w:val="left"/>
      </w:pPr>
      <w:r>
        <w:rPr>
          <w:rFonts w:hint="eastAsia"/>
        </w:rPr>
        <w:t>       } </w:t>
      </w:r>
    </w:p>
    <w:p w14:paraId="365A9B21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）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! </w:t>
      </w:r>
    </w:p>
    <w:p w14:paraId="4CFE24DF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IOException!Exception</w:t>
      </w:r>
      <w:proofErr w:type="spellEnd"/>
      <w:r>
        <w:rPr>
          <w:rFonts w:hint="eastAsia"/>
        </w:rPr>
        <w:t>! </w:t>
      </w:r>
    </w:p>
    <w:p w14:paraId="4CD94E5C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FileNotFoundException!IOException</w:t>
      </w:r>
      <w:proofErr w:type="spellEnd"/>
      <w:r>
        <w:rPr>
          <w:rFonts w:hint="eastAsia"/>
        </w:rPr>
        <w:t>! </w:t>
      </w:r>
    </w:p>
    <w:p w14:paraId="47A006F9" w14:textId="77777777" w:rsidR="00630157" w:rsidRDefault="00630157" w:rsidP="00630157">
      <w:pPr>
        <w:jc w:val="left"/>
      </w:pPr>
      <w:r>
        <w:rPr>
          <w:rFonts w:hint="eastAsia"/>
        </w:rPr>
        <w:lastRenderedPageBreak/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FileNotFoundException!</w:t>
      </w:r>
      <w:proofErr w:type="gramStart"/>
      <w:r>
        <w:rPr>
          <w:rFonts w:hint="eastAsia"/>
        </w:rPr>
        <w:t>IOException!Exception</w:t>
      </w:r>
      <w:proofErr w:type="spellEnd"/>
      <w:proofErr w:type="gramEnd"/>
      <w:r>
        <w:rPr>
          <w:rFonts w:hint="eastAsia"/>
        </w:rPr>
        <w:t>! </w:t>
      </w:r>
    </w:p>
    <w:p w14:paraId="61385958" w14:textId="77777777" w:rsidR="00630157" w:rsidRDefault="00630157" w:rsidP="00630157">
      <w:pPr>
        <w:numPr>
          <w:ilvl w:val="0"/>
          <w:numId w:val="38"/>
        </w:numPr>
        <w:jc w:val="left"/>
      </w:pPr>
      <w:r>
        <w:rPr>
          <w:rFonts w:hint="eastAsia"/>
        </w:rPr>
        <w:t>新建一个流对象，下面哪个选项的代码是错误的？（</w:t>
      </w:r>
      <w:r>
        <w:rPr>
          <w:rFonts w:hint="eastAsia"/>
        </w:rPr>
        <w:t>  B  </w:t>
      </w:r>
      <w:r>
        <w:rPr>
          <w:rFonts w:hint="eastAsia"/>
        </w:rPr>
        <w:t>）</w:t>
      </w:r>
    </w:p>
    <w:p w14:paraId="49C86B78" w14:textId="77777777" w:rsidR="00630157" w:rsidRDefault="00630157" w:rsidP="00630157">
      <w:pPr>
        <w:jc w:val="left"/>
      </w:pPr>
      <w:r>
        <w:rPr>
          <w:rFonts w:hint="eastAsia"/>
        </w:rPr>
        <w:t> A</w:t>
      </w:r>
      <w:r>
        <w:rPr>
          <w:rFonts w:hint="eastAsia"/>
        </w:rPr>
        <w:t>）</w:t>
      </w:r>
      <w:r>
        <w:rPr>
          <w:rFonts w:hint="eastAsia"/>
        </w:rPr>
        <w:t>new 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(new 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("a.txt")); </w:t>
      </w:r>
    </w:p>
    <w:p w14:paraId="28CFC704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B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new 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(new 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("a.dat"));</w:t>
      </w:r>
    </w:p>
    <w:p w14:paraId="4612B7EC" w14:textId="77777777" w:rsidR="00630157" w:rsidRDefault="00630157" w:rsidP="00630157">
      <w:pPr>
        <w:jc w:val="left"/>
      </w:pPr>
      <w:r>
        <w:rPr>
          <w:rFonts w:hint="eastAsia"/>
        </w:rPr>
        <w:t> C</w:t>
      </w:r>
      <w:r>
        <w:rPr>
          <w:rFonts w:hint="eastAsia"/>
        </w:rPr>
        <w:t>）</w:t>
      </w:r>
      <w:r>
        <w:rPr>
          <w:rFonts w:hint="eastAsia"/>
        </w:rPr>
        <w:t>new </w:t>
      </w:r>
      <w:proofErr w:type="spellStart"/>
      <w:r>
        <w:rPr>
          <w:rFonts w:hint="eastAsia"/>
        </w:rPr>
        <w:t>GZIPOutputStream</w:t>
      </w:r>
      <w:proofErr w:type="spellEnd"/>
      <w:r>
        <w:rPr>
          <w:rFonts w:hint="eastAsia"/>
        </w:rPr>
        <w:t>(new 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("a.zip")); </w:t>
      </w:r>
    </w:p>
    <w:p w14:paraId="5726BFE9" w14:textId="77777777" w:rsidR="00630157" w:rsidRDefault="00630157" w:rsidP="00630157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new 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(new 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("a.dat")); </w:t>
      </w:r>
    </w:p>
    <w:p w14:paraId="049D2C0F" w14:textId="77777777" w:rsidR="00630157" w:rsidRDefault="00630157" w:rsidP="00630157">
      <w:pPr>
        <w:numPr>
          <w:ilvl w:val="0"/>
          <w:numId w:val="38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的集合框架中重要的接口</w:t>
      </w:r>
      <w:proofErr w:type="spellStart"/>
      <w:r>
        <w:rPr>
          <w:rFonts w:hint="eastAsia"/>
        </w:rPr>
        <w:t>java.util.Collection</w:t>
      </w:r>
      <w:proofErr w:type="spellEnd"/>
      <w:r>
        <w:rPr>
          <w:rFonts w:hint="eastAsia"/>
        </w:rPr>
        <w:t>定义了许多方法。选项中哪个方法不是</w:t>
      </w:r>
      <w:r>
        <w:rPr>
          <w:rFonts w:hint="eastAsia"/>
        </w:rPr>
        <w:t>Collection</w:t>
      </w:r>
      <w:r>
        <w:rPr>
          <w:rFonts w:hint="eastAsia"/>
        </w:rPr>
        <w:t>接口所定义的？</w:t>
      </w:r>
      <w:proofErr w:type="gramStart"/>
      <w:r>
        <w:rPr>
          <w:rFonts w:hint="eastAsia"/>
        </w:rPr>
        <w:t>(  C</w:t>
      </w:r>
      <w:proofErr w:type="gramEnd"/>
      <w:r>
        <w:rPr>
          <w:rFonts w:hint="eastAsia"/>
        </w:rPr>
        <w:t>  ) </w:t>
      </w:r>
    </w:p>
    <w:p w14:paraId="1CAFE9D5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int size() </w:t>
      </w:r>
    </w:p>
    <w:p w14:paraId="23AA5491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containsAll</w:t>
      </w:r>
      <w:proofErr w:type="spellEnd"/>
      <w:r>
        <w:rPr>
          <w:rFonts w:hint="eastAsia"/>
        </w:rPr>
        <w:t>(Collection c)</w:t>
      </w:r>
    </w:p>
    <w:p w14:paraId="587AFD64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 C</w:t>
      </w:r>
      <w:r>
        <w:rPr>
          <w:rFonts w:hint="eastAsia"/>
          <w:b/>
          <w:color w:val="0070C0"/>
        </w:rPr>
        <w:t>）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(Object obj) </w:t>
      </w:r>
    </w:p>
    <w:p w14:paraId="0157C072" w14:textId="77777777" w:rsidR="00630157" w:rsidRDefault="00630157" w:rsidP="00630157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 remove(Object obj) </w:t>
      </w:r>
    </w:p>
    <w:p w14:paraId="1E7E8419" w14:textId="77777777" w:rsidR="00630157" w:rsidRDefault="00630157" w:rsidP="00630157">
      <w:pPr>
        <w:numPr>
          <w:ilvl w:val="0"/>
          <w:numId w:val="38"/>
        </w:numPr>
        <w:jc w:val="left"/>
      </w:pPr>
      <w:r>
        <w:rPr>
          <w:rFonts w:hint="eastAsia"/>
        </w:rPr>
        <w:t>一个线程在任何时刻都处于某种线程状态（</w:t>
      </w:r>
      <w:r>
        <w:rPr>
          <w:rFonts w:hint="eastAsia"/>
        </w:rPr>
        <w:t>thread state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例如运行状态、阻塞状态、就绪状态等。一个线程可以由选项中的哪种线程状态直接到达运行状态？</w:t>
      </w:r>
      <w:proofErr w:type="gramStart"/>
      <w:r>
        <w:rPr>
          <w:rFonts w:hint="eastAsia"/>
        </w:rPr>
        <w:t>(  D</w:t>
      </w:r>
      <w:proofErr w:type="gramEnd"/>
      <w:r>
        <w:rPr>
          <w:rFonts w:hint="eastAsia"/>
        </w:rPr>
        <w:t>  ) </w:t>
      </w:r>
    </w:p>
    <w:p w14:paraId="769E6CC6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）死亡状态</w:t>
      </w:r>
      <w:r>
        <w:rPr>
          <w:rFonts w:hint="eastAsia"/>
        </w:rPr>
        <w:t> </w:t>
      </w:r>
    </w:p>
    <w:p w14:paraId="36BFEE64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）阻塞状态（对象</w:t>
      </w:r>
      <w:r>
        <w:rPr>
          <w:rFonts w:hint="eastAsia"/>
        </w:rPr>
        <w:t>lock</w:t>
      </w:r>
      <w:r>
        <w:rPr>
          <w:rFonts w:hint="eastAsia"/>
        </w:rPr>
        <w:t>池内）</w:t>
      </w:r>
      <w:r>
        <w:rPr>
          <w:rFonts w:hint="eastAsia"/>
        </w:rPr>
        <w:t> </w:t>
      </w:r>
    </w:p>
    <w:p w14:paraId="7C293755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）阻塞状态（对象</w:t>
      </w:r>
      <w:r>
        <w:rPr>
          <w:rFonts w:hint="eastAsia"/>
        </w:rPr>
        <w:t>wait</w:t>
      </w:r>
      <w:r>
        <w:rPr>
          <w:rFonts w:hint="eastAsia"/>
        </w:rPr>
        <w:t>池内）</w:t>
      </w:r>
      <w:r>
        <w:rPr>
          <w:rFonts w:hint="eastAsia"/>
        </w:rPr>
        <w:t> </w:t>
      </w:r>
    </w:p>
    <w:p w14:paraId="543CC33F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就绪状态</w:t>
      </w:r>
      <w:r>
        <w:rPr>
          <w:rFonts w:hint="eastAsia"/>
        </w:rPr>
        <w:t> </w:t>
      </w:r>
    </w:p>
    <w:p w14:paraId="3A1B1C08" w14:textId="77777777" w:rsidR="00630157" w:rsidRDefault="00630157" w:rsidP="00630157">
      <w:pPr>
        <w:numPr>
          <w:ilvl w:val="0"/>
          <w:numId w:val="38"/>
        </w:numPr>
        <w:jc w:val="left"/>
      </w:pPr>
      <w:r>
        <w:rPr>
          <w:rFonts w:hint="eastAsia"/>
        </w:rPr>
        <w:t>选项中哪一行代码可以替换题目中</w:t>
      </w:r>
      <w:r>
        <w:rPr>
          <w:rFonts w:hint="eastAsia"/>
        </w:rPr>
        <w:t>//add code here</w:t>
      </w:r>
      <w:r>
        <w:rPr>
          <w:rFonts w:hint="eastAsia"/>
        </w:rPr>
        <w:t>而不产生编译错误？（</w:t>
      </w:r>
      <w:r>
        <w:rPr>
          <w:rFonts w:hint="eastAsia"/>
        </w:rPr>
        <w:t>  A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3D0F3812" w14:textId="77777777" w:rsidR="00630157" w:rsidRDefault="00630157" w:rsidP="00630157">
      <w:pPr>
        <w:jc w:val="left"/>
      </w:pPr>
      <w:r>
        <w:rPr>
          <w:rFonts w:hint="eastAsia"/>
        </w:rPr>
        <w:t>public abstract class 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 { </w:t>
      </w:r>
    </w:p>
    <w:p w14:paraId="0BE6EA3A" w14:textId="77777777" w:rsidR="00630157" w:rsidRDefault="00630157" w:rsidP="00630157">
      <w:pPr>
        <w:jc w:val="left"/>
      </w:pPr>
      <w:r>
        <w:rPr>
          <w:rFonts w:hint="eastAsia"/>
        </w:rPr>
        <w:t>           public int </w:t>
      </w:r>
      <w:proofErr w:type="spellStart"/>
      <w:r>
        <w:rPr>
          <w:rFonts w:hint="eastAsia"/>
        </w:rPr>
        <w:t>constInt</w:t>
      </w:r>
      <w:proofErr w:type="spellEnd"/>
      <w:r>
        <w:rPr>
          <w:rFonts w:hint="eastAsia"/>
        </w:rPr>
        <w:t> = 5; </w:t>
      </w:r>
    </w:p>
    <w:p w14:paraId="34B464D3" w14:textId="77777777" w:rsidR="00630157" w:rsidRDefault="00630157" w:rsidP="00630157">
      <w:pPr>
        <w:jc w:val="left"/>
      </w:pPr>
      <w:r>
        <w:rPr>
          <w:rFonts w:hint="eastAsia"/>
        </w:rPr>
        <w:t>          //add code here </w:t>
      </w:r>
    </w:p>
    <w:p w14:paraId="078CBD82" w14:textId="77777777" w:rsidR="00630157" w:rsidRDefault="00630157" w:rsidP="00630157">
      <w:pPr>
        <w:jc w:val="left"/>
      </w:pPr>
      <w:r>
        <w:rPr>
          <w:rFonts w:hint="eastAsia"/>
        </w:rPr>
        <w:t>           public void 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 {</w:t>
      </w:r>
    </w:p>
    <w:p w14:paraId="3D4EE950" w14:textId="77777777" w:rsidR="00630157" w:rsidRDefault="00630157" w:rsidP="00630157">
      <w:pPr>
        <w:jc w:val="left"/>
      </w:pPr>
      <w:r>
        <w:rPr>
          <w:rFonts w:hint="eastAsia"/>
        </w:rPr>
        <w:t>                }</w:t>
      </w:r>
    </w:p>
    <w:p w14:paraId="175967AC" w14:textId="77777777" w:rsidR="00630157" w:rsidRDefault="00630157" w:rsidP="00630157">
      <w:pPr>
        <w:jc w:val="left"/>
      </w:pPr>
      <w:r>
        <w:rPr>
          <w:rFonts w:hint="eastAsia"/>
        </w:rPr>
        <w:t> } </w:t>
      </w:r>
    </w:p>
    <w:p w14:paraId="5BEB0182" w14:textId="77777777" w:rsidR="00630157" w:rsidRDefault="00630157" w:rsidP="00630157">
      <w:pPr>
        <w:numPr>
          <w:ilvl w:val="0"/>
          <w:numId w:val="39"/>
        </w:numPr>
        <w:jc w:val="left"/>
      </w:pPr>
      <w:r>
        <w:rPr>
          <w:rFonts w:hint="eastAsia"/>
          <w:b/>
          <w:color w:val="0070C0"/>
        </w:rPr>
        <w:t>p</w:t>
      </w:r>
      <w:r>
        <w:rPr>
          <w:rFonts w:hint="eastAsia"/>
        </w:rPr>
        <w:t>ublic abstract void 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int a); </w:t>
      </w:r>
    </w:p>
    <w:p w14:paraId="61A5B1C4" w14:textId="77777777" w:rsidR="00630157" w:rsidRDefault="00630157" w:rsidP="0063015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value = value + 5; </w:t>
      </w:r>
    </w:p>
    <w:p w14:paraId="2CA1885E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public int method(); </w:t>
      </w:r>
    </w:p>
    <w:p w14:paraId="4BF941A9" w14:textId="77777777" w:rsidR="00630157" w:rsidRDefault="00630157" w:rsidP="00630157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public abstract void </w:t>
      </w:r>
      <w:proofErr w:type="spellStart"/>
      <w:r>
        <w:rPr>
          <w:rFonts w:hint="eastAsia"/>
        </w:rPr>
        <w:t>anotherMethod</w:t>
      </w:r>
      <w:proofErr w:type="spellEnd"/>
      <w:r>
        <w:rPr>
          <w:rFonts w:hint="eastAsia"/>
        </w:rPr>
        <w:t>() {} </w:t>
      </w:r>
    </w:p>
    <w:p w14:paraId="3458BD1F" w14:textId="77777777" w:rsidR="00630157" w:rsidRDefault="00630157" w:rsidP="00630157">
      <w:pPr>
        <w:jc w:val="left"/>
      </w:pPr>
      <w:r>
        <w:rPr>
          <w:rFonts w:hint="eastAsia"/>
        </w:rPr>
        <w:t>154.File</w:t>
      </w:r>
      <w:r>
        <w:rPr>
          <w:rFonts w:hint="eastAsia"/>
        </w:rPr>
        <w:t>类是</w:t>
      </w:r>
      <w:r>
        <w:rPr>
          <w:rFonts w:hint="eastAsia"/>
        </w:rPr>
        <w:t>IO</w:t>
      </w:r>
      <w:r>
        <w:rPr>
          <w:rFonts w:hint="eastAsia"/>
        </w:rPr>
        <w:t>包中唯一表示磁盘文件信息的对象，它定义了一些与平台无关的方法来操纵文件。通过调用</w:t>
      </w:r>
      <w:r>
        <w:rPr>
          <w:rFonts w:hint="eastAsia"/>
        </w:rPr>
        <w:t>File</w:t>
      </w:r>
      <w:r>
        <w:rPr>
          <w:rFonts w:hint="eastAsia"/>
        </w:rPr>
        <w:t>类提供的各种方法，我们能够创建、删除文件、重命名文件、判断文件的读写权限及是否存在，设置和查询文件的最近修改时间等。下面的代码片段实现的是什么功能？</w:t>
      </w:r>
      <w:proofErr w:type="gramStart"/>
      <w:r>
        <w:rPr>
          <w:rFonts w:hint="eastAsia"/>
        </w:rPr>
        <w:t>(  B</w:t>
      </w:r>
      <w:proofErr w:type="gramEnd"/>
      <w:r>
        <w:rPr>
          <w:rFonts w:hint="eastAsia"/>
        </w:rPr>
        <w:t>  ) </w:t>
      </w:r>
    </w:p>
    <w:p w14:paraId="4B5C281A" w14:textId="77777777" w:rsidR="00630157" w:rsidRDefault="00630157" w:rsidP="00630157">
      <w:pPr>
        <w:jc w:val="left"/>
      </w:pPr>
      <w:r>
        <w:rPr>
          <w:rFonts w:hint="eastAsia"/>
        </w:rPr>
        <w:t>File 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> = new File("C:\\test.dat");</w:t>
      </w:r>
    </w:p>
    <w:p w14:paraId="297B3F1E" w14:textId="77777777" w:rsidR="00630157" w:rsidRDefault="00630157" w:rsidP="00630157">
      <w:pPr>
        <w:jc w:val="left"/>
      </w:pPr>
      <w:r>
        <w:rPr>
          <w:rFonts w:hint="eastAsia"/>
        </w:rPr>
        <w:t>               if (</w:t>
      </w:r>
      <w:proofErr w:type="spellStart"/>
      <w:proofErr w:type="gramStart"/>
      <w:r>
        <w:rPr>
          <w:rFonts w:hint="eastAsia"/>
        </w:rPr>
        <w:t>file.exists</w:t>
      </w:r>
      <w:proofErr w:type="spellEnd"/>
      <w:proofErr w:type="gramEnd"/>
      <w:r>
        <w:rPr>
          <w:rFonts w:hint="eastAsia"/>
        </w:rPr>
        <w:t>()) { </w:t>
      </w:r>
    </w:p>
    <w:p w14:paraId="78313B49" w14:textId="77777777" w:rsidR="00630157" w:rsidRDefault="00630157" w:rsidP="00630157">
      <w:pPr>
        <w:jc w:val="left"/>
      </w:pPr>
      <w:r>
        <w:rPr>
          <w:rFonts w:hint="eastAsia"/>
        </w:rPr>
        <w:t>                     </w:t>
      </w:r>
      <w:proofErr w:type="spellStart"/>
      <w:proofErr w:type="gramStart"/>
      <w:r>
        <w:rPr>
          <w:rFonts w:hint="eastAsia"/>
        </w:rPr>
        <w:t>file.delete</w:t>
      </w:r>
      <w:proofErr w:type="spellEnd"/>
      <w:proofErr w:type="gramEnd"/>
      <w:r>
        <w:rPr>
          <w:rFonts w:hint="eastAsia"/>
        </w:rPr>
        <w:t>();</w:t>
      </w:r>
    </w:p>
    <w:p w14:paraId="13BC541C" w14:textId="77777777" w:rsidR="00630157" w:rsidRDefault="00630157" w:rsidP="00630157">
      <w:pPr>
        <w:jc w:val="left"/>
      </w:pPr>
      <w:r>
        <w:rPr>
          <w:rFonts w:hint="eastAsia"/>
        </w:rPr>
        <w:t>               } </w:t>
      </w:r>
    </w:p>
    <w:p w14:paraId="3AF381ED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）创建</w:t>
      </w:r>
      <w:r>
        <w:rPr>
          <w:rFonts w:hint="eastAsia"/>
        </w:rPr>
        <w:t>C:\test.dat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2ACC2D14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B)   </w:t>
      </w:r>
      <w:r>
        <w:rPr>
          <w:rFonts w:hint="eastAsia"/>
        </w:rPr>
        <w:t> </w:t>
      </w:r>
      <w:r>
        <w:rPr>
          <w:rFonts w:hint="eastAsia"/>
        </w:rPr>
        <w:t>删除</w:t>
      </w:r>
      <w:r>
        <w:rPr>
          <w:rFonts w:hint="eastAsia"/>
        </w:rPr>
        <w:t>C:\test.dat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75EA12C8" w14:textId="77777777" w:rsidR="00630157" w:rsidRDefault="00630157" w:rsidP="00630157">
      <w:pPr>
        <w:jc w:val="left"/>
      </w:pPr>
      <w:r>
        <w:rPr>
          <w:rFonts w:hint="eastAsia"/>
        </w:rPr>
        <w:t>C)    </w:t>
      </w:r>
      <w:r>
        <w:rPr>
          <w:rFonts w:hint="eastAsia"/>
        </w:rPr>
        <w:t>打开</w:t>
      </w:r>
      <w:r>
        <w:rPr>
          <w:rFonts w:hint="eastAsia"/>
        </w:rPr>
        <w:t>C:\test.dat</w:t>
      </w:r>
      <w:r>
        <w:rPr>
          <w:rFonts w:hint="eastAsia"/>
        </w:rPr>
        <w:t>文件输出流。</w:t>
      </w:r>
      <w:r>
        <w:rPr>
          <w:rFonts w:hint="eastAsia"/>
        </w:rPr>
        <w:t> </w:t>
      </w:r>
    </w:p>
    <w:p w14:paraId="2FDF7D8A" w14:textId="77777777" w:rsidR="00630157" w:rsidRDefault="00630157" w:rsidP="00630157">
      <w:pPr>
        <w:jc w:val="left"/>
      </w:pPr>
      <w:r>
        <w:rPr>
          <w:rFonts w:hint="eastAsia"/>
        </w:rPr>
        <w:t>D) </w:t>
      </w:r>
      <w:r>
        <w:rPr>
          <w:rFonts w:hint="eastAsia"/>
        </w:rPr>
        <w:t>移动</w:t>
      </w:r>
      <w:r>
        <w:rPr>
          <w:rFonts w:hint="eastAsia"/>
        </w:rPr>
        <w:t>C:\test.dat </w:t>
      </w:r>
    </w:p>
    <w:p w14:paraId="2BDFECC7" w14:textId="77777777" w:rsidR="00630157" w:rsidRDefault="00630157" w:rsidP="00630157">
      <w:pPr>
        <w:numPr>
          <w:ilvl w:val="0"/>
          <w:numId w:val="40"/>
        </w:numPr>
        <w:jc w:val="left"/>
      </w:pPr>
      <w:r>
        <w:rPr>
          <w:rFonts w:hint="eastAsia"/>
        </w:rPr>
        <w:t>阅读</w:t>
      </w:r>
      <w:r>
        <w:rPr>
          <w:rFonts w:hint="eastAsia"/>
        </w:rPr>
        <w:t>Shape</w:t>
      </w:r>
      <w:r>
        <w:rPr>
          <w:rFonts w:hint="eastAsia"/>
        </w:rPr>
        <w:t>和</w:t>
      </w:r>
      <w:r>
        <w:rPr>
          <w:rFonts w:hint="eastAsia"/>
        </w:rPr>
        <w:t>Circle</w:t>
      </w:r>
      <w:r>
        <w:rPr>
          <w:rFonts w:hint="eastAsia"/>
        </w:rPr>
        <w:t>两个类的定义。在序列化一个</w:t>
      </w:r>
      <w:r>
        <w:rPr>
          <w:rFonts w:hint="eastAsia"/>
        </w:rPr>
        <w:t>Circle</w:t>
      </w:r>
      <w:r>
        <w:rPr>
          <w:rFonts w:hint="eastAsia"/>
        </w:rPr>
        <w:t>的对象</w:t>
      </w:r>
      <w:r>
        <w:rPr>
          <w:rFonts w:hint="eastAsia"/>
        </w:rPr>
        <w:t>circle</w:t>
      </w:r>
      <w:r>
        <w:rPr>
          <w:rFonts w:hint="eastAsia"/>
        </w:rPr>
        <w:t>到文件时，下面哪个字段会被保存到文件中？</w:t>
      </w:r>
      <w:r>
        <w:rPr>
          <w:rFonts w:hint="eastAsia"/>
        </w:rPr>
        <w:t> </w:t>
      </w:r>
      <w:proofErr w:type="gramStart"/>
      <w:r>
        <w:rPr>
          <w:rFonts w:hint="eastAsia"/>
        </w:rPr>
        <w:t>(  B</w:t>
      </w:r>
      <w:proofErr w:type="gramEnd"/>
      <w:r>
        <w:rPr>
          <w:rFonts w:hint="eastAsia"/>
        </w:rPr>
        <w:t>  )</w:t>
      </w:r>
    </w:p>
    <w:p w14:paraId="488B595F" w14:textId="77777777" w:rsidR="00630157" w:rsidRDefault="00630157" w:rsidP="00630157">
      <w:pPr>
        <w:jc w:val="left"/>
      </w:pPr>
      <w:r>
        <w:rPr>
          <w:rFonts w:hint="eastAsia"/>
        </w:rPr>
        <w:t> class Shape { </w:t>
      </w:r>
    </w:p>
    <w:p w14:paraId="24F06B81" w14:textId="77777777" w:rsidR="00630157" w:rsidRDefault="00630157" w:rsidP="00630157">
      <w:pPr>
        <w:jc w:val="left"/>
      </w:pPr>
      <w:r>
        <w:rPr>
          <w:rFonts w:hint="eastAsia"/>
        </w:rPr>
        <w:lastRenderedPageBreak/>
        <w:t>           public String name</w:t>
      </w:r>
      <w:proofErr w:type="gramStart"/>
      <w:r>
        <w:rPr>
          <w:rFonts w:hint="eastAsia"/>
        </w:rPr>
        <w:t>; }</w:t>
      </w:r>
      <w:proofErr w:type="gramEnd"/>
      <w:r>
        <w:rPr>
          <w:rFonts w:hint="eastAsia"/>
        </w:rPr>
        <w:t> </w:t>
      </w:r>
    </w:p>
    <w:p w14:paraId="3658ED1C" w14:textId="77777777" w:rsidR="00630157" w:rsidRDefault="00630157" w:rsidP="00630157">
      <w:pPr>
        <w:jc w:val="left"/>
      </w:pPr>
      <w:r>
        <w:rPr>
          <w:rFonts w:hint="eastAsia"/>
        </w:rPr>
        <w:t>class Circle extends Shape implements </w:t>
      </w:r>
      <w:proofErr w:type="gramStart"/>
      <w:r>
        <w:rPr>
          <w:rFonts w:hint="eastAsia"/>
        </w:rPr>
        <w:t>Serializable{</w:t>
      </w:r>
      <w:proofErr w:type="gramEnd"/>
    </w:p>
    <w:p w14:paraId="0C8D1C53" w14:textId="77777777" w:rsidR="00630157" w:rsidRDefault="00630157" w:rsidP="00630157">
      <w:pPr>
        <w:jc w:val="left"/>
      </w:pPr>
      <w:r>
        <w:rPr>
          <w:rFonts w:hint="eastAsia"/>
        </w:rPr>
        <w:t>        private float radius;</w:t>
      </w:r>
    </w:p>
    <w:p w14:paraId="1C8444C4" w14:textId="77777777" w:rsidR="00630157" w:rsidRDefault="00630157" w:rsidP="00630157">
      <w:pPr>
        <w:jc w:val="left"/>
      </w:pPr>
      <w:r>
        <w:rPr>
          <w:rFonts w:hint="eastAsia"/>
        </w:rPr>
        <w:t>        transient int color; </w:t>
      </w:r>
    </w:p>
    <w:p w14:paraId="194ED7EA" w14:textId="77777777" w:rsidR="00630157" w:rsidRDefault="00630157" w:rsidP="00630157">
      <w:pPr>
        <w:jc w:val="left"/>
      </w:pPr>
      <w:r>
        <w:rPr>
          <w:rFonts w:hint="eastAsia"/>
        </w:rPr>
        <w:t>       public static String type = "Circle";</w:t>
      </w:r>
    </w:p>
    <w:p w14:paraId="00BDF524" w14:textId="77777777" w:rsidR="00630157" w:rsidRDefault="00630157" w:rsidP="00630157">
      <w:pPr>
        <w:jc w:val="left"/>
      </w:pPr>
      <w:r>
        <w:rPr>
          <w:rFonts w:hint="eastAsia"/>
        </w:rPr>
        <w:t> } </w:t>
      </w:r>
    </w:p>
    <w:p w14:paraId="12722459" w14:textId="77777777" w:rsidR="00630157" w:rsidRDefault="00630157" w:rsidP="00630157">
      <w:pPr>
        <w:numPr>
          <w:ilvl w:val="0"/>
          <w:numId w:val="41"/>
        </w:numPr>
        <w:jc w:val="left"/>
      </w:pPr>
      <w:r>
        <w:rPr>
          <w:rFonts w:hint="eastAsia"/>
        </w:rPr>
        <w:t>name </w:t>
      </w:r>
    </w:p>
    <w:p w14:paraId="3FE91BA3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B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radius </w:t>
      </w:r>
    </w:p>
    <w:p w14:paraId="6CD60F1F" w14:textId="77777777" w:rsidR="00630157" w:rsidRDefault="00630157" w:rsidP="0063015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color </w:t>
      </w:r>
    </w:p>
    <w:p w14:paraId="6B0F04C1" w14:textId="77777777" w:rsidR="00630157" w:rsidRDefault="00630157" w:rsidP="00630157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type </w:t>
      </w:r>
    </w:p>
    <w:p w14:paraId="3A3660EA" w14:textId="77777777" w:rsidR="00630157" w:rsidRDefault="00630157" w:rsidP="00630157">
      <w:pPr>
        <w:numPr>
          <w:ilvl w:val="0"/>
          <w:numId w:val="42"/>
        </w:numPr>
        <w:jc w:val="left"/>
      </w:pPr>
      <w:r>
        <w:rPr>
          <w:rFonts w:hint="eastAsia"/>
        </w:rPr>
        <w:t>下面是</w:t>
      </w:r>
      <w:r>
        <w:rPr>
          <w:rFonts w:hint="eastAsia"/>
        </w:rPr>
        <w:t>People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类的定义和构造方法，每个构造方法都输出编号。在执行</w:t>
      </w:r>
      <w:r>
        <w:rPr>
          <w:rFonts w:hint="eastAsia"/>
        </w:rPr>
        <w:t>new Child("mike")</w:t>
      </w:r>
      <w:r>
        <w:rPr>
          <w:rFonts w:hint="eastAsia"/>
        </w:rPr>
        <w:t>的时候都有哪些构造方法被顺序调用？请选择输出结果</w:t>
      </w:r>
      <w:r>
        <w:rPr>
          <w:rFonts w:hint="eastAsia"/>
        </w:rPr>
        <w:t> (  D  )</w:t>
      </w:r>
    </w:p>
    <w:p w14:paraId="5330D423" w14:textId="77777777" w:rsidR="00630157" w:rsidRDefault="00630157" w:rsidP="00630157">
      <w:pPr>
        <w:jc w:val="left"/>
      </w:pPr>
      <w:r>
        <w:rPr>
          <w:rFonts w:hint="eastAsia"/>
        </w:rPr>
        <w:t> class People { </w:t>
      </w:r>
    </w:p>
    <w:p w14:paraId="13472878" w14:textId="77777777" w:rsidR="00630157" w:rsidRDefault="00630157" w:rsidP="00630157">
      <w:pPr>
        <w:jc w:val="left"/>
      </w:pPr>
      <w:r>
        <w:rPr>
          <w:rFonts w:hint="eastAsia"/>
        </w:rPr>
        <w:t>       String name; </w:t>
      </w:r>
    </w:p>
    <w:p w14:paraId="2BE850B2" w14:textId="77777777" w:rsidR="00630157" w:rsidRDefault="00630157" w:rsidP="00630157">
      <w:pPr>
        <w:jc w:val="left"/>
      </w:pPr>
      <w:r>
        <w:rPr>
          <w:rFonts w:hint="eastAsia"/>
        </w:rPr>
        <w:t>       public </w:t>
      </w:r>
      <w:proofErr w:type="gramStart"/>
      <w:r>
        <w:rPr>
          <w:rFonts w:hint="eastAsia"/>
        </w:rPr>
        <w:t>People(</w:t>
      </w:r>
      <w:proofErr w:type="gramEnd"/>
      <w:r>
        <w:rPr>
          <w:rFonts w:hint="eastAsia"/>
        </w:rPr>
        <w:t>) {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(1); }</w:t>
      </w:r>
    </w:p>
    <w:p w14:paraId="0A6C92FC" w14:textId="77777777" w:rsidR="00630157" w:rsidRDefault="00630157" w:rsidP="00630157">
      <w:pPr>
        <w:jc w:val="left"/>
      </w:pPr>
      <w:r>
        <w:rPr>
          <w:rFonts w:hint="eastAsia"/>
        </w:rPr>
        <w:t>        public </w:t>
      </w:r>
      <w:proofErr w:type="gramStart"/>
      <w:r>
        <w:rPr>
          <w:rFonts w:hint="eastAsia"/>
        </w:rPr>
        <w:t>People(</w:t>
      </w:r>
      <w:proofErr w:type="gramEnd"/>
      <w:r>
        <w:rPr>
          <w:rFonts w:hint="eastAsia"/>
        </w:rPr>
        <w:t>String name) { </w:t>
      </w:r>
    </w:p>
    <w:p w14:paraId="024F8A9E" w14:textId="77777777" w:rsidR="00630157" w:rsidRDefault="00630157" w:rsidP="00630157">
      <w:pPr>
        <w:jc w:val="left"/>
      </w:pPr>
      <w:r>
        <w:rPr>
          <w:rFonts w:hint="eastAsia"/>
        </w:rPr>
        <w:t>       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(2);</w:t>
      </w:r>
    </w:p>
    <w:p w14:paraId="4085844C" w14:textId="77777777" w:rsidR="00630157" w:rsidRDefault="00630157" w:rsidP="00630157">
      <w:pPr>
        <w:jc w:val="left"/>
      </w:pPr>
      <w:r>
        <w:rPr>
          <w:rFonts w:hint="eastAsia"/>
        </w:rPr>
        <w:t>               this.name = name;</w:t>
      </w:r>
    </w:p>
    <w:p w14:paraId="5D313A97" w14:textId="77777777" w:rsidR="00630157" w:rsidRDefault="00630157" w:rsidP="00630157">
      <w:pPr>
        <w:jc w:val="left"/>
      </w:pPr>
      <w:r>
        <w:rPr>
          <w:rFonts w:hint="eastAsia"/>
        </w:rPr>
        <w:t>        } </w:t>
      </w:r>
    </w:p>
    <w:p w14:paraId="44A1A1AD" w14:textId="77777777" w:rsidR="00630157" w:rsidRDefault="00630157" w:rsidP="00630157">
      <w:pPr>
        <w:jc w:val="left"/>
      </w:pPr>
      <w:r>
        <w:rPr>
          <w:rFonts w:hint="eastAsia"/>
        </w:rPr>
        <w:t>} </w:t>
      </w:r>
    </w:p>
    <w:p w14:paraId="07C43621" w14:textId="77777777" w:rsidR="00630157" w:rsidRDefault="00630157" w:rsidP="00630157">
      <w:pPr>
        <w:jc w:val="left"/>
      </w:pPr>
      <w:r>
        <w:rPr>
          <w:rFonts w:hint="eastAsia"/>
        </w:rPr>
        <w:t>class Child extends People { </w:t>
      </w:r>
    </w:p>
    <w:p w14:paraId="0D5D4005" w14:textId="77777777" w:rsidR="00630157" w:rsidRDefault="00630157" w:rsidP="00630157">
      <w:pPr>
        <w:jc w:val="left"/>
      </w:pPr>
      <w:r>
        <w:rPr>
          <w:rFonts w:hint="eastAsia"/>
        </w:rPr>
        <w:t>       People father; </w:t>
      </w:r>
    </w:p>
    <w:p w14:paraId="4D6DC3DA" w14:textId="77777777" w:rsidR="00630157" w:rsidRDefault="00630157" w:rsidP="00630157">
      <w:pPr>
        <w:jc w:val="left"/>
      </w:pPr>
      <w:r>
        <w:rPr>
          <w:rFonts w:hint="eastAsia"/>
        </w:rPr>
        <w:t>       public </w:t>
      </w:r>
      <w:proofErr w:type="gramStart"/>
      <w:r>
        <w:rPr>
          <w:rFonts w:hint="eastAsia"/>
        </w:rPr>
        <w:t>Child(</w:t>
      </w:r>
      <w:proofErr w:type="gramEnd"/>
      <w:r>
        <w:rPr>
          <w:rFonts w:hint="eastAsia"/>
        </w:rPr>
        <w:t>String name) {</w:t>
      </w:r>
    </w:p>
    <w:p w14:paraId="06FF5957" w14:textId="77777777" w:rsidR="00630157" w:rsidRDefault="00630157" w:rsidP="00630157">
      <w:pPr>
        <w:jc w:val="left"/>
      </w:pPr>
      <w:r>
        <w:rPr>
          <w:rFonts w:hint="eastAsia"/>
        </w:rPr>
        <w:t>        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(3); </w:t>
      </w:r>
    </w:p>
    <w:p w14:paraId="0D131B9A" w14:textId="77777777" w:rsidR="00630157" w:rsidRDefault="00630157" w:rsidP="00630157">
      <w:pPr>
        <w:jc w:val="left"/>
      </w:pPr>
      <w:r>
        <w:rPr>
          <w:rFonts w:hint="eastAsia"/>
        </w:rPr>
        <w:t>              this.name = name; </w:t>
      </w:r>
    </w:p>
    <w:p w14:paraId="311690E1" w14:textId="77777777" w:rsidR="00630157" w:rsidRDefault="00630157" w:rsidP="00630157">
      <w:pPr>
        <w:jc w:val="left"/>
      </w:pPr>
      <w:r>
        <w:rPr>
          <w:rFonts w:hint="eastAsia"/>
        </w:rPr>
        <w:t>              father = new </w:t>
      </w:r>
      <w:proofErr w:type="gramStart"/>
      <w:r>
        <w:rPr>
          <w:rFonts w:hint="eastAsia"/>
        </w:rPr>
        <w:t>People(</w:t>
      </w:r>
      <w:proofErr w:type="gramEnd"/>
      <w:r>
        <w:rPr>
          <w:rFonts w:hint="eastAsia"/>
        </w:rPr>
        <w:t>name + ":F");</w:t>
      </w:r>
    </w:p>
    <w:p w14:paraId="49C0C87A" w14:textId="77777777" w:rsidR="00630157" w:rsidRDefault="00630157" w:rsidP="00630157">
      <w:pPr>
        <w:jc w:val="left"/>
      </w:pPr>
      <w:r>
        <w:rPr>
          <w:rFonts w:hint="eastAsia"/>
        </w:rPr>
        <w:t>        } </w:t>
      </w:r>
    </w:p>
    <w:p w14:paraId="03D7C7C4" w14:textId="77777777" w:rsidR="00630157" w:rsidRDefault="00630157" w:rsidP="00630157">
      <w:pPr>
        <w:jc w:val="left"/>
      </w:pPr>
      <w:r>
        <w:rPr>
          <w:rFonts w:hint="eastAsia"/>
        </w:rPr>
        <w:t>       public </w:t>
      </w:r>
      <w:proofErr w:type="gramStart"/>
      <w:r>
        <w:rPr>
          <w:rFonts w:hint="eastAsia"/>
        </w:rPr>
        <w:t>Child(</w:t>
      </w:r>
      <w:proofErr w:type="gramEnd"/>
      <w:r>
        <w:rPr>
          <w:rFonts w:hint="eastAsia"/>
        </w:rPr>
        <w:t>){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(4); } </w:t>
      </w:r>
    </w:p>
    <w:p w14:paraId="08175CB5" w14:textId="77777777" w:rsidR="00630157" w:rsidRDefault="00630157" w:rsidP="00630157">
      <w:pPr>
        <w:jc w:val="left"/>
      </w:pPr>
      <w:r>
        <w:rPr>
          <w:rFonts w:hint="eastAsia"/>
        </w:rPr>
        <w:t>}  </w:t>
      </w:r>
    </w:p>
    <w:p w14:paraId="034C4F91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312              B) 32 C)    432             </w:t>
      </w:r>
      <w:r>
        <w:rPr>
          <w:rFonts w:hint="eastAsia"/>
          <w:b/>
          <w:color w:val="0070C0"/>
        </w:rPr>
        <w:t> D) </w:t>
      </w:r>
      <w:r>
        <w:rPr>
          <w:rFonts w:hint="eastAsia"/>
        </w:rPr>
        <w:t>132 </w:t>
      </w:r>
    </w:p>
    <w:p w14:paraId="21952FEA" w14:textId="77777777" w:rsidR="00630157" w:rsidRDefault="00630157" w:rsidP="00630157">
      <w:pPr>
        <w:jc w:val="left"/>
      </w:pPr>
      <w:r>
        <w:rPr>
          <w:rFonts w:hint="eastAsia"/>
        </w:rPr>
        <w:t>157.</w:t>
      </w:r>
      <w:r>
        <w:rPr>
          <w:rFonts w:hint="eastAsia"/>
        </w:rPr>
        <w:t>下面哪个选项中的代码没有定义内部类</w:t>
      </w:r>
      <w:r>
        <w:rPr>
          <w:rFonts w:hint="eastAsia"/>
        </w:rPr>
        <w:t>,</w:t>
      </w:r>
      <w:r>
        <w:rPr>
          <w:rFonts w:hint="eastAsia"/>
        </w:rPr>
        <w:t>或者错误的定义了内部类？</w:t>
      </w:r>
      <w:r>
        <w:rPr>
          <w:rFonts w:hint="eastAsia"/>
        </w:rPr>
        <w:t> </w:t>
      </w:r>
      <w:proofErr w:type="gramStart"/>
      <w:r>
        <w:rPr>
          <w:rFonts w:hint="eastAsia"/>
        </w:rPr>
        <w:t>(  C</w:t>
      </w:r>
      <w:proofErr w:type="gramEnd"/>
      <w:r>
        <w:rPr>
          <w:rFonts w:hint="eastAsia"/>
        </w:rPr>
        <w:t>  ) </w:t>
      </w:r>
    </w:p>
    <w:p w14:paraId="735BED5D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public Class Line { </w:t>
      </w:r>
    </w:p>
    <w:p w14:paraId="28ADF2F6" w14:textId="77777777" w:rsidR="00630157" w:rsidRDefault="00630157" w:rsidP="00630157">
      <w:pPr>
        <w:jc w:val="left"/>
      </w:pPr>
      <w:r>
        <w:rPr>
          <w:rFonts w:hint="eastAsia"/>
        </w:rPr>
        <w:t>      int length; </w:t>
      </w:r>
    </w:p>
    <w:p w14:paraId="344E89AE" w14:textId="77777777" w:rsidR="00630157" w:rsidRDefault="00630157" w:rsidP="00630157">
      <w:pPr>
        <w:jc w:val="left"/>
      </w:pPr>
      <w:r>
        <w:rPr>
          <w:rFonts w:hint="eastAsia"/>
        </w:rPr>
        <w:t>      Class Point {//</w:t>
      </w:r>
      <w:r>
        <w:rPr>
          <w:rFonts w:hint="eastAsia"/>
        </w:rPr>
        <w:t>内部类代码</w:t>
      </w:r>
      <w:r>
        <w:rPr>
          <w:rFonts w:hint="eastAsia"/>
        </w:rPr>
        <w:t>} } </w:t>
      </w:r>
    </w:p>
    <w:p w14:paraId="4404A889" w14:textId="77777777" w:rsidR="00630157" w:rsidRDefault="00630157" w:rsidP="00630157">
      <w:pPr>
        <w:jc w:val="left"/>
      </w:pPr>
      <w:r>
        <w:rPr>
          <w:rFonts w:hint="eastAsia"/>
        </w:rPr>
        <w:t>B)    public Class Line { </w:t>
      </w:r>
    </w:p>
    <w:p w14:paraId="01C25ED3" w14:textId="77777777" w:rsidR="00630157" w:rsidRDefault="00630157" w:rsidP="00630157">
      <w:pPr>
        <w:jc w:val="left"/>
      </w:pPr>
      <w:r>
        <w:rPr>
          <w:rFonts w:hint="eastAsia"/>
        </w:rPr>
        <w:t>      public Point </w:t>
      </w:r>
      <w:proofErr w:type="spellStart"/>
      <w:proofErr w:type="gramStart"/>
      <w:r>
        <w:rPr>
          <w:rFonts w:hint="eastAsia"/>
        </w:rPr>
        <w:t>getPoint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 { </w:t>
      </w:r>
    </w:p>
    <w:p w14:paraId="18BC69F8" w14:textId="77777777" w:rsidR="00630157" w:rsidRDefault="00630157" w:rsidP="00630157">
      <w:pPr>
        <w:jc w:val="left"/>
      </w:pPr>
      <w:r>
        <w:rPr>
          <w:rFonts w:hint="eastAsia"/>
        </w:rPr>
        <w:t>         return new Point(){//</w:t>
      </w:r>
      <w:r>
        <w:rPr>
          <w:rFonts w:hint="eastAsia"/>
        </w:rPr>
        <w:t>内部类代码</w:t>
      </w:r>
      <w:r>
        <w:rPr>
          <w:rFonts w:hint="eastAsia"/>
        </w:rPr>
        <w:t>};       } } </w:t>
      </w:r>
    </w:p>
    <w:p w14:paraId="0F3A141C" w14:textId="77777777" w:rsidR="00630157" w:rsidRDefault="00630157" w:rsidP="00630157">
      <w:pPr>
        <w:jc w:val="left"/>
      </w:pPr>
      <w:r>
        <w:rPr>
          <w:rFonts w:hint="eastAsia"/>
          <w:b/>
          <w:color w:val="0070C0"/>
        </w:rPr>
        <w:t>C)  </w:t>
      </w:r>
      <w:r>
        <w:rPr>
          <w:rFonts w:hint="eastAsia"/>
        </w:rPr>
        <w:t>  public Class Line {               //</w:t>
      </w:r>
      <w:r>
        <w:rPr>
          <w:rFonts w:hint="eastAsia"/>
        </w:rPr>
        <w:t>外部类代码</w:t>
      </w:r>
      <w:r>
        <w:rPr>
          <w:rFonts w:hint="eastAsia"/>
        </w:rPr>
        <w:t> } </w:t>
      </w:r>
    </w:p>
    <w:p w14:paraId="42222574" w14:textId="77777777" w:rsidR="00630157" w:rsidRDefault="00630157" w:rsidP="00630157">
      <w:pPr>
        <w:jc w:val="left"/>
      </w:pPr>
      <w:r>
        <w:rPr>
          <w:rFonts w:hint="eastAsia"/>
        </w:rPr>
        <w:t>Class Point {//</w:t>
      </w:r>
      <w:r>
        <w:rPr>
          <w:rFonts w:hint="eastAsia"/>
        </w:rPr>
        <w:t>内部类代码</w:t>
      </w:r>
      <w:r>
        <w:rPr>
          <w:rFonts w:hint="eastAsia"/>
        </w:rPr>
        <w:t>} </w:t>
      </w:r>
    </w:p>
    <w:p w14:paraId="33039E38" w14:textId="77777777" w:rsidR="00630157" w:rsidRDefault="00630157" w:rsidP="00630157">
      <w:pPr>
        <w:jc w:val="left"/>
      </w:pPr>
      <w:r>
        <w:rPr>
          <w:rFonts w:hint="eastAsia"/>
        </w:rPr>
        <w:t>D) public Class Line { </w:t>
      </w:r>
    </w:p>
    <w:p w14:paraId="2CD9A456" w14:textId="77777777" w:rsidR="00630157" w:rsidRDefault="00630157" w:rsidP="00630157">
      <w:pPr>
        <w:jc w:val="left"/>
      </w:pPr>
      <w:r>
        <w:rPr>
          <w:rFonts w:hint="eastAsia"/>
        </w:rPr>
        <w:t>      public int </w:t>
      </w:r>
      <w:proofErr w:type="spellStart"/>
      <w:proofErr w:type="gramStart"/>
      <w:r>
        <w:rPr>
          <w:rFonts w:hint="eastAsia"/>
        </w:rPr>
        <w:t>calcLength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 { </w:t>
      </w:r>
    </w:p>
    <w:p w14:paraId="3482307D" w14:textId="77777777" w:rsidR="00630157" w:rsidRDefault="00630157" w:rsidP="00630157">
      <w:pPr>
        <w:jc w:val="left"/>
      </w:pPr>
      <w:r>
        <w:rPr>
          <w:rFonts w:hint="eastAsia"/>
        </w:rPr>
        <w:t>         Class Point {//</w:t>
      </w:r>
      <w:r>
        <w:rPr>
          <w:rFonts w:hint="eastAsia"/>
        </w:rPr>
        <w:t>内部类代码</w:t>
      </w:r>
      <w:r>
        <w:rPr>
          <w:rFonts w:hint="eastAsia"/>
        </w:rPr>
        <w:t>}       } } </w:t>
      </w:r>
    </w:p>
    <w:p w14:paraId="018AFC90" w14:textId="77777777" w:rsidR="00630157" w:rsidRDefault="00630157" w:rsidP="00630157">
      <w:pPr>
        <w:jc w:val="left"/>
      </w:pPr>
      <w:r>
        <w:rPr>
          <w:rFonts w:hint="eastAsia"/>
        </w:rPr>
        <w:t> </w:t>
      </w:r>
    </w:p>
    <w:p w14:paraId="4C07C8EC" w14:textId="77777777" w:rsidR="00630157" w:rsidRDefault="00630157" w:rsidP="00630157">
      <w:pPr>
        <w:numPr>
          <w:ilvl w:val="0"/>
          <w:numId w:val="43"/>
        </w:numPr>
        <w:jc w:val="left"/>
      </w:pPr>
      <w:r>
        <w:rPr>
          <w:rFonts w:hint="eastAsia"/>
        </w:rPr>
        <w:t> list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的对象，哪个选项的代码填写到</w:t>
      </w: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 delete</w:t>
      </w:r>
      <w:r>
        <w:rPr>
          <w:rFonts w:hint="eastAsia"/>
        </w:rPr>
        <w:t>处，可以在</w:t>
      </w:r>
      <w:r>
        <w:rPr>
          <w:rFonts w:hint="eastAsia"/>
        </w:rPr>
        <w:t>Iterator</w:t>
      </w:r>
      <w:r>
        <w:rPr>
          <w:rFonts w:hint="eastAsia"/>
        </w:rPr>
        <w:lastRenderedPageBreak/>
        <w:t>遍历的过程中正确并安全的删除一个</w:t>
      </w:r>
      <w:r>
        <w:rPr>
          <w:rFonts w:hint="eastAsia"/>
        </w:rPr>
        <w:t>list</w:t>
      </w:r>
      <w:r>
        <w:rPr>
          <w:rFonts w:hint="eastAsia"/>
        </w:rPr>
        <w:t>中保存的对象？</w:t>
      </w:r>
      <w:proofErr w:type="gramStart"/>
      <w:r>
        <w:rPr>
          <w:rFonts w:hint="eastAsia"/>
        </w:rPr>
        <w:t>(  D</w:t>
      </w:r>
      <w:proofErr w:type="gramEnd"/>
      <w:r>
        <w:rPr>
          <w:rFonts w:hint="eastAsia"/>
        </w:rPr>
        <w:t>  ) </w:t>
      </w:r>
    </w:p>
    <w:p w14:paraId="61B3F0CE" w14:textId="77777777" w:rsidR="00630157" w:rsidRDefault="00630157" w:rsidP="00630157">
      <w:pPr>
        <w:jc w:val="left"/>
      </w:pPr>
      <w:r>
        <w:rPr>
          <w:rFonts w:hint="eastAsia"/>
        </w:rPr>
        <w:t>       Iterator it = </w:t>
      </w:r>
      <w:proofErr w:type="spellStart"/>
      <w:proofErr w:type="gramStart"/>
      <w:r>
        <w:rPr>
          <w:rFonts w:hint="eastAsia"/>
        </w:rPr>
        <w:t>list.iterator</w:t>
      </w:r>
      <w:proofErr w:type="spellEnd"/>
      <w:proofErr w:type="gramEnd"/>
      <w:r>
        <w:rPr>
          <w:rFonts w:hint="eastAsia"/>
        </w:rPr>
        <w:t>();</w:t>
      </w:r>
    </w:p>
    <w:p w14:paraId="4F2A09CB" w14:textId="77777777" w:rsidR="00630157" w:rsidRDefault="00630157" w:rsidP="00630157">
      <w:pPr>
        <w:jc w:val="left"/>
      </w:pPr>
      <w:r>
        <w:rPr>
          <w:rFonts w:hint="eastAsia"/>
        </w:rPr>
        <w:t>        int index = 0;</w:t>
      </w:r>
    </w:p>
    <w:p w14:paraId="1AC68D5C" w14:textId="77777777" w:rsidR="00630157" w:rsidRDefault="00630157" w:rsidP="00630157">
      <w:pPr>
        <w:jc w:val="left"/>
      </w:pPr>
      <w:r>
        <w:rPr>
          <w:rFonts w:hint="eastAsia"/>
        </w:rPr>
        <w:t>        while (</w:t>
      </w:r>
      <w:proofErr w:type="spellStart"/>
      <w:proofErr w:type="gramStart"/>
      <w:r>
        <w:rPr>
          <w:rFonts w:hint="eastAsia"/>
        </w:rPr>
        <w:t>it.hasNext</w:t>
      </w:r>
      <w:proofErr w:type="spellEnd"/>
      <w:proofErr w:type="gramEnd"/>
      <w:r>
        <w:rPr>
          <w:rFonts w:hint="eastAsia"/>
        </w:rPr>
        <w:t>()){ </w:t>
      </w:r>
    </w:p>
    <w:p w14:paraId="4E29C961" w14:textId="77777777" w:rsidR="00630157" w:rsidRDefault="00630157" w:rsidP="00630157">
      <w:pPr>
        <w:jc w:val="left"/>
      </w:pPr>
      <w:r>
        <w:rPr>
          <w:rFonts w:hint="eastAsia"/>
        </w:rPr>
        <w:t>              Object obj = </w:t>
      </w:r>
      <w:proofErr w:type="spellStart"/>
      <w:proofErr w:type="gramStart"/>
      <w:r>
        <w:rPr>
          <w:rFonts w:hint="eastAsia"/>
        </w:rPr>
        <w:t>it.next</w:t>
      </w:r>
      <w:proofErr w:type="spellEnd"/>
      <w:proofErr w:type="gramEnd"/>
      <w:r>
        <w:rPr>
          <w:rFonts w:hint="eastAsia"/>
        </w:rPr>
        <w:t>(); </w:t>
      </w:r>
    </w:p>
    <w:p w14:paraId="341F689A" w14:textId="77777777" w:rsidR="00630157" w:rsidRDefault="00630157" w:rsidP="00630157">
      <w:pPr>
        <w:jc w:val="left"/>
      </w:pPr>
      <w:r>
        <w:rPr>
          <w:rFonts w:hint="eastAsia"/>
        </w:rPr>
        <w:t>              if (</w:t>
      </w:r>
      <w:proofErr w:type="spellStart"/>
      <w:r>
        <w:rPr>
          <w:rFonts w:hint="eastAsia"/>
        </w:rPr>
        <w:t>needDelete</w:t>
      </w:r>
      <w:proofErr w:type="spellEnd"/>
      <w:r>
        <w:rPr>
          <w:rFonts w:hint="eastAsia"/>
        </w:rPr>
        <w:t>(obj)) { //</w:t>
      </w:r>
      <w:proofErr w:type="spellStart"/>
      <w:r>
        <w:rPr>
          <w:rFonts w:hint="eastAsia"/>
        </w:rPr>
        <w:t>needDelete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，决定是否要删除</w:t>
      </w:r>
    </w:p>
    <w:p w14:paraId="33FCB809" w14:textId="77777777" w:rsidR="00630157" w:rsidRDefault="00630157" w:rsidP="00630157">
      <w:pPr>
        <w:jc w:val="left"/>
      </w:pPr>
      <w:r>
        <w:rPr>
          <w:rFonts w:hint="eastAsia"/>
        </w:rPr>
        <w:t>            //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 delete</w:t>
      </w:r>
    </w:p>
    <w:p w14:paraId="012CEDD1" w14:textId="77777777" w:rsidR="00630157" w:rsidRDefault="00630157" w:rsidP="00630157">
      <w:pPr>
        <w:jc w:val="left"/>
      </w:pPr>
      <w:r>
        <w:rPr>
          <w:rFonts w:hint="eastAsia"/>
        </w:rPr>
        <w:t>               } </w:t>
      </w:r>
    </w:p>
    <w:p w14:paraId="33AC1569" w14:textId="77777777" w:rsidR="00630157" w:rsidRDefault="00630157" w:rsidP="00630157">
      <w:pPr>
        <w:jc w:val="left"/>
      </w:pPr>
      <w:r>
        <w:rPr>
          <w:rFonts w:hint="eastAsia"/>
        </w:rPr>
        <w:t>              index ++; </w:t>
      </w:r>
    </w:p>
    <w:p w14:paraId="6BBE369C" w14:textId="77777777" w:rsidR="00630157" w:rsidRDefault="00630157" w:rsidP="00630157">
      <w:pPr>
        <w:jc w:val="left"/>
      </w:pPr>
      <w:r>
        <w:rPr>
          <w:rFonts w:hint="eastAsia"/>
        </w:rPr>
        <w:t>       }  </w:t>
      </w:r>
    </w:p>
    <w:p w14:paraId="7B41DF5D" w14:textId="77777777" w:rsidR="00630157" w:rsidRDefault="00630157" w:rsidP="00630157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list.remove</w:t>
      </w:r>
      <w:proofErr w:type="spellEnd"/>
      <w:r>
        <w:rPr>
          <w:rFonts w:hint="eastAsia"/>
        </w:rPr>
        <w:t>(obj); 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list.remove</w:t>
      </w:r>
      <w:proofErr w:type="spellEnd"/>
      <w:r>
        <w:rPr>
          <w:rFonts w:hint="eastAsia"/>
        </w:rPr>
        <w:t>(index); 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list.remove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it.next</w:t>
      </w:r>
      <w:proofErr w:type="spellEnd"/>
      <w:r>
        <w:rPr>
          <w:rFonts w:hint="eastAsia"/>
        </w:rPr>
        <w:t>()); </w:t>
      </w:r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）</w:t>
      </w:r>
      <w:proofErr w:type="spellStart"/>
      <w:r>
        <w:rPr>
          <w:rFonts w:hint="eastAsia"/>
        </w:rPr>
        <w:t>it.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 </w:t>
      </w:r>
    </w:p>
    <w:p w14:paraId="2922EF8B" w14:textId="77777777" w:rsidR="00630157" w:rsidRDefault="00630157" w:rsidP="00630157">
      <w:r>
        <w:rPr>
          <w:rFonts w:hint="eastAsia"/>
        </w:rPr>
        <w:t>159.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3</w:t>
      </w:r>
      <w:r>
        <w:rPr>
          <w:rFonts w:hint="eastAsia"/>
        </w:rPr>
        <w:t>时，下列程序段被执行后，</w:t>
      </w:r>
      <w:r>
        <w:rPr>
          <w:rFonts w:hint="eastAsia"/>
        </w:rPr>
        <w:t>c</w:t>
      </w:r>
      <w:r>
        <w:rPr>
          <w:rFonts w:hint="eastAsia"/>
        </w:rPr>
        <w:t>的值是多少？（</w:t>
      </w:r>
      <w:r>
        <w:rPr>
          <w:rFonts w:hint="eastAsia"/>
        </w:rPr>
        <w:t>  C  </w:t>
      </w:r>
      <w:r>
        <w:rPr>
          <w:rFonts w:hint="eastAsia"/>
        </w:rPr>
        <w:t>）</w:t>
      </w:r>
    </w:p>
    <w:p w14:paraId="3C4C6B9B" w14:textId="77777777" w:rsidR="00630157" w:rsidRDefault="00630157" w:rsidP="00630157">
      <w:r>
        <w:rPr>
          <w:rFonts w:hint="eastAsia"/>
        </w:rPr>
        <w:t>     if </w:t>
      </w:r>
      <w:proofErr w:type="gramStart"/>
      <w:r>
        <w:rPr>
          <w:rFonts w:hint="eastAsia"/>
        </w:rPr>
        <w:t>( a</w:t>
      </w:r>
      <w:proofErr w:type="gramEnd"/>
      <w:r>
        <w:rPr>
          <w:rFonts w:hint="eastAsia"/>
        </w:rPr>
        <w:t>&gt;0 )   </w:t>
      </w:r>
    </w:p>
    <w:p w14:paraId="5AC8F76B" w14:textId="77777777" w:rsidR="00630157" w:rsidRDefault="00630157" w:rsidP="00630157">
      <w:r>
        <w:rPr>
          <w:rFonts w:hint="eastAsia"/>
        </w:rPr>
        <w:t>              if </w:t>
      </w:r>
      <w:proofErr w:type="gramStart"/>
      <w:r>
        <w:rPr>
          <w:rFonts w:hint="eastAsia"/>
        </w:rPr>
        <w:t>( a</w:t>
      </w:r>
      <w:proofErr w:type="gramEnd"/>
      <w:r>
        <w:rPr>
          <w:rFonts w:hint="eastAsia"/>
        </w:rPr>
        <w:t>&gt;3 )  c = 2;</w:t>
      </w:r>
    </w:p>
    <w:p w14:paraId="6AC8A31A" w14:textId="77777777" w:rsidR="00630157" w:rsidRDefault="00630157" w:rsidP="00630157">
      <w:r>
        <w:rPr>
          <w:rFonts w:hint="eastAsia"/>
        </w:rPr>
        <w:t>           else c = 3;</w:t>
      </w:r>
    </w:p>
    <w:p w14:paraId="2E26177B" w14:textId="77777777" w:rsidR="00630157" w:rsidRDefault="00630157" w:rsidP="00630157">
      <w:r>
        <w:rPr>
          <w:rFonts w:hint="eastAsia"/>
        </w:rPr>
        <w:t>       else c = 4; </w:t>
      </w:r>
    </w:p>
    <w:p w14:paraId="065F870E" w14:textId="77777777" w:rsidR="00630157" w:rsidRDefault="00630157" w:rsidP="00630157">
      <w:r>
        <w:rPr>
          <w:rFonts w:hint="eastAsia"/>
        </w:rPr>
        <w:t>   A</w:t>
      </w:r>
      <w:r>
        <w:rPr>
          <w:rFonts w:hint="eastAsia"/>
        </w:rPr>
        <w:t>、</w:t>
      </w:r>
      <w:r>
        <w:rPr>
          <w:rFonts w:hint="eastAsia"/>
        </w:rPr>
        <w:t>1           B</w:t>
      </w:r>
      <w:r>
        <w:rPr>
          <w:rFonts w:hint="eastAsia"/>
        </w:rPr>
        <w:t>、</w:t>
      </w:r>
      <w:r>
        <w:rPr>
          <w:rFonts w:hint="eastAsia"/>
        </w:rPr>
        <w:t>2          </w:t>
      </w: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3          D</w:t>
      </w:r>
      <w:r>
        <w:rPr>
          <w:rFonts w:hint="eastAsia"/>
        </w:rPr>
        <w:t>、</w:t>
      </w:r>
      <w:r>
        <w:rPr>
          <w:rFonts w:hint="eastAsia"/>
        </w:rPr>
        <w:t>4 </w:t>
      </w:r>
    </w:p>
    <w:p w14:paraId="19CCCE7F" w14:textId="77777777" w:rsidR="00630157" w:rsidRDefault="00630157" w:rsidP="00630157">
      <w:pPr>
        <w:numPr>
          <w:ilvl w:val="0"/>
          <w:numId w:val="44"/>
        </w:numPr>
      </w:pPr>
      <w:r>
        <w:rPr>
          <w:rFonts w:hint="eastAsia"/>
        </w:rPr>
        <w:t>下面哪一个操作符的优先级最高？</w:t>
      </w:r>
      <w:r>
        <w:rPr>
          <w:rFonts w:hint="eastAsia"/>
        </w:rPr>
        <w:t>  </w:t>
      </w:r>
      <w:r>
        <w:rPr>
          <w:rFonts w:hint="eastAsia"/>
        </w:rPr>
        <w:t>（</w:t>
      </w:r>
      <w:r>
        <w:rPr>
          <w:rFonts w:hint="eastAsia"/>
        </w:rPr>
        <w:t>  D  </w:t>
      </w:r>
      <w:r>
        <w:rPr>
          <w:rFonts w:hint="eastAsia"/>
        </w:rPr>
        <w:t>）</w:t>
      </w:r>
    </w:p>
    <w:p w14:paraId="611AB0A2" w14:textId="77777777" w:rsidR="00630157" w:rsidRDefault="00630157" w:rsidP="00630157">
      <w:r>
        <w:rPr>
          <w:rFonts w:hint="eastAsia"/>
        </w:rPr>
        <w:t>        A</w:t>
      </w:r>
      <w:r>
        <w:rPr>
          <w:rFonts w:hint="eastAsia"/>
        </w:rPr>
        <w:t>、</w:t>
      </w:r>
      <w:r>
        <w:rPr>
          <w:rFonts w:hint="eastAsia"/>
        </w:rPr>
        <w:t>&amp;&amp;                               B</w:t>
      </w:r>
      <w:r>
        <w:rPr>
          <w:rFonts w:hint="eastAsia"/>
        </w:rPr>
        <w:t>、</w:t>
      </w:r>
      <w:r>
        <w:rPr>
          <w:rFonts w:hint="eastAsia"/>
        </w:rPr>
        <w:t>||        C</w:t>
      </w:r>
      <w:r>
        <w:rPr>
          <w:rFonts w:hint="eastAsia"/>
        </w:rPr>
        <w:t>、</w:t>
      </w:r>
      <w:r>
        <w:rPr>
          <w:rFonts w:hint="eastAsia"/>
        </w:rPr>
        <w:t>!                         </w:t>
      </w:r>
      <w:r>
        <w:rPr>
          <w:rFonts w:hint="eastAsia"/>
          <w:b/>
          <w:color w:val="0070C0"/>
        </w:rPr>
        <w:t>    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( ) </w:t>
      </w:r>
    </w:p>
    <w:p w14:paraId="57F7102A" w14:textId="77777777" w:rsidR="00630157" w:rsidRDefault="00630157" w:rsidP="00630157">
      <w:pPr>
        <w:numPr>
          <w:ilvl w:val="0"/>
          <w:numId w:val="44"/>
        </w:numPr>
      </w:pPr>
      <w:r>
        <w:rPr>
          <w:rFonts w:hint="eastAsia"/>
        </w:rPr>
        <w:t>下列方法头中哪一个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与其他方法形成重载</w:t>
      </w:r>
      <w:r>
        <w:rPr>
          <w:rFonts w:hint="eastAsia"/>
        </w:rPr>
        <w:t>(overload)</w:t>
      </w:r>
      <w:r>
        <w:rPr>
          <w:rFonts w:hint="eastAsia"/>
        </w:rPr>
        <w:t>关系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  D  </w:t>
      </w:r>
      <w:r>
        <w:rPr>
          <w:rFonts w:hint="eastAsia"/>
        </w:rPr>
        <w:t>）</w:t>
      </w:r>
    </w:p>
    <w:p w14:paraId="3C3408E1" w14:textId="77777777" w:rsidR="00630157" w:rsidRDefault="00630157" w:rsidP="00630157">
      <w:r>
        <w:rPr>
          <w:rFonts w:hint="eastAsia"/>
        </w:rPr>
        <w:t>        A</w:t>
      </w:r>
      <w:r>
        <w:rPr>
          <w:rFonts w:hint="eastAsia"/>
        </w:rPr>
        <w:t>、</w:t>
      </w:r>
      <w:r>
        <w:rPr>
          <w:rFonts w:hint="eastAsia"/>
        </w:rPr>
        <w:t>void mmm()         B</w:t>
      </w:r>
      <w:r>
        <w:rPr>
          <w:rFonts w:hint="eastAsia"/>
        </w:rPr>
        <w:t>、</w:t>
      </w:r>
      <w:r>
        <w:rPr>
          <w:rFonts w:hint="eastAsia"/>
        </w:rPr>
        <w:t>void mmm(int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       C</w:t>
      </w:r>
      <w:r>
        <w:rPr>
          <w:rFonts w:hint="eastAsia"/>
        </w:rPr>
        <w:t>、</w:t>
      </w:r>
      <w:r>
        <w:rPr>
          <w:rFonts w:hint="eastAsia"/>
        </w:rPr>
        <w:t>void mmm(String s)                     </w:t>
      </w:r>
      <w:r>
        <w:rPr>
          <w:rFonts w:hint="eastAsia"/>
          <w:b/>
          <w:color w:val="0070C0"/>
        </w:rPr>
        <w:t> 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int mm() </w:t>
      </w:r>
    </w:p>
    <w:p w14:paraId="33456F9D" w14:textId="77777777" w:rsidR="00630157" w:rsidRDefault="00630157" w:rsidP="00630157">
      <w:pPr>
        <w:numPr>
          <w:ilvl w:val="0"/>
          <w:numId w:val="44"/>
        </w:numPr>
      </w:pPr>
      <w:r>
        <w:rPr>
          <w:rFonts w:hint="eastAsia"/>
        </w:rPr>
        <w:t> </w:t>
      </w: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程序的命令是：</w:t>
      </w:r>
      <w:r>
        <w:rPr>
          <w:rFonts w:hint="eastAsia"/>
        </w:rPr>
        <w:t>   </w:t>
      </w:r>
      <w:r>
        <w:rPr>
          <w:rFonts w:hint="eastAsia"/>
        </w:rPr>
        <w:t>（</w:t>
      </w:r>
      <w:r>
        <w:rPr>
          <w:rFonts w:hint="eastAsia"/>
        </w:rPr>
        <w:t>  B  </w:t>
      </w:r>
      <w:r>
        <w:rPr>
          <w:rFonts w:hint="eastAsia"/>
        </w:rPr>
        <w:t>）</w:t>
      </w:r>
    </w:p>
    <w:p w14:paraId="09D7A5A4" w14:textId="77777777" w:rsidR="00630157" w:rsidRDefault="00630157" w:rsidP="00630157">
      <w:r>
        <w:rPr>
          <w:rFonts w:hint="eastAsia"/>
        </w:rPr>
        <w:t>       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appletviewer</w:t>
      </w:r>
      <w:proofErr w:type="spellEnd"/>
      <w:r>
        <w:rPr>
          <w:rFonts w:hint="eastAsia"/>
        </w:rPr>
        <w:t>             </w:t>
      </w:r>
      <w:r>
        <w:rPr>
          <w:rFonts w:hint="eastAsia"/>
          <w:b/>
          <w:color w:val="0070C0"/>
        </w:rPr>
        <w:t>  B</w:t>
      </w:r>
      <w:r>
        <w:rPr>
          <w:rFonts w:hint="eastAsia"/>
          <w:b/>
          <w:color w:val="0070C0"/>
        </w:rPr>
        <w:t>、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        C</w:t>
      </w:r>
      <w:r>
        <w:rPr>
          <w:rFonts w:hint="eastAsia"/>
        </w:rPr>
        <w:t>、</w:t>
      </w:r>
      <w:r>
        <w:rPr>
          <w:rFonts w:hint="eastAsia"/>
        </w:rPr>
        <w:t>java                      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 </w:t>
      </w:r>
    </w:p>
    <w:p w14:paraId="30FA429F" w14:textId="77777777" w:rsidR="00630157" w:rsidRDefault="00630157" w:rsidP="00630157">
      <w:pPr>
        <w:numPr>
          <w:ilvl w:val="0"/>
          <w:numId w:val="44"/>
        </w:numPr>
      </w:pP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源程序文件将产生相应的字节码文件，这些字节码文件的扩展名为</w:t>
      </w:r>
      <w:r>
        <w:rPr>
          <w:rFonts w:hint="eastAsia"/>
        </w:rPr>
        <w:t>(  B  )</w:t>
      </w:r>
      <w:r>
        <w:rPr>
          <w:rFonts w:hint="eastAsia"/>
        </w:rPr>
        <w:t>。</w:t>
      </w:r>
    </w:p>
    <w:p w14:paraId="0BDA9087" w14:textId="77777777" w:rsidR="00630157" w:rsidRDefault="00630157" w:rsidP="00630157">
      <w:r>
        <w:rPr>
          <w:rFonts w:hint="eastAsia"/>
        </w:rPr>
        <w:t>        A</w:t>
      </w:r>
      <w:r>
        <w:rPr>
          <w:rFonts w:hint="eastAsia"/>
        </w:rPr>
        <w:t>、</w:t>
      </w:r>
      <w:r>
        <w:rPr>
          <w:rFonts w:hint="eastAsia"/>
        </w:rPr>
        <w:t>.byte                    </w:t>
      </w:r>
      <w:r>
        <w:rPr>
          <w:rFonts w:hint="eastAsia"/>
          <w:b/>
          <w:color w:val="0070C0"/>
        </w:rPr>
        <w:t>  B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.class       C</w:t>
      </w:r>
      <w:r>
        <w:rPr>
          <w:rFonts w:hint="eastAsia"/>
        </w:rPr>
        <w:t>、</w:t>
      </w:r>
      <w:r>
        <w:rPr>
          <w:rFonts w:hint="eastAsia"/>
        </w:rPr>
        <w:t>.html                      D</w:t>
      </w:r>
      <w:r>
        <w:rPr>
          <w:rFonts w:hint="eastAsia"/>
        </w:rPr>
        <w:t>、</w:t>
      </w:r>
      <w:r>
        <w:rPr>
          <w:rFonts w:hint="eastAsia"/>
        </w:rPr>
        <w:t>.exe </w:t>
      </w:r>
    </w:p>
    <w:p w14:paraId="5AE73873" w14:textId="77777777" w:rsidR="00630157" w:rsidRDefault="00630157" w:rsidP="00630157">
      <w:pPr>
        <w:numPr>
          <w:ilvl w:val="0"/>
          <w:numId w:val="44"/>
        </w:numPr>
      </w:pPr>
      <w:r>
        <w:rPr>
          <w:rFonts w:hint="eastAsia"/>
        </w:rPr>
        <w:t>执行语句</w:t>
      </w:r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1, j = 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 </w:t>
      </w:r>
      <w:r>
        <w:rPr>
          <w:rFonts w:hint="eastAsia"/>
        </w:rPr>
        <w:t>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的值分别为（</w:t>
      </w:r>
      <w:r>
        <w:rPr>
          <w:rFonts w:hint="eastAsia"/>
        </w:rPr>
        <w:t>  D  </w:t>
      </w:r>
      <w:r>
        <w:rPr>
          <w:rFonts w:hint="eastAsia"/>
        </w:rPr>
        <w:t>）。</w:t>
      </w:r>
    </w:p>
    <w:p w14:paraId="736D7076" w14:textId="77777777" w:rsidR="00630157" w:rsidRDefault="00630157" w:rsidP="00630157">
      <w:r>
        <w:rPr>
          <w:rFonts w:hint="eastAsia"/>
        </w:rPr>
        <w:t>        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1                     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1            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2                        </w:t>
      </w:r>
      <w:r>
        <w:rPr>
          <w:rFonts w:hint="eastAsia"/>
          <w:b/>
          <w:color w:val="0070C0"/>
        </w:rPr>
        <w:t>   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2 </w:t>
      </w:r>
    </w:p>
    <w:p w14:paraId="48805328" w14:textId="77777777" w:rsidR="00630157" w:rsidRDefault="00630157" w:rsidP="00630157">
      <w:pPr>
        <w:numPr>
          <w:ilvl w:val="0"/>
          <w:numId w:val="44"/>
        </w:numPr>
      </w:pPr>
      <w:r>
        <w:rPr>
          <w:rFonts w:hint="eastAsia"/>
        </w:rPr>
        <w:t>main</w:t>
      </w:r>
      <w:r>
        <w:rPr>
          <w:rFonts w:hint="eastAsia"/>
        </w:rPr>
        <w:t>方法是</w:t>
      </w:r>
      <w:r>
        <w:rPr>
          <w:rFonts w:hint="eastAsia"/>
        </w:rPr>
        <w:t>Java</w:t>
      </w:r>
      <w:r>
        <w:rPr>
          <w:rFonts w:hint="eastAsia"/>
        </w:rPr>
        <w:t>应用程序执行的入口点，关于</w:t>
      </w:r>
      <w:r>
        <w:rPr>
          <w:rFonts w:hint="eastAsia"/>
        </w:rPr>
        <w:t>main</w:t>
      </w:r>
      <w:r>
        <w:rPr>
          <w:rFonts w:hint="eastAsia"/>
        </w:rPr>
        <w:t>方法的方法</w:t>
      </w:r>
      <w:proofErr w:type="gramStart"/>
      <w:r>
        <w:rPr>
          <w:rFonts w:hint="eastAsia"/>
        </w:rPr>
        <w:t>头以下哪</w:t>
      </w:r>
      <w:proofErr w:type="gramEnd"/>
      <w:r>
        <w:rPr>
          <w:rFonts w:hint="eastAsia"/>
        </w:rPr>
        <w:t>项是合法的？（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7E02FBC5" w14:textId="77777777" w:rsidR="00630157" w:rsidRDefault="00630157" w:rsidP="00630157">
      <w:r>
        <w:rPr>
          <w:rFonts w:hint="eastAsia"/>
        </w:rPr>
        <w:t>        A</w:t>
      </w:r>
      <w:r>
        <w:rPr>
          <w:rFonts w:hint="eastAsia"/>
        </w:rPr>
        <w:t>、</w:t>
      </w:r>
      <w:r>
        <w:rPr>
          <w:rFonts w:hint="eastAsia"/>
        </w:rPr>
        <w:t>public  static  void  main</w:t>
      </w:r>
      <w:r>
        <w:rPr>
          <w:rFonts w:hint="eastAsia"/>
        </w:rPr>
        <w:t>（）</w:t>
      </w:r>
      <w:r>
        <w:rPr>
          <w:rFonts w:hint="eastAsia"/>
        </w:rPr>
        <w:t> </w:t>
      </w:r>
    </w:p>
    <w:p w14:paraId="5381B764" w14:textId="77777777" w:rsidR="00630157" w:rsidRDefault="00630157" w:rsidP="00630157">
      <w:r>
        <w:rPr>
          <w:rFonts w:hint="eastAsia"/>
        </w:rPr>
        <w:t>    </w:t>
      </w:r>
      <w:r>
        <w:rPr>
          <w:rFonts w:hint="eastAsia"/>
          <w:b/>
          <w:color w:val="0070C0"/>
        </w:rPr>
        <w:t>   B</w:t>
      </w:r>
      <w:r>
        <w:rPr>
          <w:rFonts w:hint="eastAsia"/>
        </w:rPr>
        <w:t>、</w:t>
      </w:r>
      <w:r>
        <w:rPr>
          <w:rFonts w:hint="eastAsia"/>
        </w:rPr>
        <w:t>public  static  void   main</w:t>
      </w:r>
      <w:r>
        <w:rPr>
          <w:rFonts w:hint="eastAsia"/>
        </w:rPr>
        <w:t>（</w:t>
      </w:r>
      <w:r>
        <w:rPr>
          <w:rFonts w:hint="eastAsia"/>
        </w:rPr>
        <w:t> String[] 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 </w:t>
      </w:r>
      <w:r>
        <w:rPr>
          <w:rFonts w:hint="eastAsia"/>
        </w:rPr>
        <w:t>）</w:t>
      </w:r>
    </w:p>
    <w:p w14:paraId="326556DD" w14:textId="77777777" w:rsidR="00630157" w:rsidRDefault="00630157" w:rsidP="00630157">
      <w:r>
        <w:rPr>
          <w:rFonts w:hint="eastAsia"/>
        </w:rPr>
        <w:t>        C</w:t>
      </w:r>
      <w:r>
        <w:rPr>
          <w:rFonts w:hint="eastAsia"/>
        </w:rPr>
        <w:t>、</w:t>
      </w:r>
      <w:r>
        <w:rPr>
          <w:rFonts w:hint="eastAsia"/>
        </w:rPr>
        <w:t>public  static int  main</w:t>
      </w:r>
      <w:r>
        <w:rPr>
          <w:rFonts w:hint="eastAsia"/>
        </w:rPr>
        <w:t>（</w:t>
      </w:r>
      <w:r>
        <w:rPr>
          <w:rFonts w:hint="eastAsia"/>
        </w:rPr>
        <w:t>String  [] 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 </w:t>
      </w:r>
      <w:r>
        <w:rPr>
          <w:rFonts w:hint="eastAsia"/>
        </w:rPr>
        <w:t>）</w:t>
      </w:r>
    </w:p>
    <w:p w14:paraId="74C22676" w14:textId="77777777" w:rsidR="00630157" w:rsidRDefault="00630157" w:rsidP="00630157">
      <w:r>
        <w:rPr>
          <w:rFonts w:hint="eastAsia"/>
        </w:rPr>
        <w:t>        D</w:t>
      </w:r>
      <w:r>
        <w:rPr>
          <w:rFonts w:hint="eastAsia"/>
        </w:rPr>
        <w:t>、</w:t>
      </w:r>
      <w:r>
        <w:rPr>
          <w:rFonts w:hint="eastAsia"/>
        </w:rPr>
        <w:t>public  void  main</w:t>
      </w:r>
      <w:r>
        <w:rPr>
          <w:rFonts w:hint="eastAsia"/>
        </w:rPr>
        <w:t>（</w:t>
      </w:r>
      <w:r>
        <w:rPr>
          <w:rFonts w:hint="eastAsia"/>
        </w:rPr>
        <w:t>String  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[]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74A7653" w14:textId="77777777" w:rsidR="00630157" w:rsidRDefault="00630157" w:rsidP="00630157">
      <w:r>
        <w:rPr>
          <w:rFonts w:hint="eastAsia"/>
        </w:rPr>
        <w:t>166.</w:t>
      </w:r>
      <w:r>
        <w:rPr>
          <w:rFonts w:hint="eastAsia"/>
        </w:rPr>
        <w:t>下列哪个选项不是</w:t>
      </w:r>
      <w:r>
        <w:rPr>
          <w:rFonts w:hint="eastAsia"/>
        </w:rPr>
        <w:t>Java</w:t>
      </w:r>
      <w:r>
        <w:rPr>
          <w:rFonts w:hint="eastAsia"/>
        </w:rPr>
        <w:t>语言的特点？（</w:t>
      </w:r>
      <w:r>
        <w:rPr>
          <w:rFonts w:hint="eastAsia"/>
        </w:rPr>
        <w:t>  D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EAA38EC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、面向对象</w:t>
      </w:r>
      <w:r>
        <w:rPr>
          <w:rFonts w:hint="eastAsia"/>
        </w:rPr>
        <w:t>        B</w:t>
      </w:r>
      <w:r>
        <w:rPr>
          <w:rFonts w:hint="eastAsia"/>
        </w:rPr>
        <w:t>、高安全性</w:t>
      </w:r>
      <w:r>
        <w:rPr>
          <w:rFonts w:hint="eastAsia"/>
        </w:rPr>
        <w:t>        C</w:t>
      </w:r>
      <w:r>
        <w:rPr>
          <w:rFonts w:hint="eastAsia"/>
        </w:rPr>
        <w:t>、平台无关</w:t>
      </w:r>
      <w:r>
        <w:rPr>
          <w:rFonts w:hint="eastAsia"/>
        </w:rPr>
        <w:t>     </w:t>
      </w:r>
      <w:r>
        <w:rPr>
          <w:rFonts w:hint="eastAsia"/>
          <w:b/>
          <w:color w:val="0070C0"/>
        </w:rPr>
        <w:t>   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面向过程</w:t>
      </w:r>
      <w:r>
        <w:rPr>
          <w:rFonts w:hint="eastAsia"/>
        </w:rPr>
        <w:t> </w:t>
      </w:r>
    </w:p>
    <w:p w14:paraId="4356AFB8" w14:textId="77777777" w:rsidR="00630157" w:rsidRDefault="00630157" w:rsidP="00630157">
      <w:r>
        <w:rPr>
          <w:rFonts w:hint="eastAsia"/>
        </w:rPr>
        <w:t>167.</w:t>
      </w:r>
      <w:r>
        <w:rPr>
          <w:rFonts w:hint="eastAsia"/>
        </w:rPr>
        <w:t>下列哪个是合法的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>
        <w:rPr>
          <w:rFonts w:hint="eastAsia"/>
        </w:rPr>
        <w:t>  B  </w:t>
      </w:r>
      <w:r>
        <w:rPr>
          <w:rFonts w:hint="eastAsia"/>
        </w:rPr>
        <w:t>）</w:t>
      </w:r>
    </w:p>
    <w:p w14:paraId="6F9FF497" w14:textId="77777777" w:rsidR="00630157" w:rsidRDefault="00630157" w:rsidP="00630157">
      <w:r>
        <w:rPr>
          <w:rFonts w:hint="eastAsia"/>
        </w:rPr>
        <w:t>  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Tree&amp;Glasses</w:t>
      </w:r>
      <w:proofErr w:type="spellEnd"/>
      <w:r>
        <w:rPr>
          <w:rFonts w:hint="eastAsia"/>
        </w:rPr>
        <w:t>          </w:t>
      </w:r>
      <w:r>
        <w:rPr>
          <w:rFonts w:hint="eastAsia"/>
          <w:b/>
          <w:color w:val="0070C0"/>
        </w:rPr>
        <w:t>B</w:t>
      </w:r>
      <w:r>
        <w:rPr>
          <w:rFonts w:hint="eastAsia"/>
          <w:b/>
          <w:color w:val="0070C0"/>
        </w:rPr>
        <w:t>、</w:t>
      </w:r>
      <w:proofErr w:type="spellStart"/>
      <w:r>
        <w:rPr>
          <w:rFonts w:hint="eastAsia"/>
        </w:rPr>
        <w:t>FirstJavaApplet</w:t>
      </w:r>
      <w:proofErr w:type="spellEnd"/>
      <w:r>
        <w:rPr>
          <w:rFonts w:hint="eastAsia"/>
        </w:rPr>
        <w:t>       C</w:t>
      </w:r>
      <w:r>
        <w:rPr>
          <w:rFonts w:hint="eastAsia"/>
        </w:rPr>
        <w:t>、</w:t>
      </w:r>
      <w:r>
        <w:rPr>
          <w:rFonts w:hint="eastAsia"/>
        </w:rPr>
        <w:t>*</w:t>
      </w:r>
      <w:proofErr w:type="spellStart"/>
      <w:r>
        <w:rPr>
          <w:rFonts w:hint="eastAsia"/>
        </w:rPr>
        <w:t>theLastOne</w:t>
      </w:r>
      <w:proofErr w:type="spellEnd"/>
      <w:r>
        <w:rPr>
          <w:rFonts w:hint="eastAsia"/>
        </w:rPr>
        <w:t>                 D</w:t>
      </w:r>
      <w:r>
        <w:rPr>
          <w:rFonts w:hint="eastAsia"/>
        </w:rPr>
        <w:t>、</w:t>
      </w:r>
      <w:r>
        <w:rPr>
          <w:rFonts w:hint="eastAsia"/>
        </w:rPr>
        <w:t>273.5 </w:t>
      </w:r>
    </w:p>
    <w:p w14:paraId="66774162" w14:textId="77777777" w:rsidR="00630157" w:rsidRDefault="00630157" w:rsidP="00630157">
      <w:r>
        <w:rPr>
          <w:rFonts w:hint="eastAsia"/>
        </w:rPr>
        <w:t>168.</w:t>
      </w:r>
      <w:r>
        <w:rPr>
          <w:rFonts w:hint="eastAsia"/>
        </w:rPr>
        <w:t>下面的选项中，哪一项不属于“汽车类”的行为（</w:t>
      </w:r>
      <w:r>
        <w:rPr>
          <w:rFonts w:hint="eastAsia"/>
        </w:rPr>
        <w:t>  D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0814489D" w14:textId="77777777" w:rsidR="00630157" w:rsidRDefault="00630157" w:rsidP="00630157">
      <w:r>
        <w:rPr>
          <w:rFonts w:hint="eastAsia"/>
        </w:rPr>
        <w:t>       A</w:t>
      </w:r>
      <w:r>
        <w:rPr>
          <w:rFonts w:hint="eastAsia"/>
        </w:rPr>
        <w:t>、启动</w:t>
      </w:r>
      <w:r>
        <w:rPr>
          <w:rFonts w:hint="eastAsia"/>
        </w:rPr>
        <w:t>               B</w:t>
      </w:r>
      <w:r>
        <w:rPr>
          <w:rFonts w:hint="eastAsia"/>
        </w:rPr>
        <w:t>、刹车</w:t>
      </w:r>
      <w:r>
        <w:rPr>
          <w:rFonts w:hint="eastAsia"/>
        </w:rPr>
        <w:t>              C</w:t>
      </w:r>
      <w:r>
        <w:rPr>
          <w:rFonts w:hint="eastAsia"/>
        </w:rPr>
        <w:t>、减速</w:t>
      </w:r>
      <w:r>
        <w:rPr>
          <w:rFonts w:hint="eastAsia"/>
        </w:rPr>
        <w:t>        </w:t>
      </w:r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速度</w:t>
      </w:r>
      <w:r>
        <w:rPr>
          <w:rFonts w:hint="eastAsia"/>
        </w:rPr>
        <w:t> </w:t>
      </w:r>
    </w:p>
    <w:p w14:paraId="0D3253C1" w14:textId="77777777" w:rsidR="00630157" w:rsidRDefault="00630157" w:rsidP="00630157">
      <w:r>
        <w:rPr>
          <w:rFonts w:hint="eastAsia"/>
        </w:rPr>
        <w:t>169.</w:t>
      </w:r>
      <w:r>
        <w:rPr>
          <w:rFonts w:hint="eastAsia"/>
        </w:rPr>
        <w:t>下面哪一个循环会导致死循环？（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5EC3C6BD" w14:textId="77777777" w:rsidR="00630157" w:rsidRDefault="00630157" w:rsidP="00630157">
      <w:r>
        <w:rPr>
          <w:rFonts w:hint="eastAsia"/>
        </w:rPr>
        <w:t>       A</w:t>
      </w:r>
      <w:r>
        <w:rPr>
          <w:rFonts w:hint="eastAsia"/>
        </w:rPr>
        <w:t>、</w:t>
      </w:r>
      <w:r>
        <w:rPr>
          <w:rFonts w:hint="eastAsia"/>
        </w:rPr>
        <w:t>for (int k = 0; k &lt; 0; k++)      </w:t>
      </w:r>
    </w:p>
    <w:p w14:paraId="17AC2045" w14:textId="77777777" w:rsidR="00630157" w:rsidRDefault="00630157" w:rsidP="00630157"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for (int k = 10; k &gt; 0; k--)</w:t>
      </w:r>
    </w:p>
    <w:p w14:paraId="415EC837" w14:textId="77777777" w:rsidR="00630157" w:rsidRDefault="00630157" w:rsidP="00630157">
      <w:r>
        <w:rPr>
          <w:rFonts w:hint="eastAsia"/>
        </w:rPr>
        <w:t>      </w:t>
      </w:r>
      <w:r>
        <w:rPr>
          <w:rFonts w:hint="eastAsia"/>
          <w:b/>
          <w:color w:val="0070C0"/>
        </w:rPr>
        <w:t>  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for (int k = 0; k &lt; 10; k--)</w:t>
      </w:r>
    </w:p>
    <w:p w14:paraId="6C33B4F4" w14:textId="77777777" w:rsidR="00630157" w:rsidRDefault="00630157" w:rsidP="00630157">
      <w:r>
        <w:rPr>
          <w:rFonts w:hint="eastAsia"/>
        </w:rPr>
        <w:t>      D</w:t>
      </w:r>
      <w:r>
        <w:rPr>
          <w:rFonts w:hint="eastAsia"/>
        </w:rPr>
        <w:t>、</w:t>
      </w:r>
      <w:r>
        <w:rPr>
          <w:rFonts w:hint="eastAsia"/>
        </w:rPr>
        <w:t>for (int k = 0; k &gt; 0; k++) </w:t>
      </w:r>
    </w:p>
    <w:p w14:paraId="16B1DFB7" w14:textId="77777777" w:rsidR="00630157" w:rsidRDefault="00630157" w:rsidP="00630157">
      <w:r>
        <w:rPr>
          <w:rFonts w:hint="eastAsia"/>
        </w:rPr>
        <w:lastRenderedPageBreak/>
        <w:t>170.</w:t>
      </w:r>
      <w:r>
        <w:rPr>
          <w:rFonts w:hint="eastAsia"/>
        </w:rPr>
        <w:t>有如下程序段</w:t>
      </w:r>
      <w:r>
        <w:rPr>
          <w:rFonts w:hint="eastAsia"/>
        </w:rPr>
        <w:t>: </w:t>
      </w:r>
    </w:p>
    <w:p w14:paraId="40E038B0" w14:textId="77777777" w:rsidR="00630157" w:rsidRDefault="00630157" w:rsidP="00630157">
      <w:r>
        <w:rPr>
          <w:rFonts w:hint="eastAsia"/>
        </w:rPr>
        <w:t>       int a = b = 5; </w:t>
      </w:r>
    </w:p>
    <w:p w14:paraId="74EB7D2B" w14:textId="77777777" w:rsidR="00630157" w:rsidRDefault="00630157" w:rsidP="00630157">
      <w:r>
        <w:rPr>
          <w:rFonts w:hint="eastAsia"/>
        </w:rPr>
        <w:t>       String s1 = "</w:t>
      </w:r>
      <w:r>
        <w:rPr>
          <w:rFonts w:hint="eastAsia"/>
        </w:rPr>
        <w:t>祝你今天考出好成绩！</w:t>
      </w:r>
      <w:r>
        <w:rPr>
          <w:rFonts w:hint="eastAsia"/>
        </w:rPr>
        <w:t>"; </w:t>
      </w:r>
    </w:p>
    <w:p w14:paraId="092DD488" w14:textId="77777777" w:rsidR="00630157" w:rsidRDefault="00630157" w:rsidP="00630157">
      <w:r>
        <w:rPr>
          <w:rFonts w:hint="eastAsia"/>
        </w:rPr>
        <w:t>       String s2 = s1; </w:t>
      </w:r>
    </w:p>
    <w:p w14:paraId="3E3F2D43" w14:textId="77777777" w:rsidR="00630157" w:rsidRDefault="00630157" w:rsidP="00630157">
      <w:r>
        <w:rPr>
          <w:rFonts w:hint="eastAsia"/>
        </w:rPr>
        <w:t>则表达式</w:t>
      </w:r>
      <w:r>
        <w:rPr>
          <w:rFonts w:hint="eastAsia"/>
        </w:rPr>
        <w:t>a == b</w:t>
      </w:r>
      <w:r>
        <w:rPr>
          <w:rFonts w:hint="eastAsia"/>
        </w:rPr>
        <w:t>与</w:t>
      </w:r>
      <w:r>
        <w:rPr>
          <w:rFonts w:hint="eastAsia"/>
        </w:rPr>
        <w:t>s2 == s1</w:t>
      </w:r>
      <w:r>
        <w:rPr>
          <w:rFonts w:hint="eastAsia"/>
        </w:rPr>
        <w:t>的结果分别是：（</w:t>
      </w:r>
      <w:r>
        <w:rPr>
          <w:rFonts w:hint="eastAsia"/>
        </w:rPr>
        <w:t>  A  </w:t>
      </w:r>
      <w:r>
        <w:rPr>
          <w:rFonts w:hint="eastAsia"/>
        </w:rPr>
        <w:t>）。</w:t>
      </w:r>
    </w:p>
    <w:p w14:paraId="18B84499" w14:textId="77777777" w:rsidR="00630157" w:rsidRDefault="00630157" w:rsidP="00630157">
      <w:r>
        <w:rPr>
          <w:rFonts w:hint="eastAsia"/>
        </w:rPr>
        <w:t>      </w:t>
      </w:r>
      <w:r>
        <w:rPr>
          <w:rFonts w:hint="eastAsia"/>
          <w:b/>
          <w:color w:val="0070C0"/>
        </w:rPr>
        <w:t>  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true</w:t>
      </w:r>
      <w:r>
        <w:rPr>
          <w:rFonts w:hint="eastAsia"/>
        </w:rPr>
        <w:t>与</w:t>
      </w:r>
      <w:r>
        <w:rPr>
          <w:rFonts w:hint="eastAsia"/>
        </w:rPr>
        <w:t>true               B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与</w:t>
      </w:r>
      <w:r>
        <w:rPr>
          <w:rFonts w:hint="eastAsia"/>
        </w:rPr>
        <w:t>true  </w:t>
      </w:r>
    </w:p>
    <w:p w14:paraId="702C7294" w14:textId="77777777" w:rsidR="00630157" w:rsidRDefault="00630157" w:rsidP="00630157">
      <w:r>
        <w:rPr>
          <w:rFonts w:hint="eastAsia"/>
        </w:rPr>
        <w:t>       C</w:t>
      </w:r>
      <w:r>
        <w:rPr>
          <w:rFonts w:hint="eastAsia"/>
        </w:rPr>
        <w:t>、</w:t>
      </w:r>
      <w:r>
        <w:rPr>
          <w:rFonts w:hint="eastAsia"/>
        </w:rPr>
        <w:t>true</w:t>
      </w:r>
      <w:r>
        <w:rPr>
          <w:rFonts w:hint="eastAsia"/>
        </w:rPr>
        <w:t>与</w:t>
      </w:r>
      <w:r>
        <w:rPr>
          <w:rFonts w:hint="eastAsia"/>
        </w:rPr>
        <w:t>false                D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与</w:t>
      </w:r>
      <w:r>
        <w:rPr>
          <w:rFonts w:hint="eastAsia"/>
        </w:rPr>
        <w:t>false </w:t>
      </w:r>
    </w:p>
    <w:p w14:paraId="74347F2A" w14:textId="77777777" w:rsidR="00630157" w:rsidRDefault="00630157" w:rsidP="00630157">
      <w:r>
        <w:rPr>
          <w:rFonts w:hint="eastAsia"/>
        </w:rPr>
        <w:t>171.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中用什么关键字修饰的方法可以直接通过类名来调用？（</w:t>
      </w:r>
      <w:r>
        <w:rPr>
          <w:rFonts w:hint="eastAsia"/>
        </w:rPr>
        <w:t>  A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CFF6193" w14:textId="77777777" w:rsidR="00630157" w:rsidRDefault="00630157" w:rsidP="00630157">
      <w:r>
        <w:rPr>
          <w:rFonts w:hint="eastAsia"/>
          <w:b/>
          <w:color w:val="0070C0"/>
        </w:rPr>
        <w:t>  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static         B</w:t>
      </w:r>
      <w:r>
        <w:rPr>
          <w:rFonts w:hint="eastAsia"/>
        </w:rPr>
        <w:t>、</w:t>
      </w:r>
      <w:r>
        <w:rPr>
          <w:rFonts w:hint="eastAsia"/>
        </w:rPr>
        <w:t>final       C</w:t>
      </w:r>
      <w:r>
        <w:rPr>
          <w:rFonts w:hint="eastAsia"/>
        </w:rPr>
        <w:t>、</w:t>
      </w:r>
      <w:r>
        <w:rPr>
          <w:rFonts w:hint="eastAsia"/>
        </w:rPr>
        <w:t>private              D</w:t>
      </w:r>
      <w:r>
        <w:rPr>
          <w:rFonts w:hint="eastAsia"/>
        </w:rPr>
        <w:t>、</w:t>
      </w:r>
      <w:r>
        <w:rPr>
          <w:rFonts w:hint="eastAsia"/>
        </w:rPr>
        <w:t>void </w:t>
      </w:r>
    </w:p>
    <w:p w14:paraId="0C4F0CDD" w14:textId="77777777" w:rsidR="00630157" w:rsidRDefault="00630157" w:rsidP="00630157">
      <w:pPr>
        <w:numPr>
          <w:ilvl w:val="0"/>
          <w:numId w:val="45"/>
        </w:numPr>
      </w:pPr>
      <w:r>
        <w:rPr>
          <w:rFonts w:hint="eastAsia"/>
        </w:rPr>
        <w:t>若在某一个类定义中定义有如下的方法：</w:t>
      </w:r>
      <w:r>
        <w:rPr>
          <w:rFonts w:hint="eastAsia"/>
        </w:rPr>
        <w:t>abstract void </w:t>
      </w:r>
      <w:proofErr w:type="spellStart"/>
      <w:r>
        <w:rPr>
          <w:rFonts w:hint="eastAsia"/>
        </w:rPr>
        <w:t>performDial</w:t>
      </w:r>
      <w:proofErr w:type="spellEnd"/>
      <w:r>
        <w:rPr>
          <w:rFonts w:hint="eastAsia"/>
        </w:rPr>
        <w:t>( );</w:t>
      </w:r>
      <w:r>
        <w:rPr>
          <w:rFonts w:hint="eastAsia"/>
        </w:rPr>
        <w:t>该方法属于（</w:t>
      </w:r>
      <w:r>
        <w:rPr>
          <w:rFonts w:hint="eastAsia"/>
        </w:rPr>
        <w:t>  C  </w:t>
      </w:r>
      <w:r>
        <w:rPr>
          <w:rFonts w:hint="eastAsia"/>
        </w:rPr>
        <w:t>）。</w:t>
      </w:r>
    </w:p>
    <w:p w14:paraId="4FAD2033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、接口方法</w:t>
      </w:r>
      <w:r>
        <w:rPr>
          <w:rFonts w:hint="eastAsia"/>
        </w:rPr>
        <w:t>        B</w:t>
      </w:r>
      <w:r>
        <w:rPr>
          <w:rFonts w:hint="eastAsia"/>
        </w:rPr>
        <w:t>、最终方法</w:t>
      </w:r>
      <w:r>
        <w:rPr>
          <w:rFonts w:hint="eastAsia"/>
        </w:rPr>
        <w:t>       </w:t>
      </w:r>
      <w:r>
        <w:rPr>
          <w:rFonts w:hint="eastAsia"/>
          <w:b/>
          <w:color w:val="0070C0"/>
        </w:rPr>
        <w:t> 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抽象方法</w:t>
      </w:r>
      <w:r>
        <w:rPr>
          <w:rFonts w:hint="eastAsia"/>
        </w:rPr>
        <w:t>        D</w:t>
      </w:r>
      <w:r>
        <w:rPr>
          <w:rFonts w:hint="eastAsia"/>
        </w:rPr>
        <w:t>、空方法</w:t>
      </w:r>
      <w:r>
        <w:rPr>
          <w:rFonts w:hint="eastAsia"/>
        </w:rPr>
        <w:t> </w:t>
      </w:r>
    </w:p>
    <w:p w14:paraId="3FB91AEC" w14:textId="77777777" w:rsidR="00630157" w:rsidRDefault="00630157" w:rsidP="00630157">
      <w:pPr>
        <w:numPr>
          <w:ilvl w:val="0"/>
          <w:numId w:val="45"/>
        </w:numPr>
      </w:pPr>
      <w:r>
        <w:rPr>
          <w:rFonts w:hint="eastAsia"/>
        </w:rPr>
        <w:t>有如下程序段</w:t>
      </w:r>
      <w:r>
        <w:rPr>
          <w:rFonts w:hint="eastAsia"/>
        </w:rPr>
        <w:t>:</w:t>
      </w:r>
    </w:p>
    <w:p w14:paraId="3B4A93C5" w14:textId="77777777" w:rsidR="00630157" w:rsidRDefault="00630157" w:rsidP="00630157">
      <w:r>
        <w:rPr>
          <w:rFonts w:hint="eastAsia"/>
        </w:rPr>
        <w:t> int total = 0; </w:t>
      </w:r>
    </w:p>
    <w:p w14:paraId="3713C3B5" w14:textId="77777777" w:rsidR="00630157" w:rsidRDefault="00630157" w:rsidP="00630157">
      <w:r>
        <w:rPr>
          <w:rFonts w:hint="eastAsia"/>
        </w:rPr>
        <w:t>for </w:t>
      </w:r>
      <w:proofErr w:type="gramStart"/>
      <w:r>
        <w:rPr>
          <w:rFonts w:hint="eastAsia"/>
        </w:rPr>
        <w:t>( int</w:t>
      </w:r>
      <w:proofErr w:type="gramEnd"/>
      <w:r>
        <w:rPr>
          <w:rFonts w:hint="eastAsia"/>
        </w:rPr>
        <w:t>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0;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&lt; 4;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 ){ </w:t>
      </w:r>
    </w:p>
    <w:p w14:paraId="0C47DA1D" w14:textId="77777777" w:rsidR="00630157" w:rsidRDefault="00630157" w:rsidP="00630157">
      <w:r>
        <w:rPr>
          <w:rFonts w:hint="eastAsia"/>
        </w:rPr>
        <w:t>  if </w:t>
      </w:r>
      <w:proofErr w:type="gramStart"/>
      <w:r>
        <w:rPr>
          <w:rFonts w:hint="eastAsia"/>
        </w:rPr>
        <w:t>( 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 == 1) continue; </w:t>
      </w:r>
    </w:p>
    <w:p w14:paraId="3B873878" w14:textId="77777777" w:rsidR="00630157" w:rsidRDefault="00630157" w:rsidP="00630157">
      <w:r>
        <w:rPr>
          <w:rFonts w:hint="eastAsia"/>
        </w:rPr>
        <w:t>  if </w:t>
      </w:r>
      <w:proofErr w:type="gramStart"/>
      <w:r>
        <w:rPr>
          <w:rFonts w:hint="eastAsia"/>
        </w:rPr>
        <w:t>( 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 == 2) break; </w:t>
      </w:r>
    </w:p>
    <w:p w14:paraId="4D8E1455" w14:textId="77777777" w:rsidR="00630157" w:rsidRDefault="00630157" w:rsidP="00630157">
      <w:r>
        <w:rPr>
          <w:rFonts w:hint="eastAsia"/>
        </w:rPr>
        <w:t>                             total += 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; }</w:t>
      </w:r>
      <w:proofErr w:type="gramEnd"/>
      <w:r>
        <w:rPr>
          <w:rFonts w:hint="eastAsia"/>
        </w:rPr>
        <w:t> </w:t>
      </w:r>
    </w:p>
    <w:p w14:paraId="5EAED852" w14:textId="77777777" w:rsidR="00630157" w:rsidRDefault="00630157" w:rsidP="00630157">
      <w:r>
        <w:rPr>
          <w:rFonts w:hint="eastAsia"/>
        </w:rPr>
        <w:t>则执行完该程序段后</w:t>
      </w:r>
      <w:r>
        <w:rPr>
          <w:rFonts w:hint="eastAsia"/>
        </w:rPr>
        <w:t>total</w:t>
      </w:r>
      <w:r>
        <w:rPr>
          <w:rFonts w:hint="eastAsia"/>
        </w:rPr>
        <w:t>的值为：（</w:t>
      </w:r>
      <w:r>
        <w:rPr>
          <w:rFonts w:hint="eastAsia"/>
        </w:rPr>
        <w:t>  A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74AD9AA7" w14:textId="77777777" w:rsidR="00630157" w:rsidRDefault="00630157" w:rsidP="00630157">
      <w:r>
        <w:rPr>
          <w:rFonts w:hint="eastAsia"/>
          <w:b/>
          <w:color w:val="0070C0"/>
        </w:rPr>
        <w:t>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0                    B</w:t>
      </w:r>
      <w:r>
        <w:rPr>
          <w:rFonts w:hint="eastAsia"/>
        </w:rPr>
        <w:t>、</w:t>
      </w:r>
      <w:r>
        <w:rPr>
          <w:rFonts w:hint="eastAsia"/>
        </w:rPr>
        <w:t>1                     C</w:t>
      </w:r>
      <w:r>
        <w:rPr>
          <w:rFonts w:hint="eastAsia"/>
        </w:rPr>
        <w:t>、</w:t>
      </w:r>
      <w:r>
        <w:rPr>
          <w:rFonts w:hint="eastAsia"/>
        </w:rPr>
        <w:t>3                     D</w:t>
      </w:r>
      <w:r>
        <w:rPr>
          <w:rFonts w:hint="eastAsia"/>
        </w:rPr>
        <w:t>、</w:t>
      </w:r>
      <w:r>
        <w:rPr>
          <w:rFonts w:hint="eastAsia"/>
        </w:rPr>
        <w:t>6 </w:t>
      </w:r>
    </w:p>
    <w:p w14:paraId="4312E2D7" w14:textId="77777777" w:rsidR="00630157" w:rsidRDefault="00630157" w:rsidP="00630157">
      <w:pPr>
        <w:numPr>
          <w:ilvl w:val="0"/>
          <w:numId w:val="45"/>
        </w:numPr>
      </w:pPr>
      <w:r>
        <w:rPr>
          <w:rFonts w:hint="eastAsia"/>
        </w:rPr>
        <w:t>如果希望某个变量只可以</w:t>
      </w:r>
      <w:proofErr w:type="gramStart"/>
      <w:r>
        <w:rPr>
          <w:rFonts w:hint="eastAsia"/>
        </w:rPr>
        <w:t>被类本身访问</w:t>
      </w:r>
      <w:proofErr w:type="gramEnd"/>
      <w:r>
        <w:rPr>
          <w:rFonts w:hint="eastAsia"/>
        </w:rPr>
        <w:t>和调用</w:t>
      </w:r>
      <w:r>
        <w:rPr>
          <w:rFonts w:hint="eastAsia"/>
        </w:rPr>
        <w:t>,</w:t>
      </w:r>
      <w:r>
        <w:rPr>
          <w:rFonts w:hint="eastAsia"/>
        </w:rPr>
        <w:t>则应该使用下列哪一种访问控制修饰（</w:t>
      </w:r>
      <w:r>
        <w:rPr>
          <w:rFonts w:hint="eastAsia"/>
        </w:rPr>
        <w:t>A</w:t>
      </w:r>
      <w:r>
        <w:rPr>
          <w:rFonts w:hint="eastAsia"/>
        </w:rPr>
        <w:t>）。</w:t>
      </w:r>
      <w:r>
        <w:rPr>
          <w:rFonts w:hint="eastAsia"/>
        </w:rPr>
        <w:t>    </w:t>
      </w:r>
      <w:r>
        <w:rPr>
          <w:rFonts w:hint="eastAsia"/>
          <w:b/>
          <w:color w:val="0070C0"/>
        </w:rPr>
        <w:t> 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private                    B</w:t>
      </w:r>
      <w:r>
        <w:rPr>
          <w:rFonts w:hint="eastAsia"/>
        </w:rPr>
        <w:t>、</w:t>
      </w:r>
      <w:r>
        <w:rPr>
          <w:rFonts w:hint="eastAsia"/>
        </w:rPr>
        <w:t>protected     C</w:t>
      </w:r>
      <w:r>
        <w:rPr>
          <w:rFonts w:hint="eastAsia"/>
        </w:rPr>
        <w:t>、</w:t>
      </w:r>
      <w:r>
        <w:rPr>
          <w:rFonts w:hint="eastAsia"/>
        </w:rPr>
        <w:t>private  protected         D</w:t>
      </w:r>
      <w:r>
        <w:rPr>
          <w:rFonts w:hint="eastAsia"/>
        </w:rPr>
        <w:t>、</w:t>
      </w:r>
      <w:r>
        <w:rPr>
          <w:rFonts w:hint="eastAsia"/>
        </w:rPr>
        <w:t>public </w:t>
      </w:r>
    </w:p>
    <w:p w14:paraId="46953AC8" w14:textId="77777777" w:rsidR="00630157" w:rsidRDefault="00630157" w:rsidP="00630157">
      <w:pPr>
        <w:numPr>
          <w:ilvl w:val="0"/>
          <w:numId w:val="45"/>
        </w:numPr>
      </w:pPr>
      <w:r>
        <w:rPr>
          <w:rFonts w:hint="eastAsia"/>
        </w:rPr>
        <w:t> 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"456"</w:t>
      </w:r>
      <w:r>
        <w:rPr>
          <w:rFonts w:hint="eastAsia"/>
        </w:rPr>
        <w:t>属于（</w:t>
      </w:r>
      <w:r>
        <w:rPr>
          <w:rFonts w:hint="eastAsia"/>
        </w:rPr>
        <w:t>  B  </w:t>
      </w:r>
      <w:r>
        <w:rPr>
          <w:rFonts w:hint="eastAsia"/>
        </w:rPr>
        <w:t>）类的对象。</w:t>
      </w:r>
      <w:r>
        <w:rPr>
          <w:rFonts w:hint="eastAsia"/>
        </w:rPr>
        <w:t> </w:t>
      </w:r>
    </w:p>
    <w:p w14:paraId="65FCDAFA" w14:textId="77777777" w:rsidR="00630157" w:rsidRDefault="00630157" w:rsidP="00630157">
      <w:pPr>
        <w:numPr>
          <w:ilvl w:val="0"/>
          <w:numId w:val="46"/>
        </w:numPr>
      </w:pPr>
      <w:r>
        <w:rPr>
          <w:rFonts w:hint="eastAsia"/>
        </w:rPr>
        <w:t>int                </w:t>
      </w:r>
      <w:r>
        <w:rPr>
          <w:rFonts w:hint="eastAsia"/>
          <w:b/>
          <w:color w:val="0070C0"/>
        </w:rPr>
        <w:t>  B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String              C</w:t>
      </w:r>
      <w:r>
        <w:rPr>
          <w:rFonts w:hint="eastAsia"/>
        </w:rPr>
        <w:t>、</w:t>
      </w:r>
      <w:r>
        <w:rPr>
          <w:rFonts w:hint="eastAsia"/>
        </w:rPr>
        <w:t>Integer            D</w:t>
      </w:r>
      <w:r>
        <w:rPr>
          <w:rFonts w:hint="eastAsia"/>
        </w:rPr>
        <w:t>、</w:t>
      </w:r>
      <w:r>
        <w:rPr>
          <w:rFonts w:hint="eastAsia"/>
        </w:rPr>
        <w:t>Number</w:t>
      </w:r>
    </w:p>
    <w:p w14:paraId="30699E3C" w14:textId="77777777" w:rsidR="00630157" w:rsidRDefault="00630157" w:rsidP="00630157">
      <w:pPr>
        <w:numPr>
          <w:ilvl w:val="0"/>
          <w:numId w:val="47"/>
        </w:num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("5" + 2);</w:t>
      </w:r>
      <w:r>
        <w:rPr>
          <w:rFonts w:hint="eastAsia"/>
        </w:rPr>
        <w:t>的输出结果应该是（</w:t>
      </w:r>
      <w:r>
        <w:rPr>
          <w:rFonts w:hint="eastAsia"/>
        </w:rPr>
        <w:t>  A  </w:t>
      </w:r>
      <w:r>
        <w:rPr>
          <w:rFonts w:hint="eastAsia"/>
        </w:rPr>
        <w:t>）。</w:t>
      </w:r>
    </w:p>
    <w:p w14:paraId="5EE82F79" w14:textId="77777777" w:rsidR="00630157" w:rsidRDefault="00630157" w:rsidP="00630157">
      <w:r>
        <w:rPr>
          <w:rFonts w:hint="eastAsia"/>
          <w:b/>
          <w:color w:val="0070C0"/>
        </w:rPr>
        <w:t> A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52                   B</w:t>
      </w:r>
      <w:r>
        <w:rPr>
          <w:rFonts w:hint="eastAsia"/>
        </w:rPr>
        <w:t>、</w:t>
      </w:r>
      <w:r>
        <w:rPr>
          <w:rFonts w:hint="eastAsia"/>
        </w:rPr>
        <w:t>7                     C</w:t>
      </w:r>
      <w:r>
        <w:rPr>
          <w:rFonts w:hint="eastAsia"/>
        </w:rPr>
        <w:t>、</w:t>
      </w:r>
      <w:r>
        <w:rPr>
          <w:rFonts w:hint="eastAsia"/>
        </w:rPr>
        <w:t>2                     D</w:t>
      </w:r>
      <w:r>
        <w:rPr>
          <w:rFonts w:hint="eastAsia"/>
        </w:rPr>
        <w:t>、</w:t>
      </w:r>
      <w:r>
        <w:rPr>
          <w:rFonts w:hint="eastAsia"/>
        </w:rPr>
        <w:t>5 </w:t>
      </w:r>
    </w:p>
    <w:p w14:paraId="0C722055" w14:textId="77777777" w:rsidR="00630157" w:rsidRDefault="00630157" w:rsidP="00630157">
      <w:r>
        <w:rPr>
          <w:rFonts w:hint="eastAsia"/>
        </w:rPr>
        <w:t>177. </w:t>
      </w:r>
      <w:r>
        <w:rPr>
          <w:rFonts w:hint="eastAsia"/>
        </w:rPr>
        <w:t>为</w:t>
      </w:r>
      <w:r>
        <w:rPr>
          <w:rFonts w:hint="eastAsia"/>
        </w:rPr>
        <w:t>AB</w:t>
      </w:r>
      <w:r>
        <w:rPr>
          <w:rFonts w:hint="eastAsia"/>
        </w:rPr>
        <w:t>类的一个无形式参数无返回值的方法</w:t>
      </w:r>
      <w:r>
        <w:rPr>
          <w:rFonts w:hint="eastAsia"/>
        </w:rPr>
        <w:t>method</w:t>
      </w:r>
      <w:r>
        <w:rPr>
          <w:rFonts w:hint="eastAsia"/>
        </w:rPr>
        <w:t>书写方法头，使得使用类名</w:t>
      </w:r>
      <w:r>
        <w:rPr>
          <w:rFonts w:hint="eastAsia"/>
        </w:rPr>
        <w:t>AB</w:t>
      </w:r>
      <w:r>
        <w:rPr>
          <w:rFonts w:hint="eastAsia"/>
        </w:rPr>
        <w:t>作为前缀就可以调用它，该方法头的形式为</w:t>
      </w:r>
      <w:r>
        <w:rPr>
          <w:rFonts w:hint="eastAsia"/>
        </w:rPr>
        <w:t>(  A  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114F1B86" w14:textId="77777777" w:rsidR="00630157" w:rsidRDefault="00630157" w:rsidP="00630157">
      <w:pPr>
        <w:ind w:firstLineChars="100" w:firstLine="211"/>
      </w:pPr>
      <w:r>
        <w:rPr>
          <w:rFonts w:hint="eastAsia"/>
          <w:b/>
          <w:color w:val="0070C0"/>
        </w:rPr>
        <w:t>A. </w:t>
      </w:r>
      <w:proofErr w:type="gramStart"/>
      <w:r>
        <w:rPr>
          <w:rFonts w:hint="eastAsia"/>
        </w:rPr>
        <w:t>static  void</w:t>
      </w:r>
      <w:proofErr w:type="gramEnd"/>
      <w:r>
        <w:rPr>
          <w:rFonts w:hint="eastAsia"/>
        </w:rPr>
        <w:t>  method( )                    </w:t>
      </w:r>
    </w:p>
    <w:p w14:paraId="22DF9177" w14:textId="77777777" w:rsidR="00630157" w:rsidRDefault="00630157" w:rsidP="00630157">
      <w:pPr>
        <w:ind w:firstLineChars="100" w:firstLine="210"/>
      </w:pPr>
      <w:r>
        <w:rPr>
          <w:rFonts w:hint="eastAsia"/>
        </w:rPr>
        <w:t>B. </w:t>
      </w:r>
      <w:proofErr w:type="gramStart"/>
      <w:r>
        <w:rPr>
          <w:rFonts w:hint="eastAsia"/>
        </w:rPr>
        <w:t>public  void</w:t>
      </w:r>
      <w:proofErr w:type="gramEnd"/>
      <w:r>
        <w:rPr>
          <w:rFonts w:hint="eastAsia"/>
        </w:rPr>
        <w:t>  method( )     </w:t>
      </w:r>
    </w:p>
    <w:p w14:paraId="75DC3507" w14:textId="77777777" w:rsidR="00630157" w:rsidRDefault="00630157" w:rsidP="00630157">
      <w:pPr>
        <w:ind w:firstLineChars="100" w:firstLine="210"/>
      </w:pPr>
      <w:r>
        <w:rPr>
          <w:rFonts w:hint="eastAsia"/>
        </w:rPr>
        <w:t>C. </w:t>
      </w:r>
      <w:proofErr w:type="gramStart"/>
      <w:r>
        <w:rPr>
          <w:rFonts w:hint="eastAsia"/>
        </w:rPr>
        <w:t>final  void</w:t>
      </w:r>
      <w:proofErr w:type="gramEnd"/>
      <w:r>
        <w:rPr>
          <w:rFonts w:hint="eastAsia"/>
        </w:rPr>
        <w:t>  method( )                    </w:t>
      </w:r>
    </w:p>
    <w:p w14:paraId="1BEB5398" w14:textId="77777777" w:rsidR="00630157" w:rsidRDefault="00630157" w:rsidP="00630157">
      <w:pPr>
        <w:ind w:firstLineChars="100" w:firstLine="210"/>
      </w:pPr>
      <w:r>
        <w:rPr>
          <w:rFonts w:hint="eastAsia"/>
        </w:rPr>
        <w:t>D. </w:t>
      </w:r>
      <w:proofErr w:type="gramStart"/>
      <w:r>
        <w:rPr>
          <w:rFonts w:hint="eastAsia"/>
        </w:rPr>
        <w:t>abstract  void</w:t>
      </w:r>
      <w:proofErr w:type="gramEnd"/>
      <w:r>
        <w:rPr>
          <w:rFonts w:hint="eastAsia"/>
        </w:rPr>
        <w:t>  method( ) </w:t>
      </w:r>
    </w:p>
    <w:p w14:paraId="2DF2A00C" w14:textId="77777777" w:rsidR="00630157" w:rsidRDefault="00630157" w:rsidP="00630157">
      <w:pPr>
        <w:numPr>
          <w:ilvl w:val="0"/>
          <w:numId w:val="48"/>
        </w:numPr>
      </w:pPr>
      <w:r>
        <w:rPr>
          <w:rFonts w:hint="eastAsia"/>
        </w:rPr>
        <w:t>下面声明数组的写法错误（</w:t>
      </w:r>
      <w:r>
        <w:rPr>
          <w:rFonts w:hint="eastAsia"/>
        </w:rPr>
        <w:t> D  </w:t>
      </w:r>
      <w:r>
        <w:rPr>
          <w:rFonts w:hint="eastAsia"/>
        </w:rPr>
        <w:t>）。</w:t>
      </w:r>
    </w:p>
    <w:p w14:paraId="4FF2BE2E" w14:textId="77777777" w:rsidR="00630157" w:rsidRDefault="00630157" w:rsidP="00630157">
      <w:r>
        <w:rPr>
          <w:rFonts w:hint="eastAsia"/>
        </w:rPr>
        <w:t> </w:t>
      </w:r>
      <w:proofErr w:type="gramStart"/>
      <w:r>
        <w:rPr>
          <w:rFonts w:hint="eastAsia"/>
        </w:rPr>
        <w:t>A  int</w:t>
      </w:r>
      <w:proofErr w:type="gramEnd"/>
      <w:r>
        <w:rPr>
          <w:rFonts w:hint="eastAsia"/>
        </w:rPr>
        <w:t>  a[ ];                 B:  int[ ]  a; </w:t>
      </w:r>
    </w:p>
    <w:p w14:paraId="2E76D20A" w14:textId="77777777" w:rsidR="00630157" w:rsidRDefault="00630157" w:rsidP="00630157">
      <w:proofErr w:type="gramStart"/>
      <w:r>
        <w:rPr>
          <w:rFonts w:hint="eastAsia"/>
        </w:rPr>
        <w:t>C  int</w:t>
      </w:r>
      <w:proofErr w:type="gramEnd"/>
      <w:r>
        <w:rPr>
          <w:rFonts w:hint="eastAsia"/>
        </w:rPr>
        <w:t>[3][ ]  a;              </w:t>
      </w:r>
      <w:r>
        <w:rPr>
          <w:rFonts w:hint="eastAsia"/>
          <w:b/>
          <w:color w:val="0070C0"/>
        </w:rPr>
        <w:t> D; </w:t>
      </w:r>
      <w:r>
        <w:rPr>
          <w:rFonts w:hint="eastAsia"/>
        </w:rPr>
        <w:t> int[ ][3] a; </w:t>
      </w:r>
    </w:p>
    <w:p w14:paraId="1F648F9E" w14:textId="77777777" w:rsidR="00630157" w:rsidRDefault="00630157" w:rsidP="00630157">
      <w:pPr>
        <w:numPr>
          <w:ilvl w:val="0"/>
          <w:numId w:val="48"/>
        </w:numPr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float</w:t>
      </w:r>
      <w:r>
        <w:rPr>
          <w:rFonts w:hint="eastAsia"/>
        </w:rPr>
        <w:t>型变量</w:t>
      </w:r>
      <w:r>
        <w:rPr>
          <w:rFonts w:hint="eastAsia"/>
          <w:b/>
          <w:color w:val="0070C0"/>
        </w:rPr>
        <w:t>，</w:t>
      </w:r>
      <w:r>
        <w:rPr>
          <w:rFonts w:hint="eastAsia"/>
          <w:b/>
          <w:color w:val="0070C0"/>
        </w:rPr>
        <w:t>y</w:t>
      </w:r>
      <w:r>
        <w:rPr>
          <w:rFonts w:hint="eastAsia"/>
          <w:b/>
          <w:color w:val="0070C0"/>
        </w:rPr>
        <w:t>为</w:t>
      </w:r>
      <w:r>
        <w:rPr>
          <w:rFonts w:hint="eastAsia"/>
          <w:b/>
          <w:color w:val="0070C0"/>
        </w:rPr>
        <w:t>double</w:t>
      </w:r>
      <w:r>
        <w:rPr>
          <w:rFonts w:hint="eastAsia"/>
          <w:b/>
          <w:color w:val="0070C0"/>
        </w:rPr>
        <w:t>型变量，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long</w:t>
      </w:r>
      <w:r>
        <w:rPr>
          <w:rFonts w:hint="eastAsia"/>
        </w:rPr>
        <w:t>型变量，</w:t>
      </w:r>
      <w:r>
        <w:rPr>
          <w:rFonts w:hint="eastAsia"/>
        </w:rPr>
        <w:t> c</w:t>
      </w:r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型变量，则表达式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*a/</w:t>
      </w:r>
      <w:proofErr w:type="spellStart"/>
      <w:r>
        <w:rPr>
          <w:rFonts w:hint="eastAsia"/>
        </w:rPr>
        <w:t>x+b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y+c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(  C   )</w:t>
      </w:r>
      <w:r>
        <w:rPr>
          <w:rFonts w:hint="eastAsia"/>
        </w:rPr>
        <w:t>类型。</w:t>
      </w:r>
    </w:p>
    <w:p w14:paraId="6FE66CE6" w14:textId="77777777" w:rsidR="00630157" w:rsidRDefault="00630157" w:rsidP="00630157">
      <w:r>
        <w:rPr>
          <w:rFonts w:hint="eastAsia"/>
        </w:rPr>
        <w:t>     </w:t>
      </w:r>
      <w:proofErr w:type="gramStart"/>
      <w:r>
        <w:rPr>
          <w:rFonts w:hint="eastAsia"/>
        </w:rPr>
        <w:t>A  int</w:t>
      </w:r>
      <w:proofErr w:type="gramEnd"/>
      <w:r>
        <w:rPr>
          <w:rFonts w:hint="eastAsia"/>
        </w:rPr>
        <w:t>                         B long </w:t>
      </w:r>
    </w:p>
    <w:p w14:paraId="75EC9ED9" w14:textId="77777777" w:rsidR="00630157" w:rsidRDefault="00630157" w:rsidP="00630157">
      <w:proofErr w:type="gramStart"/>
      <w:r>
        <w:rPr>
          <w:rFonts w:hint="eastAsia"/>
          <w:b/>
          <w:color w:val="0070C0"/>
        </w:rPr>
        <w:t>C </w:t>
      </w:r>
      <w:r>
        <w:rPr>
          <w:rFonts w:hint="eastAsia"/>
        </w:rPr>
        <w:t> double</w:t>
      </w:r>
      <w:proofErr w:type="gramEnd"/>
      <w:r>
        <w:rPr>
          <w:rFonts w:hint="eastAsia"/>
        </w:rPr>
        <w:t>                      D char </w:t>
      </w:r>
    </w:p>
    <w:p w14:paraId="1196EF3C" w14:textId="77777777" w:rsidR="00630157" w:rsidRDefault="00630157" w:rsidP="00630157">
      <w:pPr>
        <w:numPr>
          <w:ilvl w:val="0"/>
          <w:numId w:val="48"/>
        </w:numPr>
      </w:pPr>
      <w:r>
        <w:rPr>
          <w:rFonts w:hint="eastAsia"/>
        </w:rPr>
        <w:t>欲构造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类的一个实例，此类继承了</w:t>
      </w:r>
      <w:r>
        <w:rPr>
          <w:rFonts w:hint="eastAsia"/>
        </w:rPr>
        <w:t>List</w:t>
      </w:r>
      <w:r>
        <w:rPr>
          <w:rFonts w:hint="eastAsia"/>
        </w:rPr>
        <w:t>接口，下列哪个方法是正确的？（</w:t>
      </w:r>
      <w:r>
        <w:rPr>
          <w:rFonts w:hint="eastAsia"/>
        </w:rPr>
        <w:t> B </w:t>
      </w:r>
      <w:r>
        <w:rPr>
          <w:rFonts w:hint="eastAsia"/>
        </w:rPr>
        <w:t>）</w:t>
      </w:r>
    </w:p>
    <w:p w14:paraId="666482C6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 Object</w:t>
      </w:r>
      <w:r>
        <w:rPr>
          <w:rFonts w:hint="eastAsia"/>
        </w:rPr>
        <w:t>（）；</w:t>
      </w:r>
    </w:p>
    <w:p w14:paraId="38F9C5B0" w14:textId="77777777" w:rsidR="00630157" w:rsidRDefault="00630157" w:rsidP="00630157">
      <w:r>
        <w:rPr>
          <w:rFonts w:hint="eastAsia"/>
          <w:b/>
          <w:color w:val="0070C0"/>
        </w:rPr>
        <w:t> B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List 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（）；</w:t>
      </w:r>
    </w:p>
    <w:p w14:paraId="6121D005" w14:textId="77777777" w:rsidR="00630157" w:rsidRDefault="00630157" w:rsidP="00630157">
      <w:r>
        <w:rPr>
          <w:rFonts w:hint="eastAsia"/>
        </w:rPr>
        <w:t> 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 List</w:t>
      </w:r>
      <w:r>
        <w:rPr>
          <w:rFonts w:hint="eastAsia"/>
        </w:rPr>
        <w:t>（）；</w:t>
      </w:r>
    </w:p>
    <w:p w14:paraId="69363CE9" w14:textId="77777777" w:rsidR="00630157" w:rsidRDefault="00630157" w:rsidP="00630157"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List 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 List</w:t>
      </w:r>
      <w:r>
        <w:rPr>
          <w:rFonts w:hint="eastAsia"/>
        </w:rPr>
        <w:t>（）；</w:t>
      </w:r>
      <w:r>
        <w:rPr>
          <w:rFonts w:hint="eastAsia"/>
        </w:rPr>
        <w:t> </w:t>
      </w:r>
    </w:p>
    <w:p w14:paraId="60CBA277" w14:textId="77777777" w:rsidR="00630157" w:rsidRDefault="00630157" w:rsidP="00630157">
      <w:r>
        <w:rPr>
          <w:rFonts w:hint="eastAsia"/>
        </w:rPr>
        <w:t>181.</w:t>
      </w:r>
      <w:r>
        <w:rPr>
          <w:rFonts w:hint="eastAsia"/>
        </w:rPr>
        <w:t>指出正确的表达式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7F2497AD" w14:textId="77777777" w:rsidR="00630157" w:rsidRDefault="00630157" w:rsidP="00630157">
      <w:r>
        <w:rPr>
          <w:rFonts w:hint="eastAsia"/>
        </w:rPr>
        <w:lastRenderedPageBreak/>
        <w:t> A</w:t>
      </w:r>
      <w:r>
        <w:rPr>
          <w:rFonts w:hint="eastAsia"/>
        </w:rPr>
        <w:t>、</w:t>
      </w:r>
      <w:r>
        <w:rPr>
          <w:rFonts w:hint="eastAsia"/>
        </w:rPr>
        <w:t> byte=128;  B</w:t>
      </w:r>
      <w:r>
        <w:rPr>
          <w:rFonts w:hint="eastAsia"/>
        </w:rPr>
        <w:t>、</w:t>
      </w:r>
      <w:r>
        <w:rPr>
          <w:rFonts w:hint="eastAsia"/>
        </w:rPr>
        <w:t> Boolean=null;  </w:t>
      </w:r>
      <w:r>
        <w:rPr>
          <w:rFonts w:hint="eastAsia"/>
          <w:b/>
          <w:color w:val="0070C0"/>
        </w:rPr>
        <w:t>C</w:t>
      </w:r>
      <w:r>
        <w:rPr>
          <w:rFonts w:hint="eastAsia"/>
          <w:b/>
          <w:color w:val="0070C0"/>
        </w:rPr>
        <w:t>、</w:t>
      </w:r>
      <w:r>
        <w:rPr>
          <w:rFonts w:hint="eastAsia"/>
        </w:rPr>
        <w:t> long l=0xfffL;  D</w:t>
      </w:r>
      <w:r>
        <w:rPr>
          <w:rFonts w:hint="eastAsia"/>
        </w:rPr>
        <w:t>、</w:t>
      </w:r>
      <w:r>
        <w:rPr>
          <w:rFonts w:hint="eastAsia"/>
        </w:rPr>
        <w:t> double=0.9239d;  </w:t>
      </w:r>
    </w:p>
    <w:p w14:paraId="39DBCFFE" w14:textId="77777777" w:rsidR="00630157" w:rsidRDefault="00630157" w:rsidP="00630157">
      <w:pPr>
        <w:numPr>
          <w:ilvl w:val="0"/>
          <w:numId w:val="49"/>
        </w:numPr>
      </w:pPr>
      <w:r>
        <w:rPr>
          <w:rFonts w:hint="eastAsia"/>
        </w:rPr>
        <w:t>指出下列程序运行的结果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B  </w:t>
      </w:r>
      <w:r>
        <w:rPr>
          <w:rFonts w:hint="eastAsia"/>
        </w:rPr>
        <w:t>）</w:t>
      </w:r>
    </w:p>
    <w:p w14:paraId="40C71EC3" w14:textId="77777777" w:rsidR="00630157" w:rsidRDefault="00630157" w:rsidP="00630157">
      <w:r>
        <w:rPr>
          <w:rFonts w:hint="eastAsia"/>
        </w:rPr>
        <w:t> public class </w:t>
      </w:r>
      <w:proofErr w:type="gramStart"/>
      <w:r>
        <w:rPr>
          <w:rFonts w:hint="eastAsia"/>
        </w:rPr>
        <w:t>Example{</w:t>
      </w:r>
      <w:proofErr w:type="gramEnd"/>
      <w:r>
        <w:rPr>
          <w:rFonts w:hint="eastAsia"/>
        </w:rPr>
        <w:t>  </w:t>
      </w:r>
    </w:p>
    <w:p w14:paraId="31F3F05D" w14:textId="77777777" w:rsidR="00630157" w:rsidRDefault="00630157" w:rsidP="00630157">
      <w:pPr>
        <w:ind w:firstLineChars="100" w:firstLine="210"/>
      </w:pPr>
      <w:r>
        <w:rPr>
          <w:rFonts w:hint="eastAsia"/>
        </w:rPr>
        <w:t>String str=new String("good");</w:t>
      </w:r>
    </w:p>
    <w:p w14:paraId="7658EB3C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</w:t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>]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= {'</w:t>
      </w:r>
      <w:proofErr w:type="spellStart"/>
      <w:r>
        <w:rPr>
          <w:rFonts w:hint="eastAsia"/>
        </w:rPr>
        <w:t>a','b','c</w:t>
      </w:r>
      <w:proofErr w:type="spellEnd"/>
      <w:r>
        <w:rPr>
          <w:rFonts w:hint="eastAsia"/>
        </w:rPr>
        <w:t>'};  </w:t>
      </w:r>
    </w:p>
    <w:p w14:paraId="4C4559A1" w14:textId="77777777" w:rsidR="00630157" w:rsidRDefault="00630157" w:rsidP="00630157">
      <w:r>
        <w:rPr>
          <w:rFonts w:hint="eastAsia"/>
        </w:rPr>
        <w:t>     public static void 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</w:p>
    <w:p w14:paraId="1B8C40A5" w14:textId="77777777" w:rsidR="00630157" w:rsidRDefault="00630157" w:rsidP="00630157">
      <w:r>
        <w:rPr>
          <w:rFonts w:hint="eastAsia"/>
        </w:rPr>
        <w:t>           Example ex=new </w:t>
      </w:r>
      <w:proofErr w:type="gramStart"/>
      <w:r>
        <w:rPr>
          <w:rFonts w:hint="eastAsia"/>
        </w:rPr>
        <w:t>Example(</w:t>
      </w:r>
      <w:proofErr w:type="gramEnd"/>
      <w:r>
        <w:rPr>
          <w:rFonts w:hint="eastAsia"/>
        </w:rPr>
        <w:t>);</w:t>
      </w:r>
    </w:p>
    <w:p w14:paraId="6E98B488" w14:textId="77777777" w:rsidR="00630157" w:rsidRDefault="00630157" w:rsidP="00630157">
      <w:r>
        <w:rPr>
          <w:rFonts w:hint="eastAsia"/>
        </w:rPr>
        <w:t>           </w:t>
      </w:r>
      <w:proofErr w:type="spellStart"/>
      <w:proofErr w:type="gramStart"/>
      <w:r>
        <w:rPr>
          <w:rFonts w:hint="eastAsia"/>
        </w:rPr>
        <w:t>ex.change</w:t>
      </w:r>
      <w:proofErr w:type="spellEnd"/>
      <w:proofErr w:type="gramEnd"/>
      <w:r>
        <w:rPr>
          <w:rFonts w:hint="eastAsia"/>
        </w:rPr>
        <w:t>(ex.str,ex.ch);  </w:t>
      </w:r>
    </w:p>
    <w:p w14:paraId="7352C741" w14:textId="77777777" w:rsidR="00630157" w:rsidRDefault="00630157" w:rsidP="00630157">
      <w:r>
        <w:rPr>
          <w:rFonts w:hint="eastAsia"/>
        </w:rPr>
        <w:t>  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ex.str</w:t>
      </w:r>
      <w:proofErr w:type="spellEnd"/>
      <w:r>
        <w:rPr>
          <w:rFonts w:hint="eastAsia"/>
        </w:rPr>
        <w:t>+" and ");  </w:t>
      </w:r>
    </w:p>
    <w:p w14:paraId="49B30093" w14:textId="77777777" w:rsidR="00630157" w:rsidRDefault="00630157" w:rsidP="00630157">
      <w:r>
        <w:rPr>
          <w:rFonts w:hint="eastAsia"/>
        </w:rPr>
        <w:t>         </w:t>
      </w:r>
      <w:proofErr w:type="spellStart"/>
      <w:r>
        <w:rPr>
          <w:rFonts w:hint="eastAsia"/>
        </w:rPr>
        <w:t>Sytem.out.print</w:t>
      </w:r>
      <w:proofErr w:type="spellEnd"/>
      <w:r>
        <w:rPr>
          <w:rFonts w:hint="eastAsia"/>
        </w:rPr>
        <w:t>(ex.ch);  </w:t>
      </w:r>
    </w:p>
    <w:p w14:paraId="7329D9E5" w14:textId="77777777" w:rsidR="00630157" w:rsidRDefault="00630157" w:rsidP="00630157">
      <w:r>
        <w:rPr>
          <w:rFonts w:hint="eastAsia"/>
        </w:rPr>
        <w:t>     } </w:t>
      </w:r>
    </w:p>
    <w:p w14:paraId="279925DF" w14:textId="77777777" w:rsidR="00630157" w:rsidRDefault="00630157" w:rsidP="00630157">
      <w:pPr>
        <w:ind w:firstLineChars="100" w:firstLine="210"/>
      </w:pPr>
      <w:r>
        <w:rPr>
          <w:rFonts w:hint="eastAsia"/>
        </w:rPr>
        <w:t>public void </w:t>
      </w:r>
      <w:proofErr w:type="gramStart"/>
      <w:r>
        <w:rPr>
          <w:rFonts w:hint="eastAsia"/>
        </w:rPr>
        <w:t>change(</w:t>
      </w:r>
      <w:proofErr w:type="gramEnd"/>
      <w:r>
        <w:rPr>
          <w:rFonts w:hint="eastAsia"/>
        </w:rPr>
        <w:t>String </w:t>
      </w:r>
      <w:proofErr w:type="spellStart"/>
      <w:r>
        <w:rPr>
          <w:rFonts w:hint="eastAsia"/>
        </w:rPr>
        <w:t>str,char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[]){ </w:t>
      </w:r>
    </w:p>
    <w:p w14:paraId="394EA345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   str="test ok"; </w:t>
      </w:r>
    </w:p>
    <w:p w14:paraId="18DA5DF1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   </w:t>
      </w:r>
      <w:proofErr w:type="spellStart"/>
      <w:proofErr w:type="gram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0]='g';</w:t>
      </w:r>
    </w:p>
    <w:p w14:paraId="0C52B228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} </w:t>
      </w:r>
    </w:p>
    <w:p w14:paraId="5B896692" w14:textId="77777777" w:rsidR="00630157" w:rsidRDefault="00630157" w:rsidP="00630157">
      <w:r>
        <w:rPr>
          <w:rFonts w:hint="eastAsia"/>
        </w:rPr>
        <w:t>} </w:t>
      </w:r>
    </w:p>
    <w:p w14:paraId="4130D82A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good and 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  </w:t>
      </w:r>
      <w:r>
        <w:rPr>
          <w:rFonts w:ascii="宋体" w:hAnsi="宋体" w:cs="宋体" w:hint="eastAsia"/>
          <w:b/>
          <w:color w:val="0070C0"/>
          <w:szCs w:val="21"/>
        </w:rPr>
        <w:t>B、</w:t>
      </w:r>
      <w:r>
        <w:rPr>
          <w:rFonts w:hint="eastAsia"/>
        </w:rPr>
        <w:t> good and </w:t>
      </w:r>
      <w:proofErr w:type="spellStart"/>
      <w:r>
        <w:rPr>
          <w:rFonts w:hint="eastAsia"/>
        </w:rPr>
        <w:t>gbc</w:t>
      </w:r>
      <w:proofErr w:type="spellEnd"/>
      <w:r>
        <w:rPr>
          <w:rFonts w:hint="eastAsia"/>
        </w:rPr>
        <w:t>  C</w:t>
      </w:r>
      <w:r>
        <w:rPr>
          <w:rFonts w:hint="eastAsia"/>
        </w:rPr>
        <w:t>、</w:t>
      </w:r>
      <w:r>
        <w:rPr>
          <w:rFonts w:hint="eastAsia"/>
        </w:rPr>
        <w:t> test ok and 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  D</w:t>
      </w:r>
      <w:r>
        <w:rPr>
          <w:rFonts w:hint="eastAsia"/>
        </w:rPr>
        <w:t>、</w:t>
      </w:r>
      <w:r>
        <w:rPr>
          <w:rFonts w:hint="eastAsia"/>
        </w:rPr>
        <w:t> test ok and </w:t>
      </w:r>
      <w:proofErr w:type="spellStart"/>
      <w:r>
        <w:rPr>
          <w:rFonts w:hint="eastAsia"/>
        </w:rPr>
        <w:t>gbc</w:t>
      </w:r>
      <w:proofErr w:type="spellEnd"/>
      <w:r>
        <w:rPr>
          <w:rFonts w:hint="eastAsia"/>
        </w:rPr>
        <w:t>  </w:t>
      </w:r>
    </w:p>
    <w:p w14:paraId="09E19708" w14:textId="77777777" w:rsidR="00630157" w:rsidRDefault="00630157" w:rsidP="00630157">
      <w:r>
        <w:rPr>
          <w:rFonts w:hint="eastAsia"/>
        </w:rPr>
        <w:t>183.</w:t>
      </w:r>
      <w:r>
        <w:rPr>
          <w:rFonts w:hint="eastAsia"/>
        </w:rPr>
        <w:t>运行下列程序</w:t>
      </w:r>
      <w:r>
        <w:rPr>
          <w:rFonts w:hint="eastAsia"/>
        </w:rPr>
        <w:t>, </w:t>
      </w:r>
      <w:r>
        <w:rPr>
          <w:rFonts w:hint="eastAsia"/>
        </w:rPr>
        <w:t>会产生什么结果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D  </w:t>
      </w:r>
      <w:r>
        <w:rPr>
          <w:rFonts w:hint="eastAsia"/>
        </w:rPr>
        <w:t>）</w:t>
      </w:r>
    </w:p>
    <w:p w14:paraId="2E6BC43B" w14:textId="77777777" w:rsidR="00630157" w:rsidRDefault="00630157" w:rsidP="00630157">
      <w:r>
        <w:rPr>
          <w:rFonts w:hint="eastAsia"/>
        </w:rPr>
        <w:t> public class X extends Thread implements </w:t>
      </w:r>
      <w:proofErr w:type="gramStart"/>
      <w:r>
        <w:rPr>
          <w:rFonts w:hint="eastAsia"/>
        </w:rPr>
        <w:t>Runnable{</w:t>
      </w:r>
      <w:proofErr w:type="gramEnd"/>
    </w:p>
    <w:p w14:paraId="7753D95B" w14:textId="77777777" w:rsidR="00630157" w:rsidRDefault="00630157" w:rsidP="00630157">
      <w:r>
        <w:rPr>
          <w:rFonts w:hint="eastAsia"/>
        </w:rPr>
        <w:t>       public void </w:t>
      </w: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){  </w:t>
      </w:r>
    </w:p>
    <w:p w14:paraId="66C674AA" w14:textId="77777777" w:rsidR="00630157" w:rsidRDefault="00630157" w:rsidP="00630157">
      <w:r>
        <w:rPr>
          <w:rFonts w:hint="eastAsia"/>
        </w:rPr>
        <w:t>  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("this is </w:t>
      </w: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)");</w:t>
      </w:r>
    </w:p>
    <w:p w14:paraId="66767A4B" w14:textId="77777777" w:rsidR="00630157" w:rsidRDefault="00630157" w:rsidP="00630157">
      <w:r>
        <w:rPr>
          <w:rFonts w:hint="eastAsia"/>
        </w:rPr>
        <w:t>       }  </w:t>
      </w:r>
    </w:p>
    <w:p w14:paraId="6A3E7599" w14:textId="77777777" w:rsidR="00630157" w:rsidRDefault="00630157" w:rsidP="00630157">
      <w:r>
        <w:rPr>
          <w:rFonts w:hint="eastAsia"/>
        </w:rPr>
        <w:t>     public static void 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 {</w:t>
      </w:r>
    </w:p>
    <w:p w14:paraId="79324D10" w14:textId="77777777" w:rsidR="00630157" w:rsidRDefault="00630157" w:rsidP="00630157">
      <w:r>
        <w:rPr>
          <w:rFonts w:hint="eastAsia"/>
        </w:rPr>
        <w:t>           Thread t=new </w:t>
      </w:r>
      <w:proofErr w:type="gramStart"/>
      <w:r>
        <w:rPr>
          <w:rFonts w:hint="eastAsia"/>
        </w:rPr>
        <w:t>Thread(</w:t>
      </w:r>
      <w:proofErr w:type="gramEnd"/>
      <w:r>
        <w:rPr>
          <w:rFonts w:hint="eastAsia"/>
        </w:rPr>
        <w:t>new X());</w:t>
      </w:r>
    </w:p>
    <w:p w14:paraId="19C360E4" w14:textId="77777777" w:rsidR="00630157" w:rsidRDefault="00630157" w:rsidP="00630157">
      <w:r>
        <w:rPr>
          <w:rFonts w:hint="eastAsia"/>
        </w:rPr>
        <w:t>           </w:t>
      </w:r>
      <w:proofErr w:type="spellStart"/>
      <w:proofErr w:type="gramStart"/>
      <w:r>
        <w:rPr>
          <w:rFonts w:hint="eastAsia"/>
        </w:rPr>
        <w:t>t.start</w:t>
      </w:r>
      <w:proofErr w:type="spellEnd"/>
      <w:proofErr w:type="gramEnd"/>
      <w:r>
        <w:rPr>
          <w:rFonts w:hint="eastAsia"/>
        </w:rPr>
        <w:t>();</w:t>
      </w:r>
    </w:p>
    <w:p w14:paraId="7768CAE4" w14:textId="77777777" w:rsidR="00630157" w:rsidRDefault="00630157" w:rsidP="00630157">
      <w:r>
        <w:rPr>
          <w:rFonts w:hint="eastAsia"/>
        </w:rPr>
        <w:t>       }  </w:t>
      </w:r>
    </w:p>
    <w:p w14:paraId="0A3C7249" w14:textId="77777777" w:rsidR="00630157" w:rsidRDefault="00630157" w:rsidP="00630157">
      <w:r>
        <w:rPr>
          <w:rFonts w:hint="eastAsia"/>
        </w:rPr>
        <w:t>}  </w:t>
      </w:r>
    </w:p>
    <w:p w14:paraId="4BF90BE6" w14:textId="77777777" w:rsidR="00630157" w:rsidRDefault="00630157" w:rsidP="00630157">
      <w:pPr>
        <w:numPr>
          <w:ilvl w:val="0"/>
          <w:numId w:val="50"/>
        </w:numPr>
      </w:pPr>
      <w:r>
        <w:rPr>
          <w:rFonts w:hint="eastAsia"/>
        </w:rPr>
        <w:t> </w:t>
      </w:r>
      <w:r>
        <w:rPr>
          <w:rFonts w:hint="eastAsia"/>
        </w:rPr>
        <w:t>第一行会产生编译错误</w:t>
      </w:r>
      <w:r>
        <w:rPr>
          <w:rFonts w:hint="eastAsia"/>
        </w:rPr>
        <w:t> </w:t>
      </w:r>
    </w:p>
    <w:p w14:paraId="2C4A44EE" w14:textId="77777777" w:rsidR="00630157" w:rsidRDefault="00630157" w:rsidP="00630157"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第六行会产生编译错误</w:t>
      </w:r>
      <w:r>
        <w:rPr>
          <w:rFonts w:hint="eastAsia"/>
        </w:rPr>
        <w:t>  </w:t>
      </w:r>
    </w:p>
    <w:p w14:paraId="38433827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第六行会产生运行错误</w:t>
      </w:r>
      <w:r>
        <w:rPr>
          <w:rFonts w:hint="eastAsia"/>
        </w:rPr>
        <w:t> </w:t>
      </w:r>
    </w:p>
    <w:p w14:paraId="05CDF3E8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 D、</w:t>
      </w:r>
      <w:r>
        <w:rPr>
          <w:rFonts w:hint="eastAsia"/>
        </w:rPr>
        <w:t> </w:t>
      </w:r>
      <w:r>
        <w:rPr>
          <w:rFonts w:hint="eastAsia"/>
        </w:rPr>
        <w:t>程序会运行和启动</w:t>
      </w:r>
    </w:p>
    <w:p w14:paraId="4912C68D" w14:textId="77777777" w:rsidR="00630157" w:rsidRDefault="00630157" w:rsidP="00630157">
      <w:r>
        <w:rPr>
          <w:rFonts w:hint="eastAsia"/>
        </w:rPr>
        <w:t>184.</w:t>
      </w:r>
      <w:r>
        <w:rPr>
          <w:rFonts w:hint="eastAsia"/>
        </w:rPr>
        <w:t>有语句</w:t>
      </w:r>
      <w:r>
        <w:rPr>
          <w:rFonts w:hint="eastAsia"/>
        </w:rPr>
        <w:t>String 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 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 </w:t>
      </w:r>
      <w:r>
        <w:rPr>
          <w:rFonts w:hint="eastAsia"/>
        </w:rPr>
        <w:t>，以下操作哪个是不合法的？（</w:t>
      </w:r>
      <w:r>
        <w:rPr>
          <w:rFonts w:hint="eastAsia"/>
        </w:rPr>
        <w:t>  B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057DCB2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      </w:t>
      </w:r>
      <w:r>
        <w:rPr>
          <w:rFonts w:ascii="宋体" w:hAnsi="宋体" w:cs="宋体" w:hint="eastAsia"/>
          <w:b/>
          <w:color w:val="0070C0"/>
          <w:szCs w:val="21"/>
        </w:rPr>
        <w:t> B、</w:t>
      </w:r>
      <w:r>
        <w:rPr>
          <w:rFonts w:hint="eastAsia"/>
        </w:rPr>
        <w:t>s&gt;&gt;&gt;=3;   C</w:t>
      </w:r>
      <w:r>
        <w:rPr>
          <w:rFonts w:hint="eastAsia"/>
        </w:rPr>
        <w:t>、</w:t>
      </w:r>
      <w:r>
        <w:rPr>
          <w:rFonts w:hint="eastAsia"/>
        </w:rPr>
        <w:t>String 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s.trim</w:t>
      </w:r>
      <w:proofErr w:type="spellEnd"/>
      <w:r>
        <w:rPr>
          <w:rFonts w:hint="eastAsia"/>
        </w:rPr>
        <w:t>();    D</w:t>
      </w:r>
      <w:r>
        <w:rPr>
          <w:rFonts w:hint="eastAsia"/>
        </w:rPr>
        <w:t>、</w:t>
      </w:r>
      <w:r>
        <w:rPr>
          <w:rFonts w:hint="eastAsia"/>
        </w:rPr>
        <w:t>String t=s+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!</w:t>
      </w:r>
      <w:r>
        <w:rPr>
          <w:rFonts w:hint="eastAsia"/>
        </w:rPr>
        <w:t>”</w:t>
      </w:r>
      <w:r>
        <w:rPr>
          <w:rFonts w:hint="eastAsia"/>
        </w:rPr>
        <w:t>; </w:t>
      </w:r>
    </w:p>
    <w:p w14:paraId="75BA91D2" w14:textId="77777777" w:rsidR="00630157" w:rsidRDefault="00630157" w:rsidP="00630157">
      <w:r>
        <w:rPr>
          <w:rFonts w:hint="eastAsia"/>
        </w:rPr>
        <w:t>185.</w:t>
      </w: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语言的特点，描述错误的是（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1791A8E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是跨平台的编程语言</w:t>
      </w:r>
      <w:r>
        <w:rPr>
          <w:rFonts w:hint="eastAsia"/>
        </w:rPr>
        <w:t>                   </w:t>
      </w:r>
    </w:p>
    <w:p w14:paraId="6DFC7766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支持分布式计算</w:t>
      </w:r>
      <w:r>
        <w:rPr>
          <w:rFonts w:hint="eastAsia"/>
        </w:rPr>
        <w:t> </w:t>
      </w:r>
    </w:p>
    <w:p w14:paraId="097D7EA4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Java</w:t>
      </w:r>
      <w:r>
        <w:rPr>
          <w:rFonts w:hint="eastAsia"/>
        </w:rPr>
        <w:t>是面向过程的编程语言</w:t>
      </w:r>
      <w:r>
        <w:rPr>
          <w:rFonts w:hint="eastAsia"/>
        </w:rPr>
        <w:t>                 </w:t>
      </w:r>
    </w:p>
    <w:p w14:paraId="2E701359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支持多线程</w:t>
      </w:r>
      <w:r>
        <w:rPr>
          <w:rFonts w:hint="eastAsia"/>
        </w:rPr>
        <w:t> </w:t>
      </w:r>
    </w:p>
    <w:p w14:paraId="1CA318E6" w14:textId="77777777" w:rsidR="00630157" w:rsidRDefault="00630157" w:rsidP="00630157">
      <w:pPr>
        <w:numPr>
          <w:ilvl w:val="0"/>
          <w:numId w:val="51"/>
        </w:numPr>
      </w:pPr>
      <w:r>
        <w:rPr>
          <w:rFonts w:hint="eastAsia"/>
        </w:rPr>
        <w:t> </w:t>
      </w:r>
      <w:r>
        <w:rPr>
          <w:rFonts w:hint="eastAsia"/>
        </w:rPr>
        <w:t>下述概念中不属于面向对象方法的是（</w:t>
      </w:r>
      <w:r>
        <w:rPr>
          <w:rFonts w:hint="eastAsia"/>
        </w:rPr>
        <w:t>  D  </w:t>
      </w:r>
      <w:r>
        <w:rPr>
          <w:rFonts w:hint="eastAsia"/>
        </w:rPr>
        <w:t>）。</w:t>
      </w:r>
    </w:p>
    <w:p w14:paraId="37FEE1AF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．对象、消息</w:t>
      </w:r>
      <w:r>
        <w:rPr>
          <w:rFonts w:hint="eastAsia"/>
        </w:rPr>
        <w:t>    B</w:t>
      </w:r>
      <w:r>
        <w:rPr>
          <w:rFonts w:hint="eastAsia"/>
        </w:rPr>
        <w:t>．继承、多态</w:t>
      </w:r>
      <w:r>
        <w:rPr>
          <w:rFonts w:hint="eastAsia"/>
        </w:rPr>
        <w:t>      C</w:t>
      </w:r>
      <w:r>
        <w:rPr>
          <w:rFonts w:hint="eastAsia"/>
        </w:rPr>
        <w:t>．类、封装</w:t>
      </w:r>
      <w:r>
        <w:rPr>
          <w:rFonts w:hint="eastAsia"/>
        </w:rPr>
        <w:t>  </w:t>
      </w:r>
      <w:r>
        <w:rPr>
          <w:rFonts w:ascii="宋体" w:hAnsi="宋体" w:cs="宋体" w:hint="eastAsia"/>
          <w:b/>
          <w:color w:val="0070C0"/>
          <w:szCs w:val="21"/>
        </w:rPr>
        <w:t>   D．</w:t>
      </w:r>
      <w:r>
        <w:rPr>
          <w:rFonts w:hint="eastAsia"/>
        </w:rPr>
        <w:t>过程调用</w:t>
      </w:r>
      <w:r>
        <w:rPr>
          <w:rFonts w:hint="eastAsia"/>
        </w:rPr>
        <w:t> </w:t>
      </w:r>
    </w:p>
    <w:p w14:paraId="4824BDE8" w14:textId="77777777" w:rsidR="00630157" w:rsidRDefault="00630157" w:rsidP="00630157">
      <w:pPr>
        <w:numPr>
          <w:ilvl w:val="0"/>
          <w:numId w:val="51"/>
        </w:numPr>
      </w:pPr>
      <w:r>
        <w:rPr>
          <w:rFonts w:hint="eastAsia"/>
        </w:rPr>
        <w:t>结构化程序设计所规定的三种基本控制结构是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C  </w:t>
      </w:r>
      <w:r>
        <w:rPr>
          <w:rFonts w:hint="eastAsia"/>
        </w:rPr>
        <w:t>）</w:t>
      </w:r>
    </w:p>
    <w:p w14:paraId="44964420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．输入、处理、输出</w:t>
      </w:r>
      <w:r>
        <w:rPr>
          <w:rFonts w:hint="eastAsia"/>
        </w:rPr>
        <w:t>     </w:t>
      </w:r>
    </w:p>
    <w:p w14:paraId="53C0471B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．树形、网形、环形</w:t>
      </w:r>
      <w:r>
        <w:rPr>
          <w:rFonts w:hint="eastAsia"/>
        </w:rPr>
        <w:t> </w:t>
      </w:r>
    </w:p>
    <w:p w14:paraId="1274BB97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顺序、选择、循环</w:t>
      </w:r>
      <w:r>
        <w:rPr>
          <w:rFonts w:hint="eastAsia"/>
        </w:rPr>
        <w:t>                     </w:t>
      </w:r>
    </w:p>
    <w:p w14:paraId="234D4F19" w14:textId="77777777" w:rsidR="00630157" w:rsidRDefault="00630157" w:rsidP="00630157">
      <w:r>
        <w:rPr>
          <w:rFonts w:hint="eastAsia"/>
        </w:rPr>
        <w:lastRenderedPageBreak/>
        <w:t>D</w:t>
      </w:r>
      <w:r>
        <w:rPr>
          <w:rFonts w:hint="eastAsia"/>
        </w:rPr>
        <w:t>．主程序、子程序、函数</w:t>
      </w:r>
      <w:r>
        <w:rPr>
          <w:rFonts w:hint="eastAsia"/>
        </w:rPr>
        <w:t> </w:t>
      </w:r>
    </w:p>
    <w:p w14:paraId="67E0313F" w14:textId="77777777" w:rsidR="00630157" w:rsidRDefault="00630157" w:rsidP="00630157">
      <w:pPr>
        <w:numPr>
          <w:ilvl w:val="0"/>
          <w:numId w:val="51"/>
        </w:numPr>
      </w:pPr>
      <w:r>
        <w:rPr>
          <w:rFonts w:hint="eastAsia"/>
        </w:rPr>
        <w:t>下列关于构造方法的叙述中，错误的是（</w:t>
      </w:r>
      <w:r>
        <w:rPr>
          <w:rFonts w:hint="eastAsia"/>
        </w:rPr>
        <w:t>   C   </w:t>
      </w:r>
      <w:r>
        <w:rPr>
          <w:rFonts w:hint="eastAsia"/>
        </w:rPr>
        <w:t>）</w:t>
      </w:r>
    </w:p>
    <w:p w14:paraId="1ECE1C73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语言规定构造方法名与类名必须相同</w:t>
      </w:r>
      <w:r>
        <w:rPr>
          <w:rFonts w:hint="eastAsia"/>
        </w:rPr>
        <w:t> </w:t>
      </w:r>
    </w:p>
    <w:p w14:paraId="64262418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语言规定构造方法没有返回值，但不用</w:t>
      </w:r>
      <w:r>
        <w:rPr>
          <w:rFonts w:hint="eastAsia"/>
        </w:rPr>
        <w:t>void</w:t>
      </w:r>
      <w:r>
        <w:rPr>
          <w:rFonts w:hint="eastAsia"/>
        </w:rPr>
        <w:t>声明</w:t>
      </w:r>
      <w:r>
        <w:rPr>
          <w:rFonts w:hint="eastAsia"/>
        </w:rPr>
        <w:t> </w:t>
      </w:r>
    </w:p>
    <w:p w14:paraId="26438F07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Java</w:t>
      </w:r>
      <w:r>
        <w:rPr>
          <w:rFonts w:hint="eastAsia"/>
        </w:rPr>
        <w:t>语言规定构造方法不可以重载</w:t>
      </w:r>
      <w:r>
        <w:rPr>
          <w:rFonts w:hint="eastAsia"/>
        </w:rPr>
        <w:t> </w:t>
      </w:r>
    </w:p>
    <w:p w14:paraId="08D2BF03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语言规定构造方法只能通过</w:t>
      </w:r>
      <w:r>
        <w:rPr>
          <w:rFonts w:hint="eastAsia"/>
        </w:rPr>
        <w:t>new</w:t>
      </w:r>
      <w:r>
        <w:rPr>
          <w:rFonts w:hint="eastAsia"/>
        </w:rPr>
        <w:t>自动调用</w:t>
      </w:r>
      <w:r>
        <w:rPr>
          <w:rFonts w:hint="eastAsia"/>
        </w:rPr>
        <w:t> </w:t>
      </w:r>
    </w:p>
    <w:p w14:paraId="17F683CD" w14:textId="77777777" w:rsidR="00630157" w:rsidRDefault="00630157" w:rsidP="00630157">
      <w:r>
        <w:rPr>
          <w:rFonts w:hint="eastAsia"/>
        </w:rPr>
        <w:t>189.</w:t>
      </w:r>
      <w:r>
        <w:rPr>
          <w:rFonts w:hint="eastAsia"/>
        </w:rPr>
        <w:t>下列哪个类的声明是正确的？（</w:t>
      </w:r>
      <w:r>
        <w:rPr>
          <w:rFonts w:hint="eastAsia"/>
        </w:rPr>
        <w:t>  D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672AFB4E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abstract final class </w:t>
      </w:r>
      <w:proofErr w:type="gramStart"/>
      <w:r>
        <w:rPr>
          <w:rFonts w:hint="eastAsia"/>
        </w:rPr>
        <w:t>HI{</w:t>
      </w:r>
      <w:proofErr w:type="gramEnd"/>
      <w:r>
        <w:rPr>
          <w:rFonts w:hint="eastAsia"/>
        </w:rPr>
        <w:t>}                      </w:t>
      </w:r>
    </w:p>
    <w:p w14:paraId="76F7C323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abstract private </w:t>
      </w: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>){}     </w:t>
      </w:r>
    </w:p>
    <w:p w14:paraId="1A0613D2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protected private number;                     </w:t>
      </w:r>
    </w:p>
    <w:p w14:paraId="76332DBC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D．</w:t>
      </w:r>
      <w:r>
        <w:rPr>
          <w:rFonts w:hint="eastAsia"/>
        </w:rPr>
        <w:t>public abstract class </w:t>
      </w:r>
      <w:proofErr w:type="gramStart"/>
      <w:r>
        <w:rPr>
          <w:rFonts w:hint="eastAsia"/>
        </w:rPr>
        <w:t>Car{</w:t>
      </w:r>
      <w:proofErr w:type="gramEnd"/>
      <w:r>
        <w:rPr>
          <w:rFonts w:hint="eastAsia"/>
        </w:rPr>
        <w:t>} </w:t>
      </w:r>
    </w:p>
    <w:p w14:paraId="246E8C52" w14:textId="77777777" w:rsidR="00630157" w:rsidRDefault="00630157" w:rsidP="00630157">
      <w:pPr>
        <w:numPr>
          <w:ilvl w:val="0"/>
          <w:numId w:val="52"/>
        </w:numPr>
      </w:pPr>
      <w:r>
        <w:rPr>
          <w:rFonts w:hint="eastAsia"/>
        </w:rPr>
        <w:t>关于被私有访问控制符</w:t>
      </w:r>
      <w:r>
        <w:rPr>
          <w:rFonts w:hint="eastAsia"/>
        </w:rPr>
        <w:t>private</w:t>
      </w:r>
      <w:r>
        <w:rPr>
          <w:rFonts w:hint="eastAsia"/>
        </w:rPr>
        <w:t>修饰的成员变量，以下说法正确的是（</w:t>
      </w:r>
      <w:r>
        <w:rPr>
          <w:rFonts w:hint="eastAsia"/>
        </w:rPr>
        <w:t>  C  </w:t>
      </w:r>
      <w:r>
        <w:rPr>
          <w:rFonts w:hint="eastAsia"/>
        </w:rPr>
        <w:t>）</w:t>
      </w:r>
    </w:p>
    <w:p w14:paraId="4009E58E" w14:textId="77777777" w:rsidR="00630157" w:rsidRDefault="00630157" w:rsidP="00630157">
      <w:r>
        <w:rPr>
          <w:rFonts w:hint="eastAsia"/>
        </w:rPr>
        <w:t> A</w:t>
      </w:r>
      <w:r>
        <w:rPr>
          <w:rFonts w:hint="eastAsia"/>
        </w:rPr>
        <w:t>．可以被三种类所引用：该类自身、与它在同一个包中的其他类、在其他包中的该类的子类</w:t>
      </w:r>
      <w:r>
        <w:rPr>
          <w:rFonts w:hint="eastAsia"/>
        </w:rPr>
        <w:t> </w:t>
      </w:r>
    </w:p>
    <w:p w14:paraId="56B8422A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．可以被两种类访问和引用：该类本身、该类的所有子类</w:t>
      </w:r>
      <w:r>
        <w:rPr>
          <w:rFonts w:hint="eastAsia"/>
        </w:rPr>
        <w:t> </w:t>
      </w:r>
    </w:p>
    <w:p w14:paraId="75CF2D55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只能被该类自身所访问和修改</w:t>
      </w:r>
      <w:r>
        <w:rPr>
          <w:rFonts w:hint="eastAsia"/>
        </w:rPr>
        <w:t> </w:t>
      </w:r>
    </w:p>
    <w:p w14:paraId="280AFB2F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．只能被同一个包中的类访问</w:t>
      </w:r>
      <w:r>
        <w:rPr>
          <w:rFonts w:hint="eastAsia"/>
        </w:rPr>
        <w:t> </w:t>
      </w:r>
    </w:p>
    <w:p w14:paraId="485303BB" w14:textId="77777777" w:rsidR="00630157" w:rsidRDefault="00630157" w:rsidP="00630157">
      <w:pPr>
        <w:numPr>
          <w:ilvl w:val="0"/>
          <w:numId w:val="52"/>
        </w:numPr>
      </w:pPr>
      <w:r>
        <w:rPr>
          <w:rFonts w:hint="eastAsia"/>
        </w:rPr>
        <w:t>阅读以下代码：</w:t>
      </w:r>
    </w:p>
    <w:p w14:paraId="33C2E59D" w14:textId="77777777" w:rsidR="00630157" w:rsidRDefault="00630157" w:rsidP="00630157">
      <w:r>
        <w:rPr>
          <w:rFonts w:hint="eastAsia"/>
        </w:rPr>
        <w:t> import </w:t>
      </w:r>
      <w:proofErr w:type="gramStart"/>
      <w:r>
        <w:rPr>
          <w:rFonts w:hint="eastAsia"/>
        </w:rPr>
        <w:t>java.io.*</w:t>
      </w:r>
      <w:proofErr w:type="gramEnd"/>
      <w:r>
        <w:rPr>
          <w:rFonts w:hint="eastAsia"/>
        </w:rPr>
        <w:t>;</w:t>
      </w:r>
    </w:p>
    <w:p w14:paraId="56EF9937" w14:textId="77777777" w:rsidR="00630157" w:rsidRDefault="00630157" w:rsidP="00630157">
      <w:r>
        <w:rPr>
          <w:rFonts w:hint="eastAsia"/>
        </w:rPr>
        <w:t> import 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14:paraId="40D5C360" w14:textId="77777777" w:rsidR="00630157" w:rsidRDefault="00630157" w:rsidP="00630157">
      <w:r>
        <w:rPr>
          <w:rFonts w:hint="eastAsia"/>
        </w:rPr>
        <w:t> public class </w:t>
      </w:r>
      <w:proofErr w:type="gramStart"/>
      <w:r>
        <w:rPr>
          <w:rFonts w:hint="eastAsia"/>
        </w:rPr>
        <w:t>foo{</w:t>
      </w:r>
      <w:proofErr w:type="gramEnd"/>
      <w:r>
        <w:rPr>
          <w:rFonts w:hint="eastAsia"/>
        </w:rPr>
        <w:t> </w:t>
      </w:r>
    </w:p>
    <w:p w14:paraId="63B4FF08" w14:textId="77777777" w:rsidR="00630157" w:rsidRDefault="00630157" w:rsidP="00630157">
      <w:r>
        <w:rPr>
          <w:rFonts w:hint="eastAsia"/>
        </w:rPr>
        <w:t>public static void main 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14:paraId="31A8C8D9" w14:textId="77777777" w:rsidR="00630157" w:rsidRDefault="00630157" w:rsidP="00630157">
      <w:r>
        <w:rPr>
          <w:rFonts w:hint="eastAsia"/>
        </w:rPr>
        <w:t> String s; </w:t>
      </w:r>
    </w:p>
    <w:p w14:paraId="332DF8BC" w14:textId="77777777" w:rsidR="00630157" w:rsidRDefault="00630157" w:rsidP="00630157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("s=" + s);</w:t>
      </w:r>
    </w:p>
    <w:p w14:paraId="05AC1E37" w14:textId="77777777" w:rsidR="00630157" w:rsidRDefault="00630157" w:rsidP="00630157">
      <w:r>
        <w:rPr>
          <w:rFonts w:hint="eastAsia"/>
        </w:rPr>
        <w:t> }</w:t>
      </w:r>
    </w:p>
    <w:p w14:paraId="370FD642" w14:textId="77777777" w:rsidR="00630157" w:rsidRDefault="00630157" w:rsidP="00630157">
      <w:r>
        <w:rPr>
          <w:rFonts w:hint="eastAsia"/>
        </w:rPr>
        <w:t> } </w:t>
      </w:r>
    </w:p>
    <w:p w14:paraId="759B773E" w14:textId="77777777" w:rsidR="00630157" w:rsidRDefault="00630157" w:rsidP="00630157">
      <w:r>
        <w:rPr>
          <w:rFonts w:hint="eastAsia"/>
        </w:rPr>
        <w:t> </w:t>
      </w:r>
      <w:r>
        <w:rPr>
          <w:rFonts w:hint="eastAsia"/>
        </w:rPr>
        <w:t>输出结果应该是：（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14:paraId="683A7A7C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．代码得到编译，并输出“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  </w:t>
      </w:r>
    </w:p>
    <w:p w14:paraId="2679D5B8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．代码得到编译，并输出“</w:t>
      </w:r>
      <w:r>
        <w:rPr>
          <w:rFonts w:hint="eastAsia"/>
        </w:rPr>
        <w:t>s=null</w:t>
      </w:r>
      <w:r>
        <w:rPr>
          <w:rFonts w:hint="eastAsia"/>
        </w:rPr>
        <w:t>”</w:t>
      </w:r>
      <w:r>
        <w:rPr>
          <w:rFonts w:hint="eastAsia"/>
        </w:rPr>
        <w:t>  </w:t>
      </w:r>
    </w:p>
    <w:p w14:paraId="2B08B230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由于</w:t>
      </w:r>
      <w:r>
        <w:rPr>
          <w:rFonts w:hint="eastAsia"/>
        </w:rPr>
        <w:t>String s</w:t>
      </w:r>
      <w:r>
        <w:rPr>
          <w:rFonts w:hint="eastAsia"/>
        </w:rPr>
        <w:t>没有初始化，代码不能编译通过</w:t>
      </w:r>
      <w:r>
        <w:rPr>
          <w:rFonts w:hint="eastAsia"/>
        </w:rPr>
        <w:t> </w:t>
      </w:r>
    </w:p>
    <w:p w14:paraId="07A893B6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．代码得到编译，但捕获到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异常</w:t>
      </w:r>
      <w:r>
        <w:rPr>
          <w:rFonts w:hint="eastAsia"/>
        </w:rPr>
        <w:t> </w:t>
      </w:r>
    </w:p>
    <w:p w14:paraId="69377067" w14:textId="77777777" w:rsidR="00630157" w:rsidRDefault="00630157" w:rsidP="00630157">
      <w:r>
        <w:rPr>
          <w:rFonts w:hint="eastAsia"/>
        </w:rPr>
        <w:t>193. </w:t>
      </w:r>
      <w:r>
        <w:rPr>
          <w:rFonts w:hint="eastAsia"/>
        </w:rPr>
        <w:t>编译运行以下程序后，关于输出结果的说明正确的是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C  </w:t>
      </w:r>
      <w:r>
        <w:rPr>
          <w:rFonts w:hint="eastAsia"/>
        </w:rPr>
        <w:t>）</w:t>
      </w:r>
    </w:p>
    <w:p w14:paraId="0EDFFD9B" w14:textId="77777777" w:rsidR="00630157" w:rsidRDefault="00630157" w:rsidP="00630157">
      <w:r>
        <w:rPr>
          <w:rFonts w:hint="eastAsia"/>
        </w:rPr>
        <w:t>        </w:t>
      </w:r>
      <w:proofErr w:type="gramStart"/>
      <w:r>
        <w:rPr>
          <w:rFonts w:hint="eastAsia"/>
        </w:rPr>
        <w:t>public  class</w:t>
      </w:r>
      <w:proofErr w:type="gramEnd"/>
      <w:r>
        <w:rPr>
          <w:rFonts w:hint="eastAsia"/>
        </w:rPr>
        <w:t>   Conditional{ </w:t>
      </w:r>
    </w:p>
    <w:p w14:paraId="4210E326" w14:textId="77777777" w:rsidR="00630157" w:rsidRDefault="00630157" w:rsidP="00630157">
      <w:r>
        <w:rPr>
          <w:rFonts w:hint="eastAsia"/>
        </w:rPr>
        <w:t>             </w:t>
      </w:r>
      <w:proofErr w:type="gramStart"/>
      <w:r>
        <w:rPr>
          <w:rFonts w:hint="eastAsia"/>
        </w:rPr>
        <w:t>public  static</w:t>
      </w:r>
      <w:proofErr w:type="gramEnd"/>
      <w:r>
        <w:rPr>
          <w:rFonts w:hint="eastAsia"/>
        </w:rPr>
        <w:t>  void  main(String 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 ]){ </w:t>
      </w:r>
    </w:p>
    <w:p w14:paraId="1CE6F95B" w14:textId="77777777" w:rsidR="00630157" w:rsidRDefault="00630157" w:rsidP="00630157">
      <w:r>
        <w:rPr>
          <w:rFonts w:hint="eastAsia"/>
        </w:rPr>
        <w:t>                     </w:t>
      </w:r>
      <w:proofErr w:type="gramStart"/>
      <w:r>
        <w:rPr>
          <w:rFonts w:hint="eastAsia"/>
        </w:rPr>
        <w:t>int  x</w:t>
      </w:r>
      <w:proofErr w:type="gramEnd"/>
      <w:r>
        <w:rPr>
          <w:rFonts w:hint="eastAsia"/>
        </w:rPr>
        <w:t>=4; </w:t>
      </w:r>
    </w:p>
    <w:p w14:paraId="63F8D5A6" w14:textId="77777777" w:rsidR="00630157" w:rsidRDefault="00630157" w:rsidP="00630157">
      <w:r>
        <w:rPr>
          <w:rFonts w:hint="eastAsia"/>
        </w:rPr>
        <w:t>              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value  is  </w:t>
      </w:r>
      <w:r>
        <w:rPr>
          <w:rFonts w:hint="eastAsia"/>
        </w:rPr>
        <w:t>“</w:t>
      </w:r>
      <w:r>
        <w:rPr>
          <w:rFonts w:hint="eastAsia"/>
        </w:rPr>
        <w:t>+ ((x&gt;4) ? 99.9:9)); } </w:t>
      </w:r>
    </w:p>
    <w:p w14:paraId="5C2926FB" w14:textId="77777777" w:rsidR="00630157" w:rsidRDefault="00630157" w:rsidP="00630157">
      <w:r>
        <w:rPr>
          <w:rFonts w:hint="eastAsia"/>
        </w:rPr>
        <w:t>} </w:t>
      </w:r>
    </w:p>
    <w:p w14:paraId="31C957AE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．输出结果为：</w:t>
      </w:r>
      <w:r>
        <w:rPr>
          <w:rFonts w:hint="eastAsia"/>
        </w:rPr>
        <w:t>value  is  99.9             B</w:t>
      </w:r>
      <w:r>
        <w:rPr>
          <w:rFonts w:hint="eastAsia"/>
        </w:rPr>
        <w:t>．输出结果为：</w:t>
      </w:r>
      <w:proofErr w:type="gramStart"/>
      <w:r>
        <w:rPr>
          <w:rFonts w:hint="eastAsia"/>
        </w:rPr>
        <w:t>value  is</w:t>
      </w:r>
      <w:proofErr w:type="gramEnd"/>
      <w:r>
        <w:rPr>
          <w:rFonts w:hint="eastAsia"/>
        </w:rPr>
        <w:t>  9 </w:t>
      </w:r>
    </w:p>
    <w:p w14:paraId="143588A7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输出结果为：</w:t>
      </w:r>
      <w:r>
        <w:rPr>
          <w:rFonts w:hint="eastAsia"/>
        </w:rPr>
        <w:t>value  is  9.0               D</w:t>
      </w:r>
      <w:r>
        <w:rPr>
          <w:rFonts w:hint="eastAsia"/>
        </w:rPr>
        <w:t>．编译错误</w:t>
      </w:r>
      <w:r>
        <w:rPr>
          <w:rFonts w:hint="eastAsia"/>
        </w:rPr>
        <w:t> </w:t>
      </w:r>
    </w:p>
    <w:p w14:paraId="64C82B5C" w14:textId="77777777" w:rsidR="00630157" w:rsidRDefault="00630157" w:rsidP="00630157">
      <w:pPr>
        <w:numPr>
          <w:ilvl w:val="0"/>
          <w:numId w:val="53"/>
        </w:numPr>
      </w:pPr>
      <w:r>
        <w:rPr>
          <w:rFonts w:hint="eastAsia"/>
        </w:rPr>
        <w:t> 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完以下</w:t>
      </w:r>
      <w:proofErr w:type="gramEnd"/>
      <w:r>
        <w:rPr>
          <w:rFonts w:hint="eastAsia"/>
        </w:rPr>
        <w:t>代码</w:t>
      </w:r>
      <w:r>
        <w:rPr>
          <w:rFonts w:hint="eastAsia"/>
        </w:rPr>
        <w:t>int [ ]  x = new int[10]</w:t>
      </w:r>
      <w:r>
        <w:rPr>
          <w:rFonts w:hint="eastAsia"/>
        </w:rPr>
        <w:t>；后，以下哪项说明是正确的（</w:t>
      </w:r>
      <w:r>
        <w:rPr>
          <w:rFonts w:hint="eastAsia"/>
        </w:rPr>
        <w:t>  A  </w:t>
      </w:r>
      <w:r>
        <w:rPr>
          <w:rFonts w:hint="eastAsia"/>
        </w:rPr>
        <w:t>）</w:t>
      </w:r>
    </w:p>
    <w:p w14:paraId="6E344734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 A．</w:t>
      </w:r>
      <w:r>
        <w:rPr>
          <w:rFonts w:hint="eastAsia"/>
        </w:rPr>
        <w:t>x[9]</w:t>
      </w:r>
      <w:r>
        <w:rPr>
          <w:rFonts w:hint="eastAsia"/>
        </w:rPr>
        <w:t>为</w:t>
      </w:r>
      <w:r>
        <w:rPr>
          <w:rFonts w:hint="eastAsia"/>
        </w:rPr>
        <w:t>0          B</w:t>
      </w:r>
      <w:r>
        <w:rPr>
          <w:rFonts w:hint="eastAsia"/>
        </w:rPr>
        <w:t>．</w:t>
      </w:r>
      <w:r>
        <w:rPr>
          <w:rFonts w:hint="eastAsia"/>
        </w:rPr>
        <w:t>x[9]</w:t>
      </w:r>
      <w:r>
        <w:rPr>
          <w:rFonts w:hint="eastAsia"/>
        </w:rPr>
        <w:t>未定义</w:t>
      </w:r>
      <w:r>
        <w:rPr>
          <w:rFonts w:hint="eastAsia"/>
        </w:rPr>
        <w:t>      C</w:t>
      </w:r>
      <w:r>
        <w:rPr>
          <w:rFonts w:hint="eastAsia"/>
        </w:rPr>
        <w:t>．</w:t>
      </w:r>
      <w:r>
        <w:rPr>
          <w:rFonts w:hint="eastAsia"/>
        </w:rPr>
        <w:t>x[10]</w:t>
      </w:r>
      <w:r>
        <w:rPr>
          <w:rFonts w:hint="eastAsia"/>
        </w:rPr>
        <w:t>为</w:t>
      </w:r>
      <w:r>
        <w:rPr>
          <w:rFonts w:hint="eastAsia"/>
        </w:rPr>
        <w:t>0       D</w:t>
      </w:r>
      <w:r>
        <w:rPr>
          <w:rFonts w:hint="eastAsia"/>
        </w:rPr>
        <w:t>．</w:t>
      </w:r>
      <w:r>
        <w:rPr>
          <w:rFonts w:hint="eastAsia"/>
        </w:rPr>
        <w:t>x[0]</w:t>
      </w:r>
      <w:r>
        <w:rPr>
          <w:rFonts w:hint="eastAsia"/>
        </w:rPr>
        <w:t>为空</w:t>
      </w:r>
      <w:r>
        <w:rPr>
          <w:rFonts w:hint="eastAsia"/>
        </w:rPr>
        <w:t> </w:t>
      </w:r>
    </w:p>
    <w:p w14:paraId="669C8D79" w14:textId="77777777" w:rsidR="00630157" w:rsidRDefault="00630157" w:rsidP="00630157">
      <w:pPr>
        <w:numPr>
          <w:ilvl w:val="0"/>
          <w:numId w:val="53"/>
        </w:numPr>
      </w:pPr>
      <w:r>
        <w:rPr>
          <w:rFonts w:hint="eastAsia"/>
        </w:rPr>
        <w:t> </w:t>
      </w:r>
      <w:r>
        <w:rPr>
          <w:rFonts w:hint="eastAsia"/>
        </w:rPr>
        <w:t>关于以下程序段，正确的说法是（</w:t>
      </w:r>
      <w:r>
        <w:rPr>
          <w:rFonts w:hint="eastAsia"/>
        </w:rPr>
        <w:t>  C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1EEC5744" w14:textId="77777777" w:rsidR="00630157" w:rsidRDefault="00630157" w:rsidP="00630157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  String  s1=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; </w:t>
      </w:r>
    </w:p>
    <w:p w14:paraId="6BDC8C4A" w14:textId="77777777" w:rsidR="00630157" w:rsidRDefault="00630157" w:rsidP="0063015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   String  s2=new  String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）；</w:t>
      </w:r>
    </w:p>
    <w:p w14:paraId="06FEE2C1" w14:textId="77777777" w:rsidR="00630157" w:rsidRDefault="00630157" w:rsidP="00630157">
      <w:r>
        <w:rPr>
          <w:rFonts w:hint="eastAsia"/>
        </w:rPr>
        <w:lastRenderedPageBreak/>
        <w:t> 3</w:t>
      </w:r>
      <w:r>
        <w:rPr>
          <w:rFonts w:hint="eastAsia"/>
        </w:rPr>
        <w:t>．</w:t>
      </w:r>
      <w:r>
        <w:rPr>
          <w:rFonts w:hint="eastAsia"/>
        </w:rPr>
        <w:t>    if</w:t>
      </w:r>
      <w:r>
        <w:rPr>
          <w:rFonts w:hint="eastAsia"/>
        </w:rPr>
        <w:t>（</w:t>
      </w:r>
      <w:r>
        <w:rPr>
          <w:rFonts w:hint="eastAsia"/>
        </w:rPr>
        <w:t>s1= =s2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B4DC0EE" w14:textId="77777777" w:rsidR="00630157" w:rsidRDefault="00630157" w:rsidP="00630157">
      <w:pPr>
        <w:numPr>
          <w:ilvl w:val="0"/>
          <w:numId w:val="54"/>
        </w:numPr>
      </w:pPr>
      <w:r>
        <w:rPr>
          <w:rFonts w:hint="eastAsia"/>
        </w:rPr>
        <w:t>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= =  is succeeded</w:t>
      </w:r>
      <w:r>
        <w:rPr>
          <w:rFonts w:hint="eastAsia"/>
        </w:rPr>
        <w:t>”</w:t>
      </w:r>
      <w:r>
        <w:rPr>
          <w:rFonts w:hint="eastAsia"/>
        </w:rPr>
        <w:t>); </w:t>
      </w:r>
    </w:p>
    <w:p w14:paraId="70EF5ADA" w14:textId="77777777" w:rsidR="00630157" w:rsidRDefault="00630157" w:rsidP="00630157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     if (s</w:t>
      </w:r>
      <w:proofErr w:type="gramStart"/>
      <w:r>
        <w:rPr>
          <w:rFonts w:hint="eastAsia"/>
        </w:rPr>
        <w:t>1.equals</w:t>
      </w:r>
      <w:proofErr w:type="gramEnd"/>
      <w:r>
        <w:rPr>
          <w:rFonts w:hint="eastAsia"/>
        </w:rPr>
        <w:t>(s2)) </w:t>
      </w:r>
    </w:p>
    <w:p w14:paraId="297D48B8" w14:textId="77777777" w:rsidR="00630157" w:rsidRDefault="00630157" w:rsidP="00630157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 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.equals() is succeeded</w:t>
      </w:r>
      <w:r>
        <w:rPr>
          <w:rFonts w:hint="eastAsia"/>
        </w:rPr>
        <w:t>”</w:t>
      </w:r>
      <w:r>
        <w:rPr>
          <w:rFonts w:hint="eastAsia"/>
        </w:rPr>
        <w:t>); </w:t>
      </w:r>
    </w:p>
    <w:p w14:paraId="465B877F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．行</w:t>
      </w:r>
      <w:r>
        <w:rPr>
          <w:rFonts w:hint="eastAsia"/>
        </w:rPr>
        <w:t>4</w:t>
      </w:r>
      <w:r>
        <w:rPr>
          <w:rFonts w:hint="eastAsia"/>
        </w:rPr>
        <w:t>与行</w:t>
      </w:r>
      <w:r>
        <w:rPr>
          <w:rFonts w:hint="eastAsia"/>
        </w:rPr>
        <w:t>6</w:t>
      </w:r>
      <w:r>
        <w:rPr>
          <w:rFonts w:hint="eastAsia"/>
        </w:rPr>
        <w:t>都将执行</w:t>
      </w:r>
      <w:r>
        <w:rPr>
          <w:rFonts w:hint="eastAsia"/>
        </w:rPr>
        <w:t>            </w:t>
      </w:r>
    </w:p>
    <w:p w14:paraId="4069E602" w14:textId="77777777" w:rsidR="00630157" w:rsidRDefault="00630157" w:rsidP="00630157">
      <w:r>
        <w:rPr>
          <w:rFonts w:hint="eastAsia"/>
        </w:rPr>
        <w:t>B</w:t>
      </w:r>
      <w:r>
        <w:rPr>
          <w:rFonts w:hint="eastAsia"/>
        </w:rPr>
        <w:t>．行</w:t>
      </w:r>
      <w:r>
        <w:rPr>
          <w:rFonts w:hint="eastAsia"/>
        </w:rPr>
        <w:t>4</w:t>
      </w:r>
      <w:r>
        <w:rPr>
          <w:rFonts w:hint="eastAsia"/>
        </w:rPr>
        <w:t>执行，行</w:t>
      </w:r>
      <w:r>
        <w:rPr>
          <w:rFonts w:hint="eastAsia"/>
        </w:rPr>
        <w:t>6</w:t>
      </w:r>
      <w:r>
        <w:rPr>
          <w:rFonts w:hint="eastAsia"/>
        </w:rPr>
        <w:t>不执行</w:t>
      </w:r>
      <w:r>
        <w:rPr>
          <w:rFonts w:hint="eastAsia"/>
        </w:rPr>
        <w:t> </w:t>
      </w:r>
    </w:p>
    <w:p w14:paraId="39A9B085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C．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执行，行</w:t>
      </w:r>
      <w:r>
        <w:rPr>
          <w:rFonts w:hint="eastAsia"/>
        </w:rPr>
        <w:t>4</w:t>
      </w:r>
      <w:r>
        <w:rPr>
          <w:rFonts w:hint="eastAsia"/>
        </w:rPr>
        <w:t>不执行</w:t>
      </w:r>
      <w:r>
        <w:rPr>
          <w:rFonts w:hint="eastAsia"/>
        </w:rPr>
        <w:t>         </w:t>
      </w:r>
    </w:p>
    <w:p w14:paraId="3DE5B755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．行</w:t>
      </w:r>
      <w:r>
        <w:rPr>
          <w:rFonts w:hint="eastAsia"/>
        </w:rPr>
        <w:t>4</w:t>
      </w:r>
      <w:r>
        <w:rPr>
          <w:rFonts w:hint="eastAsia"/>
        </w:rPr>
        <w:t>、行</w:t>
      </w:r>
      <w:r>
        <w:rPr>
          <w:rFonts w:hint="eastAsia"/>
        </w:rPr>
        <w:t>6</w:t>
      </w:r>
      <w:r>
        <w:rPr>
          <w:rFonts w:hint="eastAsia"/>
        </w:rPr>
        <w:t>都不执行</w:t>
      </w:r>
      <w:r>
        <w:rPr>
          <w:rFonts w:hint="eastAsia"/>
        </w:rPr>
        <w:t> </w:t>
      </w:r>
    </w:p>
    <w:p w14:paraId="30B709A0" w14:textId="77777777" w:rsidR="00630157" w:rsidRDefault="00630157" w:rsidP="00630157">
      <w:pPr>
        <w:numPr>
          <w:ilvl w:val="0"/>
          <w:numId w:val="55"/>
        </w:numPr>
      </w:pPr>
      <w:r>
        <w:rPr>
          <w:rFonts w:hint="eastAsia"/>
        </w:rPr>
        <w:t>以下程序的运行结果是：（</w:t>
      </w:r>
      <w:r>
        <w:rPr>
          <w:rFonts w:hint="eastAsia"/>
        </w:rPr>
        <w:t>  C  </w:t>
      </w:r>
      <w:r>
        <w:rPr>
          <w:rFonts w:hint="eastAsia"/>
        </w:rPr>
        <w:t>）</w:t>
      </w:r>
    </w:p>
    <w:p w14:paraId="78F91F7B" w14:textId="77777777" w:rsidR="00630157" w:rsidRDefault="00630157" w:rsidP="00630157">
      <w:r>
        <w:rPr>
          <w:rFonts w:hint="eastAsia"/>
        </w:rPr>
        <w:t> public class </w:t>
      </w:r>
      <w:proofErr w:type="gramStart"/>
      <w:r>
        <w:rPr>
          <w:rFonts w:hint="eastAsia"/>
        </w:rPr>
        <w:t>Increment{</w:t>
      </w:r>
      <w:proofErr w:type="gramEnd"/>
      <w:r>
        <w:rPr>
          <w:rFonts w:hint="eastAsia"/>
        </w:rPr>
        <w:t> </w:t>
      </w:r>
    </w:p>
    <w:p w14:paraId="0839A228" w14:textId="77777777" w:rsidR="00630157" w:rsidRDefault="00630157" w:rsidP="00630157">
      <w:r>
        <w:rPr>
          <w:rFonts w:hint="eastAsia"/>
        </w:rPr>
        <w:t>       public static void 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</w:p>
    <w:p w14:paraId="260E7E5F" w14:textId="77777777" w:rsidR="00630157" w:rsidRDefault="00630157" w:rsidP="00630157">
      <w:r>
        <w:rPr>
          <w:rFonts w:hint="eastAsia"/>
        </w:rPr>
        <w:t> int c;</w:t>
      </w:r>
    </w:p>
    <w:p w14:paraId="1512D1F0" w14:textId="77777777" w:rsidR="00630157" w:rsidRDefault="00630157" w:rsidP="00630157">
      <w:r>
        <w:rPr>
          <w:rFonts w:hint="eastAsia"/>
        </w:rPr>
        <w:t> c = 2; </w:t>
      </w:r>
    </w:p>
    <w:p w14:paraId="0E0CAC59" w14:textId="77777777" w:rsidR="00630157" w:rsidRDefault="00630157" w:rsidP="00630157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(c);</w:t>
      </w:r>
    </w:p>
    <w:p w14:paraId="173C82BD" w14:textId="77777777" w:rsidR="00630157" w:rsidRDefault="00630157" w:rsidP="00630157">
      <w:r>
        <w:rPr>
          <w:rFonts w:hint="eastAsia"/>
        </w:rPr>
        <w:t>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);</w:t>
      </w:r>
    </w:p>
    <w:p w14:paraId="07704D2D" w14:textId="77777777" w:rsidR="00630157" w:rsidRDefault="00630157" w:rsidP="00630157">
      <w:r>
        <w:rPr>
          <w:rFonts w:hint="eastAsia"/>
        </w:rPr>
        <w:t>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(c); </w:t>
      </w:r>
    </w:p>
    <w:p w14:paraId="7A4D79E1" w14:textId="77777777" w:rsidR="00630157" w:rsidRDefault="00630157" w:rsidP="00630157">
      <w:r>
        <w:rPr>
          <w:rFonts w:hint="eastAsia"/>
        </w:rPr>
        <w:t>}</w:t>
      </w:r>
    </w:p>
    <w:p w14:paraId="0949B855" w14:textId="77777777" w:rsidR="00630157" w:rsidRDefault="00630157" w:rsidP="00630157">
      <w:r>
        <w:rPr>
          <w:rFonts w:hint="eastAsia"/>
        </w:rPr>
        <w:t> } </w:t>
      </w:r>
    </w:p>
    <w:p w14:paraId="6C3157A3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 2 2          B</w:t>
      </w:r>
      <w:r>
        <w:rPr>
          <w:rFonts w:hint="eastAsia"/>
        </w:rPr>
        <w:t>．</w:t>
      </w:r>
      <w:r>
        <w:rPr>
          <w:rFonts w:hint="eastAsia"/>
        </w:rPr>
        <w:t>2 3 3         </w:t>
      </w:r>
      <w:r>
        <w:rPr>
          <w:rFonts w:ascii="宋体" w:hAnsi="宋体" w:cs="宋体" w:hint="eastAsia"/>
          <w:b/>
          <w:color w:val="0070C0"/>
          <w:szCs w:val="21"/>
        </w:rPr>
        <w:t> C．</w:t>
      </w:r>
      <w:r>
        <w:rPr>
          <w:rFonts w:hint="eastAsia"/>
        </w:rPr>
        <w:t>2 2 3              D</w:t>
      </w:r>
      <w:r>
        <w:rPr>
          <w:rFonts w:hint="eastAsia"/>
        </w:rPr>
        <w:t>．</w:t>
      </w:r>
      <w:r>
        <w:rPr>
          <w:rFonts w:hint="eastAsia"/>
        </w:rPr>
        <w:t>3 4 4 </w:t>
      </w:r>
    </w:p>
    <w:p w14:paraId="3BFC0259" w14:textId="77777777" w:rsidR="00630157" w:rsidRDefault="00630157" w:rsidP="00630157">
      <w:r>
        <w:rPr>
          <w:rFonts w:hint="eastAsia"/>
        </w:rPr>
        <w:t>197. </w:t>
      </w:r>
      <w:r>
        <w:rPr>
          <w:rFonts w:hint="eastAsia"/>
        </w:rPr>
        <w:t>下列哪一个关键字用于实现接口来定义类？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  B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4DF2ED2B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extends      </w:t>
      </w:r>
      <w:r>
        <w:rPr>
          <w:rFonts w:ascii="宋体" w:hAnsi="宋体" w:cs="宋体" w:hint="eastAsia"/>
          <w:b/>
          <w:color w:val="0070C0"/>
          <w:szCs w:val="21"/>
        </w:rPr>
        <w:t>  B、</w:t>
      </w:r>
      <w:r>
        <w:rPr>
          <w:rFonts w:hint="eastAsia"/>
        </w:rPr>
        <w:t>implements   C</w:t>
      </w:r>
      <w:r>
        <w:rPr>
          <w:rFonts w:hint="eastAsia"/>
        </w:rPr>
        <w:t>、</w:t>
      </w:r>
      <w:r>
        <w:rPr>
          <w:rFonts w:hint="eastAsia"/>
        </w:rPr>
        <w:t>abstract                    D</w:t>
      </w:r>
      <w:r>
        <w:rPr>
          <w:rFonts w:hint="eastAsia"/>
        </w:rPr>
        <w:t>、</w:t>
      </w:r>
      <w:r>
        <w:rPr>
          <w:rFonts w:hint="eastAsia"/>
        </w:rPr>
        <w:t>interface</w:t>
      </w:r>
    </w:p>
    <w:p w14:paraId="7B81667B" w14:textId="77777777" w:rsidR="00630157" w:rsidRDefault="00630157" w:rsidP="00630157">
      <w:r>
        <w:rPr>
          <w:rFonts w:hint="eastAsia"/>
        </w:rPr>
        <w:t>198.</w:t>
      </w:r>
      <w:r>
        <w:rPr>
          <w:rFonts w:hint="eastAsia"/>
        </w:rPr>
        <w:t>下列哪些语句关于</w:t>
      </w:r>
      <w:r>
        <w:rPr>
          <w:rFonts w:hint="eastAsia"/>
        </w:rPr>
        <w:t>Java</w:t>
      </w:r>
      <w:r>
        <w:rPr>
          <w:rFonts w:hint="eastAsia"/>
        </w:rPr>
        <w:t>内存回收的说明是正确的</w:t>
      </w:r>
      <w:r>
        <w:rPr>
          <w:rFonts w:hint="eastAsia"/>
        </w:rPr>
        <w:t>? </w:t>
      </w:r>
      <w:r>
        <w:rPr>
          <w:rFonts w:hint="eastAsia"/>
        </w:rPr>
        <w:t>（</w:t>
      </w:r>
      <w:r>
        <w:rPr>
          <w:rFonts w:hint="eastAsia"/>
        </w:rPr>
        <w:t>  B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2E45710C" w14:textId="77777777" w:rsidR="00630157" w:rsidRDefault="00630157" w:rsidP="00630157">
      <w:r>
        <w:rPr>
          <w:rFonts w:hint="eastAsia"/>
        </w:rPr>
        <w:t>A</w:t>
      </w:r>
      <w:r>
        <w:rPr>
          <w:rFonts w:hint="eastAsia"/>
        </w:rPr>
        <w:t>、程序员必须创建一个线程来释放内存</w:t>
      </w:r>
      <w:r>
        <w:rPr>
          <w:rFonts w:hint="eastAsia"/>
        </w:rPr>
        <w:t> </w:t>
      </w:r>
    </w:p>
    <w:p w14:paraId="390EB6A5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B、</w:t>
      </w:r>
      <w:r>
        <w:rPr>
          <w:rFonts w:hint="eastAsia"/>
        </w:rPr>
        <w:t>内存回收程序负责释放无用内存</w:t>
      </w:r>
      <w:r>
        <w:rPr>
          <w:rFonts w:hint="eastAsia"/>
        </w:rPr>
        <w:t> </w:t>
      </w:r>
    </w:p>
    <w:p w14:paraId="0481B741" w14:textId="77777777" w:rsidR="00630157" w:rsidRDefault="00630157" w:rsidP="00630157">
      <w:r>
        <w:rPr>
          <w:rFonts w:hint="eastAsia"/>
        </w:rPr>
        <w:t>C</w:t>
      </w:r>
      <w:r>
        <w:rPr>
          <w:rFonts w:hint="eastAsia"/>
        </w:rPr>
        <w:t>、内存回收程序允许程序员直接释放内存</w:t>
      </w:r>
      <w:r>
        <w:rPr>
          <w:rFonts w:hint="eastAsia"/>
        </w:rPr>
        <w:t> </w:t>
      </w:r>
    </w:p>
    <w:p w14:paraId="7F5FEDE2" w14:textId="77777777" w:rsidR="00630157" w:rsidRDefault="00630157" w:rsidP="00630157">
      <w:r>
        <w:rPr>
          <w:rFonts w:hint="eastAsia"/>
        </w:rPr>
        <w:t>D</w:t>
      </w:r>
      <w:r>
        <w:rPr>
          <w:rFonts w:hint="eastAsia"/>
        </w:rPr>
        <w:t>、内存回收程序可以在指定的时间释放内存对象</w:t>
      </w:r>
    </w:p>
    <w:p w14:paraId="1E35FCED" w14:textId="77777777" w:rsidR="00630157" w:rsidRDefault="00630157" w:rsidP="00630157">
      <w:pPr>
        <w:numPr>
          <w:ilvl w:val="0"/>
          <w:numId w:val="56"/>
        </w:numPr>
      </w:pPr>
      <w:r>
        <w:rPr>
          <w:rFonts w:hint="eastAsia"/>
        </w:rPr>
        <w:t>若需要定义一个类域或类方法，应使用哪种修饰符？（</w:t>
      </w:r>
      <w:r>
        <w:rPr>
          <w:rFonts w:hint="eastAsia"/>
        </w:rPr>
        <w:t>  C   </w:t>
      </w:r>
      <w:r>
        <w:rPr>
          <w:rFonts w:hint="eastAsia"/>
        </w:rPr>
        <w:t>）</w:t>
      </w:r>
    </w:p>
    <w:p w14:paraId="1834D376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 A、</w:t>
      </w:r>
      <w:r>
        <w:rPr>
          <w:rFonts w:hint="eastAsia"/>
        </w:rPr>
        <w:t>static          B</w:t>
      </w:r>
      <w:r>
        <w:rPr>
          <w:rFonts w:hint="eastAsia"/>
        </w:rPr>
        <w:t>、</w:t>
      </w:r>
      <w:r>
        <w:rPr>
          <w:rFonts w:hint="eastAsia"/>
        </w:rPr>
        <w:t>package          C</w:t>
      </w:r>
      <w:r>
        <w:rPr>
          <w:rFonts w:hint="eastAsia"/>
        </w:rPr>
        <w:t>、</w:t>
      </w:r>
      <w:r>
        <w:rPr>
          <w:rFonts w:hint="eastAsia"/>
        </w:rPr>
        <w:t>private             D</w:t>
      </w:r>
      <w:r>
        <w:rPr>
          <w:rFonts w:hint="eastAsia"/>
        </w:rPr>
        <w:t>、</w:t>
      </w:r>
      <w:r>
        <w:rPr>
          <w:rFonts w:hint="eastAsia"/>
        </w:rPr>
        <w:t>public</w:t>
      </w:r>
    </w:p>
    <w:p w14:paraId="3DA114A8" w14:textId="77777777" w:rsidR="00630157" w:rsidRDefault="00630157" w:rsidP="00630157">
      <w:r>
        <w:rPr>
          <w:rFonts w:hint="eastAsia"/>
        </w:rPr>
        <w:t>200.</w:t>
      </w:r>
      <w:r>
        <w:rPr>
          <w:rFonts w:hint="eastAsia"/>
        </w:rPr>
        <w:t>以下标识符中哪项是不合法的</w:t>
      </w:r>
      <w:r>
        <w:rPr>
          <w:rFonts w:hint="eastAsia"/>
        </w:rPr>
        <w:t>(    A     ) </w:t>
      </w:r>
    </w:p>
    <w:p w14:paraId="67A2531C" w14:textId="77777777" w:rsidR="00630157" w:rsidRDefault="00630157" w:rsidP="00630157">
      <w:r>
        <w:rPr>
          <w:rFonts w:ascii="宋体" w:hAnsi="宋体" w:cs="宋体" w:hint="eastAsia"/>
          <w:b/>
          <w:color w:val="0070C0"/>
          <w:szCs w:val="21"/>
        </w:rPr>
        <w:t>A、</w:t>
      </w:r>
      <w:r>
        <w:rPr>
          <w:rFonts w:hint="eastAsia"/>
        </w:rPr>
        <w:t>const             B</w:t>
      </w:r>
      <w:r>
        <w:rPr>
          <w:rFonts w:hint="eastAsia"/>
        </w:rPr>
        <w:t>、</w:t>
      </w:r>
      <w:r>
        <w:rPr>
          <w:rFonts w:hint="eastAsia"/>
        </w:rPr>
        <w:t>$double        C</w:t>
      </w:r>
      <w:r>
        <w:rPr>
          <w:rFonts w:hint="eastAsia"/>
        </w:rPr>
        <w:t>、</w:t>
      </w:r>
      <w:r>
        <w:rPr>
          <w:rFonts w:hint="eastAsia"/>
        </w:rPr>
        <w:t>hello          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BigMeaninglessName</w:t>
      </w:r>
      <w:proofErr w:type="spellEnd"/>
    </w:p>
    <w:p w14:paraId="595B5075" w14:textId="77777777" w:rsidR="002542E4" w:rsidRDefault="002542E4" w:rsidP="00630157">
      <w:r>
        <w:t>二</w:t>
      </w:r>
      <w:r>
        <w:rPr>
          <w:rFonts w:hint="eastAsia"/>
        </w:rPr>
        <w:t>、</w:t>
      </w:r>
      <w:r>
        <w:t>填空题</w:t>
      </w:r>
    </w:p>
    <w:p w14:paraId="1F2A78F0" w14:textId="77777777" w:rsidR="002542E4" w:rsidRDefault="002542E4" w:rsidP="002542E4">
      <w:pPr>
        <w:pStyle w:val="a9"/>
        <w:numPr>
          <w:ilvl w:val="0"/>
          <w:numId w:val="6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程序经过编译后生成一种平台无关的字节码，字节码文件的扩展名是</w:t>
      </w:r>
      <w:r>
        <w:rPr>
          <w:rFonts w:ascii="Times New Roman" w:hAnsi="Times New Roman"/>
          <w:szCs w:val="21"/>
          <w:u w:val="single"/>
        </w:rPr>
        <w:t xml:space="preserve">   class   </w:t>
      </w:r>
      <w:r>
        <w:rPr>
          <w:rFonts w:ascii="Times New Roman" w:hAnsi="Times New Roman"/>
          <w:szCs w:val="21"/>
        </w:rPr>
        <w:t>。</w:t>
      </w:r>
    </w:p>
    <w:p w14:paraId="3B6E6043" w14:textId="77777777" w:rsidR="002542E4" w:rsidRDefault="002542E4" w:rsidP="002542E4">
      <w:pPr>
        <w:pStyle w:val="a9"/>
        <w:numPr>
          <w:ilvl w:val="0"/>
          <w:numId w:val="6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语言中定义符号常量的关键字是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final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。</w:t>
      </w:r>
    </w:p>
    <w:p w14:paraId="146FB259" w14:textId="77777777" w:rsidR="002542E4" w:rsidRDefault="002542E4" w:rsidP="002542E4">
      <w:pPr>
        <w:numPr>
          <w:ilvl w:val="0"/>
          <w:numId w:val="6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int a=10,b=11,c=12; </w:t>
      </w:r>
      <w:r>
        <w:rPr>
          <w:rFonts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(</w:t>
      </w:r>
      <w:proofErr w:type="spellStart"/>
      <w:r>
        <w:rPr>
          <w:rFonts w:ascii="Times New Roman" w:hAnsi="Times New Roman"/>
          <w:szCs w:val="21"/>
        </w:rPr>
        <w:t>a+b</w:t>
      </w:r>
      <w:proofErr w:type="spellEnd"/>
      <w:r>
        <w:rPr>
          <w:rFonts w:ascii="Times New Roman" w:hAnsi="Times New Roman"/>
          <w:szCs w:val="21"/>
        </w:rPr>
        <w:t>)&lt;c&amp;&amp;b==c</w:t>
      </w:r>
      <w:r>
        <w:rPr>
          <w:rFonts w:ascii="Times New Roman" w:hAnsi="Times New Roman"/>
          <w:szCs w:val="21"/>
        </w:rPr>
        <w:t>的值是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 xml:space="preserve"> false</w:t>
      </w:r>
      <w:r>
        <w:rPr>
          <w:rFonts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。</w:t>
      </w:r>
    </w:p>
    <w:p w14:paraId="1C19C92A" w14:textId="77777777" w:rsidR="002542E4" w:rsidRDefault="002542E4" w:rsidP="002542E4">
      <w:pPr>
        <w:numPr>
          <w:ilvl w:val="0"/>
          <w:numId w:val="61"/>
        </w:numPr>
        <w:rPr>
          <w:rFonts w:ascii="Times New Roman" w:hAnsi="Times New Roman"/>
          <w:szCs w:val="21"/>
        </w:rPr>
      </w:pPr>
      <w:r>
        <w:rPr>
          <w:rFonts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>静态</w:t>
      </w:r>
      <w:r>
        <w:rPr>
          <w:rFonts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方法，不需要类的实例化对象，可以直接通过类名来调用。</w:t>
      </w:r>
    </w:p>
    <w:p w14:paraId="24471904" w14:textId="77777777" w:rsidR="002542E4" w:rsidRDefault="002542E4" w:rsidP="002542E4">
      <w:pPr>
        <w:numPr>
          <w:ilvl w:val="0"/>
          <w:numId w:val="6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构造方法的方法名必须与</w:t>
      </w:r>
      <w:r>
        <w:rPr>
          <w:rFonts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类</w:t>
      </w:r>
      <w:r>
        <w:rPr>
          <w:rFonts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名相同。</w:t>
      </w:r>
    </w:p>
    <w:p w14:paraId="5697703D" w14:textId="77777777" w:rsidR="002542E4" w:rsidRDefault="002542E4" w:rsidP="002542E4">
      <w:pPr>
        <w:pStyle w:val="a9"/>
        <w:numPr>
          <w:ilvl w:val="0"/>
          <w:numId w:val="6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语言提供的四种访问权限中，最大访问权限控制符是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>public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。</w:t>
      </w:r>
    </w:p>
    <w:p w14:paraId="0AB9C06F" w14:textId="77777777" w:rsidR="002542E4" w:rsidRDefault="002542E4" w:rsidP="002542E4">
      <w:pPr>
        <w:numPr>
          <w:ilvl w:val="0"/>
          <w:numId w:val="6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的类中，通过实现</w:t>
      </w:r>
      <w:r>
        <w:rPr>
          <w:rFonts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接口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的抽象方法可以实现多重继承。</w:t>
      </w:r>
    </w:p>
    <w:p w14:paraId="131827DC" w14:textId="77777777" w:rsidR="002542E4" w:rsidRDefault="002542E4" w:rsidP="002542E4">
      <w:pPr>
        <w:pStyle w:val="a9"/>
        <w:numPr>
          <w:ilvl w:val="0"/>
          <w:numId w:val="6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子类继承了父类中的所有成员，但子类不能访问父类中的被声明为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>private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的成员。</w:t>
      </w:r>
    </w:p>
    <w:p w14:paraId="20BDEBFB" w14:textId="77777777" w:rsidR="002542E4" w:rsidRDefault="002542E4" w:rsidP="002542E4">
      <w:pPr>
        <w:pStyle w:val="a9"/>
        <w:numPr>
          <w:ilvl w:val="0"/>
          <w:numId w:val="6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线程的创建有两种方法：实现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Runnable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接口和继承</w:t>
      </w:r>
      <w:r>
        <w:rPr>
          <w:rFonts w:ascii="Times New Roman" w:hAnsi="Times New Roman"/>
          <w:szCs w:val="21"/>
        </w:rPr>
        <w:t>Thread</w:t>
      </w:r>
      <w:r>
        <w:rPr>
          <w:rFonts w:ascii="Times New Roman" w:hAnsi="Times New Roman"/>
          <w:szCs w:val="21"/>
        </w:rPr>
        <w:t>类。</w:t>
      </w:r>
    </w:p>
    <w:p w14:paraId="3112B37B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I/O</w:t>
      </w:r>
      <w:proofErr w:type="gramStart"/>
      <w:r>
        <w:rPr>
          <w:rFonts w:ascii="Times New Roman" w:hAnsi="Times New Roman"/>
          <w:szCs w:val="21"/>
        </w:rPr>
        <w:t>流类库中</w:t>
      </w:r>
      <w:proofErr w:type="gramEnd"/>
      <w:r>
        <w:rPr>
          <w:rFonts w:ascii="Times New Roman" w:hAnsi="Times New Roman"/>
          <w:szCs w:val="21"/>
        </w:rPr>
        <w:t>，可以将多种类型的数据按照字符进行输出的抽象类是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>Write</w:t>
      </w:r>
      <w:r w:rsidR="000F20C3">
        <w:rPr>
          <w:rFonts w:ascii="Times New Roman" w:hAnsi="Times New Roman"/>
          <w:szCs w:val="21"/>
          <w:u w:val="single"/>
        </w:rPr>
        <w:t>r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。</w:t>
      </w:r>
    </w:p>
    <w:p w14:paraId="357C517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运行一个编译好的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Java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字节码程序，需要调用</w:t>
      </w:r>
      <w:r>
        <w:rPr>
          <w:rFonts w:ascii="Times New Roman" w:hAnsi="Times New Roman"/>
          <w:szCs w:val="21"/>
        </w:rPr>
        <w:t xml:space="preserve"> Java </w:t>
      </w:r>
      <w:r>
        <w:rPr>
          <w:rFonts w:ascii="Times New Roman" w:hAnsi="Times New Roman"/>
          <w:szCs w:val="21"/>
        </w:rPr>
        <w:t>的解释器软件</w:t>
      </w:r>
      <w:r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解释运行的三个阶段为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载入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、代码校验和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解释执行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7D4E55FC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在有些语言（如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语言）中，字符串是用字符数组来实现的，而在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中，字符串无</w:t>
      </w:r>
      <w:r>
        <w:rPr>
          <w:rFonts w:ascii="Times New Roman" w:hAnsi="Times New Roman"/>
          <w:szCs w:val="21"/>
        </w:rPr>
        <w:lastRenderedPageBreak/>
        <w:t>论是常量还是变量，都是用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类的对象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来实现的，其中字符串常量的对象属于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String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类。</w:t>
      </w:r>
      <w:r>
        <w:rPr>
          <w:rFonts w:ascii="Times New Roman" w:hAnsi="Times New Roman"/>
          <w:szCs w:val="21"/>
        </w:rPr>
        <w:t xml:space="preserve"> </w:t>
      </w:r>
    </w:p>
    <w:p w14:paraId="4145AC3E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分别写出用</w:t>
      </w:r>
      <w:r>
        <w:rPr>
          <w:rFonts w:ascii="Times New Roman" w:hAnsi="Times New Roman"/>
          <w:szCs w:val="21"/>
        </w:rPr>
        <w:t>new</w:t>
      </w:r>
      <w:r>
        <w:rPr>
          <w:rFonts w:ascii="Times New Roman" w:hAnsi="Times New Roman"/>
          <w:szCs w:val="21"/>
        </w:rPr>
        <w:t>运算符和不用</w:t>
      </w:r>
      <w:r>
        <w:rPr>
          <w:rFonts w:ascii="Times New Roman" w:hAnsi="Times New Roman"/>
          <w:szCs w:val="21"/>
        </w:rPr>
        <w:t>new</w:t>
      </w:r>
      <w:r>
        <w:rPr>
          <w:rFonts w:ascii="Times New Roman" w:hAnsi="Times New Roman"/>
          <w:szCs w:val="21"/>
        </w:rPr>
        <w:t>运算符生成字符串</w:t>
      </w:r>
      <w:r>
        <w:rPr>
          <w:rFonts w:ascii="Times New Roman" w:hAnsi="Times New Roman"/>
          <w:szCs w:val="21"/>
        </w:rPr>
        <w:t>“ I like java”</w:t>
      </w:r>
      <w:r>
        <w:rPr>
          <w:rFonts w:ascii="Times New Roman" w:hAnsi="Times New Roman"/>
          <w:szCs w:val="21"/>
        </w:rPr>
        <w:t>对象的方法</w:t>
      </w:r>
      <w:r>
        <w:rPr>
          <w:rFonts w:ascii="Times New Roman" w:hAnsi="Times New Roman"/>
          <w:szCs w:val="21"/>
        </w:rPr>
        <w:t xml:space="preserve"> </w:t>
      </w:r>
    </w:p>
    <w:p w14:paraId="28ED9E91" w14:textId="77777777" w:rsidR="002542E4" w:rsidRDefault="002542E4" w:rsidP="002542E4">
      <w:pPr>
        <w:pStyle w:val="a9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String str=</w:t>
      </w:r>
      <w:r>
        <w:rPr>
          <w:rFonts w:ascii="Times New Roman" w:hAnsi="Times New Roman"/>
          <w:szCs w:val="21"/>
          <w:u w:val="single"/>
        </w:rPr>
        <w:t xml:space="preserve">               "I like java"               </w:t>
      </w:r>
      <w:r>
        <w:rPr>
          <w:rFonts w:ascii="Times New Roman" w:hAnsi="Times New Roman"/>
          <w:szCs w:val="21"/>
        </w:rPr>
        <w:t>；</w:t>
      </w:r>
    </w:p>
    <w:p w14:paraId="3EE8E490" w14:textId="77777777" w:rsidR="002542E4" w:rsidRDefault="002542E4" w:rsidP="002542E4">
      <w:pPr>
        <w:pStyle w:val="a9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String str=</w:t>
      </w:r>
      <w:r>
        <w:rPr>
          <w:rFonts w:ascii="Times New Roman" w:hAnsi="Times New Roman"/>
          <w:szCs w:val="21"/>
          <w:u w:val="single"/>
        </w:rPr>
        <w:t xml:space="preserve">           new String("I like java")         </w:t>
      </w:r>
      <w:r>
        <w:rPr>
          <w:rFonts w:ascii="Times New Roman" w:hAnsi="Times New Roman"/>
          <w:szCs w:val="21"/>
        </w:rPr>
        <w:t>；</w:t>
      </w:r>
    </w:p>
    <w:p w14:paraId="07953185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中的表达式是由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  <w:u w:val="single"/>
        </w:rPr>
        <w:t>_</w:t>
      </w:r>
      <w:r>
        <w:rPr>
          <w:rFonts w:ascii="Times New Roman" w:hAnsi="Times New Roman"/>
          <w:szCs w:val="21"/>
          <w:u w:val="single"/>
        </w:rPr>
        <w:t>常量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_____</w:t>
      </w:r>
      <w:r>
        <w:rPr>
          <w:rFonts w:ascii="Times New Roman" w:hAnsi="Times New Roman"/>
          <w:szCs w:val="21"/>
          <w:u w:val="single"/>
        </w:rPr>
        <w:t>变量</w:t>
      </w:r>
      <w:r>
        <w:rPr>
          <w:rFonts w:ascii="Times New Roman" w:hAnsi="Times New Roman"/>
          <w:szCs w:val="21"/>
          <w:u w:val="single"/>
        </w:rPr>
        <w:t>_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</w:rPr>
        <w:t>和各种运算符组成的式子。</w:t>
      </w:r>
    </w:p>
    <w:p w14:paraId="0199808E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int a=10,b=11,c=12; </w:t>
      </w:r>
      <w:r>
        <w:rPr>
          <w:rFonts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(</w:t>
      </w:r>
      <w:proofErr w:type="spellStart"/>
      <w:r>
        <w:rPr>
          <w:rFonts w:ascii="Times New Roman" w:hAnsi="Times New Roman"/>
          <w:szCs w:val="21"/>
        </w:rPr>
        <w:t>a+b</w:t>
      </w:r>
      <w:proofErr w:type="spellEnd"/>
      <w:r>
        <w:rPr>
          <w:rFonts w:ascii="Times New Roman" w:hAnsi="Times New Roman"/>
          <w:szCs w:val="21"/>
        </w:rPr>
        <w:t>)&lt;c&amp;&amp;b==c</w:t>
      </w:r>
      <w:r>
        <w:rPr>
          <w:rFonts w:ascii="Times New Roman" w:hAnsi="Times New Roman"/>
          <w:szCs w:val="21"/>
        </w:rPr>
        <w:t>的值是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  <w:u w:val="single"/>
        </w:rPr>
        <w:t>__false_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</w:rPr>
        <w:t>。</w:t>
      </w:r>
    </w:p>
    <w:p w14:paraId="78E574C4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求字符串</w:t>
      </w:r>
      <w:r>
        <w:rPr>
          <w:rFonts w:ascii="Times New Roman" w:hAnsi="Times New Roman"/>
          <w:szCs w:val="21"/>
        </w:rPr>
        <w:t>String s = “java”;</w:t>
      </w:r>
      <w:r>
        <w:rPr>
          <w:rFonts w:ascii="Times New Roman" w:hAnsi="Times New Roman"/>
          <w:szCs w:val="21"/>
        </w:rPr>
        <w:t>的长度</w:t>
      </w:r>
      <w:proofErr w:type="spellStart"/>
      <w:r>
        <w:rPr>
          <w:rFonts w:ascii="Times New Roman" w:hAnsi="Times New Roman"/>
          <w:szCs w:val="21"/>
        </w:rPr>
        <w:t>len</w:t>
      </w:r>
      <w:proofErr w:type="spellEnd"/>
      <w:r>
        <w:rPr>
          <w:rFonts w:ascii="Times New Roman" w:hAnsi="Times New Roman"/>
          <w:szCs w:val="21"/>
        </w:rPr>
        <w:t>，语句是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  <w:u w:val="single"/>
        </w:rPr>
        <w:t>_</w:t>
      </w:r>
      <w:proofErr w:type="spellStart"/>
      <w:r>
        <w:rPr>
          <w:rFonts w:ascii="Times New Roman" w:hAnsi="Times New Roman"/>
          <w:szCs w:val="21"/>
          <w:u w:val="single"/>
        </w:rPr>
        <w:t>len</w:t>
      </w:r>
      <w:proofErr w:type="spellEnd"/>
      <w:r>
        <w:rPr>
          <w:rFonts w:ascii="Times New Roman" w:hAnsi="Times New Roman"/>
          <w:szCs w:val="21"/>
          <w:u w:val="single"/>
        </w:rPr>
        <w:t xml:space="preserve"> = </w:t>
      </w:r>
      <w:proofErr w:type="spellStart"/>
      <w:r>
        <w:rPr>
          <w:rFonts w:ascii="Times New Roman" w:hAnsi="Times New Roman"/>
          <w:szCs w:val="21"/>
          <w:u w:val="single"/>
        </w:rPr>
        <w:t>s.length</w:t>
      </w:r>
      <w:proofErr w:type="spellEnd"/>
      <w:r>
        <w:rPr>
          <w:rFonts w:ascii="Times New Roman" w:hAnsi="Times New Roman"/>
          <w:szCs w:val="21"/>
          <w:u w:val="single"/>
        </w:rPr>
        <w:t>();__</w:t>
      </w:r>
      <w:r>
        <w:rPr>
          <w:rFonts w:ascii="Times New Roman" w:hAnsi="Times New Roman"/>
          <w:szCs w:val="21"/>
        </w:rPr>
        <w:t>__</w:t>
      </w:r>
      <w:r>
        <w:rPr>
          <w:rFonts w:ascii="Times New Roman" w:hAnsi="Times New Roman"/>
          <w:szCs w:val="21"/>
        </w:rPr>
        <w:t>。</w:t>
      </w:r>
    </w:p>
    <w:p w14:paraId="15BD715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字节码文件的扩展名是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  <w:u w:val="single"/>
        </w:rPr>
        <w:t>__class_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</w:rPr>
        <w:t>。</w:t>
      </w:r>
    </w:p>
    <w:p w14:paraId="1FB2492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语言中，逻辑常量只有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  <w:u w:val="single"/>
        </w:rPr>
        <w:t>_true_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_____</w:t>
      </w:r>
      <w:r>
        <w:rPr>
          <w:rFonts w:ascii="Times New Roman" w:hAnsi="Times New Roman"/>
          <w:szCs w:val="21"/>
          <w:u w:val="single"/>
        </w:rPr>
        <w:t>false_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</w:rPr>
        <w:t>两个值。</w:t>
      </w:r>
    </w:p>
    <w:p w14:paraId="15AD7DF8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_____</w:t>
      </w:r>
      <w:r>
        <w:rPr>
          <w:rFonts w:ascii="Times New Roman" w:hAnsi="Times New Roman"/>
          <w:szCs w:val="21"/>
          <w:u w:val="single"/>
        </w:rPr>
        <w:t>静态</w:t>
      </w:r>
      <w:r>
        <w:rPr>
          <w:rFonts w:ascii="Times New Roman" w:hAnsi="Times New Roman"/>
          <w:szCs w:val="21"/>
          <w:u w:val="single"/>
        </w:rPr>
        <w:t>_</w:t>
      </w:r>
      <w:r>
        <w:rPr>
          <w:rFonts w:ascii="Times New Roman" w:hAnsi="Times New Roman"/>
          <w:szCs w:val="21"/>
        </w:rPr>
        <w:t>___</w:t>
      </w:r>
      <w:r>
        <w:rPr>
          <w:rFonts w:ascii="Times New Roman" w:hAnsi="Times New Roman"/>
          <w:szCs w:val="21"/>
        </w:rPr>
        <w:t>方法，不需要类的实例化对象，可以直接通过类名来调用。</w:t>
      </w:r>
    </w:p>
    <w:p w14:paraId="3BC63EED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构造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方法，其名字和类名相同，并且在生成对象时被调用。</w:t>
      </w:r>
    </w:p>
    <w:p w14:paraId="3F68EDE7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构造方法的方法名必须与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类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名相同。</w:t>
      </w:r>
    </w:p>
    <w:p w14:paraId="377B8EA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使用运算符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new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创建类的对象，给对象分配内存空间。</w:t>
      </w:r>
    </w:p>
    <w:p w14:paraId="1A1CB7C6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产生一个</w:t>
      </w:r>
      <w:r>
        <w:rPr>
          <w:rFonts w:ascii="Times New Roman" w:hAnsi="Times New Roman"/>
          <w:szCs w:val="21"/>
        </w:rPr>
        <w:t>50~100</w:t>
      </w:r>
      <w:r>
        <w:rPr>
          <w:rFonts w:ascii="Times New Roman" w:hAnsi="Times New Roman"/>
          <w:szCs w:val="21"/>
        </w:rPr>
        <w:t>随机数的语句是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proofErr w:type="spellStart"/>
      <w:r>
        <w:rPr>
          <w:rFonts w:ascii="Times New Roman" w:hAnsi="Times New Roman"/>
          <w:szCs w:val="21"/>
          <w:u w:val="single"/>
        </w:rPr>
        <w:t>Math.random</w:t>
      </w:r>
      <w:proofErr w:type="spellEnd"/>
      <w:r>
        <w:rPr>
          <w:rFonts w:ascii="Times New Roman" w:hAnsi="Times New Roman"/>
          <w:szCs w:val="21"/>
          <w:u w:val="single"/>
        </w:rPr>
        <w:t>()</w:t>
      </w:r>
      <w:r w:rsidR="0076721B">
        <w:rPr>
          <w:rFonts w:ascii="Times New Roman" w:hAnsi="Times New Roman" w:hint="eastAsia"/>
          <w:szCs w:val="21"/>
          <w:u w:val="single"/>
        </w:rPr>
        <w:t>*</w:t>
      </w:r>
      <w:r>
        <w:rPr>
          <w:rFonts w:ascii="Times New Roman" w:hAnsi="Times New Roman"/>
          <w:szCs w:val="21"/>
          <w:u w:val="single"/>
        </w:rPr>
        <w:t>50 + 50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5AC2DA41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中访问修饰符的关键字有</w:t>
      </w:r>
      <w:r>
        <w:rPr>
          <w:rFonts w:ascii="Times New Roman" w:hAnsi="Times New Roman"/>
          <w:szCs w:val="21"/>
        </w:rPr>
        <w:t>public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private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protected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003BD9B7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的类中，通过实现接口中的抽象方法可以实现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多重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继承关系。</w:t>
      </w:r>
    </w:p>
    <w:p w14:paraId="131BFCC0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若</w:t>
      </w:r>
      <w:r>
        <w:rPr>
          <w:rFonts w:ascii="Times New Roman" w:hAnsi="Times New Roman"/>
          <w:szCs w:val="21"/>
        </w:rPr>
        <w:t>x=5,y=8,</w:t>
      </w:r>
      <w:r>
        <w:rPr>
          <w:rFonts w:ascii="Times New Roman" w:hAnsi="Times New Roman"/>
          <w:szCs w:val="21"/>
        </w:rPr>
        <w:t>则表达式</w:t>
      </w:r>
      <w:proofErr w:type="spellStart"/>
      <w:r>
        <w:rPr>
          <w:rFonts w:ascii="Times New Roman" w:hAnsi="Times New Roman"/>
          <w:szCs w:val="21"/>
        </w:rPr>
        <w:t>y+y</w:t>
      </w:r>
      <w:proofErr w:type="spellEnd"/>
      <w:r>
        <w:rPr>
          <w:rFonts w:ascii="Times New Roman" w:hAnsi="Times New Roman"/>
          <w:szCs w:val="21"/>
        </w:rPr>
        <w:t>*x++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y!=++</w:t>
      </w:r>
      <w:proofErr w:type="spellStart"/>
      <w:proofErr w:type="gramStart"/>
      <w:r>
        <w:rPr>
          <w:rFonts w:ascii="Times New Roman" w:hAnsi="Times New Roman"/>
          <w:szCs w:val="21"/>
        </w:rPr>
        <w:t>x?x</w:t>
      </w:r>
      <w:proofErr w:type="gramEnd"/>
      <w:r>
        <w:rPr>
          <w:rFonts w:ascii="Times New Roman" w:hAnsi="Times New Roman"/>
          <w:szCs w:val="21"/>
        </w:rPr>
        <w:t>:y</w:t>
      </w:r>
      <w:proofErr w:type="spellEnd"/>
      <w:r>
        <w:rPr>
          <w:rFonts w:ascii="Times New Roman" w:hAnsi="Times New Roman"/>
          <w:szCs w:val="21"/>
        </w:rPr>
        <w:t>运算后的结果分别为</w:t>
      </w:r>
      <w:r>
        <w:rPr>
          <w:rFonts w:ascii="Times New Roman" w:hAnsi="Times New Roman"/>
          <w:szCs w:val="21"/>
        </w:rPr>
        <w:t>____________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____________</w:t>
      </w:r>
      <w:r>
        <w:rPr>
          <w:rFonts w:ascii="Times New Roman" w:hAnsi="Times New Roman"/>
          <w:szCs w:val="21"/>
        </w:rPr>
        <w:t>。</w:t>
      </w:r>
    </w:p>
    <w:p w14:paraId="33BC1F3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this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super</w:t>
      </w:r>
      <w:r>
        <w:rPr>
          <w:rFonts w:ascii="Times New Roman" w:hAnsi="Times New Roman"/>
          <w:szCs w:val="21"/>
        </w:rPr>
        <w:t>是常用来指代父</w:t>
      </w:r>
      <w:proofErr w:type="gramStart"/>
      <w:r>
        <w:rPr>
          <w:rFonts w:ascii="Times New Roman" w:hAnsi="Times New Roman"/>
          <w:szCs w:val="21"/>
        </w:rPr>
        <w:t>类对象</w:t>
      </w:r>
      <w:proofErr w:type="gramEnd"/>
      <w:r>
        <w:rPr>
          <w:rFonts w:ascii="Times New Roman" w:hAnsi="Times New Roman"/>
          <w:szCs w:val="21"/>
        </w:rPr>
        <w:t>和子</w:t>
      </w:r>
      <w:proofErr w:type="gramStart"/>
      <w:r>
        <w:rPr>
          <w:rFonts w:ascii="Times New Roman" w:hAnsi="Times New Roman"/>
          <w:szCs w:val="21"/>
        </w:rPr>
        <w:t>类对象</w:t>
      </w:r>
      <w:proofErr w:type="gramEnd"/>
      <w:r>
        <w:rPr>
          <w:rFonts w:ascii="Times New Roman" w:hAnsi="Times New Roman"/>
          <w:szCs w:val="21"/>
        </w:rPr>
        <w:t>的关键字，其中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this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表示当前对象本身，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super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表示当前对象的</w:t>
      </w:r>
      <w:proofErr w:type="gramStart"/>
      <w:r>
        <w:rPr>
          <w:rFonts w:ascii="Times New Roman" w:hAnsi="Times New Roman"/>
          <w:szCs w:val="21"/>
        </w:rPr>
        <w:t>直接父类对象</w:t>
      </w:r>
      <w:proofErr w:type="gramEnd"/>
      <w:r>
        <w:rPr>
          <w:rFonts w:ascii="Times New Roman" w:hAnsi="Times New Roman"/>
          <w:szCs w:val="21"/>
        </w:rPr>
        <w:t>。</w:t>
      </w:r>
    </w:p>
    <w:p w14:paraId="5306D53C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语言中，基本数据类型有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4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类，</w:t>
      </w:r>
      <w:r>
        <w:rPr>
          <w:rFonts w:ascii="Times New Roman" w:hAnsi="Times New Roman" w:hint="eastAsia"/>
          <w:szCs w:val="21"/>
          <w:u w:val="single"/>
        </w:rPr>
        <w:t xml:space="preserve">    8    </w:t>
      </w:r>
      <w:r>
        <w:rPr>
          <w:rFonts w:ascii="Times New Roman" w:hAnsi="Times New Roman"/>
          <w:szCs w:val="21"/>
        </w:rPr>
        <w:t>种。</w:t>
      </w:r>
    </w:p>
    <w:p w14:paraId="482F30B1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执行下列代码后结果是多少？。</w:t>
      </w:r>
      <w:bookmarkStart w:id="0" w:name="OLE_LINK7"/>
      <w:bookmarkStart w:id="1" w:name="OLE_LINK8"/>
      <w:r>
        <w:rPr>
          <w:rFonts w:ascii="Times New Roman" w:hAnsi="Times New Roman"/>
          <w:szCs w:val="21"/>
        </w:rPr>
        <w:t>int x=2,a=3,b=4,c=5;x=++</w:t>
      </w:r>
      <w:proofErr w:type="spellStart"/>
      <w:r>
        <w:rPr>
          <w:rFonts w:ascii="Times New Roman" w:hAnsi="Times New Roman"/>
          <w:szCs w:val="21"/>
        </w:rPr>
        <w:t>a+b</w:t>
      </w:r>
      <w:proofErr w:type="spellEnd"/>
      <w:r>
        <w:rPr>
          <w:rFonts w:ascii="Times New Roman" w:hAnsi="Times New Roman"/>
          <w:szCs w:val="21"/>
        </w:rPr>
        <w:t>+++</w:t>
      </w:r>
      <w:proofErr w:type="spellStart"/>
      <w:r>
        <w:rPr>
          <w:rFonts w:ascii="Times New Roman" w:hAnsi="Times New Roman"/>
          <w:szCs w:val="21"/>
        </w:rPr>
        <w:t>c++</w:t>
      </w:r>
      <w:proofErr w:type="spellEnd"/>
      <w:r>
        <w:rPr>
          <w:rFonts w:ascii="Times New Roman" w:hAnsi="Times New Roman"/>
          <w:szCs w:val="21"/>
        </w:rPr>
        <w:t>;</w:t>
      </w:r>
      <w:bookmarkEnd w:id="0"/>
      <w:bookmarkEnd w:id="1"/>
      <w:r>
        <w:rPr>
          <w:rFonts w:ascii="Times New Roman" w:hAnsi="Times New Roman"/>
          <w:szCs w:val="21"/>
        </w:rPr>
        <w:t xml:space="preserve">   x=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13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a=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4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b=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5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c=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6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556BE498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</w:t>
      </w:r>
      <w:r>
        <w:rPr>
          <w:rFonts w:ascii="Times New Roman" w:hAnsi="Times New Roman"/>
          <w:szCs w:val="21"/>
        </w:rPr>
        <w:t xml:space="preserve">x = 2 </w:t>
      </w:r>
      <w:r>
        <w:rPr>
          <w:rFonts w:ascii="Times New Roman" w:hAnsi="Times New Roman"/>
          <w:szCs w:val="21"/>
        </w:rPr>
        <w:t>，则表达式</w:t>
      </w:r>
      <w:r>
        <w:rPr>
          <w:rFonts w:ascii="Times New Roman" w:hAnsi="Times New Roman"/>
          <w:szCs w:val="21"/>
        </w:rPr>
        <w:t xml:space="preserve"> ( x + + ) * 3 </w:t>
      </w:r>
      <w:r>
        <w:rPr>
          <w:rFonts w:ascii="Times New Roman" w:hAnsi="Times New Roman"/>
          <w:szCs w:val="21"/>
        </w:rPr>
        <w:t>的值是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6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272D8372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若</w:t>
      </w:r>
      <w:r>
        <w:rPr>
          <w:rFonts w:ascii="Times New Roman" w:hAnsi="Times New Roman"/>
          <w:szCs w:val="21"/>
        </w:rPr>
        <w:t>x = 5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y = 10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szCs w:val="21"/>
        </w:rPr>
        <w:t>x &gt; y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x &lt;= y</w:t>
      </w:r>
      <w:r>
        <w:rPr>
          <w:rFonts w:ascii="Times New Roman" w:hAnsi="Times New Roman"/>
          <w:szCs w:val="21"/>
        </w:rPr>
        <w:t>的逻辑值分别为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 xml:space="preserve">false  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  <w:u w:val="single"/>
        </w:rPr>
        <w:t xml:space="preserve">  true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1818794B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如果一个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源程序文件中定义有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个类，则使用</w:t>
      </w:r>
      <w:r>
        <w:rPr>
          <w:rFonts w:ascii="Times New Roman" w:hAnsi="Times New Roman"/>
          <w:szCs w:val="21"/>
        </w:rPr>
        <w:t>Sun</w:t>
      </w:r>
      <w:r>
        <w:rPr>
          <w:rFonts w:ascii="Times New Roman" w:hAnsi="Times New Roman"/>
          <w:szCs w:val="21"/>
        </w:rPr>
        <w:t>公司的</w:t>
      </w:r>
      <w:r>
        <w:rPr>
          <w:rFonts w:ascii="Times New Roman" w:hAnsi="Times New Roman"/>
          <w:szCs w:val="21"/>
        </w:rPr>
        <w:t>JDK</w:t>
      </w:r>
      <w:r>
        <w:rPr>
          <w:rFonts w:ascii="Times New Roman" w:hAnsi="Times New Roman"/>
          <w:szCs w:val="21"/>
        </w:rPr>
        <w:t>编译器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proofErr w:type="spellStart"/>
      <w:r>
        <w:rPr>
          <w:rFonts w:ascii="Times New Roman" w:hAnsi="Times New Roman"/>
          <w:szCs w:val="21"/>
          <w:u w:val="single"/>
        </w:rPr>
        <w:t>javac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编译该源程序文件将产生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4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proofErr w:type="gramStart"/>
      <w:r>
        <w:rPr>
          <w:rFonts w:ascii="Times New Roman" w:hAnsi="Times New Roman"/>
          <w:szCs w:val="21"/>
        </w:rPr>
        <w:t>个</w:t>
      </w:r>
      <w:proofErr w:type="gramEnd"/>
      <w:r>
        <w:rPr>
          <w:rFonts w:ascii="Times New Roman" w:hAnsi="Times New Roman"/>
          <w:szCs w:val="21"/>
        </w:rPr>
        <w:t>文件名与类名相同而扩展名为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class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的字节码文件。</w:t>
      </w:r>
    </w:p>
    <w:p w14:paraId="7DF1F3A8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任何一个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程序都默认引入</w:t>
      </w:r>
      <w:r>
        <w:rPr>
          <w:rFonts w:ascii="Times New Roman" w:hAnsi="Times New Roman" w:hint="eastAsia"/>
          <w:szCs w:val="21"/>
          <w:u w:val="single"/>
        </w:rPr>
        <w:t xml:space="preserve">           </w:t>
      </w:r>
      <w:proofErr w:type="spellStart"/>
      <w:r>
        <w:rPr>
          <w:rFonts w:ascii="Times New Roman" w:hAnsi="Times New Roman"/>
          <w:szCs w:val="21"/>
          <w:u w:val="single"/>
        </w:rPr>
        <w:t>java.lang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包。所有类或接口</w:t>
      </w:r>
      <w:proofErr w:type="gramStart"/>
      <w:r>
        <w:rPr>
          <w:rFonts w:ascii="Times New Roman" w:hAnsi="Times New Roman"/>
          <w:szCs w:val="21"/>
        </w:rPr>
        <w:t>的父类是</w:t>
      </w:r>
      <w:proofErr w:type="gramEnd"/>
      <w:r>
        <w:rPr>
          <w:rFonts w:ascii="Times New Roman" w:hAnsi="Times New Roman" w:hint="eastAsia"/>
          <w:szCs w:val="21"/>
          <w:u w:val="single"/>
        </w:rPr>
        <w:t xml:space="preserve">       </w:t>
      </w:r>
      <w:proofErr w:type="spellStart"/>
      <w:r>
        <w:rPr>
          <w:rFonts w:ascii="Times New Roman" w:hAnsi="Times New Roman"/>
          <w:szCs w:val="21"/>
          <w:u w:val="single"/>
        </w:rPr>
        <w:t>java.lang.Object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>类。</w:t>
      </w:r>
      <w:bookmarkStart w:id="2" w:name="OLE_LINK1"/>
      <w:bookmarkStart w:id="3" w:name="OLE_LINK2"/>
    </w:p>
    <w:p w14:paraId="461D63D3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接口可以看作是仅容纳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抽象方法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、常量，而又不能直接生成对象的特殊抽象类。</w:t>
      </w:r>
      <w:bookmarkEnd w:id="2"/>
      <w:bookmarkEnd w:id="3"/>
      <w:r>
        <w:rPr>
          <w:rFonts w:ascii="Times New Roman" w:hAnsi="Times New Roman"/>
          <w:szCs w:val="21"/>
        </w:rPr>
        <w:t xml:space="preserve"> </w:t>
      </w:r>
    </w:p>
    <w:p w14:paraId="708B6FC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抽象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方法是一种仅有方法头，没有具体方法体和操作实现的方法，该方法必须在抽象类之中定义。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最终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方法是不能被</w:t>
      </w:r>
      <w:proofErr w:type="gramStart"/>
      <w:r>
        <w:rPr>
          <w:rFonts w:ascii="Times New Roman" w:hAnsi="Times New Roman"/>
          <w:szCs w:val="21"/>
        </w:rPr>
        <w:t>当前类</w:t>
      </w:r>
      <w:proofErr w:type="gramEnd"/>
      <w:r>
        <w:rPr>
          <w:rFonts w:ascii="Times New Roman" w:hAnsi="Times New Roman"/>
          <w:szCs w:val="21"/>
        </w:rPr>
        <w:t>的子</w:t>
      </w:r>
      <w:proofErr w:type="gramStart"/>
      <w:r>
        <w:rPr>
          <w:rFonts w:ascii="Times New Roman" w:hAnsi="Times New Roman"/>
          <w:szCs w:val="21"/>
        </w:rPr>
        <w:t>类重新</w:t>
      </w:r>
      <w:proofErr w:type="gramEnd"/>
      <w:r>
        <w:rPr>
          <w:rFonts w:ascii="Times New Roman" w:hAnsi="Times New Roman"/>
          <w:szCs w:val="21"/>
        </w:rPr>
        <w:t>定义的方法。</w:t>
      </w:r>
    </w:p>
    <w:p w14:paraId="304C85EE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若一个程序中包含有一个名为</w:t>
      </w:r>
      <w:r>
        <w:rPr>
          <w:rFonts w:ascii="Times New Roman" w:hAnsi="Times New Roman"/>
          <w:szCs w:val="21"/>
        </w:rPr>
        <w:t>Sam1</w:t>
      </w:r>
      <w:r>
        <w:rPr>
          <w:rFonts w:ascii="Times New Roman" w:hAnsi="Times New Roman"/>
          <w:szCs w:val="21"/>
        </w:rPr>
        <w:t>的公有类和一个名为</w:t>
      </w:r>
      <w:r>
        <w:rPr>
          <w:rFonts w:ascii="Times New Roman" w:hAnsi="Times New Roman"/>
          <w:szCs w:val="21"/>
        </w:rPr>
        <w:t>Sam2</w:t>
      </w:r>
      <w:r>
        <w:rPr>
          <w:rFonts w:ascii="Times New Roman" w:hAnsi="Times New Roman"/>
          <w:szCs w:val="21"/>
        </w:rPr>
        <w:t>的非公有类，则该文件必须命名为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Sam1.java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02BAC485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中</w:t>
      </w:r>
      <w:r>
        <w:rPr>
          <w:rFonts w:ascii="Times New Roman" w:hAnsi="Times New Roman"/>
          <w:szCs w:val="21"/>
        </w:rPr>
        <w:t>main</w:t>
      </w:r>
      <w:r>
        <w:rPr>
          <w:rFonts w:ascii="Times New Roman" w:hAnsi="Times New Roman"/>
          <w:szCs w:val="21"/>
        </w:rPr>
        <w:t>方法的声明格为</w:t>
      </w:r>
      <w:r>
        <w:rPr>
          <w:rFonts w:ascii="Times New Roman" w:hAnsi="Times New Roman"/>
          <w:szCs w:val="21"/>
        </w:rPr>
        <w:t xml:space="preserve">public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 xml:space="preserve">static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>void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 xml:space="preserve">  main(String </w:t>
      </w:r>
      <w:proofErr w:type="spellStart"/>
      <w:r>
        <w:rPr>
          <w:rFonts w:ascii="Times New Roman" w:hAnsi="Times New Roman"/>
          <w:szCs w:val="21"/>
        </w:rPr>
        <w:t>args</w:t>
      </w:r>
      <w:proofErr w:type="spellEnd"/>
      <w:r>
        <w:rPr>
          <w:rFonts w:ascii="Times New Roman" w:hAnsi="Times New Roman"/>
          <w:szCs w:val="21"/>
        </w:rPr>
        <w:t>[])</w:t>
      </w:r>
    </w:p>
    <w:p w14:paraId="5211D99D" w14:textId="77777777" w:rsidR="002542E4" w:rsidRPr="004A1DB1" w:rsidRDefault="002542E4" w:rsidP="004A1DB1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面向对象的基本特征有</w:t>
      </w:r>
      <w:r w:rsidRPr="004A1DB1">
        <w:rPr>
          <w:rFonts w:ascii="Times New Roman" w:hAnsi="Times New Roman" w:hint="eastAsia"/>
          <w:szCs w:val="21"/>
          <w:u w:val="single"/>
        </w:rPr>
        <w:t xml:space="preserve">   </w:t>
      </w:r>
      <w:r w:rsidRPr="004A1DB1">
        <w:rPr>
          <w:rFonts w:ascii="Times New Roman" w:hAnsi="Times New Roman"/>
          <w:szCs w:val="21"/>
          <w:u w:val="single"/>
        </w:rPr>
        <w:t>封装性</w:t>
      </w:r>
      <w:r w:rsidRPr="004A1DB1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、</w:t>
      </w:r>
      <w:r w:rsidRPr="004A1DB1">
        <w:rPr>
          <w:rFonts w:ascii="Times New Roman" w:hAnsi="Times New Roman"/>
          <w:szCs w:val="21"/>
          <w:u w:val="single"/>
        </w:rPr>
        <w:t xml:space="preserve">   </w:t>
      </w:r>
      <w:r w:rsidRPr="004A1DB1">
        <w:rPr>
          <w:rFonts w:ascii="Times New Roman" w:hAnsi="Times New Roman"/>
          <w:szCs w:val="21"/>
          <w:u w:val="single"/>
        </w:rPr>
        <w:t>继承性</w:t>
      </w:r>
      <w:r w:rsidRPr="004A1DB1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、</w:t>
      </w:r>
      <w:r w:rsidRPr="004A1DB1">
        <w:rPr>
          <w:rFonts w:ascii="Times New Roman" w:hAnsi="Times New Roman"/>
          <w:szCs w:val="21"/>
          <w:u w:val="single"/>
        </w:rPr>
        <w:t xml:space="preserve">   </w:t>
      </w:r>
      <w:r w:rsidRPr="004A1DB1">
        <w:rPr>
          <w:rFonts w:ascii="Times New Roman" w:hAnsi="Times New Roman"/>
          <w:szCs w:val="21"/>
          <w:u w:val="single"/>
        </w:rPr>
        <w:t>多态性</w:t>
      </w:r>
      <w:r w:rsidRPr="004A1DB1"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11D637D4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szCs w:val="21"/>
        </w:rPr>
        <w:t>Java</w:t>
      </w:r>
      <w:r>
        <w:rPr>
          <w:rFonts w:ascii="Times New Roman" w:hAnsi="Times New Roman"/>
          <w:kern w:val="0"/>
          <w:szCs w:val="21"/>
        </w:rPr>
        <w:t>程序中，通过类的定义只能实现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   </w:t>
      </w:r>
      <w:r>
        <w:rPr>
          <w:rFonts w:ascii="Times New Roman" w:hAnsi="Times New Roman"/>
          <w:kern w:val="0"/>
          <w:szCs w:val="21"/>
          <w:u w:val="single"/>
        </w:rPr>
        <w:t>单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   </w:t>
      </w:r>
      <w:r>
        <w:rPr>
          <w:rFonts w:ascii="Times New Roman" w:hAnsi="Times New Roman"/>
          <w:kern w:val="0"/>
          <w:szCs w:val="21"/>
        </w:rPr>
        <w:t>重继承，但通过接口的定义可以实现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多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kern w:val="0"/>
          <w:szCs w:val="21"/>
        </w:rPr>
        <w:t>重继承关系。</w:t>
      </w:r>
    </w:p>
    <w:p w14:paraId="622877B0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t>字符串分为两大类，一类是字符串常量，使用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String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kern w:val="0"/>
          <w:szCs w:val="21"/>
        </w:rPr>
        <w:t>类的对象表示；另一类是字符串变量，使用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proofErr w:type="spellStart"/>
      <w:r>
        <w:rPr>
          <w:rFonts w:ascii="Times New Roman" w:hAnsi="Times New Roman"/>
          <w:szCs w:val="21"/>
          <w:u w:val="single"/>
        </w:rPr>
        <w:t>StringBuffer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kern w:val="0"/>
          <w:szCs w:val="21"/>
        </w:rPr>
        <w:t>类的对象表示。</w:t>
      </w:r>
    </w:p>
    <w:p w14:paraId="45847334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语言中，使用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proofErr w:type="spellStart"/>
      <w:r>
        <w:rPr>
          <w:rFonts w:ascii="Times New Roman" w:hAnsi="Times New Roman"/>
          <w:szCs w:val="21"/>
          <w:u w:val="single"/>
        </w:rPr>
        <w:t>javac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命令对源文件进行编译，使用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java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命令运行编译好的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字节码文件。</w:t>
      </w:r>
    </w:p>
    <w:p w14:paraId="05446AAF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在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语言中，基本数据类型有</w:t>
      </w:r>
      <w:r>
        <w:rPr>
          <w:rFonts w:ascii="Times New Roman" w:hAnsi="Times New Roman" w:hint="eastAsia"/>
          <w:szCs w:val="21"/>
          <w:u w:val="single"/>
        </w:rPr>
        <w:t xml:space="preserve">   4   </w:t>
      </w:r>
      <w:r>
        <w:rPr>
          <w:rFonts w:ascii="Times New Roman" w:hAnsi="Times New Roman"/>
          <w:szCs w:val="21"/>
        </w:rPr>
        <w:t>类，</w:t>
      </w:r>
      <w:r>
        <w:rPr>
          <w:rFonts w:ascii="Times New Roman" w:hAnsi="Times New Roman" w:hint="eastAsia"/>
          <w:szCs w:val="21"/>
          <w:u w:val="single"/>
        </w:rPr>
        <w:t xml:space="preserve">   8   </w:t>
      </w:r>
      <w:r>
        <w:rPr>
          <w:rFonts w:ascii="Times New Roman" w:hAnsi="Times New Roman"/>
          <w:szCs w:val="21"/>
        </w:rPr>
        <w:t>种。</w:t>
      </w:r>
    </w:p>
    <w:p w14:paraId="2CBD786B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>执行下列代码后结果是多少？。</w:t>
      </w:r>
      <w:bookmarkStart w:id="4" w:name="OLE_LINK3"/>
      <w:bookmarkStart w:id="5" w:name="OLE_LINK4"/>
      <w:bookmarkStart w:id="6" w:name="OLE_LINK5"/>
      <w:r>
        <w:rPr>
          <w:rFonts w:ascii="Times New Roman" w:hAnsi="Times New Roman"/>
          <w:szCs w:val="21"/>
        </w:rPr>
        <w:t>int x=2,a=3,b=4,c=5;x=++</w:t>
      </w:r>
      <w:proofErr w:type="spellStart"/>
      <w:r>
        <w:rPr>
          <w:rFonts w:ascii="Times New Roman" w:hAnsi="Times New Roman"/>
          <w:szCs w:val="21"/>
        </w:rPr>
        <w:t>a+b</w:t>
      </w:r>
      <w:proofErr w:type="spellEnd"/>
      <w:r>
        <w:rPr>
          <w:rFonts w:ascii="Times New Roman" w:hAnsi="Times New Roman"/>
          <w:szCs w:val="21"/>
        </w:rPr>
        <w:t>++</w:t>
      </w:r>
      <w:bookmarkEnd w:id="4"/>
      <w:bookmarkEnd w:id="5"/>
      <w:bookmarkEnd w:id="6"/>
      <w:r>
        <w:rPr>
          <w:rFonts w:ascii="Times New Roman" w:hAnsi="Times New Roman"/>
          <w:szCs w:val="21"/>
        </w:rPr>
        <w:t>;</w:t>
      </w:r>
      <w:r>
        <w:rPr>
          <w:rFonts w:ascii="Times New Roman" w:hAnsi="Times New Roman"/>
          <w:szCs w:val="21"/>
        </w:rPr>
        <w:t>方法</w:t>
      </w:r>
      <w:r>
        <w:rPr>
          <w:rFonts w:ascii="Times New Roman" w:hAnsi="Times New Roman"/>
          <w:szCs w:val="21"/>
        </w:rPr>
        <w:t xml:space="preserve"> x=</w:t>
      </w:r>
      <w:r>
        <w:rPr>
          <w:rFonts w:ascii="Times New Roman" w:hAnsi="Times New Roman" w:hint="eastAsia"/>
          <w:szCs w:val="21"/>
          <w:u w:val="single"/>
        </w:rPr>
        <w:t xml:space="preserve">     8  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a=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4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b=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5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7BC1673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执行下列代码后的结果是什么</w:t>
      </w:r>
      <w:r>
        <w:rPr>
          <w:rFonts w:ascii="Times New Roman" w:hAnsi="Times New Roman"/>
          <w:kern w:val="0"/>
          <w:szCs w:val="21"/>
        </w:rPr>
        <w:t xml:space="preserve">? int </w:t>
      </w:r>
      <w:proofErr w:type="spellStart"/>
      <w:proofErr w:type="gramStart"/>
      <w:r>
        <w:rPr>
          <w:rFonts w:ascii="Times New Roman" w:hAnsi="Times New Roman"/>
          <w:kern w:val="0"/>
          <w:szCs w:val="21"/>
        </w:rPr>
        <w:t>x,a</w:t>
      </w:r>
      <w:proofErr w:type="spellEnd"/>
      <w:proofErr w:type="gramEnd"/>
      <w:r>
        <w:rPr>
          <w:rFonts w:ascii="Times New Roman" w:hAnsi="Times New Roman"/>
          <w:kern w:val="0"/>
          <w:szCs w:val="21"/>
        </w:rPr>
        <w:t>=8,b=9,c=5; x=++</w:t>
      </w:r>
      <w:proofErr w:type="spellStart"/>
      <w:r>
        <w:rPr>
          <w:rFonts w:ascii="Times New Roman" w:hAnsi="Times New Roman"/>
          <w:kern w:val="0"/>
          <w:szCs w:val="21"/>
        </w:rPr>
        <w:t>a+b</w:t>
      </w:r>
      <w:proofErr w:type="spellEnd"/>
      <w:r>
        <w:rPr>
          <w:rFonts w:ascii="Times New Roman" w:hAnsi="Times New Roman"/>
          <w:kern w:val="0"/>
          <w:szCs w:val="21"/>
        </w:rPr>
        <w:t>+++</w:t>
      </w:r>
      <w:proofErr w:type="spellStart"/>
      <w:r>
        <w:rPr>
          <w:rFonts w:ascii="Times New Roman" w:hAnsi="Times New Roman"/>
          <w:kern w:val="0"/>
          <w:szCs w:val="21"/>
        </w:rPr>
        <w:t>c++</w:t>
      </w:r>
      <w:proofErr w:type="spellEnd"/>
      <w:r>
        <w:rPr>
          <w:rFonts w:ascii="Times New Roman" w:hAnsi="Times New Roman"/>
          <w:kern w:val="0"/>
          <w:szCs w:val="21"/>
        </w:rPr>
        <w:t xml:space="preserve">; 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23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</w:p>
    <w:p w14:paraId="45A20B6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t>面向对象的计算机语言一般应具有</w:t>
      </w:r>
      <w:r>
        <w:rPr>
          <w:rFonts w:ascii="Times New Roman" w:hAnsi="Times New Roman"/>
          <w:kern w:val="0"/>
          <w:szCs w:val="21"/>
        </w:rPr>
        <w:t>3</w:t>
      </w:r>
      <w:r>
        <w:rPr>
          <w:rFonts w:ascii="Times New Roman" w:hAnsi="Times New Roman"/>
          <w:kern w:val="0"/>
          <w:szCs w:val="21"/>
        </w:rPr>
        <w:t>个基本特性，分别是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>封装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>继承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>多态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kern w:val="0"/>
          <w:szCs w:val="21"/>
        </w:rPr>
        <w:t>。</w:t>
      </w:r>
    </w:p>
    <w:p w14:paraId="749CB85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执行下列代码后结果是多少？。</w:t>
      </w:r>
      <w:bookmarkStart w:id="7" w:name="OLE_LINK18"/>
      <w:bookmarkStart w:id="8" w:name="OLE_LINK19"/>
      <w:bookmarkStart w:id="9" w:name="OLE_LINK20"/>
      <w:r>
        <w:rPr>
          <w:rFonts w:ascii="Times New Roman" w:hAnsi="Times New Roman"/>
          <w:szCs w:val="21"/>
        </w:rPr>
        <w:t>int x=4,a=5,b=6,c=7;x=++</w:t>
      </w:r>
      <w:proofErr w:type="spellStart"/>
      <w:r>
        <w:rPr>
          <w:rFonts w:ascii="Times New Roman" w:hAnsi="Times New Roman"/>
          <w:szCs w:val="21"/>
        </w:rPr>
        <w:t>a+b</w:t>
      </w:r>
      <w:proofErr w:type="spellEnd"/>
      <w:r>
        <w:rPr>
          <w:rFonts w:ascii="Times New Roman" w:hAnsi="Times New Roman"/>
          <w:szCs w:val="21"/>
        </w:rPr>
        <w:t>+++</w:t>
      </w:r>
      <w:proofErr w:type="spellStart"/>
      <w:r>
        <w:rPr>
          <w:rFonts w:ascii="Times New Roman" w:hAnsi="Times New Roman"/>
          <w:szCs w:val="21"/>
        </w:rPr>
        <w:t>c++</w:t>
      </w:r>
      <w:proofErr w:type="spellEnd"/>
      <w:r>
        <w:rPr>
          <w:rFonts w:ascii="Times New Roman" w:hAnsi="Times New Roman"/>
          <w:szCs w:val="21"/>
        </w:rPr>
        <w:t>;</w:t>
      </w:r>
      <w:bookmarkEnd w:id="7"/>
      <w:bookmarkEnd w:id="8"/>
      <w:bookmarkEnd w:id="9"/>
      <w:r>
        <w:rPr>
          <w:rFonts w:ascii="Times New Roman" w:hAnsi="Times New Roman"/>
          <w:szCs w:val="21"/>
        </w:rPr>
        <w:t xml:space="preserve">   x=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19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a=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6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b=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7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c=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8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3B591C2D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面向对象的基本特征有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>封装性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继承性</w:t>
      </w:r>
      <w:r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多态性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649ACF46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接口可以看作是仅容纳抽象方法、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常量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，而又不能直接生成对象的特殊抽象类</w:t>
      </w:r>
    </w:p>
    <w:p w14:paraId="220EA3F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t>创建</w:t>
      </w:r>
      <w:proofErr w:type="gramStart"/>
      <w:r>
        <w:rPr>
          <w:rFonts w:ascii="Times New Roman" w:hAnsi="Times New Roman"/>
          <w:kern w:val="0"/>
          <w:szCs w:val="21"/>
        </w:rPr>
        <w:t>包需要</w:t>
      </w:r>
      <w:proofErr w:type="gramEnd"/>
      <w:r>
        <w:rPr>
          <w:rFonts w:ascii="Times New Roman" w:hAnsi="Times New Roman"/>
          <w:kern w:val="0"/>
          <w:szCs w:val="21"/>
        </w:rPr>
        <w:t>使用的关键字是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package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kern w:val="0"/>
          <w:szCs w:val="21"/>
        </w:rPr>
        <w:t>，而且该语句应该是整个</w:t>
      </w:r>
      <w:r>
        <w:rPr>
          <w:rFonts w:ascii="Times New Roman" w:hAnsi="Times New Roman"/>
          <w:kern w:val="0"/>
          <w:szCs w:val="21"/>
        </w:rPr>
        <w:t>“.java”</w:t>
      </w:r>
      <w:r>
        <w:rPr>
          <w:rFonts w:ascii="Times New Roman" w:hAnsi="Times New Roman"/>
          <w:kern w:val="0"/>
          <w:szCs w:val="21"/>
        </w:rPr>
        <w:t>文件的第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首行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kern w:val="0"/>
          <w:szCs w:val="21"/>
        </w:rPr>
        <w:t>行。</w:t>
      </w:r>
    </w:p>
    <w:p w14:paraId="26B53E62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分别写出用</w:t>
      </w:r>
      <w:r>
        <w:rPr>
          <w:rFonts w:ascii="Times New Roman" w:hAnsi="Times New Roman"/>
          <w:szCs w:val="21"/>
        </w:rPr>
        <w:t>new</w:t>
      </w:r>
      <w:r>
        <w:rPr>
          <w:rFonts w:ascii="Times New Roman" w:hAnsi="Times New Roman"/>
          <w:szCs w:val="21"/>
        </w:rPr>
        <w:t>运算符和不用</w:t>
      </w:r>
      <w:r>
        <w:rPr>
          <w:rFonts w:ascii="Times New Roman" w:hAnsi="Times New Roman"/>
          <w:szCs w:val="21"/>
        </w:rPr>
        <w:t>new</w:t>
      </w:r>
      <w:r>
        <w:rPr>
          <w:rFonts w:ascii="Times New Roman" w:hAnsi="Times New Roman"/>
          <w:szCs w:val="21"/>
        </w:rPr>
        <w:t>运算符生成字符串</w:t>
      </w:r>
      <w:r>
        <w:rPr>
          <w:rFonts w:ascii="Times New Roman" w:hAnsi="Times New Roman"/>
          <w:szCs w:val="21"/>
        </w:rPr>
        <w:t>“ I like java”</w:t>
      </w:r>
      <w:r>
        <w:rPr>
          <w:rFonts w:ascii="Times New Roman" w:hAnsi="Times New Roman"/>
          <w:szCs w:val="21"/>
        </w:rPr>
        <w:t>对象的方法</w:t>
      </w:r>
    </w:p>
    <w:p w14:paraId="1226EE8D" w14:textId="77777777" w:rsidR="002542E4" w:rsidRDefault="002542E4" w:rsidP="002542E4">
      <w:pPr>
        <w:numPr>
          <w:ilvl w:val="1"/>
          <w:numId w:val="63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String str=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  <w:u w:val="single"/>
        </w:rPr>
        <w:t>"I like java"</w:t>
      </w:r>
      <w:r>
        <w:rPr>
          <w:rFonts w:hint="eastAsia"/>
          <w:szCs w:val="21"/>
          <w:u w:val="single"/>
        </w:rPr>
        <w:t xml:space="preserve">                  </w:t>
      </w:r>
    </w:p>
    <w:p w14:paraId="7A9A4C7E" w14:textId="77777777" w:rsidR="002542E4" w:rsidRDefault="002542E4" w:rsidP="002542E4">
      <w:pPr>
        <w:numPr>
          <w:ilvl w:val="1"/>
          <w:numId w:val="63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String str=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  <w:u w:val="single"/>
        </w:rPr>
        <w:t xml:space="preserve">new </w:t>
      </w:r>
      <w:proofErr w:type="gramStart"/>
      <w:r>
        <w:rPr>
          <w:rFonts w:ascii="Times New Roman" w:hAnsi="Times New Roman"/>
          <w:szCs w:val="21"/>
          <w:u w:val="single"/>
        </w:rPr>
        <w:t>String(</w:t>
      </w:r>
      <w:proofErr w:type="gramEnd"/>
      <w:r>
        <w:rPr>
          <w:rFonts w:ascii="Times New Roman" w:hAnsi="Times New Roman"/>
          <w:szCs w:val="21"/>
          <w:u w:val="single"/>
        </w:rPr>
        <w:t>"I like java")</w:t>
      </w:r>
      <w:r>
        <w:rPr>
          <w:rFonts w:hint="eastAsia"/>
          <w:szCs w:val="21"/>
          <w:u w:val="single"/>
        </w:rPr>
        <w:t xml:space="preserve">         </w:t>
      </w:r>
    </w:p>
    <w:p w14:paraId="0C75839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kern w:val="21"/>
          <w:szCs w:val="21"/>
        </w:rPr>
      </w:pPr>
      <w:r>
        <w:rPr>
          <w:rFonts w:ascii="Times New Roman" w:hAnsi="Times New Roman"/>
          <w:szCs w:val="21"/>
        </w:rPr>
        <w:t>编译</w:t>
      </w: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源程序文件产生的字节码文件的扩展名为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编译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134647F2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kern w:val="21"/>
          <w:szCs w:val="21"/>
        </w:rPr>
        <w:t>Java Application</w:t>
      </w:r>
      <w:r>
        <w:rPr>
          <w:rFonts w:ascii="Times New Roman" w:hAnsi="Times New Roman"/>
          <w:kern w:val="21"/>
          <w:szCs w:val="21"/>
        </w:rPr>
        <w:t>中的</w:t>
      </w:r>
      <w:proofErr w:type="gramStart"/>
      <w:r>
        <w:rPr>
          <w:rFonts w:ascii="Times New Roman" w:hAnsi="Times New Roman"/>
          <w:kern w:val="21"/>
          <w:szCs w:val="21"/>
        </w:rPr>
        <w:t>主类包含</w:t>
      </w:r>
      <w:proofErr w:type="gramEnd"/>
      <w:r>
        <w:rPr>
          <w:rFonts w:ascii="Times New Roman" w:hAnsi="Times New Roman"/>
          <w:kern w:val="21"/>
          <w:szCs w:val="21"/>
        </w:rPr>
        <w:t>main</w:t>
      </w:r>
      <w:r>
        <w:rPr>
          <w:rFonts w:ascii="Times New Roman" w:hAnsi="Times New Roman"/>
          <w:kern w:val="21"/>
          <w:szCs w:val="21"/>
        </w:rPr>
        <w:t>方法，</w:t>
      </w:r>
      <w:r>
        <w:rPr>
          <w:rFonts w:ascii="Times New Roman" w:hAnsi="Times New Roman"/>
          <w:kern w:val="21"/>
          <w:szCs w:val="21"/>
        </w:rPr>
        <w:t>main</w:t>
      </w:r>
      <w:r>
        <w:rPr>
          <w:rFonts w:ascii="Times New Roman" w:hAnsi="Times New Roman"/>
          <w:kern w:val="21"/>
          <w:szCs w:val="21"/>
        </w:rPr>
        <w:t>方法的返回类型是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void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kern w:val="21"/>
          <w:szCs w:val="21"/>
        </w:rPr>
        <w:t>。</w:t>
      </w:r>
      <w:r>
        <w:rPr>
          <w:rFonts w:ascii="Times New Roman" w:hAnsi="Times New Roman"/>
          <w:kern w:val="21"/>
          <w:szCs w:val="21"/>
        </w:rPr>
        <w:t xml:space="preserve"> </w:t>
      </w:r>
    </w:p>
    <w:p w14:paraId="0A42CDB5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在实例方法或构造函数中，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this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用来引用当前对象。</w:t>
      </w:r>
    </w:p>
    <w:p w14:paraId="3FDA547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接口是一组常量和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抽象方法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的集合。</w:t>
      </w:r>
    </w:p>
    <w:p w14:paraId="35E776E1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的屏幕坐标是以像素为单位，坐标原点</w:t>
      </w:r>
      <w:r>
        <w:rPr>
          <w:rFonts w:ascii="Times New Roman" w:hAnsi="Times New Roman"/>
          <w:szCs w:val="21"/>
        </w:rPr>
        <w:t>(0,0)</w:t>
      </w:r>
      <w:r>
        <w:rPr>
          <w:rFonts w:ascii="Times New Roman" w:hAnsi="Times New Roman"/>
          <w:szCs w:val="21"/>
        </w:rPr>
        <w:t>在屏幕的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左上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角。</w:t>
      </w:r>
    </w:p>
    <w:p w14:paraId="0BC8762D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菜单组件由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菜单条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、菜单、菜单项三部分组成</w:t>
      </w:r>
    </w:p>
    <w:p w14:paraId="246A470F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事件处理的三要素是事件源、事件类型和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代理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。</w:t>
      </w:r>
    </w:p>
    <w:p w14:paraId="1C34D275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处于新建状态的线程被启动后，进入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就绪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状态。</w:t>
      </w:r>
    </w:p>
    <w:p w14:paraId="317A9B56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 Applet</w:t>
      </w:r>
      <w:r>
        <w:rPr>
          <w:rFonts w:ascii="Times New Roman" w:hAnsi="Times New Roman"/>
          <w:szCs w:val="21"/>
        </w:rPr>
        <w:t>中最先执行的方法是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proofErr w:type="spellStart"/>
      <w:r>
        <w:rPr>
          <w:rFonts w:ascii="Times New Roman" w:hAnsi="Times New Roman"/>
          <w:szCs w:val="21"/>
          <w:u w:val="single"/>
        </w:rPr>
        <w:t>init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()</w:t>
      </w:r>
      <w:r>
        <w:rPr>
          <w:rFonts w:ascii="Times New Roman" w:hAnsi="Times New Roman"/>
          <w:szCs w:val="21"/>
        </w:rPr>
        <w:t>方法。</w:t>
      </w:r>
    </w:p>
    <w:p w14:paraId="47A5FAFF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程序中的错误分为</w:t>
      </w:r>
      <w:r>
        <w:rPr>
          <w:rFonts w:ascii="Times New Roman" w:hAnsi="Times New Roman"/>
          <w:szCs w:val="21"/>
        </w:rPr>
        <w:t>____________</w:t>
      </w:r>
      <w:r>
        <w:rPr>
          <w:rFonts w:ascii="Times New Roman" w:hAnsi="Times New Roman"/>
          <w:szCs w:val="21"/>
        </w:rPr>
        <w:t>错误和</w:t>
      </w:r>
      <w:r>
        <w:rPr>
          <w:rFonts w:ascii="Times New Roman" w:hAnsi="Times New Roman"/>
          <w:szCs w:val="21"/>
        </w:rPr>
        <w:t>____________</w:t>
      </w:r>
      <w:r>
        <w:rPr>
          <w:rFonts w:ascii="Times New Roman" w:hAnsi="Times New Roman"/>
          <w:szCs w:val="21"/>
        </w:rPr>
        <w:t>错误。</w:t>
      </w:r>
    </w:p>
    <w:p w14:paraId="459AF0C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真</w:t>
      </w:r>
      <w:r>
        <w:rPr>
          <w:rFonts w:ascii="Times New Roman" w:hAnsi="Times New Roman"/>
          <w:szCs w:val="21"/>
        </w:rPr>
        <w:t xml:space="preserve">” 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假</w:t>
      </w:r>
      <w:r>
        <w:rPr>
          <w:rFonts w:ascii="Times New Roman" w:hAnsi="Times New Roman"/>
          <w:szCs w:val="21"/>
        </w:rPr>
        <w:t>”</w:t>
      </w:r>
      <w:proofErr w:type="gramStart"/>
      <w:r>
        <w:rPr>
          <w:rFonts w:ascii="Times New Roman" w:hAnsi="Times New Roman"/>
          <w:szCs w:val="21"/>
        </w:rPr>
        <w:t>值属于</w:t>
      </w:r>
      <w:proofErr w:type="gramEnd"/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Boolean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类型。</w:t>
      </w:r>
    </w:p>
    <w:p w14:paraId="64143B4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</w:t>
      </w:r>
      <w:r>
        <w:rPr>
          <w:rFonts w:ascii="Times New Roman" w:hAnsi="Times New Roman"/>
          <w:szCs w:val="21"/>
        </w:rPr>
        <w:t>x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float</w:t>
      </w:r>
      <w:r>
        <w:rPr>
          <w:rFonts w:ascii="Times New Roman" w:hAnsi="Times New Roman"/>
          <w:szCs w:val="21"/>
        </w:rPr>
        <w:t>型变量，</w:t>
      </w:r>
      <w:r>
        <w:rPr>
          <w:rFonts w:ascii="Times New Roman" w:hAnsi="Times New Roman"/>
          <w:szCs w:val="21"/>
        </w:rPr>
        <w:t>y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double</w:t>
      </w:r>
      <w:r>
        <w:rPr>
          <w:rFonts w:ascii="Times New Roman" w:hAnsi="Times New Roman"/>
          <w:szCs w:val="21"/>
        </w:rPr>
        <w:t>型变量，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int</w:t>
      </w:r>
      <w:r>
        <w:rPr>
          <w:rFonts w:ascii="Times New Roman" w:hAnsi="Times New Roman"/>
          <w:szCs w:val="21"/>
        </w:rPr>
        <w:t>型变量，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long</w:t>
      </w:r>
      <w:r>
        <w:rPr>
          <w:rFonts w:ascii="Times New Roman" w:hAnsi="Times New Roman"/>
          <w:szCs w:val="21"/>
        </w:rPr>
        <w:t>型变量，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char</w:t>
      </w:r>
      <w:r>
        <w:rPr>
          <w:rFonts w:ascii="Times New Roman" w:hAnsi="Times New Roman"/>
          <w:szCs w:val="21"/>
        </w:rPr>
        <w:t>型变量，则表达式</w:t>
      </w:r>
      <w:proofErr w:type="spellStart"/>
      <w:r>
        <w:rPr>
          <w:rFonts w:ascii="Times New Roman" w:hAnsi="Times New Roman"/>
          <w:szCs w:val="21"/>
        </w:rPr>
        <w:t>x+y</w:t>
      </w:r>
      <w:proofErr w:type="spellEnd"/>
      <w:r>
        <w:rPr>
          <w:rFonts w:ascii="Times New Roman" w:hAnsi="Times New Roman"/>
          <w:szCs w:val="21"/>
        </w:rPr>
        <w:t>*a/</w:t>
      </w:r>
      <w:proofErr w:type="spellStart"/>
      <w:r>
        <w:rPr>
          <w:rFonts w:ascii="Times New Roman" w:hAnsi="Times New Roman"/>
          <w:szCs w:val="21"/>
        </w:rPr>
        <w:t>x+b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y+c</w:t>
      </w:r>
      <w:proofErr w:type="spellEnd"/>
      <w:r>
        <w:rPr>
          <w:rFonts w:ascii="Times New Roman" w:hAnsi="Times New Roman"/>
          <w:szCs w:val="21"/>
        </w:rPr>
        <w:t>的值为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>Double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>类</w:t>
      </w:r>
      <w:r>
        <w:rPr>
          <w:rFonts w:ascii="Times New Roman" w:hAnsi="Times New Roman"/>
          <w:szCs w:val="21"/>
        </w:rPr>
        <w:t>型。</w:t>
      </w:r>
    </w:p>
    <w:p w14:paraId="773371C7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如果说</w:t>
      </w:r>
      <w:r>
        <w:rPr>
          <w:rFonts w:ascii="Times New Roman" w:hAnsi="Times New Roman"/>
          <w:szCs w:val="21"/>
        </w:rPr>
        <w:t>AWT</w:t>
      </w:r>
      <w:r>
        <w:rPr>
          <w:rFonts w:ascii="Times New Roman" w:hAnsi="Times New Roman"/>
          <w:szCs w:val="21"/>
        </w:rPr>
        <w:t>组件是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重量级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的，那么，</w:t>
      </w:r>
      <w:r>
        <w:rPr>
          <w:rFonts w:ascii="Times New Roman" w:hAnsi="Times New Roman"/>
          <w:szCs w:val="21"/>
        </w:rPr>
        <w:t>Swing</w:t>
      </w:r>
      <w:r>
        <w:rPr>
          <w:rFonts w:ascii="Times New Roman" w:hAnsi="Times New Roman"/>
          <w:szCs w:val="21"/>
        </w:rPr>
        <w:t>组件就是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“</w:t>
      </w:r>
      <w:r>
        <w:rPr>
          <w:rFonts w:ascii="Times New Roman" w:hAnsi="Times New Roman"/>
          <w:szCs w:val="21"/>
          <w:u w:val="single"/>
        </w:rPr>
        <w:t>轻量级</w:t>
      </w:r>
      <w:r>
        <w:rPr>
          <w:rFonts w:ascii="Times New Roman" w:hAnsi="Times New Roman"/>
          <w:szCs w:val="21"/>
          <w:u w:val="single"/>
        </w:rPr>
        <w:t>”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。</w:t>
      </w:r>
    </w:p>
    <w:p w14:paraId="0BA0CEB7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Thread</w:t>
      </w:r>
      <w:r>
        <w:rPr>
          <w:rFonts w:ascii="Times New Roman" w:hAnsi="Times New Roman"/>
          <w:szCs w:val="21"/>
        </w:rPr>
        <w:t>类中的</w:t>
      </w:r>
      <w:r>
        <w:rPr>
          <w:rFonts w:ascii="Times New Roman" w:hAnsi="Times New Roman"/>
          <w:szCs w:val="21"/>
        </w:rPr>
        <w:t>wait()</w:t>
      </w:r>
      <w:r>
        <w:rPr>
          <w:rFonts w:ascii="Times New Roman" w:hAnsi="Times New Roman"/>
          <w:szCs w:val="21"/>
        </w:rPr>
        <w:t>方法和</w:t>
      </w:r>
      <w:r>
        <w:rPr>
          <w:rFonts w:ascii="Times New Roman" w:hAnsi="Times New Roman"/>
          <w:szCs w:val="21"/>
        </w:rPr>
        <w:t>notify()</w:t>
      </w:r>
      <w:r>
        <w:rPr>
          <w:rFonts w:ascii="Times New Roman" w:hAnsi="Times New Roman"/>
          <w:szCs w:val="21"/>
        </w:rPr>
        <w:t>方法是用来解决线程的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同步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问题的。</w:t>
      </w:r>
    </w:p>
    <w:p w14:paraId="3326F9DB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将</w:t>
      </w:r>
      <w:r>
        <w:rPr>
          <w:rFonts w:ascii="Times New Roman" w:hAnsi="Times New Roman"/>
          <w:szCs w:val="21"/>
        </w:rPr>
        <w:t>Swing</w:t>
      </w:r>
      <w:r>
        <w:rPr>
          <w:rFonts w:ascii="Times New Roman" w:hAnsi="Times New Roman"/>
          <w:szCs w:val="21"/>
        </w:rPr>
        <w:t>组件添加到容器中的方法是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add()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794C02F3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写出任意一个布局管理器的类名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proofErr w:type="spellStart"/>
      <w:r>
        <w:rPr>
          <w:rFonts w:ascii="Times New Roman" w:hAnsi="Times New Roman"/>
          <w:szCs w:val="21"/>
          <w:u w:val="single"/>
        </w:rPr>
        <w:t>Borderlayout</w:t>
      </w:r>
      <w:proofErr w:type="spellEnd"/>
      <w:r>
        <w:rPr>
          <w:rFonts w:ascii="Times New Roman" w:hAnsi="Times New Roman"/>
          <w:szCs w:val="21"/>
          <w:u w:val="single"/>
        </w:rPr>
        <w:t>（</w:t>
      </w:r>
      <w:proofErr w:type="spellStart"/>
      <w:r>
        <w:rPr>
          <w:rFonts w:ascii="Times New Roman" w:hAnsi="Times New Roman"/>
          <w:szCs w:val="21"/>
          <w:u w:val="single"/>
        </w:rPr>
        <w:t>boxlayout</w:t>
      </w:r>
      <w:proofErr w:type="spellEnd"/>
      <w:r>
        <w:rPr>
          <w:rFonts w:ascii="Times New Roman" w:hAnsi="Times New Roman"/>
          <w:szCs w:val="21"/>
          <w:u w:val="single"/>
        </w:rPr>
        <w:t>等）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</w:rPr>
        <w:t>。</w:t>
      </w:r>
    </w:p>
    <w:p w14:paraId="741A0D8C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若要使用线程，必须实现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>Runnable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类或</w:t>
      </w:r>
      <w:r>
        <w:rPr>
          <w:rFonts w:ascii="Times New Roman" w:hAnsi="Times New Roman"/>
          <w:szCs w:val="21"/>
        </w:rPr>
        <w:t>Runnable</w:t>
      </w:r>
      <w:r>
        <w:rPr>
          <w:rFonts w:ascii="Times New Roman" w:hAnsi="Times New Roman"/>
          <w:szCs w:val="21"/>
        </w:rPr>
        <w:t>接口中的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  <w:u w:val="single"/>
        </w:rPr>
        <w:t>run()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方法。</w:t>
      </w:r>
    </w:p>
    <w:p w14:paraId="2686BC02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文本区的类名是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proofErr w:type="spellStart"/>
      <w:r>
        <w:rPr>
          <w:rFonts w:ascii="Times New Roman" w:hAnsi="Times New Roman"/>
          <w:szCs w:val="21"/>
          <w:u w:val="single"/>
        </w:rPr>
        <w:t>JTextArea</w:t>
      </w:r>
      <w:proofErr w:type="spellEnd"/>
      <w:r>
        <w:rPr>
          <w:rFonts w:ascii="Times New Roman" w:hAnsi="Times New Roman"/>
          <w:szCs w:val="21"/>
          <w:u w:val="single"/>
        </w:rPr>
        <w:t>（或</w:t>
      </w:r>
      <w:proofErr w:type="spellStart"/>
      <w:r>
        <w:rPr>
          <w:rFonts w:ascii="Times New Roman" w:hAnsi="Times New Roman"/>
          <w:szCs w:val="21"/>
          <w:u w:val="single"/>
        </w:rPr>
        <w:t>TextArea</w:t>
      </w:r>
      <w:proofErr w:type="spellEnd"/>
      <w:r>
        <w:rPr>
          <w:rFonts w:ascii="Times New Roman" w:hAnsi="Times New Roman"/>
          <w:szCs w:val="21"/>
          <w:u w:val="single"/>
        </w:rPr>
        <w:t>）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；按钮的类名是</w:t>
      </w:r>
      <w:r>
        <w:rPr>
          <w:rFonts w:ascii="Times New Roman" w:hAnsi="Times New Roman"/>
          <w:szCs w:val="21"/>
        </w:rPr>
        <w:t>_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_</w:t>
      </w:r>
      <w:proofErr w:type="spellStart"/>
      <w:r>
        <w:rPr>
          <w:rFonts w:ascii="Times New Roman" w:hAnsi="Times New Roman"/>
          <w:szCs w:val="21"/>
          <w:u w:val="single"/>
        </w:rPr>
        <w:t>JButton</w:t>
      </w:r>
      <w:proofErr w:type="spellEnd"/>
      <w:r>
        <w:rPr>
          <w:rFonts w:ascii="Times New Roman" w:hAnsi="Times New Roman"/>
          <w:szCs w:val="21"/>
          <w:u w:val="single"/>
        </w:rPr>
        <w:t>（或</w:t>
      </w:r>
      <w:r>
        <w:rPr>
          <w:rFonts w:ascii="Times New Roman" w:hAnsi="Times New Roman"/>
          <w:szCs w:val="21"/>
          <w:u w:val="single"/>
        </w:rPr>
        <w:t>Button</w:t>
      </w:r>
      <w:r>
        <w:rPr>
          <w:rFonts w:ascii="Times New Roman" w:hAnsi="Times New Roman"/>
          <w:szCs w:val="21"/>
          <w:u w:val="single"/>
        </w:rPr>
        <w:t>）</w:t>
      </w:r>
      <w:r>
        <w:rPr>
          <w:rFonts w:ascii="Times New Roman" w:hAnsi="Times New Roman"/>
          <w:szCs w:val="21"/>
        </w:rPr>
        <w:t>__</w:t>
      </w:r>
      <w:r>
        <w:rPr>
          <w:rFonts w:ascii="Times New Roman" w:hAnsi="Times New Roman"/>
          <w:szCs w:val="21"/>
        </w:rPr>
        <w:t>。</w:t>
      </w:r>
    </w:p>
    <w:p w14:paraId="19E74DDA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程序可以分为两类，分别是独立应用程序和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  <w:u w:val="single"/>
        </w:rPr>
        <w:t>applet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/>
          <w:szCs w:val="21"/>
        </w:rPr>
        <w:t>。</w:t>
      </w:r>
    </w:p>
    <w:p w14:paraId="59A275B7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数组声明后必须使用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  <w:u w:val="single"/>
        </w:rPr>
        <w:t>new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</w:rPr>
        <w:t>运算符为其分配空间。</w:t>
      </w:r>
    </w:p>
    <w:p w14:paraId="488ADF4C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的所有类都是继承自</w:t>
      </w:r>
      <w:proofErr w:type="spellStart"/>
      <w:r>
        <w:rPr>
          <w:rFonts w:ascii="Times New Roman" w:hAnsi="Times New Roman"/>
          <w:szCs w:val="21"/>
        </w:rPr>
        <w:t>java.lang</w:t>
      </w:r>
      <w:proofErr w:type="spellEnd"/>
      <w:r>
        <w:rPr>
          <w:rFonts w:ascii="Times New Roman" w:hAnsi="Times New Roman"/>
          <w:szCs w:val="21"/>
        </w:rPr>
        <w:t>包中的</w:t>
      </w:r>
      <w:r>
        <w:rPr>
          <w:rFonts w:ascii="Times New Roman" w:hAnsi="Times New Roman"/>
          <w:szCs w:val="21"/>
        </w:rPr>
        <w:t>________</w:t>
      </w:r>
      <w:r>
        <w:rPr>
          <w:rFonts w:ascii="Times New Roman" w:hAnsi="Times New Roman"/>
          <w:szCs w:val="21"/>
          <w:u w:val="single"/>
        </w:rPr>
        <w:t>Object</w:t>
      </w:r>
      <w:r>
        <w:rPr>
          <w:rFonts w:ascii="Times New Roman" w:hAnsi="Times New Roman"/>
          <w:szCs w:val="21"/>
        </w:rPr>
        <w:t>_______</w:t>
      </w:r>
      <w:r>
        <w:rPr>
          <w:rFonts w:ascii="Times New Roman" w:hAnsi="Times New Roman"/>
          <w:szCs w:val="21"/>
        </w:rPr>
        <w:t>类。</w:t>
      </w:r>
    </w:p>
    <w:p w14:paraId="12A53D14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若要使用流进行文件读，应使用</w:t>
      </w:r>
      <w:proofErr w:type="spellStart"/>
      <w:r>
        <w:rPr>
          <w:rFonts w:ascii="Times New Roman" w:hAnsi="Times New Roman"/>
          <w:szCs w:val="21"/>
        </w:rPr>
        <w:t>FileInputStream</w:t>
      </w:r>
      <w:proofErr w:type="spellEnd"/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类；若要使用流进行文件写，应使用</w:t>
      </w:r>
      <w:r>
        <w:rPr>
          <w:rFonts w:ascii="Times New Roman" w:hAnsi="Times New Roman"/>
          <w:szCs w:val="21"/>
        </w:rPr>
        <w:t>_______</w:t>
      </w:r>
      <w:proofErr w:type="spellStart"/>
      <w:r>
        <w:rPr>
          <w:rFonts w:ascii="Times New Roman" w:hAnsi="Times New Roman"/>
          <w:szCs w:val="21"/>
          <w:u w:val="single"/>
        </w:rPr>
        <w:t>FileOutputStream</w:t>
      </w:r>
      <w:proofErr w:type="spellEnd"/>
      <w:r>
        <w:rPr>
          <w:rFonts w:ascii="Times New Roman" w:hAnsi="Times New Roman"/>
          <w:szCs w:val="21"/>
        </w:rPr>
        <w:t>_______</w:t>
      </w:r>
      <w:r>
        <w:rPr>
          <w:rFonts w:ascii="Times New Roman" w:hAnsi="Times New Roman"/>
          <w:szCs w:val="21"/>
        </w:rPr>
        <w:t>类。</w:t>
      </w:r>
    </w:p>
    <w:p w14:paraId="6824F344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对象序列化就是将对象的状态转换成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字节流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。</w:t>
      </w:r>
    </w:p>
    <w:p w14:paraId="6C957116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Java</w:t>
      </w:r>
      <w:r>
        <w:rPr>
          <w:rFonts w:ascii="Times New Roman" w:hAnsi="Times New Roman"/>
          <w:szCs w:val="21"/>
        </w:rPr>
        <w:t>不支持多重继承，但提供了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接口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用以实现多重继承的特性。</w:t>
      </w:r>
    </w:p>
    <w:p w14:paraId="3C203CB9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写出任意两个</w:t>
      </w:r>
      <w:r>
        <w:rPr>
          <w:rFonts w:ascii="Times New Roman" w:hAnsi="Times New Roman"/>
          <w:szCs w:val="21"/>
        </w:rPr>
        <w:t>GUI</w:t>
      </w:r>
      <w:r>
        <w:rPr>
          <w:rFonts w:ascii="Times New Roman" w:hAnsi="Times New Roman"/>
          <w:szCs w:val="21"/>
        </w:rPr>
        <w:t>组件的类名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proofErr w:type="spellStart"/>
      <w:r>
        <w:rPr>
          <w:rFonts w:ascii="Times New Roman" w:hAnsi="Times New Roman"/>
          <w:szCs w:val="21"/>
          <w:u w:val="single"/>
        </w:rPr>
        <w:t>JButton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proofErr w:type="spellStart"/>
      <w:r>
        <w:rPr>
          <w:rFonts w:ascii="Times New Roman" w:hAnsi="Times New Roman"/>
          <w:szCs w:val="21"/>
          <w:u w:val="single"/>
        </w:rPr>
        <w:t>JTextField</w:t>
      </w:r>
      <w:proofErr w:type="spellEnd"/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。</w:t>
      </w:r>
    </w:p>
    <w:p w14:paraId="3BC6560E" w14:textId="77777777" w:rsidR="002542E4" w:rsidRDefault="002542E4" w:rsidP="002542E4">
      <w:pPr>
        <w:pStyle w:val="a9"/>
        <w:numPr>
          <w:ilvl w:val="0"/>
          <w:numId w:val="61"/>
        </w:numPr>
        <w:ind w:left="426" w:firstLineChars="0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当声明某个类中的一个成员变量时，没有使用修饰符，则该变量的访问权限为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>默认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</w:rPr>
        <w:lastRenderedPageBreak/>
        <w:t>权限，即它可以被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>同一包中的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</w:rPr>
        <w:t>类的对象访问。</w:t>
      </w:r>
    </w:p>
    <w:p w14:paraId="42E0308D" w14:textId="77777777" w:rsidR="002542E4" w:rsidRPr="002542E4" w:rsidRDefault="002542E4" w:rsidP="00630157"/>
    <w:p w14:paraId="2DB3666B" w14:textId="77777777" w:rsidR="00630157" w:rsidRDefault="002542E4" w:rsidP="00630157">
      <w:r>
        <w:rPr>
          <w:rFonts w:hint="eastAsia"/>
        </w:rPr>
        <w:t>三</w:t>
      </w:r>
      <w:r w:rsidR="00630157">
        <w:rPr>
          <w:rFonts w:hint="eastAsia"/>
        </w:rPr>
        <w:t>、编程题（</w:t>
      </w:r>
      <w:r w:rsidR="00630157">
        <w:rPr>
          <w:rFonts w:hint="eastAsia"/>
        </w:rPr>
        <w:t>50</w:t>
      </w:r>
      <w:r w:rsidR="00630157">
        <w:rPr>
          <w:rFonts w:hint="eastAsia"/>
        </w:rPr>
        <w:t>）</w:t>
      </w:r>
    </w:p>
    <w:p w14:paraId="566CDE80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 w:val="18"/>
          <w:szCs w:val="18"/>
        </w:rPr>
        <w:t>题目：古典问题：有一对兔子，从出生后第</w:t>
      </w:r>
      <w:r w:rsidRPr="001116F2">
        <w:rPr>
          <w:rFonts w:ascii="ˎ̥" w:hAnsi="ˎ̥"/>
          <w:sz w:val="18"/>
          <w:szCs w:val="18"/>
        </w:rPr>
        <w:t>3</w:t>
      </w:r>
      <w:r w:rsidRPr="001116F2">
        <w:rPr>
          <w:rFonts w:ascii="ˎ̥" w:hAnsi="ˎ̥"/>
          <w:sz w:val="18"/>
          <w:szCs w:val="18"/>
        </w:rPr>
        <w:t>个月起每个月都生一对兔子，小兔子长到第三个月后每个月又生一对兔子，假如兔子都不死，问每个月的兔子总数为多少？</w:t>
      </w:r>
      <w:r w:rsidRPr="001116F2">
        <w:rPr>
          <w:rFonts w:ascii="ˎ̥" w:hAnsi="ˎ̥"/>
          <w:sz w:val="18"/>
          <w:szCs w:val="18"/>
        </w:rPr>
        <w:t>   </w:t>
      </w:r>
      <w:r w:rsidRPr="001116F2">
        <w:rPr>
          <w:rFonts w:ascii="ˎ̥" w:hAnsi="ˎ̥"/>
          <w:sz w:val="18"/>
          <w:szCs w:val="18"/>
        </w:rPr>
        <w:br/>
        <w:t>//</w:t>
      </w:r>
      <w:r w:rsidRPr="001116F2">
        <w:rPr>
          <w:rFonts w:ascii="ˎ̥" w:hAnsi="ˎ̥"/>
          <w:sz w:val="18"/>
          <w:szCs w:val="18"/>
        </w:rPr>
        <w:t>这是一个菲波拉契数列问题</w:t>
      </w:r>
      <w:r w:rsidRPr="001116F2">
        <w:rPr>
          <w:rFonts w:ascii="ˎ̥" w:hAnsi="ˎ̥"/>
          <w:sz w:val="18"/>
          <w:szCs w:val="18"/>
        </w:rPr>
        <w:br/>
      </w:r>
      <w:r w:rsidRPr="001116F2">
        <w:rPr>
          <w:rFonts w:ascii="ˎ̥" w:hAnsi="ˎ̥"/>
          <w:szCs w:val="21"/>
        </w:rPr>
        <w:t>public class lianxi01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第</w:t>
      </w:r>
      <w:r w:rsidRPr="001116F2">
        <w:rPr>
          <w:rFonts w:ascii="ˎ̥" w:hAnsi="ˎ̥"/>
          <w:szCs w:val="21"/>
        </w:rPr>
        <w:t>1</w:t>
      </w:r>
      <w:r w:rsidRPr="001116F2">
        <w:rPr>
          <w:rFonts w:ascii="ˎ̥" w:hAnsi="ˎ̥"/>
          <w:szCs w:val="21"/>
        </w:rPr>
        <w:t>个月的兔子对数</w:t>
      </w:r>
      <w:r w:rsidRPr="001116F2">
        <w:rPr>
          <w:rFonts w:ascii="ˎ̥" w:hAnsi="ˎ̥"/>
          <w:szCs w:val="21"/>
        </w:rPr>
        <w:t>:    1");</w:t>
      </w:r>
      <w:r w:rsidRPr="001116F2">
        <w:rPr>
          <w:rFonts w:ascii="ˎ̥" w:hAnsi="ˎ̥"/>
          <w:szCs w:val="21"/>
        </w:rPr>
        <w:br/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第</w:t>
      </w:r>
      <w:r w:rsidRPr="001116F2">
        <w:rPr>
          <w:rFonts w:ascii="ˎ̥" w:hAnsi="ˎ̥"/>
          <w:szCs w:val="21"/>
        </w:rPr>
        <w:t>2</w:t>
      </w:r>
      <w:r w:rsidRPr="001116F2">
        <w:rPr>
          <w:rFonts w:ascii="ˎ̥" w:hAnsi="ˎ̥"/>
          <w:szCs w:val="21"/>
        </w:rPr>
        <w:t>个月的兔子对数</w:t>
      </w:r>
      <w:r w:rsidRPr="001116F2">
        <w:rPr>
          <w:rFonts w:ascii="ˎ̥" w:hAnsi="ˎ̥"/>
          <w:szCs w:val="21"/>
        </w:rPr>
        <w:t>:    1");</w:t>
      </w:r>
      <w:r w:rsidRPr="001116F2">
        <w:rPr>
          <w:rFonts w:ascii="ˎ̥" w:hAnsi="ˎ̥"/>
          <w:szCs w:val="21"/>
        </w:rPr>
        <w:br/>
        <w:t>int f1 = 1, f2 = 1, f, M=24;</w:t>
      </w:r>
      <w:r w:rsidRPr="001116F2">
        <w:rPr>
          <w:rFonts w:ascii="ˎ̥" w:hAnsi="ˎ̥"/>
          <w:szCs w:val="21"/>
        </w:rPr>
        <w:br/>
        <w:t xml:space="preserve">     for(int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=3;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&lt;=M;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++) {</w:t>
      </w:r>
      <w:r w:rsidRPr="001116F2">
        <w:rPr>
          <w:rFonts w:ascii="ˎ̥" w:hAnsi="ˎ̥"/>
          <w:szCs w:val="21"/>
        </w:rPr>
        <w:br/>
        <w:t>      f = f2;</w:t>
      </w:r>
      <w:r w:rsidRPr="001116F2">
        <w:rPr>
          <w:rFonts w:ascii="ˎ̥" w:hAnsi="ˎ̥"/>
          <w:szCs w:val="21"/>
        </w:rPr>
        <w:br/>
        <w:t>      f2 = f1 + f2;</w:t>
      </w:r>
      <w:r w:rsidRPr="001116F2">
        <w:rPr>
          <w:rFonts w:ascii="ˎ̥" w:hAnsi="ˎ̥"/>
          <w:szCs w:val="21"/>
        </w:rPr>
        <w:br/>
        <w:t>      f1 = f;</w:t>
      </w:r>
      <w:r w:rsidRPr="001116F2">
        <w:rPr>
          <w:rFonts w:ascii="ˎ̥" w:hAnsi="ˎ̥"/>
          <w:szCs w:val="21"/>
        </w:rPr>
        <w:br/>
        <w:t xml:space="preserve"> 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第</w:t>
      </w:r>
      <w:r w:rsidRPr="001116F2">
        <w:rPr>
          <w:rFonts w:ascii="ˎ̥" w:hAnsi="ˎ̥"/>
          <w:szCs w:val="21"/>
        </w:rPr>
        <w:t xml:space="preserve">" +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+"</w:t>
      </w:r>
      <w:proofErr w:type="gramStart"/>
      <w:r w:rsidRPr="001116F2">
        <w:rPr>
          <w:rFonts w:ascii="ˎ̥" w:hAnsi="ˎ̥"/>
          <w:szCs w:val="21"/>
        </w:rPr>
        <w:t>个</w:t>
      </w:r>
      <w:proofErr w:type="gramEnd"/>
      <w:r w:rsidRPr="001116F2">
        <w:rPr>
          <w:rFonts w:ascii="ˎ̥" w:hAnsi="ˎ̥"/>
          <w:szCs w:val="21"/>
        </w:rPr>
        <w:t>月的兔子对数</w:t>
      </w:r>
      <w:r w:rsidRPr="001116F2">
        <w:rPr>
          <w:rFonts w:ascii="ˎ̥" w:hAnsi="ˎ̥"/>
          <w:szCs w:val="21"/>
        </w:rPr>
        <w:t>: "+f2);</w:t>
      </w:r>
      <w:r w:rsidRPr="001116F2">
        <w:rPr>
          <w:rFonts w:ascii="ˎ̥" w:hAnsi="ˎ̥"/>
          <w:szCs w:val="21"/>
        </w:rPr>
        <w:br/>
        <w:t>         }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}</w:t>
      </w:r>
    </w:p>
    <w:p w14:paraId="29A0C738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题目：判断</w:t>
      </w:r>
      <w:r w:rsidRPr="001116F2">
        <w:rPr>
          <w:rFonts w:ascii="ˎ̥" w:hAnsi="ˎ̥"/>
          <w:szCs w:val="21"/>
        </w:rPr>
        <w:t>101-200</w:t>
      </w:r>
      <w:r w:rsidRPr="001116F2">
        <w:rPr>
          <w:rFonts w:ascii="ˎ̥" w:hAnsi="ˎ̥"/>
          <w:szCs w:val="21"/>
        </w:rPr>
        <w:t>之间有多少个素数，并输出所有素数。</w:t>
      </w:r>
      <w:r w:rsidRPr="001116F2">
        <w:rPr>
          <w:rFonts w:ascii="ˎ̥" w:hAnsi="ˎ̥"/>
          <w:szCs w:val="21"/>
        </w:rPr>
        <w:t xml:space="preserve"> </w:t>
      </w:r>
      <w:r w:rsidRPr="001116F2">
        <w:rPr>
          <w:rFonts w:ascii="ˎ̥" w:hAnsi="ˎ̥"/>
          <w:szCs w:val="21"/>
        </w:rPr>
        <w:br/>
      </w:r>
      <w:r w:rsidRPr="001116F2">
        <w:rPr>
          <w:rFonts w:ascii="ˎ̥" w:hAnsi="ˎ̥"/>
          <w:szCs w:val="21"/>
        </w:rPr>
        <w:t>程序分析：判断素数的方法：用</w:t>
      </w:r>
      <w:proofErr w:type="gramStart"/>
      <w:r w:rsidRPr="001116F2">
        <w:rPr>
          <w:rFonts w:ascii="ˎ̥" w:hAnsi="ˎ̥"/>
          <w:szCs w:val="21"/>
        </w:rPr>
        <w:t>一</w:t>
      </w:r>
      <w:proofErr w:type="gramEnd"/>
      <w:r w:rsidRPr="001116F2">
        <w:rPr>
          <w:rFonts w:ascii="ˎ̥" w:hAnsi="ˎ̥"/>
          <w:szCs w:val="21"/>
        </w:rPr>
        <w:t>个数分别去除</w:t>
      </w:r>
      <w:r w:rsidRPr="001116F2">
        <w:rPr>
          <w:rFonts w:ascii="ˎ̥" w:hAnsi="ˎ̥"/>
          <w:szCs w:val="21"/>
        </w:rPr>
        <w:t>2</w:t>
      </w:r>
      <w:r w:rsidRPr="001116F2">
        <w:rPr>
          <w:rFonts w:ascii="ˎ̥" w:hAnsi="ˎ̥"/>
          <w:szCs w:val="21"/>
        </w:rPr>
        <w:t>到</w:t>
      </w:r>
      <w:r w:rsidRPr="001116F2">
        <w:rPr>
          <w:rFonts w:ascii="ˎ̥" w:hAnsi="ˎ̥"/>
          <w:szCs w:val="21"/>
        </w:rPr>
        <w:t>sqrt(</w:t>
      </w:r>
      <w:r w:rsidRPr="001116F2">
        <w:rPr>
          <w:rFonts w:ascii="ˎ̥" w:hAnsi="ˎ̥"/>
          <w:szCs w:val="21"/>
        </w:rPr>
        <w:t>这个数</w:t>
      </w:r>
      <w:r w:rsidRPr="001116F2">
        <w:rPr>
          <w:rFonts w:ascii="ˎ̥" w:hAnsi="ˎ̥"/>
          <w:szCs w:val="21"/>
        </w:rPr>
        <w:t>)</w:t>
      </w:r>
      <w:r w:rsidRPr="001116F2">
        <w:rPr>
          <w:rFonts w:ascii="ˎ̥" w:hAnsi="ˎ̥"/>
          <w:szCs w:val="21"/>
        </w:rPr>
        <w:t>，如果能被整除，</w:t>
      </w:r>
      <w:r w:rsidRPr="001116F2">
        <w:rPr>
          <w:rFonts w:ascii="ˎ̥" w:hAnsi="ˎ̥"/>
          <w:szCs w:val="21"/>
        </w:rPr>
        <w:t xml:space="preserve"> </w:t>
      </w:r>
      <w:r w:rsidRPr="001116F2">
        <w:rPr>
          <w:rFonts w:ascii="ˎ̥" w:hAnsi="ˎ̥"/>
          <w:szCs w:val="21"/>
        </w:rPr>
        <w:t>则表明此数不是素数，反之是素数。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public class lianxi02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 int count = 0;</w:t>
      </w:r>
      <w:r w:rsidRPr="001116F2">
        <w:rPr>
          <w:rFonts w:ascii="ˎ̥" w:hAnsi="ˎ̥"/>
          <w:szCs w:val="21"/>
        </w:rPr>
        <w:br/>
        <w:t xml:space="preserve">    for(int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=101;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&lt;200;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+=2) {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boolean</w:t>
      </w:r>
      <w:proofErr w:type="spellEnd"/>
      <w:r w:rsidRPr="001116F2">
        <w:rPr>
          <w:rFonts w:ascii="ˎ̥" w:hAnsi="ˎ̥"/>
          <w:szCs w:val="21"/>
        </w:rPr>
        <w:t xml:space="preserve"> b = false;</w:t>
      </w:r>
      <w:r w:rsidRPr="001116F2">
        <w:rPr>
          <w:rFonts w:ascii="ˎ̥" w:hAnsi="ˎ̥"/>
          <w:szCs w:val="21"/>
        </w:rPr>
        <w:br/>
        <w:t>     for(int j=2; j&lt;=</w:t>
      </w:r>
      <w:proofErr w:type="spellStart"/>
      <w:r w:rsidRPr="001116F2">
        <w:rPr>
          <w:rFonts w:ascii="ˎ̥" w:hAnsi="ˎ̥"/>
          <w:szCs w:val="21"/>
        </w:rPr>
        <w:t>Math.sqrt</w:t>
      </w:r>
      <w:proofErr w:type="spellEnd"/>
      <w:r w:rsidRPr="001116F2">
        <w:rPr>
          <w:rFonts w:ascii="ˎ̥" w:hAnsi="ˎ̥"/>
          <w:szCs w:val="21"/>
        </w:rPr>
        <w:t>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); </w:t>
      </w:r>
      <w:proofErr w:type="spellStart"/>
      <w:r w:rsidRPr="001116F2">
        <w:rPr>
          <w:rFonts w:ascii="ˎ̥" w:hAnsi="ˎ̥"/>
          <w:szCs w:val="21"/>
        </w:rPr>
        <w:t>j++</w:t>
      </w:r>
      <w:proofErr w:type="spellEnd"/>
      <w:r w:rsidRPr="001116F2">
        <w:rPr>
          <w:rFonts w:ascii="ˎ̥" w:hAnsi="ˎ̥"/>
          <w:szCs w:val="21"/>
        </w:rPr>
        <w:t xml:space="preserve">) </w:t>
      </w:r>
      <w:r w:rsidRPr="001116F2">
        <w:rPr>
          <w:rFonts w:ascii="ˎ̥" w:hAnsi="ˎ̥"/>
          <w:szCs w:val="21"/>
        </w:rPr>
        <w:br/>
        <w:t>     {</w:t>
      </w:r>
      <w:r w:rsidRPr="001116F2">
        <w:rPr>
          <w:rFonts w:ascii="ˎ̥" w:hAnsi="ˎ̥"/>
          <w:szCs w:val="21"/>
        </w:rPr>
        <w:br/>
        <w:t>        if(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% j == 0) { b = false; break; } </w:t>
      </w:r>
      <w:r w:rsidRPr="001116F2">
        <w:rPr>
          <w:rFonts w:ascii="ˎ̥" w:hAnsi="ˎ̥"/>
          <w:szCs w:val="21"/>
        </w:rPr>
        <w:br/>
        <w:t>         else           { b = true; }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>        if(b == true) {count ++;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);}</w:t>
      </w:r>
      <w:r w:rsidRPr="001116F2">
        <w:rPr>
          <w:rFonts w:ascii="ˎ̥" w:hAnsi="ˎ̥"/>
          <w:szCs w:val="21"/>
        </w:rPr>
        <w:br/>
        <w:t>                                  }</w:t>
      </w:r>
      <w:r w:rsidRPr="001116F2">
        <w:rPr>
          <w:rFonts w:ascii="ˎ̥" w:hAnsi="ˎ̥"/>
          <w:szCs w:val="21"/>
        </w:rPr>
        <w:br/>
        <w:t xml:space="preserve">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 "</w:t>
      </w:r>
      <w:r w:rsidRPr="001116F2">
        <w:rPr>
          <w:rFonts w:ascii="ˎ̥" w:hAnsi="ˎ̥"/>
          <w:szCs w:val="21"/>
        </w:rPr>
        <w:t>素数个数是</w:t>
      </w:r>
      <w:r w:rsidRPr="001116F2">
        <w:rPr>
          <w:rFonts w:ascii="ˎ̥" w:hAnsi="ˎ̥"/>
          <w:szCs w:val="21"/>
        </w:rPr>
        <w:t>: " + count);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}</w:t>
      </w:r>
    </w:p>
    <w:p w14:paraId="18076658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 w:firstLine="567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题目：打印出所有的</w:t>
      </w:r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水仙花数</w:t>
      </w:r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，所谓</w:t>
      </w:r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水仙花数</w:t>
      </w:r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是指一个三位数，其各位数字</w:t>
      </w:r>
      <w:proofErr w:type="gramStart"/>
      <w:r w:rsidRPr="001116F2">
        <w:rPr>
          <w:rFonts w:ascii="ˎ̥" w:hAnsi="ˎ̥"/>
          <w:szCs w:val="21"/>
        </w:rPr>
        <w:t>立方和</w:t>
      </w:r>
      <w:proofErr w:type="gramEnd"/>
      <w:r w:rsidRPr="001116F2">
        <w:rPr>
          <w:rFonts w:ascii="ˎ̥" w:hAnsi="ˎ̥"/>
          <w:szCs w:val="21"/>
        </w:rPr>
        <w:t>等于该数本身。例如：</w:t>
      </w:r>
      <w:r w:rsidRPr="001116F2">
        <w:rPr>
          <w:rFonts w:ascii="ˎ̥" w:hAnsi="ˎ̥"/>
          <w:szCs w:val="21"/>
        </w:rPr>
        <w:t>153</w:t>
      </w:r>
      <w:r w:rsidRPr="001116F2">
        <w:rPr>
          <w:rFonts w:ascii="ˎ̥" w:hAnsi="ˎ̥"/>
          <w:szCs w:val="21"/>
        </w:rPr>
        <w:t>是一个</w:t>
      </w:r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水仙花数</w:t>
      </w:r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，因为</w:t>
      </w:r>
      <w:r w:rsidRPr="001116F2">
        <w:rPr>
          <w:rFonts w:ascii="ˎ̥" w:hAnsi="ˎ̥"/>
          <w:szCs w:val="21"/>
        </w:rPr>
        <w:t>153=1</w:t>
      </w:r>
      <w:r w:rsidRPr="001116F2">
        <w:rPr>
          <w:rFonts w:ascii="ˎ̥" w:hAnsi="ˎ̥"/>
          <w:szCs w:val="21"/>
        </w:rPr>
        <w:t>的三次方＋</w:t>
      </w:r>
      <w:r w:rsidRPr="001116F2">
        <w:rPr>
          <w:rFonts w:ascii="ˎ̥" w:hAnsi="ˎ̥"/>
          <w:szCs w:val="21"/>
        </w:rPr>
        <w:t>5</w:t>
      </w:r>
      <w:r w:rsidRPr="001116F2">
        <w:rPr>
          <w:rFonts w:ascii="ˎ̥" w:hAnsi="ˎ̥"/>
          <w:szCs w:val="21"/>
        </w:rPr>
        <w:t>的三次方＋</w:t>
      </w:r>
      <w:r w:rsidRPr="001116F2">
        <w:rPr>
          <w:rFonts w:ascii="ˎ̥" w:hAnsi="ˎ̥"/>
          <w:szCs w:val="21"/>
        </w:rPr>
        <w:t>3</w:t>
      </w:r>
      <w:r w:rsidRPr="001116F2">
        <w:rPr>
          <w:rFonts w:ascii="ˎ̥" w:hAnsi="ˎ̥"/>
          <w:szCs w:val="21"/>
        </w:rPr>
        <w:t>的三次方。</w:t>
      </w:r>
      <w:r w:rsidRPr="001116F2">
        <w:rPr>
          <w:rFonts w:ascii="ˎ̥" w:hAnsi="ˎ̥"/>
          <w:szCs w:val="21"/>
        </w:rPr>
        <w:br/>
        <w:t>public class lianxi03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 xml:space="preserve">     int b1, b2, b3; </w:t>
      </w:r>
      <w:r w:rsidRPr="001116F2">
        <w:rPr>
          <w:rFonts w:ascii="ˎ̥" w:hAnsi="ˎ̥"/>
          <w:szCs w:val="21"/>
        </w:rPr>
        <w:br/>
        <w:t xml:space="preserve">     for(int m=101; m&lt;1000; m++) { </w:t>
      </w:r>
      <w:r w:rsidRPr="001116F2">
        <w:rPr>
          <w:rFonts w:ascii="ˎ̥" w:hAnsi="ˎ̥"/>
          <w:szCs w:val="21"/>
        </w:rPr>
        <w:br/>
      </w:r>
      <w:r w:rsidRPr="001116F2">
        <w:rPr>
          <w:rFonts w:ascii="ˎ̥" w:hAnsi="ˎ̥"/>
          <w:szCs w:val="21"/>
        </w:rPr>
        <w:lastRenderedPageBreak/>
        <w:t>      b3 = m / 100;</w:t>
      </w:r>
      <w:r w:rsidRPr="001116F2">
        <w:rPr>
          <w:rFonts w:ascii="ˎ̥" w:hAnsi="ˎ̥"/>
          <w:szCs w:val="21"/>
        </w:rPr>
        <w:br/>
        <w:t>      b2 = m % 100 / 10;</w:t>
      </w:r>
      <w:r w:rsidRPr="001116F2">
        <w:rPr>
          <w:rFonts w:ascii="ˎ̥" w:hAnsi="ˎ̥"/>
          <w:szCs w:val="21"/>
        </w:rPr>
        <w:br/>
        <w:t>      b1 = m %    10;</w:t>
      </w:r>
      <w:r w:rsidRPr="001116F2">
        <w:rPr>
          <w:rFonts w:ascii="ˎ̥" w:hAnsi="ˎ̥"/>
          <w:szCs w:val="21"/>
        </w:rPr>
        <w:br/>
        <w:t>      if((b3*b3*b3 + b2*b2*b2 + b1*b1*b1) == m) {</w:t>
      </w:r>
      <w:r w:rsidRPr="001116F2">
        <w:rPr>
          <w:rFonts w:ascii="ˎ̥" w:hAnsi="ˎ̥"/>
          <w:szCs w:val="21"/>
        </w:rPr>
        <w:br/>
        <w:t xml:space="preserve"> 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(m+"</w:t>
      </w:r>
      <w:r w:rsidRPr="001116F2">
        <w:rPr>
          <w:rFonts w:ascii="ˎ̥" w:hAnsi="ˎ̥"/>
          <w:szCs w:val="21"/>
        </w:rPr>
        <w:t>是一个水仙花数</w:t>
      </w:r>
      <w:r w:rsidRPr="001116F2">
        <w:rPr>
          <w:rFonts w:ascii="ˎ̥" w:hAnsi="ˎ̥"/>
          <w:szCs w:val="21"/>
        </w:rPr>
        <w:t>"); }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}   </w:t>
      </w:r>
    </w:p>
    <w:p w14:paraId="6EEDFDE1" w14:textId="77777777" w:rsidR="001116F2" w:rsidRDefault="001116F2" w:rsidP="001116F2">
      <w:pPr>
        <w:pStyle w:val="a9"/>
        <w:numPr>
          <w:ilvl w:val="0"/>
          <w:numId w:val="57"/>
        </w:numPr>
        <w:ind w:firstLineChars="0" w:firstLine="567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题目：将一个正整数分解质因数。例如：输入</w:t>
      </w:r>
      <w:r w:rsidRPr="001116F2">
        <w:rPr>
          <w:rFonts w:ascii="ˎ̥" w:hAnsi="ˎ̥"/>
          <w:szCs w:val="21"/>
        </w:rPr>
        <w:t>90,</w:t>
      </w:r>
      <w:r w:rsidRPr="001116F2">
        <w:rPr>
          <w:rFonts w:ascii="ˎ̥" w:hAnsi="ˎ̥"/>
          <w:szCs w:val="21"/>
        </w:rPr>
        <w:t>打印出</w:t>
      </w:r>
      <w:r w:rsidRPr="001116F2">
        <w:rPr>
          <w:rFonts w:ascii="ˎ̥" w:hAnsi="ˎ̥"/>
          <w:szCs w:val="21"/>
        </w:rPr>
        <w:t>90=2*3*3*5</w:t>
      </w:r>
      <w:r w:rsidRPr="001116F2">
        <w:rPr>
          <w:rFonts w:ascii="ˎ̥" w:hAnsi="ˎ̥"/>
          <w:szCs w:val="21"/>
        </w:rPr>
        <w:t>。</w:t>
      </w:r>
      <w:r w:rsidRPr="001116F2">
        <w:rPr>
          <w:rFonts w:ascii="ˎ̥" w:hAnsi="ˎ̥"/>
          <w:szCs w:val="21"/>
        </w:rPr>
        <w:t>   </w:t>
      </w:r>
    </w:p>
    <w:p w14:paraId="3B319E9E" w14:textId="77777777" w:rsidR="001116F2" w:rsidRPr="001116F2" w:rsidRDefault="001116F2" w:rsidP="001116F2">
      <w:pPr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程序分析：对</w:t>
      </w:r>
      <w:r w:rsidRPr="001116F2">
        <w:rPr>
          <w:rFonts w:ascii="ˎ̥" w:hAnsi="ˎ̥"/>
          <w:szCs w:val="21"/>
        </w:rPr>
        <w:t>n</w:t>
      </w:r>
      <w:r w:rsidRPr="001116F2">
        <w:rPr>
          <w:rFonts w:ascii="ˎ̥" w:hAnsi="ˎ̥"/>
          <w:szCs w:val="21"/>
        </w:rPr>
        <w:t>进行分解质因数，应先找到一个最小的质数</w:t>
      </w:r>
      <w:r w:rsidRPr="001116F2">
        <w:rPr>
          <w:rFonts w:ascii="ˎ̥" w:hAnsi="ˎ̥"/>
          <w:szCs w:val="21"/>
        </w:rPr>
        <w:t>k</w:t>
      </w:r>
      <w:r w:rsidRPr="001116F2">
        <w:rPr>
          <w:rFonts w:ascii="ˎ̥" w:hAnsi="ˎ̥"/>
          <w:szCs w:val="21"/>
        </w:rPr>
        <w:t>，然后按下述步骤完成：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(1)</w:t>
      </w:r>
      <w:r w:rsidRPr="001116F2">
        <w:rPr>
          <w:rFonts w:ascii="ˎ̥" w:hAnsi="ˎ̥"/>
          <w:szCs w:val="21"/>
        </w:rPr>
        <w:t>如果这个质数恰等于</w:t>
      </w:r>
      <w:r w:rsidRPr="001116F2">
        <w:rPr>
          <w:rFonts w:ascii="ˎ̥" w:hAnsi="ˎ̥"/>
          <w:szCs w:val="21"/>
        </w:rPr>
        <w:t>n</w:t>
      </w:r>
      <w:r w:rsidRPr="001116F2">
        <w:rPr>
          <w:rFonts w:ascii="ˎ̥" w:hAnsi="ˎ̥"/>
          <w:szCs w:val="21"/>
        </w:rPr>
        <w:t>，则说明分解质因数的过程已经结束，打印出即可。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(2)</w:t>
      </w:r>
      <w:r w:rsidRPr="001116F2">
        <w:rPr>
          <w:rFonts w:ascii="ˎ̥" w:hAnsi="ˎ̥"/>
          <w:szCs w:val="21"/>
        </w:rPr>
        <w:t>如果</w:t>
      </w:r>
      <w:r w:rsidRPr="001116F2">
        <w:rPr>
          <w:rFonts w:ascii="ˎ̥" w:hAnsi="ˎ̥"/>
          <w:szCs w:val="21"/>
        </w:rPr>
        <w:t>n &lt;&gt; k</w:t>
      </w:r>
      <w:r w:rsidRPr="001116F2">
        <w:rPr>
          <w:rFonts w:ascii="ˎ̥" w:hAnsi="ˎ̥"/>
          <w:szCs w:val="21"/>
        </w:rPr>
        <w:t>，但</w:t>
      </w:r>
      <w:r w:rsidRPr="001116F2">
        <w:rPr>
          <w:rFonts w:ascii="ˎ̥" w:hAnsi="ˎ̥"/>
          <w:szCs w:val="21"/>
        </w:rPr>
        <w:t>n</w:t>
      </w:r>
      <w:r w:rsidRPr="001116F2">
        <w:rPr>
          <w:rFonts w:ascii="ˎ̥" w:hAnsi="ˎ̥"/>
          <w:szCs w:val="21"/>
        </w:rPr>
        <w:t>能被</w:t>
      </w:r>
      <w:r w:rsidRPr="001116F2">
        <w:rPr>
          <w:rFonts w:ascii="ˎ̥" w:hAnsi="ˎ̥"/>
          <w:szCs w:val="21"/>
        </w:rPr>
        <w:t>k</w:t>
      </w:r>
      <w:r w:rsidRPr="001116F2">
        <w:rPr>
          <w:rFonts w:ascii="ˎ̥" w:hAnsi="ˎ̥"/>
          <w:szCs w:val="21"/>
        </w:rPr>
        <w:t>整除，则应打印出</w:t>
      </w:r>
      <w:r w:rsidRPr="001116F2">
        <w:rPr>
          <w:rFonts w:ascii="ˎ̥" w:hAnsi="ˎ̥"/>
          <w:szCs w:val="21"/>
        </w:rPr>
        <w:t>k</w:t>
      </w:r>
      <w:r w:rsidRPr="001116F2">
        <w:rPr>
          <w:rFonts w:ascii="ˎ̥" w:hAnsi="ˎ̥"/>
          <w:szCs w:val="21"/>
        </w:rPr>
        <w:t>的值，并用</w:t>
      </w:r>
      <w:r w:rsidRPr="001116F2">
        <w:rPr>
          <w:rFonts w:ascii="ˎ̥" w:hAnsi="ˎ̥"/>
          <w:szCs w:val="21"/>
        </w:rPr>
        <w:t>n</w:t>
      </w:r>
      <w:r w:rsidRPr="001116F2">
        <w:rPr>
          <w:rFonts w:ascii="ˎ̥" w:hAnsi="ˎ̥"/>
          <w:szCs w:val="21"/>
        </w:rPr>
        <w:t>除以</w:t>
      </w:r>
      <w:r w:rsidRPr="001116F2">
        <w:rPr>
          <w:rFonts w:ascii="ˎ̥" w:hAnsi="ˎ̥"/>
          <w:szCs w:val="21"/>
        </w:rPr>
        <w:t>k</w:t>
      </w:r>
      <w:r w:rsidRPr="001116F2">
        <w:rPr>
          <w:rFonts w:ascii="ˎ̥" w:hAnsi="ˎ̥"/>
          <w:szCs w:val="21"/>
        </w:rPr>
        <w:t>的商</w:t>
      </w:r>
      <w:r w:rsidRPr="001116F2">
        <w:rPr>
          <w:rFonts w:ascii="ˎ̥" w:hAnsi="ˎ̥"/>
          <w:szCs w:val="21"/>
        </w:rPr>
        <w:t>,</w:t>
      </w:r>
      <w:r w:rsidRPr="001116F2">
        <w:rPr>
          <w:rFonts w:ascii="ˎ̥" w:hAnsi="ˎ̥"/>
          <w:szCs w:val="21"/>
        </w:rPr>
        <w:t>作为新的正整数你</w:t>
      </w:r>
      <w:r w:rsidRPr="001116F2">
        <w:rPr>
          <w:rFonts w:ascii="ˎ̥" w:hAnsi="ˎ̥"/>
          <w:szCs w:val="21"/>
        </w:rPr>
        <w:t>n,</w:t>
      </w:r>
      <w:r w:rsidRPr="001116F2">
        <w:rPr>
          <w:rFonts w:ascii="ˎ̥" w:hAnsi="ˎ̥"/>
          <w:szCs w:val="21"/>
        </w:rPr>
        <w:t>重复执行第一步。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(3)</w:t>
      </w:r>
      <w:r w:rsidRPr="001116F2">
        <w:rPr>
          <w:rFonts w:ascii="ˎ̥" w:hAnsi="ˎ̥"/>
          <w:szCs w:val="21"/>
        </w:rPr>
        <w:t>如果</w:t>
      </w:r>
      <w:r w:rsidRPr="001116F2">
        <w:rPr>
          <w:rFonts w:ascii="ˎ̥" w:hAnsi="ˎ̥"/>
          <w:szCs w:val="21"/>
        </w:rPr>
        <w:t>n</w:t>
      </w:r>
      <w:r w:rsidRPr="001116F2">
        <w:rPr>
          <w:rFonts w:ascii="ˎ̥" w:hAnsi="ˎ̥"/>
          <w:szCs w:val="21"/>
        </w:rPr>
        <w:t>不能被</w:t>
      </w:r>
      <w:r w:rsidRPr="001116F2">
        <w:rPr>
          <w:rFonts w:ascii="ˎ̥" w:hAnsi="ˎ̥"/>
          <w:szCs w:val="21"/>
        </w:rPr>
        <w:t>k</w:t>
      </w:r>
      <w:r w:rsidRPr="001116F2">
        <w:rPr>
          <w:rFonts w:ascii="ˎ̥" w:hAnsi="ˎ̥"/>
          <w:szCs w:val="21"/>
        </w:rPr>
        <w:t>整除，则用</w:t>
      </w:r>
      <w:r w:rsidRPr="001116F2">
        <w:rPr>
          <w:rFonts w:ascii="ˎ̥" w:hAnsi="ˎ̥"/>
          <w:szCs w:val="21"/>
        </w:rPr>
        <w:t>k+1</w:t>
      </w:r>
      <w:r w:rsidRPr="001116F2">
        <w:rPr>
          <w:rFonts w:ascii="ˎ̥" w:hAnsi="ˎ̥"/>
          <w:szCs w:val="21"/>
        </w:rPr>
        <w:t>作为</w:t>
      </w:r>
      <w:r w:rsidRPr="001116F2">
        <w:rPr>
          <w:rFonts w:ascii="ˎ̥" w:hAnsi="ˎ̥"/>
          <w:szCs w:val="21"/>
        </w:rPr>
        <w:t>k</w:t>
      </w:r>
      <w:r w:rsidRPr="001116F2">
        <w:rPr>
          <w:rFonts w:ascii="ˎ̥" w:hAnsi="ˎ̥"/>
          <w:szCs w:val="21"/>
        </w:rPr>
        <w:t>的值</w:t>
      </w:r>
      <w:r w:rsidRPr="001116F2">
        <w:rPr>
          <w:rFonts w:ascii="ˎ̥" w:hAnsi="ˎ̥"/>
          <w:szCs w:val="21"/>
        </w:rPr>
        <w:t>,</w:t>
      </w:r>
      <w:r w:rsidRPr="001116F2">
        <w:rPr>
          <w:rFonts w:ascii="ˎ̥" w:hAnsi="ˎ̥"/>
          <w:szCs w:val="21"/>
        </w:rPr>
        <w:t>重复执行第一步。</w:t>
      </w:r>
      <w:r w:rsidRPr="001116F2">
        <w:rPr>
          <w:rFonts w:ascii="ˎ̥" w:hAnsi="ˎ̥"/>
          <w:szCs w:val="21"/>
        </w:rPr>
        <w:t>  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 xml:space="preserve">public     class     lianxi04{ </w:t>
      </w:r>
      <w:r w:rsidRPr="001116F2">
        <w:rPr>
          <w:rFonts w:ascii="ˎ̥" w:hAnsi="ˎ̥"/>
          <w:szCs w:val="21"/>
        </w:rPr>
        <w:br/>
        <w:t xml:space="preserve">    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    Scanner s = new Scanner(System.in);</w:t>
      </w:r>
      <w:r w:rsidRPr="001116F2">
        <w:rPr>
          <w:rFonts w:ascii="ˎ̥" w:hAnsi="ˎ̥"/>
          <w:szCs w:val="21"/>
        </w:rPr>
        <w:br/>
        <w:t xml:space="preserve">   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 "</w:t>
      </w:r>
      <w:r w:rsidRPr="001116F2">
        <w:rPr>
          <w:rFonts w:ascii="ˎ̥" w:hAnsi="ˎ̥"/>
          <w:szCs w:val="21"/>
        </w:rPr>
        <w:t>请键入一个正整数</w:t>
      </w:r>
      <w:r w:rsidRPr="001116F2">
        <w:rPr>
          <w:rFonts w:ascii="ˎ̥" w:hAnsi="ˎ̥"/>
          <w:szCs w:val="21"/>
        </w:rPr>
        <w:t xml:space="preserve">:     "); </w:t>
      </w:r>
      <w:r w:rsidRPr="001116F2">
        <w:rPr>
          <w:rFonts w:ascii="ˎ̥" w:hAnsi="ˎ̥"/>
          <w:szCs w:val="21"/>
        </w:rPr>
        <w:br/>
        <w:t xml:space="preserve">        int    n   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    int k=2; </w:t>
      </w:r>
      <w:r w:rsidRPr="001116F2">
        <w:rPr>
          <w:rFonts w:ascii="ˎ̥" w:hAnsi="ˎ̥"/>
          <w:szCs w:val="21"/>
        </w:rPr>
        <w:br/>
        <w:t xml:space="preserve">   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(n + "=" );</w:t>
      </w:r>
      <w:r w:rsidRPr="001116F2">
        <w:rPr>
          <w:rFonts w:ascii="ˎ̥" w:hAnsi="ˎ̥"/>
          <w:szCs w:val="21"/>
        </w:rPr>
        <w:br/>
        <w:t>        while(k &lt;= n) {</w:t>
      </w:r>
      <w:r w:rsidRPr="001116F2">
        <w:rPr>
          <w:rFonts w:ascii="ˎ̥" w:hAnsi="ˎ̥"/>
          <w:szCs w:val="21"/>
        </w:rPr>
        <w:br/>
        <w:t>          if(k == n) {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(n);break;}</w:t>
      </w:r>
      <w:r w:rsidRPr="001116F2">
        <w:rPr>
          <w:rFonts w:ascii="ˎ̥" w:hAnsi="ˎ̥"/>
          <w:szCs w:val="21"/>
        </w:rPr>
        <w:br/>
        <w:t>            else if( n % k == 0) {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 xml:space="preserve">(k + "*");n = n / k; } </w:t>
      </w:r>
      <w:r w:rsidRPr="001116F2">
        <w:rPr>
          <w:rFonts w:ascii="ˎ̥" w:hAnsi="ˎ̥"/>
          <w:szCs w:val="21"/>
        </w:rPr>
        <w:br/>
        <w:t>                    else    k++;</w:t>
      </w:r>
      <w:r w:rsidRPr="001116F2">
        <w:rPr>
          <w:rFonts w:ascii="ˎ̥" w:hAnsi="ˎ̥"/>
          <w:szCs w:val="21"/>
        </w:rPr>
        <w:br/>
        <w:t>                   }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>    }</w:t>
      </w:r>
    </w:p>
    <w:p w14:paraId="799EF33B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 w:firstLine="567"/>
        <w:rPr>
          <w:rFonts w:ascii="ˎ̥" w:hAnsi="ˎ̥" w:hint="eastAsia"/>
          <w:szCs w:val="21"/>
        </w:rPr>
      </w:pPr>
      <w:r w:rsidRPr="001116F2">
        <w:t>题目：利用条件运算符的嵌套来完成此题：学习成绩</w:t>
      </w:r>
      <w:r w:rsidRPr="001116F2">
        <w:t>&gt; =90</w:t>
      </w:r>
      <w:r w:rsidRPr="001116F2">
        <w:t>分的同学用</w:t>
      </w:r>
      <w:r w:rsidRPr="001116F2">
        <w:t>A</w:t>
      </w:r>
      <w:r w:rsidRPr="001116F2">
        <w:t>表示，</w:t>
      </w:r>
      <w:r w:rsidRPr="001116F2">
        <w:t>60-89</w:t>
      </w:r>
      <w:r w:rsidRPr="001116F2">
        <w:t>分之</w:t>
      </w:r>
      <w:r w:rsidRPr="001116F2">
        <w:rPr>
          <w:rFonts w:ascii="ˎ̥" w:hAnsi="ˎ̥"/>
          <w:szCs w:val="21"/>
        </w:rPr>
        <w:t>间的用</w:t>
      </w:r>
      <w:r w:rsidRPr="001116F2">
        <w:rPr>
          <w:rFonts w:ascii="ˎ̥" w:hAnsi="ˎ̥"/>
          <w:szCs w:val="21"/>
        </w:rPr>
        <w:t>B</w:t>
      </w:r>
      <w:r w:rsidRPr="001116F2">
        <w:rPr>
          <w:rFonts w:ascii="ˎ̥" w:hAnsi="ˎ̥"/>
          <w:szCs w:val="21"/>
        </w:rPr>
        <w:t>表示，</w:t>
      </w:r>
      <w:r w:rsidRPr="001116F2">
        <w:rPr>
          <w:rFonts w:ascii="ˎ̥" w:hAnsi="ˎ̥"/>
          <w:szCs w:val="21"/>
        </w:rPr>
        <w:t>60</w:t>
      </w:r>
      <w:r w:rsidRPr="001116F2">
        <w:rPr>
          <w:rFonts w:ascii="ˎ̥" w:hAnsi="ˎ̥"/>
          <w:szCs w:val="21"/>
        </w:rPr>
        <w:t>分以下的用</w:t>
      </w:r>
      <w:r w:rsidRPr="001116F2">
        <w:rPr>
          <w:rFonts w:ascii="ˎ̥" w:hAnsi="ˎ̥"/>
          <w:szCs w:val="21"/>
        </w:rPr>
        <w:t>C</w:t>
      </w:r>
      <w:r w:rsidRPr="001116F2">
        <w:rPr>
          <w:rFonts w:ascii="ˎ̥" w:hAnsi="ˎ̥"/>
          <w:szCs w:val="21"/>
        </w:rPr>
        <w:t>表示。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>public class lianxi05 {</w:t>
      </w:r>
      <w:r w:rsidRPr="001116F2">
        <w:rPr>
          <w:rFonts w:ascii="ˎ̥" w:hAnsi="ˎ̥"/>
          <w:szCs w:val="21"/>
        </w:rPr>
        <w:br/>
        <w:t xml:space="preserve">public static void </w:t>
      </w:r>
      <w:proofErr w:type="gramStart"/>
      <w:r w:rsidRPr="001116F2">
        <w:rPr>
          <w:rFonts w:ascii="ˎ̥" w:hAnsi="ˎ̥"/>
          <w:szCs w:val="21"/>
        </w:rPr>
        <w:t>main(</w:t>
      </w:r>
      <w:proofErr w:type="gramEnd"/>
      <w:r w:rsidRPr="001116F2">
        <w:rPr>
          <w:rFonts w:ascii="ˎ̥" w:hAnsi="ˎ̥"/>
          <w:szCs w:val="21"/>
        </w:rPr>
        <w:t xml:space="preserve">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 int x;</w:t>
      </w:r>
      <w:r w:rsidRPr="001116F2">
        <w:rPr>
          <w:rFonts w:ascii="ˎ̥" w:hAnsi="ˎ̥"/>
          <w:szCs w:val="21"/>
        </w:rPr>
        <w:br/>
        <w:t>     char grade;</w:t>
      </w:r>
      <w:r w:rsidRPr="001116F2">
        <w:rPr>
          <w:rFonts w:ascii="ˎ̥" w:hAnsi="ˎ̥"/>
          <w:szCs w:val="21"/>
        </w:rPr>
        <w:br/>
        <w:t>     Scanner s = new Scanner(System.in);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 "</w:t>
      </w:r>
      <w:r w:rsidRPr="001116F2">
        <w:rPr>
          <w:rFonts w:ascii="ˎ̥" w:hAnsi="ˎ̥"/>
          <w:szCs w:val="21"/>
        </w:rPr>
        <w:t>请输入一个成绩</w:t>
      </w:r>
      <w:r w:rsidRPr="001116F2">
        <w:rPr>
          <w:rFonts w:ascii="ˎ̥" w:hAnsi="ˎ̥"/>
          <w:szCs w:val="21"/>
        </w:rPr>
        <w:t xml:space="preserve">: "); </w:t>
      </w:r>
      <w:r w:rsidRPr="001116F2">
        <w:rPr>
          <w:rFonts w:ascii="ˎ̥" w:hAnsi="ˎ̥"/>
          <w:szCs w:val="21"/>
        </w:rPr>
        <w:br/>
        <w:t xml:space="preserve">     x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  </w:t>
      </w:r>
      <w:r w:rsidRPr="001116F2">
        <w:rPr>
          <w:rFonts w:ascii="ˎ̥" w:hAnsi="ˎ̥"/>
          <w:szCs w:val="21"/>
        </w:rPr>
        <w:br/>
        <w:t>     grade = x &gt;= 90 ? 'A'</w:t>
      </w:r>
      <w:r w:rsidRPr="001116F2">
        <w:rPr>
          <w:rFonts w:ascii="ˎ̥" w:hAnsi="ˎ̥"/>
          <w:szCs w:val="21"/>
        </w:rPr>
        <w:br/>
        <w:t>         </w:t>
      </w:r>
      <w:proofErr w:type="gramStart"/>
      <w:r w:rsidRPr="001116F2">
        <w:rPr>
          <w:rFonts w:ascii="ˎ̥" w:hAnsi="ˎ̥"/>
          <w:szCs w:val="21"/>
        </w:rPr>
        <w:t>  :</w:t>
      </w:r>
      <w:proofErr w:type="gramEnd"/>
      <w:r w:rsidRPr="001116F2">
        <w:rPr>
          <w:rFonts w:ascii="ˎ̥" w:hAnsi="ˎ̥"/>
          <w:szCs w:val="21"/>
        </w:rPr>
        <w:t xml:space="preserve"> x &gt;= 60 ? 'B'</w:t>
      </w:r>
      <w:r w:rsidRPr="001116F2">
        <w:rPr>
          <w:rFonts w:ascii="ˎ̥" w:hAnsi="ˎ̥"/>
          <w:szCs w:val="21"/>
        </w:rPr>
        <w:br/>
        <w:t>           :'C';</w:t>
      </w:r>
      <w:r w:rsidRPr="001116F2">
        <w:rPr>
          <w:rFonts w:ascii="ˎ̥" w:hAnsi="ˎ̥"/>
          <w:szCs w:val="21"/>
        </w:rPr>
        <w:br/>
        <w:t xml:space="preserve">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等级为：</w:t>
      </w:r>
      <w:r>
        <w:rPr>
          <w:rFonts w:ascii="ˎ̥" w:hAnsi="ˎ̥"/>
          <w:szCs w:val="21"/>
        </w:rPr>
        <w:t>"+grade);</w:t>
      </w:r>
      <w:r>
        <w:rPr>
          <w:rFonts w:ascii="ˎ̥" w:hAnsi="ˎ̥"/>
          <w:szCs w:val="21"/>
        </w:rPr>
        <w:br/>
        <w:t>  </w:t>
      </w:r>
      <w:r>
        <w:rPr>
          <w:rFonts w:ascii="ˎ̥" w:hAnsi="ˎ̥"/>
          <w:szCs w:val="21"/>
        </w:rPr>
        <w:br/>
      </w:r>
      <w:r>
        <w:rPr>
          <w:rFonts w:ascii="ˎ̥" w:hAnsi="ˎ̥"/>
          <w:szCs w:val="21"/>
        </w:rPr>
        <w:lastRenderedPageBreak/>
        <w:t>}</w:t>
      </w:r>
      <w:r>
        <w:rPr>
          <w:rFonts w:ascii="ˎ̥" w:hAnsi="ˎ̥"/>
          <w:szCs w:val="21"/>
        </w:rPr>
        <w:br/>
        <w:t xml:space="preserve">} </w:t>
      </w:r>
    </w:p>
    <w:p w14:paraId="61E6047C" w14:textId="77777777" w:rsidR="001116F2" w:rsidRDefault="001116F2" w:rsidP="001116F2">
      <w:pPr>
        <w:pStyle w:val="a9"/>
        <w:numPr>
          <w:ilvl w:val="0"/>
          <w:numId w:val="57"/>
        </w:numPr>
        <w:ind w:firstLineChars="0" w:firstLine="567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题目：输入两个正整数</w:t>
      </w:r>
      <w:r w:rsidRPr="001116F2">
        <w:rPr>
          <w:rFonts w:ascii="ˎ̥" w:hAnsi="ˎ̥"/>
          <w:szCs w:val="21"/>
        </w:rPr>
        <w:t>m</w:t>
      </w:r>
      <w:r w:rsidRPr="001116F2">
        <w:rPr>
          <w:rFonts w:ascii="ˎ̥" w:hAnsi="ˎ̥"/>
          <w:szCs w:val="21"/>
        </w:rPr>
        <w:t>和</w:t>
      </w:r>
      <w:r w:rsidRPr="001116F2">
        <w:rPr>
          <w:rFonts w:ascii="ˎ̥" w:hAnsi="ˎ̥"/>
          <w:szCs w:val="21"/>
        </w:rPr>
        <w:t>n</w:t>
      </w:r>
      <w:r w:rsidRPr="001116F2">
        <w:rPr>
          <w:rFonts w:ascii="ˎ̥" w:hAnsi="ˎ̥"/>
          <w:szCs w:val="21"/>
        </w:rPr>
        <w:t>，求其最大公约数和最小公倍数。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/**</w:t>
      </w:r>
      <w:r w:rsidRPr="001116F2">
        <w:rPr>
          <w:rFonts w:ascii="ˎ̥" w:hAnsi="ˎ̥"/>
          <w:szCs w:val="21"/>
        </w:rPr>
        <w:t>在循环中，只要除数不等于</w:t>
      </w:r>
      <w:r w:rsidRPr="001116F2">
        <w:rPr>
          <w:rFonts w:ascii="ˎ̥" w:hAnsi="ˎ̥"/>
          <w:szCs w:val="21"/>
        </w:rPr>
        <w:t>0</w:t>
      </w:r>
      <w:r w:rsidRPr="001116F2">
        <w:rPr>
          <w:rFonts w:ascii="ˎ̥" w:hAnsi="ˎ̥"/>
          <w:szCs w:val="21"/>
        </w:rPr>
        <w:t>，用较大数除以较小的数，将小的</w:t>
      </w:r>
      <w:proofErr w:type="gramStart"/>
      <w:r w:rsidRPr="001116F2">
        <w:rPr>
          <w:rFonts w:ascii="ˎ̥" w:hAnsi="ˎ̥"/>
          <w:szCs w:val="21"/>
        </w:rPr>
        <w:t>一</w:t>
      </w:r>
      <w:proofErr w:type="gramEnd"/>
      <w:r w:rsidRPr="001116F2">
        <w:rPr>
          <w:rFonts w:ascii="ˎ̥" w:hAnsi="ˎ̥"/>
          <w:szCs w:val="21"/>
        </w:rPr>
        <w:t>个数作为下一轮循环的大数，取得的余数作为下一轮循环的较小的数，如此循环直到较小的数的值为</w:t>
      </w:r>
      <w:r w:rsidRPr="001116F2">
        <w:rPr>
          <w:rFonts w:ascii="ˎ̥" w:hAnsi="ˎ̥"/>
          <w:szCs w:val="21"/>
        </w:rPr>
        <w:t>0</w:t>
      </w:r>
      <w:r w:rsidRPr="001116F2">
        <w:rPr>
          <w:rFonts w:ascii="ˎ̥" w:hAnsi="ˎ̥"/>
          <w:szCs w:val="21"/>
        </w:rPr>
        <w:t>，返回较大的数，此数即为最大公约数，最小公倍数为两数</w:t>
      </w:r>
      <w:proofErr w:type="gramStart"/>
      <w:r w:rsidRPr="001116F2">
        <w:rPr>
          <w:rFonts w:ascii="ˎ̥" w:hAnsi="ˎ̥"/>
          <w:szCs w:val="21"/>
        </w:rPr>
        <w:t>之积除以</w:t>
      </w:r>
      <w:proofErr w:type="gramEnd"/>
      <w:r w:rsidRPr="001116F2">
        <w:rPr>
          <w:rFonts w:ascii="ˎ̥" w:hAnsi="ˎ̥"/>
          <w:szCs w:val="21"/>
        </w:rPr>
        <w:t>最大公约数。</w:t>
      </w:r>
      <w:r w:rsidRPr="001116F2">
        <w:rPr>
          <w:rFonts w:ascii="ˎ̥" w:hAnsi="ˎ̥"/>
          <w:szCs w:val="21"/>
        </w:rPr>
        <w:t>* /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 xml:space="preserve">public    class     lianxi06     { 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int     a ,</w:t>
      </w:r>
      <w:proofErr w:type="spellStart"/>
      <w:r w:rsidRPr="001116F2">
        <w:rPr>
          <w:rFonts w:ascii="ˎ̥" w:hAnsi="ˎ̥"/>
          <w:szCs w:val="21"/>
        </w:rPr>
        <w:t>b,m</w:t>
      </w:r>
      <w:proofErr w:type="spellEnd"/>
      <w:r w:rsidRPr="001116F2">
        <w:rPr>
          <w:rFonts w:ascii="ˎ̥" w:hAnsi="ˎ̥"/>
          <w:szCs w:val="21"/>
        </w:rPr>
        <w:t>;</w:t>
      </w:r>
      <w:r w:rsidRPr="001116F2">
        <w:rPr>
          <w:rFonts w:ascii="ˎ̥" w:hAnsi="ˎ̥"/>
          <w:szCs w:val="21"/>
        </w:rPr>
        <w:br/>
        <w:t>Scanner s = new Scanner(System.in);</w:t>
      </w:r>
      <w:r w:rsidRPr="001116F2">
        <w:rPr>
          <w:rFonts w:ascii="ˎ̥" w:hAnsi="ˎ̥"/>
          <w:szCs w:val="21"/>
        </w:rPr>
        <w:br/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 "</w:t>
      </w:r>
      <w:r w:rsidRPr="001116F2">
        <w:rPr>
          <w:rFonts w:ascii="ˎ̥" w:hAnsi="ˎ̥"/>
          <w:szCs w:val="21"/>
        </w:rPr>
        <w:t>键入一个整数：</w:t>
      </w:r>
      <w:r w:rsidRPr="001116F2">
        <w:rPr>
          <w:rFonts w:ascii="ˎ̥" w:hAnsi="ˎ̥"/>
          <w:szCs w:val="21"/>
        </w:rPr>
        <w:t xml:space="preserve"> "); </w:t>
      </w:r>
      <w:r w:rsidRPr="001116F2">
        <w:rPr>
          <w:rFonts w:ascii="ˎ̥" w:hAnsi="ˎ̥"/>
          <w:szCs w:val="21"/>
        </w:rPr>
        <w:br/>
        <w:t xml:space="preserve">a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 "</w:t>
      </w:r>
      <w:r w:rsidRPr="001116F2">
        <w:rPr>
          <w:rFonts w:ascii="ˎ̥" w:hAnsi="ˎ̥"/>
          <w:szCs w:val="21"/>
        </w:rPr>
        <w:t>再键入一个整数：</w:t>
      </w:r>
      <w:r w:rsidRPr="001116F2">
        <w:rPr>
          <w:rFonts w:ascii="ˎ̥" w:hAnsi="ˎ̥"/>
          <w:szCs w:val="21"/>
        </w:rPr>
        <w:t xml:space="preserve"> "); </w:t>
      </w:r>
      <w:r w:rsidRPr="001116F2">
        <w:rPr>
          <w:rFonts w:ascii="ˎ̥" w:hAnsi="ˎ̥"/>
          <w:szCs w:val="21"/>
        </w:rPr>
        <w:br/>
        <w:t xml:space="preserve">b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  </w:t>
      </w:r>
      <w:proofErr w:type="spellStart"/>
      <w:r w:rsidRPr="001116F2">
        <w:rPr>
          <w:rFonts w:ascii="ˎ̥" w:hAnsi="ˎ̥"/>
          <w:szCs w:val="21"/>
        </w:rPr>
        <w:t>deff</w:t>
      </w:r>
      <w:proofErr w:type="spellEnd"/>
      <w:r w:rsidRPr="001116F2">
        <w:rPr>
          <w:rFonts w:ascii="ˎ̥" w:hAnsi="ˎ̥"/>
          <w:szCs w:val="21"/>
        </w:rPr>
        <w:t xml:space="preserve"> cd = new </w:t>
      </w:r>
      <w:proofErr w:type="spellStart"/>
      <w:r w:rsidRPr="001116F2">
        <w:rPr>
          <w:rFonts w:ascii="ˎ̥" w:hAnsi="ˎ̥"/>
          <w:szCs w:val="21"/>
        </w:rPr>
        <w:t>deff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  m = </w:t>
      </w:r>
      <w:proofErr w:type="spellStart"/>
      <w:r w:rsidRPr="001116F2">
        <w:rPr>
          <w:rFonts w:ascii="ˎ̥" w:hAnsi="ˎ̥"/>
          <w:szCs w:val="21"/>
        </w:rPr>
        <w:t>cd.deff</w:t>
      </w:r>
      <w:proofErr w:type="spellEnd"/>
      <w:r w:rsidRPr="001116F2">
        <w:rPr>
          <w:rFonts w:ascii="ˎ̥" w:hAnsi="ˎ̥"/>
          <w:szCs w:val="21"/>
        </w:rPr>
        <w:t>(</w:t>
      </w:r>
      <w:proofErr w:type="spellStart"/>
      <w:r w:rsidRPr="001116F2">
        <w:rPr>
          <w:rFonts w:ascii="ˎ̥" w:hAnsi="ˎ̥"/>
          <w:szCs w:val="21"/>
        </w:rPr>
        <w:t>a,b</w:t>
      </w:r>
      <w:proofErr w:type="spellEnd"/>
      <w:r w:rsidRPr="001116F2">
        <w:rPr>
          <w:rFonts w:ascii="ˎ̥" w:hAnsi="ˎ̥"/>
          <w:szCs w:val="21"/>
        </w:rPr>
        <w:t>);</w:t>
      </w:r>
      <w:r w:rsidRPr="001116F2">
        <w:rPr>
          <w:rFonts w:ascii="ˎ̥" w:hAnsi="ˎ̥"/>
          <w:szCs w:val="21"/>
        </w:rPr>
        <w:br/>
        <w:t>      int n = a * b / m;</w:t>
      </w:r>
      <w:r w:rsidRPr="001116F2">
        <w:rPr>
          <w:rFonts w:ascii="ˎ̥" w:hAnsi="ˎ̥"/>
          <w:szCs w:val="21"/>
        </w:rPr>
        <w:br/>
        <w:t xml:space="preserve"> 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最大公约数</w:t>
      </w:r>
      <w:r w:rsidRPr="001116F2">
        <w:rPr>
          <w:rFonts w:ascii="ˎ̥" w:hAnsi="ˎ̥"/>
          <w:szCs w:val="21"/>
        </w:rPr>
        <w:t>: " + m);</w:t>
      </w:r>
      <w:r w:rsidRPr="001116F2">
        <w:rPr>
          <w:rFonts w:ascii="ˎ̥" w:hAnsi="ˎ̥"/>
          <w:szCs w:val="21"/>
        </w:rPr>
        <w:br/>
        <w:t xml:space="preserve"> 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最小公倍数</w:t>
      </w:r>
      <w:r w:rsidRPr="001116F2">
        <w:rPr>
          <w:rFonts w:ascii="ˎ̥" w:hAnsi="ˎ̥"/>
          <w:szCs w:val="21"/>
        </w:rPr>
        <w:t>: " + n);</w:t>
      </w:r>
      <w:r w:rsidRPr="001116F2">
        <w:rPr>
          <w:rFonts w:ascii="ˎ̥" w:hAnsi="ˎ̥"/>
          <w:szCs w:val="21"/>
        </w:rPr>
        <w:br/>
        <w:t xml:space="preserve">} 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 xml:space="preserve">class </w:t>
      </w:r>
      <w:proofErr w:type="spellStart"/>
      <w:r w:rsidRPr="001116F2">
        <w:rPr>
          <w:rFonts w:ascii="ˎ̥" w:hAnsi="ˎ̥"/>
          <w:szCs w:val="21"/>
        </w:rPr>
        <w:t>deff</w:t>
      </w:r>
      <w:proofErr w:type="spellEnd"/>
      <w:r w:rsidRPr="001116F2">
        <w:rPr>
          <w:rFonts w:ascii="ˎ̥" w:hAnsi="ˎ̥"/>
          <w:szCs w:val="21"/>
        </w:rPr>
        <w:t>{</w:t>
      </w:r>
      <w:r w:rsidRPr="001116F2">
        <w:rPr>
          <w:rFonts w:ascii="ˎ̥" w:hAnsi="ˎ̥"/>
          <w:szCs w:val="21"/>
        </w:rPr>
        <w:br/>
        <w:t xml:space="preserve">public int </w:t>
      </w:r>
      <w:proofErr w:type="spellStart"/>
      <w:r w:rsidRPr="001116F2">
        <w:rPr>
          <w:rFonts w:ascii="ˎ̥" w:hAnsi="ˎ̥"/>
          <w:szCs w:val="21"/>
        </w:rPr>
        <w:t>deff</w:t>
      </w:r>
      <w:proofErr w:type="spellEnd"/>
      <w:r w:rsidRPr="001116F2">
        <w:rPr>
          <w:rFonts w:ascii="ˎ̥" w:hAnsi="ˎ̥"/>
          <w:szCs w:val="21"/>
        </w:rPr>
        <w:t>(int x, int y) {</w:t>
      </w:r>
      <w:r w:rsidRPr="001116F2">
        <w:rPr>
          <w:rFonts w:ascii="ˎ̥" w:hAnsi="ˎ̥"/>
          <w:szCs w:val="21"/>
        </w:rPr>
        <w:br/>
        <w:t>     int t;</w:t>
      </w:r>
      <w:r w:rsidRPr="001116F2">
        <w:rPr>
          <w:rFonts w:ascii="ˎ̥" w:hAnsi="ˎ̥"/>
          <w:szCs w:val="21"/>
        </w:rPr>
        <w:br/>
        <w:t>     if(x &lt; y) {</w:t>
      </w:r>
      <w:r w:rsidRPr="001116F2">
        <w:rPr>
          <w:rFonts w:ascii="ˎ̥" w:hAnsi="ˎ̥"/>
          <w:szCs w:val="21"/>
        </w:rPr>
        <w:br/>
        <w:t>      t = x;</w:t>
      </w:r>
      <w:r w:rsidRPr="001116F2">
        <w:rPr>
          <w:rFonts w:ascii="ˎ̥" w:hAnsi="ˎ̥"/>
          <w:szCs w:val="21"/>
        </w:rPr>
        <w:br/>
        <w:t>      x = y;</w:t>
      </w:r>
      <w:r w:rsidRPr="001116F2">
        <w:rPr>
          <w:rFonts w:ascii="ˎ̥" w:hAnsi="ˎ̥"/>
          <w:szCs w:val="21"/>
        </w:rPr>
        <w:br/>
        <w:t>      y = t;</w:t>
      </w:r>
      <w:r w:rsidRPr="001116F2">
        <w:rPr>
          <w:rFonts w:ascii="ˎ̥" w:hAnsi="ˎ̥"/>
          <w:szCs w:val="21"/>
        </w:rPr>
        <w:br/>
        <w:t>     }  </w:t>
      </w:r>
      <w:r w:rsidRPr="001116F2">
        <w:rPr>
          <w:rFonts w:ascii="ˎ̥" w:hAnsi="ˎ̥"/>
          <w:szCs w:val="21"/>
        </w:rPr>
        <w:br/>
        <w:t>     while(y != 0) {</w:t>
      </w:r>
      <w:r w:rsidRPr="001116F2">
        <w:rPr>
          <w:rFonts w:ascii="ˎ̥" w:hAnsi="ˎ̥"/>
          <w:szCs w:val="21"/>
        </w:rPr>
        <w:br/>
        <w:t>      if(x == y) return x;</w:t>
      </w:r>
      <w:r w:rsidRPr="001116F2">
        <w:rPr>
          <w:rFonts w:ascii="ˎ̥" w:hAnsi="ˎ̥"/>
          <w:szCs w:val="21"/>
        </w:rPr>
        <w:br/>
        <w:t>      else {</w:t>
      </w:r>
      <w:r w:rsidRPr="001116F2">
        <w:rPr>
          <w:rFonts w:ascii="ˎ̥" w:hAnsi="ˎ̥"/>
          <w:szCs w:val="21"/>
        </w:rPr>
        <w:br/>
        <w:t>       int k = x % y;</w:t>
      </w:r>
      <w:r w:rsidRPr="001116F2">
        <w:rPr>
          <w:rFonts w:ascii="ˎ̥" w:hAnsi="ˎ̥"/>
          <w:szCs w:val="21"/>
        </w:rPr>
        <w:br/>
        <w:t>       x = y;</w:t>
      </w:r>
      <w:r w:rsidRPr="001116F2">
        <w:rPr>
          <w:rFonts w:ascii="ˎ̥" w:hAnsi="ˎ̥"/>
          <w:szCs w:val="21"/>
        </w:rPr>
        <w:br/>
        <w:t>       y = k;</w:t>
      </w:r>
      <w:r w:rsidRPr="001116F2">
        <w:rPr>
          <w:rFonts w:ascii="ˎ̥" w:hAnsi="ˎ̥"/>
          <w:szCs w:val="21"/>
        </w:rPr>
        <w:br/>
        <w:t>   </w:t>
      </w:r>
      <w:r>
        <w:rPr>
          <w:rFonts w:ascii="ˎ̥" w:hAnsi="ˎ̥"/>
          <w:szCs w:val="21"/>
        </w:rPr>
        <w:t>   }</w:t>
      </w:r>
      <w:r>
        <w:rPr>
          <w:rFonts w:ascii="ˎ̥" w:hAnsi="ˎ̥"/>
          <w:szCs w:val="21"/>
        </w:rPr>
        <w:br/>
        <w:t>     }</w:t>
      </w:r>
      <w:r>
        <w:rPr>
          <w:rFonts w:ascii="ˎ̥" w:hAnsi="ˎ̥"/>
          <w:szCs w:val="21"/>
        </w:rPr>
        <w:br/>
        <w:t>     return x;</w:t>
      </w:r>
      <w:r>
        <w:rPr>
          <w:rFonts w:ascii="ˎ̥" w:hAnsi="ˎ̥"/>
          <w:szCs w:val="21"/>
        </w:rPr>
        <w:br/>
        <w:t>}</w:t>
      </w:r>
      <w:r>
        <w:rPr>
          <w:rFonts w:ascii="ˎ̥" w:hAnsi="ˎ̥"/>
          <w:szCs w:val="21"/>
        </w:rPr>
        <w:br/>
        <w:t xml:space="preserve">} </w:t>
      </w:r>
    </w:p>
    <w:p w14:paraId="5046F22C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 w:firstLine="567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题目：输入一行字符，分别统计出其中英文字母、空格、数字和其它字符的个数。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>public class lianxi07 {</w:t>
      </w:r>
      <w:r w:rsidRPr="001116F2">
        <w:rPr>
          <w:rFonts w:ascii="ˎ̥" w:hAnsi="ˎ̥"/>
          <w:szCs w:val="21"/>
        </w:rPr>
        <w:br/>
      </w:r>
      <w:r w:rsidRPr="001116F2">
        <w:rPr>
          <w:rFonts w:ascii="ˎ̥" w:hAnsi="ˎ̥"/>
          <w:szCs w:val="21"/>
        </w:rPr>
        <w:lastRenderedPageBreak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int digital = 0;</w:t>
      </w:r>
      <w:r w:rsidRPr="001116F2">
        <w:rPr>
          <w:rFonts w:ascii="ˎ̥" w:hAnsi="ˎ̥"/>
          <w:szCs w:val="21"/>
        </w:rPr>
        <w:br/>
        <w:t>int character = 0;</w:t>
      </w:r>
      <w:r w:rsidRPr="001116F2">
        <w:rPr>
          <w:rFonts w:ascii="ˎ̥" w:hAnsi="ˎ̥"/>
          <w:szCs w:val="21"/>
        </w:rPr>
        <w:br/>
        <w:t>int other = 0;</w:t>
      </w:r>
      <w:r w:rsidRPr="001116F2">
        <w:rPr>
          <w:rFonts w:ascii="ˎ̥" w:hAnsi="ˎ̥"/>
          <w:szCs w:val="21"/>
        </w:rPr>
        <w:br/>
        <w:t>int blank = 0;</w:t>
      </w:r>
      <w:r w:rsidRPr="001116F2">
        <w:rPr>
          <w:rFonts w:ascii="ˎ̥" w:hAnsi="ˎ̥"/>
          <w:szCs w:val="21"/>
        </w:rPr>
        <w:br/>
        <w:t xml:space="preserve">     char[] 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= null;</w:t>
      </w:r>
      <w:r w:rsidRPr="001116F2">
        <w:rPr>
          <w:rFonts w:ascii="ˎ̥" w:hAnsi="ˎ̥"/>
          <w:szCs w:val="21"/>
        </w:rPr>
        <w:br/>
        <w:t xml:space="preserve">     Scanner </w:t>
      </w:r>
      <w:proofErr w:type="spellStart"/>
      <w:r w:rsidRPr="001116F2">
        <w:rPr>
          <w:rFonts w:ascii="ˎ̥" w:hAnsi="ˎ̥"/>
          <w:szCs w:val="21"/>
        </w:rPr>
        <w:t>sc</w:t>
      </w:r>
      <w:proofErr w:type="spellEnd"/>
      <w:r w:rsidRPr="001116F2">
        <w:rPr>
          <w:rFonts w:ascii="ˎ̥" w:hAnsi="ˎ̥"/>
          <w:szCs w:val="21"/>
        </w:rPr>
        <w:t xml:space="preserve"> = new Scanner(System.in);</w:t>
      </w:r>
      <w:r w:rsidRPr="001116F2">
        <w:rPr>
          <w:rFonts w:ascii="ˎ̥" w:hAnsi="ˎ̥"/>
          <w:szCs w:val="21"/>
        </w:rPr>
        <w:br/>
        <w:t xml:space="preserve">     String s = </w:t>
      </w:r>
      <w:proofErr w:type="spellStart"/>
      <w:r w:rsidRPr="001116F2">
        <w:rPr>
          <w:rFonts w:ascii="ˎ̥" w:hAnsi="ˎ̥"/>
          <w:szCs w:val="21"/>
        </w:rPr>
        <w:t>sc.nextLine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= </w:t>
      </w:r>
      <w:proofErr w:type="spellStart"/>
      <w:r w:rsidRPr="001116F2">
        <w:rPr>
          <w:rFonts w:ascii="ˎ̥" w:hAnsi="ˎ̥"/>
          <w:szCs w:val="21"/>
        </w:rPr>
        <w:t>s.toCharArray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 for(int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=0;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&lt;</w:t>
      </w:r>
      <w:proofErr w:type="spellStart"/>
      <w:r w:rsidRPr="001116F2">
        <w:rPr>
          <w:rFonts w:ascii="ˎ̥" w:hAnsi="ˎ̥"/>
          <w:szCs w:val="21"/>
        </w:rPr>
        <w:t>ch.length</w:t>
      </w:r>
      <w:proofErr w:type="spellEnd"/>
      <w:r w:rsidRPr="001116F2">
        <w:rPr>
          <w:rFonts w:ascii="ˎ̥" w:hAnsi="ˎ̥"/>
          <w:szCs w:val="21"/>
        </w:rPr>
        <w:t xml:space="preserve">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++) {</w:t>
      </w:r>
      <w:r w:rsidRPr="001116F2">
        <w:rPr>
          <w:rFonts w:ascii="ˎ̥" w:hAnsi="ˎ̥"/>
          <w:szCs w:val="21"/>
        </w:rPr>
        <w:br/>
        <w:t>      if(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&gt;= '0' &amp;&amp; 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&lt;= '9') {</w:t>
      </w:r>
      <w:r w:rsidRPr="001116F2">
        <w:rPr>
          <w:rFonts w:ascii="ˎ̥" w:hAnsi="ˎ̥"/>
          <w:szCs w:val="21"/>
        </w:rPr>
        <w:br/>
        <w:t>       digital ++;</w:t>
      </w:r>
      <w:r w:rsidRPr="001116F2">
        <w:rPr>
          <w:rFonts w:ascii="ˎ̥" w:hAnsi="ˎ̥"/>
          <w:szCs w:val="21"/>
        </w:rPr>
        <w:br/>
        <w:t>      } else if((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&gt;= 'a' &amp;&amp; 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&lt;= 'z') || 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&gt; 'A' &amp;&amp; 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&lt;= 'Z') {</w:t>
      </w:r>
      <w:r w:rsidRPr="001116F2">
        <w:rPr>
          <w:rFonts w:ascii="ˎ̥" w:hAnsi="ˎ̥"/>
          <w:szCs w:val="21"/>
        </w:rPr>
        <w:br/>
        <w:t>       character ++;</w:t>
      </w:r>
      <w:r w:rsidRPr="001116F2">
        <w:rPr>
          <w:rFonts w:ascii="ˎ̥" w:hAnsi="ˎ̥"/>
          <w:szCs w:val="21"/>
        </w:rPr>
        <w:br/>
        <w:t>      } else if(</w:t>
      </w:r>
      <w:proofErr w:type="spellStart"/>
      <w:r w:rsidRPr="001116F2">
        <w:rPr>
          <w:rFonts w:ascii="ˎ̥" w:hAnsi="ˎ̥"/>
          <w:szCs w:val="21"/>
        </w:rPr>
        <w:t>ch</w:t>
      </w:r>
      <w:proofErr w:type="spellEnd"/>
      <w:r w:rsidRPr="001116F2">
        <w:rPr>
          <w:rFonts w:ascii="ˎ̥" w:hAnsi="ˎ̥"/>
          <w:szCs w:val="21"/>
        </w:rPr>
        <w:t xml:space="preserve"> == ' ') {</w:t>
      </w:r>
      <w:r w:rsidRPr="001116F2">
        <w:rPr>
          <w:rFonts w:ascii="ˎ̥" w:hAnsi="ˎ̥"/>
          <w:szCs w:val="21"/>
        </w:rPr>
        <w:br/>
        <w:t>       blank ++;</w:t>
      </w:r>
      <w:r w:rsidRPr="001116F2">
        <w:rPr>
          <w:rFonts w:ascii="ˎ̥" w:hAnsi="ˎ̥"/>
          <w:szCs w:val="21"/>
        </w:rPr>
        <w:br/>
        <w:t>      } else {</w:t>
      </w:r>
      <w:r w:rsidRPr="001116F2">
        <w:rPr>
          <w:rFonts w:ascii="ˎ̥" w:hAnsi="ˎ̥"/>
          <w:szCs w:val="21"/>
        </w:rPr>
        <w:br/>
        <w:t>       other ++;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数字个数</w:t>
      </w:r>
      <w:r w:rsidRPr="001116F2">
        <w:rPr>
          <w:rFonts w:ascii="ˎ̥" w:hAnsi="ˎ̥"/>
          <w:szCs w:val="21"/>
        </w:rPr>
        <w:t>: " + digital);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英文字母个数</w:t>
      </w:r>
      <w:r w:rsidRPr="001116F2">
        <w:rPr>
          <w:rFonts w:ascii="ˎ̥" w:hAnsi="ˎ̥"/>
          <w:szCs w:val="21"/>
        </w:rPr>
        <w:t>: " + character);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空格个数</w:t>
      </w:r>
      <w:r w:rsidRPr="001116F2">
        <w:rPr>
          <w:rFonts w:ascii="ˎ̥" w:hAnsi="ˎ̥"/>
          <w:szCs w:val="21"/>
        </w:rPr>
        <w:t>: " + blank);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其他字符个数</w:t>
      </w:r>
      <w:r w:rsidRPr="001116F2">
        <w:rPr>
          <w:rFonts w:ascii="ˎ̥" w:hAnsi="ˎ̥"/>
          <w:szCs w:val="21"/>
        </w:rPr>
        <w:t>:" + other );</w:t>
      </w:r>
    </w:p>
    <w:p w14:paraId="4CC555C1" w14:textId="77777777" w:rsidR="001116F2" w:rsidRPr="001116F2" w:rsidRDefault="001116F2" w:rsidP="001116F2">
      <w:pPr>
        <w:pStyle w:val="a9"/>
        <w:ind w:left="420" w:firstLineChars="0" w:firstLine="0"/>
        <w:rPr>
          <w:rFonts w:ascii="ˎ̥" w:hAnsi="ˎ̥" w:hint="eastAsia"/>
          <w:szCs w:val="21"/>
        </w:rPr>
      </w:pPr>
      <w:r w:rsidRPr="001116F2">
        <w:rPr>
          <w:rFonts w:ascii="ˎ̥" w:hAnsi="ˎ̥" w:hint="eastAsia"/>
          <w:szCs w:val="21"/>
        </w:rPr>
        <w:t>}</w:t>
      </w:r>
    </w:p>
    <w:p w14:paraId="4977A9CD" w14:textId="77777777" w:rsidR="001116F2" w:rsidRPr="001116F2" w:rsidRDefault="001116F2" w:rsidP="001116F2">
      <w:pPr>
        <w:pStyle w:val="a9"/>
        <w:ind w:left="420" w:firstLineChars="0" w:firstLine="0"/>
        <w:rPr>
          <w:rFonts w:ascii="ˎ̥" w:hAnsi="ˎ̥" w:hint="eastAsia"/>
          <w:szCs w:val="21"/>
        </w:rPr>
      </w:pPr>
      <w:r w:rsidRPr="001116F2">
        <w:rPr>
          <w:rFonts w:ascii="ˎ̥" w:hAnsi="ˎ̥" w:hint="eastAsia"/>
          <w:szCs w:val="21"/>
        </w:rPr>
        <w:t>}</w:t>
      </w:r>
    </w:p>
    <w:p w14:paraId="0EB9EB67" w14:textId="77777777" w:rsid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题目：求</w:t>
      </w:r>
      <w:r w:rsidRPr="001116F2">
        <w:rPr>
          <w:rFonts w:ascii="ˎ̥" w:hAnsi="ˎ̥"/>
          <w:szCs w:val="21"/>
        </w:rPr>
        <w:t>s=</w:t>
      </w:r>
      <w:proofErr w:type="spellStart"/>
      <w:r w:rsidRPr="001116F2">
        <w:rPr>
          <w:rFonts w:ascii="ˎ̥" w:hAnsi="ˎ̥"/>
          <w:szCs w:val="21"/>
        </w:rPr>
        <w:t>a+aa+aaa+aaaa+aa</w:t>
      </w:r>
      <w:proofErr w:type="spellEnd"/>
      <w:r w:rsidRPr="001116F2">
        <w:rPr>
          <w:rFonts w:ascii="ˎ̥" w:hAnsi="ˎ̥"/>
          <w:szCs w:val="21"/>
        </w:rPr>
        <w:t>...a</w:t>
      </w:r>
      <w:r w:rsidRPr="001116F2">
        <w:rPr>
          <w:rFonts w:ascii="ˎ̥" w:hAnsi="ˎ̥"/>
          <w:szCs w:val="21"/>
        </w:rPr>
        <w:t>的值，其中</w:t>
      </w:r>
      <w:r w:rsidRPr="001116F2">
        <w:rPr>
          <w:rFonts w:ascii="ˎ̥" w:hAnsi="ˎ̥"/>
          <w:szCs w:val="21"/>
        </w:rPr>
        <w:t>a</w:t>
      </w:r>
      <w:r w:rsidRPr="001116F2">
        <w:rPr>
          <w:rFonts w:ascii="ˎ̥" w:hAnsi="ˎ̥"/>
          <w:szCs w:val="21"/>
        </w:rPr>
        <w:t>是一个数字。例如</w:t>
      </w:r>
      <w:r w:rsidRPr="001116F2">
        <w:rPr>
          <w:rFonts w:ascii="ˎ̥" w:hAnsi="ˎ̥"/>
          <w:szCs w:val="21"/>
        </w:rPr>
        <w:t>2+22+222+2222+22222(</w:t>
      </w:r>
      <w:r w:rsidRPr="001116F2">
        <w:rPr>
          <w:rFonts w:ascii="ˎ̥" w:hAnsi="ˎ̥"/>
          <w:szCs w:val="21"/>
        </w:rPr>
        <w:t>此时共有</w:t>
      </w:r>
      <w:r w:rsidRPr="001116F2">
        <w:rPr>
          <w:rFonts w:ascii="ˎ̥" w:hAnsi="ˎ̥"/>
          <w:szCs w:val="21"/>
        </w:rPr>
        <w:t>5</w:t>
      </w:r>
      <w:r w:rsidRPr="001116F2">
        <w:rPr>
          <w:rFonts w:ascii="ˎ̥" w:hAnsi="ˎ̥"/>
          <w:szCs w:val="21"/>
        </w:rPr>
        <w:t>个数相加</w:t>
      </w:r>
      <w:r w:rsidRPr="001116F2">
        <w:rPr>
          <w:rFonts w:ascii="ˎ̥" w:hAnsi="ˎ̥"/>
          <w:szCs w:val="21"/>
        </w:rPr>
        <w:t>)</w:t>
      </w:r>
      <w:r w:rsidRPr="001116F2">
        <w:rPr>
          <w:rFonts w:ascii="ˎ̥" w:hAnsi="ˎ̥"/>
          <w:szCs w:val="21"/>
        </w:rPr>
        <w:t>，几个数相加有键盘控制。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>public class lianxi08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 long a , b = 0, sum = 0;</w:t>
      </w:r>
      <w:r w:rsidRPr="001116F2">
        <w:rPr>
          <w:rFonts w:ascii="ˎ̥" w:hAnsi="ˎ̥"/>
          <w:szCs w:val="21"/>
        </w:rPr>
        <w:br/>
        <w:t>     Scanner s = new Scanner(System.in);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输入数字</w:t>
      </w:r>
      <w:r w:rsidRPr="001116F2">
        <w:rPr>
          <w:rFonts w:ascii="ˎ̥" w:hAnsi="ˎ̥"/>
          <w:szCs w:val="21"/>
        </w:rPr>
        <w:t>a</w:t>
      </w:r>
      <w:r w:rsidRPr="001116F2">
        <w:rPr>
          <w:rFonts w:ascii="ˎ̥" w:hAnsi="ˎ̥"/>
          <w:szCs w:val="21"/>
        </w:rPr>
        <w:t>的值：</w:t>
      </w:r>
      <w:r w:rsidRPr="001116F2">
        <w:rPr>
          <w:rFonts w:ascii="ˎ̥" w:hAnsi="ˎ̥"/>
          <w:szCs w:val="21"/>
        </w:rPr>
        <w:t xml:space="preserve"> ");</w:t>
      </w:r>
      <w:r w:rsidRPr="001116F2">
        <w:rPr>
          <w:rFonts w:ascii="ˎ̥" w:hAnsi="ˎ̥"/>
          <w:szCs w:val="21"/>
        </w:rPr>
        <w:br/>
        <w:t xml:space="preserve">     a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输入相加的项数：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 xml:space="preserve">     int n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 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= 0;</w:t>
      </w:r>
      <w:r w:rsidRPr="001116F2">
        <w:rPr>
          <w:rFonts w:ascii="ˎ̥" w:hAnsi="ˎ̥"/>
          <w:szCs w:val="21"/>
        </w:rPr>
        <w:br/>
        <w:t>     while(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&lt; n) {</w:t>
      </w:r>
      <w:r w:rsidRPr="001116F2">
        <w:rPr>
          <w:rFonts w:ascii="ˎ̥" w:hAnsi="ˎ̥"/>
          <w:szCs w:val="21"/>
        </w:rPr>
        <w:br/>
        <w:t>      b = b + a;</w:t>
      </w:r>
      <w:r w:rsidRPr="001116F2">
        <w:rPr>
          <w:rFonts w:ascii="ˎ̥" w:hAnsi="ˎ̥"/>
          <w:szCs w:val="21"/>
        </w:rPr>
        <w:br/>
        <w:t>      sum = sum + b;</w:t>
      </w:r>
      <w:r w:rsidRPr="001116F2">
        <w:rPr>
          <w:rFonts w:ascii="ˎ̥" w:hAnsi="ˎ̥"/>
          <w:szCs w:val="21"/>
        </w:rPr>
        <w:br/>
        <w:t>      a = a * 10;</w:t>
      </w:r>
      <w:r w:rsidRPr="001116F2">
        <w:rPr>
          <w:rFonts w:ascii="ˎ̥" w:hAnsi="ˎ̥"/>
          <w:szCs w:val="21"/>
        </w:rPr>
        <w:br/>
        <w:t xml:space="preserve">      ++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;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</w:r>
      <w:r w:rsidRPr="001116F2">
        <w:rPr>
          <w:rFonts w:ascii="ˎ̥" w:hAnsi="ˎ̥"/>
          <w:szCs w:val="21"/>
        </w:rPr>
        <w:lastRenderedPageBreak/>
        <w:t>    </w:t>
      </w:r>
      <w:r>
        <w:rPr>
          <w:rFonts w:ascii="ˎ̥" w:hAnsi="ˎ̥"/>
          <w:szCs w:val="21"/>
        </w:rPr>
        <w:t xml:space="preserve">  </w:t>
      </w:r>
      <w:proofErr w:type="spellStart"/>
      <w:r>
        <w:rPr>
          <w:rFonts w:ascii="ˎ̥" w:hAnsi="ˎ̥"/>
          <w:szCs w:val="21"/>
        </w:rPr>
        <w:t>System.out.println</w:t>
      </w:r>
      <w:proofErr w:type="spellEnd"/>
      <w:r>
        <w:rPr>
          <w:rFonts w:ascii="ˎ̥" w:hAnsi="ˎ̥"/>
          <w:szCs w:val="21"/>
        </w:rPr>
        <w:t>(sum);</w:t>
      </w:r>
      <w:r>
        <w:rPr>
          <w:rFonts w:ascii="ˎ̥" w:hAnsi="ˎ̥"/>
          <w:szCs w:val="21"/>
        </w:rPr>
        <w:br/>
        <w:t>}</w:t>
      </w:r>
      <w:r>
        <w:rPr>
          <w:rFonts w:ascii="ˎ̥" w:hAnsi="ˎ̥"/>
          <w:szCs w:val="21"/>
        </w:rPr>
        <w:br/>
        <w:t xml:space="preserve">} </w:t>
      </w:r>
    </w:p>
    <w:p w14:paraId="0D887E4D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</w:t>
      </w:r>
      <w:proofErr w:type="gramStart"/>
      <w:r w:rsidRPr="001116F2">
        <w:rPr>
          <w:rFonts w:ascii="ˎ̥" w:hAnsi="ˎ̥"/>
          <w:szCs w:val="21"/>
        </w:rPr>
        <w:t>一</w:t>
      </w:r>
      <w:proofErr w:type="gramEnd"/>
      <w:r w:rsidRPr="001116F2">
        <w:rPr>
          <w:rFonts w:ascii="ˎ̥" w:hAnsi="ˎ̥"/>
          <w:szCs w:val="21"/>
        </w:rPr>
        <w:t>个数如果恰好等于</w:t>
      </w:r>
      <w:r w:rsidR="00C544B0">
        <w:rPr>
          <w:rFonts w:ascii="ˎ̥" w:hAnsi="ˎ̥"/>
          <w:szCs w:val="21"/>
        </w:rPr>
        <w:t>除去它之外的其</w:t>
      </w:r>
      <w:r w:rsidRPr="001116F2">
        <w:rPr>
          <w:rFonts w:ascii="ˎ̥" w:hAnsi="ˎ̥"/>
          <w:szCs w:val="21"/>
        </w:rPr>
        <w:t>它的因子之和，这个数就称为</w:t>
      </w:r>
      <w:r w:rsidRPr="001116F2">
        <w:rPr>
          <w:rFonts w:ascii="ˎ̥" w:hAnsi="ˎ̥"/>
          <w:szCs w:val="21"/>
        </w:rPr>
        <w:t xml:space="preserve"> "</w:t>
      </w:r>
      <w:proofErr w:type="gramStart"/>
      <w:r w:rsidRPr="001116F2">
        <w:rPr>
          <w:rFonts w:ascii="ˎ̥" w:hAnsi="ˎ̥"/>
          <w:szCs w:val="21"/>
        </w:rPr>
        <w:t>完数</w:t>
      </w:r>
      <w:proofErr w:type="gramEnd"/>
      <w:r w:rsidRPr="001116F2">
        <w:rPr>
          <w:rFonts w:ascii="ˎ̥" w:hAnsi="ˎ̥"/>
          <w:szCs w:val="21"/>
        </w:rPr>
        <w:t xml:space="preserve"> "</w:t>
      </w:r>
      <w:r w:rsidRPr="001116F2">
        <w:rPr>
          <w:rFonts w:ascii="ˎ̥" w:hAnsi="ˎ̥"/>
          <w:szCs w:val="21"/>
        </w:rPr>
        <w:t>。例如</w:t>
      </w:r>
      <w:r w:rsidRPr="001116F2">
        <w:rPr>
          <w:rFonts w:ascii="ˎ̥" w:hAnsi="ˎ̥"/>
          <w:szCs w:val="21"/>
        </w:rPr>
        <w:t>6=1</w:t>
      </w:r>
      <w:r w:rsidRPr="001116F2">
        <w:rPr>
          <w:rFonts w:ascii="ˎ̥" w:hAnsi="ˎ̥"/>
          <w:szCs w:val="21"/>
        </w:rPr>
        <w:t>＋</w:t>
      </w:r>
      <w:r w:rsidRPr="001116F2">
        <w:rPr>
          <w:rFonts w:ascii="ˎ̥" w:hAnsi="ˎ̥"/>
          <w:szCs w:val="21"/>
        </w:rPr>
        <w:t>2</w:t>
      </w:r>
      <w:r w:rsidRPr="001116F2">
        <w:rPr>
          <w:rFonts w:ascii="ˎ̥" w:hAnsi="ˎ̥"/>
          <w:szCs w:val="21"/>
        </w:rPr>
        <w:t>＋</w:t>
      </w:r>
      <w:r w:rsidRPr="001116F2">
        <w:rPr>
          <w:rFonts w:ascii="ˎ̥" w:hAnsi="ˎ̥"/>
          <w:szCs w:val="21"/>
        </w:rPr>
        <w:t>3.</w:t>
      </w:r>
      <w:r w:rsidRPr="001116F2">
        <w:rPr>
          <w:rFonts w:ascii="ˎ̥" w:hAnsi="ˎ̥"/>
          <w:szCs w:val="21"/>
        </w:rPr>
        <w:t>编程找出</w:t>
      </w:r>
      <w:r w:rsidRPr="001116F2">
        <w:rPr>
          <w:rFonts w:ascii="ˎ̥" w:hAnsi="ˎ̥"/>
          <w:szCs w:val="21"/>
        </w:rPr>
        <w:t>1000</w:t>
      </w:r>
      <w:r w:rsidRPr="001116F2">
        <w:rPr>
          <w:rFonts w:ascii="ˎ̥" w:hAnsi="ˎ̥"/>
          <w:szCs w:val="21"/>
        </w:rPr>
        <w:t>以内的</w:t>
      </w:r>
      <w:proofErr w:type="gramStart"/>
      <w:r w:rsidRPr="001116F2">
        <w:rPr>
          <w:rFonts w:ascii="ˎ̥" w:hAnsi="ˎ̥"/>
          <w:szCs w:val="21"/>
        </w:rPr>
        <w:t>所有完数</w:t>
      </w:r>
      <w:proofErr w:type="gramEnd"/>
      <w:r w:rsidRPr="001116F2">
        <w:rPr>
          <w:rFonts w:ascii="ˎ̥" w:hAnsi="ˎ̥"/>
          <w:szCs w:val="21"/>
        </w:rPr>
        <w:t>。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public class lianxi09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("1</w:t>
      </w:r>
      <w:r w:rsidRPr="001116F2">
        <w:rPr>
          <w:rFonts w:ascii="ˎ̥" w:hAnsi="ˎ̥"/>
          <w:szCs w:val="21"/>
        </w:rPr>
        <w:t>到</w:t>
      </w:r>
      <w:r w:rsidRPr="001116F2">
        <w:rPr>
          <w:rFonts w:ascii="ˎ̥" w:hAnsi="ˎ̥"/>
          <w:szCs w:val="21"/>
        </w:rPr>
        <w:t>1000</w:t>
      </w:r>
      <w:proofErr w:type="gramStart"/>
      <w:r w:rsidRPr="001116F2">
        <w:rPr>
          <w:rFonts w:ascii="ˎ̥" w:hAnsi="ˎ̥"/>
          <w:szCs w:val="21"/>
        </w:rPr>
        <w:t>的完数有</w:t>
      </w:r>
      <w:proofErr w:type="gramEnd"/>
      <w:r w:rsidRPr="001116F2">
        <w:rPr>
          <w:rFonts w:ascii="ˎ̥" w:hAnsi="ˎ̥"/>
          <w:szCs w:val="21"/>
        </w:rPr>
        <w:t>：</w:t>
      </w:r>
      <w:r w:rsidRPr="001116F2">
        <w:rPr>
          <w:rFonts w:ascii="ˎ̥" w:hAnsi="ˎ̥"/>
          <w:szCs w:val="21"/>
        </w:rPr>
        <w:t xml:space="preserve"> ");</w:t>
      </w:r>
      <w:r w:rsidRPr="001116F2">
        <w:rPr>
          <w:rFonts w:ascii="ˎ̥" w:hAnsi="ˎ̥"/>
          <w:szCs w:val="21"/>
        </w:rPr>
        <w:br/>
        <w:t xml:space="preserve">     for(int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=1;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&lt;1000;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++) {</w:t>
      </w:r>
      <w:r w:rsidRPr="001116F2">
        <w:rPr>
          <w:rFonts w:ascii="ˎ̥" w:hAnsi="ˎ̥"/>
          <w:szCs w:val="21"/>
        </w:rPr>
        <w:br/>
        <w:t>      int t = 0;</w:t>
      </w:r>
      <w:r w:rsidRPr="001116F2">
        <w:rPr>
          <w:rFonts w:ascii="ˎ̥" w:hAnsi="ˎ̥"/>
          <w:szCs w:val="21"/>
        </w:rPr>
        <w:br/>
        <w:t xml:space="preserve">      for(int j=1; j&lt;=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/2; </w:t>
      </w:r>
      <w:proofErr w:type="spellStart"/>
      <w:r w:rsidRPr="001116F2">
        <w:rPr>
          <w:rFonts w:ascii="ˎ̥" w:hAnsi="ˎ̥"/>
          <w:szCs w:val="21"/>
        </w:rPr>
        <w:t>j++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   if(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% j == 0) {</w:t>
      </w:r>
      <w:r w:rsidRPr="001116F2">
        <w:rPr>
          <w:rFonts w:ascii="ˎ̥" w:hAnsi="ˎ̥"/>
          <w:szCs w:val="21"/>
        </w:rPr>
        <w:br/>
        <w:t>        t = t + j;</w:t>
      </w:r>
      <w:r w:rsidRPr="001116F2">
        <w:rPr>
          <w:rFonts w:ascii="ˎ̥" w:hAnsi="ˎ̥"/>
          <w:szCs w:val="21"/>
        </w:rPr>
        <w:br/>
        <w:t>       }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 xml:space="preserve">      if(t ==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 xml:space="preserve">  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+ "     ");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>}</w:t>
      </w:r>
    </w:p>
    <w:p w14:paraId="48620612" w14:textId="77777777" w:rsid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题目：一球从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1116F2">
          <w:rPr>
            <w:rFonts w:ascii="ˎ̥" w:hAnsi="ˎ̥"/>
            <w:szCs w:val="21"/>
          </w:rPr>
          <w:t>100</w:t>
        </w:r>
        <w:r w:rsidRPr="001116F2">
          <w:rPr>
            <w:rFonts w:ascii="ˎ̥" w:hAnsi="ˎ̥"/>
            <w:szCs w:val="21"/>
          </w:rPr>
          <w:t>米</w:t>
        </w:r>
      </w:smartTag>
      <w:r w:rsidRPr="001116F2">
        <w:rPr>
          <w:rFonts w:ascii="ˎ̥" w:hAnsi="ˎ̥"/>
          <w:szCs w:val="21"/>
        </w:rPr>
        <w:t>高度自由落下，每次落地后反跳回原高度的一半；再落下，求它在</w:t>
      </w:r>
      <w:r w:rsidRPr="001116F2">
        <w:rPr>
          <w:rFonts w:ascii="ˎ̥" w:hAnsi="ˎ̥"/>
          <w:szCs w:val="21"/>
        </w:rPr>
        <w:t xml:space="preserve">     </w:t>
      </w:r>
      <w:r w:rsidRPr="001116F2">
        <w:rPr>
          <w:rFonts w:ascii="ˎ̥" w:hAnsi="ˎ̥"/>
          <w:szCs w:val="21"/>
        </w:rPr>
        <w:t>第</w:t>
      </w:r>
      <w:r w:rsidRPr="001116F2">
        <w:rPr>
          <w:rFonts w:ascii="ˎ̥" w:hAnsi="ˎ̥"/>
          <w:szCs w:val="21"/>
        </w:rPr>
        <w:t>10</w:t>
      </w:r>
      <w:r w:rsidRPr="001116F2">
        <w:rPr>
          <w:rFonts w:ascii="ˎ̥" w:hAnsi="ˎ̥"/>
          <w:szCs w:val="21"/>
        </w:rPr>
        <w:t>次落地时，共经过多少米？第</w:t>
      </w:r>
      <w:r w:rsidRPr="001116F2">
        <w:rPr>
          <w:rFonts w:ascii="ˎ̥" w:hAnsi="ˎ̥"/>
          <w:szCs w:val="21"/>
        </w:rPr>
        <w:t>10</w:t>
      </w:r>
      <w:r w:rsidRPr="001116F2">
        <w:rPr>
          <w:rFonts w:ascii="ˎ̥" w:hAnsi="ˎ̥"/>
          <w:szCs w:val="21"/>
        </w:rPr>
        <w:t>次反弹多高？</w:t>
      </w:r>
      <w:r w:rsidRPr="001116F2">
        <w:rPr>
          <w:rFonts w:ascii="ˎ̥" w:hAnsi="ˎ̥"/>
          <w:szCs w:val="21"/>
        </w:rPr>
        <w:t xml:space="preserve"> </w:t>
      </w:r>
      <w:r w:rsidRPr="001116F2">
        <w:rPr>
          <w:rFonts w:ascii="ˎ̥" w:hAnsi="ˎ̥"/>
          <w:szCs w:val="21"/>
        </w:rPr>
        <w:br/>
        <w:t>public class lianxi10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  double h = 100,s = 100;</w:t>
      </w:r>
      <w:r w:rsidRPr="001116F2">
        <w:rPr>
          <w:rFonts w:ascii="ˎ̥" w:hAnsi="ˎ̥"/>
          <w:szCs w:val="21"/>
        </w:rPr>
        <w:br/>
        <w:t xml:space="preserve">      for(int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=1;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&lt;10;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++) {</w:t>
      </w:r>
      <w:r w:rsidRPr="001116F2">
        <w:rPr>
          <w:rFonts w:ascii="ˎ̥" w:hAnsi="ˎ̥"/>
          <w:szCs w:val="21"/>
        </w:rPr>
        <w:br/>
        <w:t>      s = s + h;</w:t>
      </w:r>
      <w:r w:rsidRPr="001116F2">
        <w:rPr>
          <w:rFonts w:ascii="ˎ̥" w:hAnsi="ˎ̥"/>
          <w:szCs w:val="21"/>
        </w:rPr>
        <w:br/>
        <w:t>      h = h / 2;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经过路程：</w:t>
      </w:r>
      <w:r w:rsidRPr="001116F2">
        <w:rPr>
          <w:rFonts w:ascii="ˎ̥" w:hAnsi="ˎ̥"/>
          <w:szCs w:val="21"/>
        </w:rPr>
        <w:t>" + s);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反弹高度：</w:t>
      </w:r>
      <w:r>
        <w:rPr>
          <w:rFonts w:ascii="ˎ̥" w:hAnsi="ˎ̥"/>
          <w:szCs w:val="21"/>
        </w:rPr>
        <w:t>" + h / 2);</w:t>
      </w:r>
      <w:r>
        <w:rPr>
          <w:rFonts w:ascii="ˎ̥" w:hAnsi="ˎ̥"/>
          <w:szCs w:val="21"/>
        </w:rPr>
        <w:br/>
        <w:t>}</w:t>
      </w:r>
      <w:r>
        <w:rPr>
          <w:rFonts w:ascii="ˎ̥" w:hAnsi="ˎ̥"/>
          <w:szCs w:val="21"/>
        </w:rPr>
        <w:br/>
        <w:t xml:space="preserve">} </w:t>
      </w:r>
    </w:p>
    <w:p w14:paraId="738FBFEC" w14:textId="77777777" w:rsid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题目：有</w:t>
      </w:r>
      <w:r w:rsidRPr="001116F2">
        <w:rPr>
          <w:rFonts w:ascii="ˎ̥" w:hAnsi="ˎ̥"/>
          <w:szCs w:val="21"/>
        </w:rPr>
        <w:t>1</w:t>
      </w:r>
      <w:r w:rsidRPr="001116F2">
        <w:rPr>
          <w:rFonts w:ascii="ˎ̥" w:hAnsi="ˎ̥"/>
          <w:szCs w:val="21"/>
        </w:rPr>
        <w:t>、</w:t>
      </w:r>
      <w:r w:rsidRPr="001116F2">
        <w:rPr>
          <w:rFonts w:ascii="ˎ̥" w:hAnsi="ˎ̥"/>
          <w:szCs w:val="21"/>
        </w:rPr>
        <w:t>2</w:t>
      </w:r>
      <w:r w:rsidRPr="001116F2">
        <w:rPr>
          <w:rFonts w:ascii="ˎ̥" w:hAnsi="ˎ̥"/>
          <w:szCs w:val="21"/>
        </w:rPr>
        <w:t>、</w:t>
      </w:r>
      <w:r w:rsidRPr="001116F2">
        <w:rPr>
          <w:rFonts w:ascii="ˎ̥" w:hAnsi="ˎ̥"/>
          <w:szCs w:val="21"/>
        </w:rPr>
        <w:t>3</w:t>
      </w:r>
      <w:r w:rsidRPr="001116F2">
        <w:rPr>
          <w:rFonts w:ascii="ˎ̥" w:hAnsi="ˎ̥"/>
          <w:szCs w:val="21"/>
        </w:rPr>
        <w:t>、</w:t>
      </w:r>
      <w:r w:rsidRPr="001116F2">
        <w:rPr>
          <w:rFonts w:ascii="ˎ̥" w:hAnsi="ˎ̥"/>
          <w:szCs w:val="21"/>
        </w:rPr>
        <w:t>4</w:t>
      </w:r>
      <w:r w:rsidRPr="001116F2">
        <w:rPr>
          <w:rFonts w:ascii="ˎ̥" w:hAnsi="ˎ̥"/>
          <w:szCs w:val="21"/>
        </w:rPr>
        <w:t>四个数字，能组成多少个互不相同且无重复数字的三位数？都是多少？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public class lianxi11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 int count = 0;</w:t>
      </w:r>
      <w:r w:rsidRPr="001116F2">
        <w:rPr>
          <w:rFonts w:ascii="ˎ̥" w:hAnsi="ˎ̥"/>
          <w:szCs w:val="21"/>
        </w:rPr>
        <w:br/>
        <w:t>     for(int x=1; x&lt;5; x++) {</w:t>
      </w:r>
      <w:r w:rsidRPr="001116F2">
        <w:rPr>
          <w:rFonts w:ascii="ˎ̥" w:hAnsi="ˎ̥"/>
          <w:szCs w:val="21"/>
        </w:rPr>
        <w:br/>
        <w:t>      for(int y=1; y&lt;5; y++) {</w:t>
      </w:r>
      <w:r w:rsidRPr="001116F2">
        <w:rPr>
          <w:rFonts w:ascii="ˎ̥" w:hAnsi="ˎ̥"/>
          <w:szCs w:val="21"/>
        </w:rPr>
        <w:br/>
        <w:t>       for(int z=1; z&lt;5; z++) {</w:t>
      </w:r>
      <w:r w:rsidRPr="001116F2">
        <w:rPr>
          <w:rFonts w:ascii="ˎ̥" w:hAnsi="ˎ̥"/>
          <w:szCs w:val="21"/>
        </w:rPr>
        <w:br/>
        <w:t>        if(x != y &amp;&amp; y != z &amp;&amp; x != z) {</w:t>
      </w:r>
      <w:r w:rsidRPr="001116F2">
        <w:rPr>
          <w:rFonts w:ascii="ˎ̥" w:hAnsi="ˎ̥"/>
          <w:szCs w:val="21"/>
        </w:rPr>
        <w:br/>
        <w:t>         count ++;</w:t>
      </w:r>
      <w:r w:rsidRPr="001116F2">
        <w:rPr>
          <w:rFonts w:ascii="ˎ̥" w:hAnsi="ˎ̥"/>
          <w:szCs w:val="21"/>
        </w:rPr>
        <w:br/>
        <w:t xml:space="preserve">    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(x*100 + y*10 + z );</w:t>
      </w:r>
      <w:r w:rsidRPr="001116F2">
        <w:rPr>
          <w:rFonts w:ascii="ˎ̥" w:hAnsi="ˎ̥"/>
          <w:szCs w:val="21"/>
        </w:rPr>
        <w:br/>
      </w:r>
      <w:r w:rsidRPr="001116F2">
        <w:rPr>
          <w:rFonts w:ascii="ˎ̥" w:hAnsi="ˎ̥"/>
          <w:szCs w:val="21"/>
        </w:rPr>
        <w:lastRenderedPageBreak/>
        <w:t>        }</w:t>
      </w:r>
      <w:r w:rsidRPr="001116F2">
        <w:rPr>
          <w:rFonts w:ascii="ˎ̥" w:hAnsi="ˎ̥"/>
          <w:szCs w:val="21"/>
        </w:rPr>
        <w:br/>
        <w:t>       }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共有</w:t>
      </w:r>
      <w:r w:rsidRPr="001116F2">
        <w:rPr>
          <w:rFonts w:ascii="ˎ̥" w:hAnsi="ˎ̥"/>
          <w:szCs w:val="21"/>
        </w:rPr>
        <w:t>" + count + "</w:t>
      </w:r>
      <w:r w:rsidRPr="001116F2">
        <w:rPr>
          <w:rFonts w:ascii="ˎ̥" w:hAnsi="ˎ̥"/>
          <w:szCs w:val="21"/>
        </w:rPr>
        <w:t>个三位数</w:t>
      </w:r>
      <w:r>
        <w:rPr>
          <w:rFonts w:ascii="ˎ̥" w:hAnsi="ˎ̥"/>
          <w:szCs w:val="21"/>
        </w:rPr>
        <w:t>");</w:t>
      </w:r>
      <w:r>
        <w:rPr>
          <w:rFonts w:ascii="ˎ̥" w:hAnsi="ˎ̥"/>
          <w:szCs w:val="21"/>
        </w:rPr>
        <w:br/>
        <w:t>}</w:t>
      </w:r>
      <w:r>
        <w:rPr>
          <w:rFonts w:ascii="ˎ̥" w:hAnsi="ˎ̥"/>
          <w:szCs w:val="21"/>
        </w:rPr>
        <w:br/>
        <w:t xml:space="preserve">} </w:t>
      </w:r>
    </w:p>
    <w:p w14:paraId="6CC2A356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题目：企业发放的奖金根据利润提成。利润</w:t>
      </w:r>
      <w:r w:rsidRPr="001116F2">
        <w:rPr>
          <w:rFonts w:ascii="ˎ̥" w:hAnsi="ˎ̥"/>
          <w:szCs w:val="21"/>
        </w:rPr>
        <w:t>(I)</w:t>
      </w:r>
      <w:r w:rsidRPr="001116F2">
        <w:rPr>
          <w:rFonts w:ascii="ˎ̥" w:hAnsi="ˎ̥"/>
          <w:szCs w:val="21"/>
        </w:rPr>
        <w:t>低于或等于</w:t>
      </w:r>
      <w:r w:rsidRPr="001116F2">
        <w:rPr>
          <w:rFonts w:ascii="ˎ̥" w:hAnsi="ˎ̥"/>
          <w:szCs w:val="21"/>
        </w:rPr>
        <w:t>10</w:t>
      </w:r>
      <w:r w:rsidRPr="001116F2">
        <w:rPr>
          <w:rFonts w:ascii="ˎ̥" w:hAnsi="ˎ̥"/>
          <w:szCs w:val="21"/>
        </w:rPr>
        <w:t>万元时，奖金可提</w:t>
      </w:r>
      <w:r w:rsidRPr="001116F2">
        <w:rPr>
          <w:rFonts w:ascii="ˎ̥" w:hAnsi="ˎ̥"/>
          <w:szCs w:val="21"/>
        </w:rPr>
        <w:t>10%</w:t>
      </w:r>
      <w:r w:rsidRPr="001116F2">
        <w:rPr>
          <w:rFonts w:ascii="ˎ̥" w:hAnsi="ˎ̥"/>
          <w:szCs w:val="21"/>
        </w:rPr>
        <w:t>；利润高于</w:t>
      </w:r>
      <w:r w:rsidRPr="001116F2">
        <w:rPr>
          <w:rFonts w:ascii="ˎ̥" w:hAnsi="ˎ̥"/>
          <w:szCs w:val="21"/>
        </w:rPr>
        <w:t>10</w:t>
      </w:r>
      <w:r w:rsidRPr="001116F2">
        <w:rPr>
          <w:rFonts w:ascii="ˎ̥" w:hAnsi="ˎ̥"/>
          <w:szCs w:val="21"/>
        </w:rPr>
        <w:t>万元，低于</w:t>
      </w:r>
      <w:r w:rsidRPr="001116F2">
        <w:rPr>
          <w:rFonts w:ascii="ˎ̥" w:hAnsi="ˎ̥"/>
          <w:szCs w:val="21"/>
        </w:rPr>
        <w:t>20</w:t>
      </w:r>
      <w:r w:rsidRPr="001116F2">
        <w:rPr>
          <w:rFonts w:ascii="ˎ̥" w:hAnsi="ˎ̥"/>
          <w:szCs w:val="21"/>
        </w:rPr>
        <w:t>万元时，低于</w:t>
      </w:r>
      <w:r w:rsidRPr="001116F2">
        <w:rPr>
          <w:rFonts w:ascii="ˎ̥" w:hAnsi="ˎ̥"/>
          <w:szCs w:val="21"/>
        </w:rPr>
        <w:t>10</w:t>
      </w:r>
      <w:r w:rsidRPr="001116F2">
        <w:rPr>
          <w:rFonts w:ascii="ˎ̥" w:hAnsi="ˎ̥"/>
          <w:szCs w:val="21"/>
        </w:rPr>
        <w:t>万元的部分按</w:t>
      </w:r>
      <w:r w:rsidRPr="001116F2">
        <w:rPr>
          <w:rFonts w:ascii="ˎ̥" w:hAnsi="ˎ̥"/>
          <w:szCs w:val="21"/>
        </w:rPr>
        <w:t>10%</w:t>
      </w:r>
      <w:r w:rsidRPr="001116F2">
        <w:rPr>
          <w:rFonts w:ascii="ˎ̥" w:hAnsi="ˎ̥"/>
          <w:szCs w:val="21"/>
        </w:rPr>
        <w:t>提成，高于</w:t>
      </w:r>
      <w:r w:rsidRPr="001116F2">
        <w:rPr>
          <w:rFonts w:ascii="ˎ̥" w:hAnsi="ˎ̥"/>
          <w:szCs w:val="21"/>
        </w:rPr>
        <w:t>10</w:t>
      </w:r>
      <w:r w:rsidRPr="001116F2">
        <w:rPr>
          <w:rFonts w:ascii="ˎ̥" w:hAnsi="ˎ̥"/>
          <w:szCs w:val="21"/>
        </w:rPr>
        <w:t>万元的部分，可可提成</w:t>
      </w:r>
      <w:r w:rsidRPr="001116F2">
        <w:rPr>
          <w:rFonts w:ascii="ˎ̥" w:hAnsi="ˎ̥"/>
          <w:szCs w:val="21"/>
        </w:rPr>
        <w:t>7.5%</w:t>
      </w:r>
      <w:r w:rsidRPr="001116F2">
        <w:rPr>
          <w:rFonts w:ascii="ˎ̥" w:hAnsi="ˎ̥"/>
          <w:szCs w:val="21"/>
        </w:rPr>
        <w:t>；</w:t>
      </w:r>
      <w:r w:rsidRPr="001116F2">
        <w:rPr>
          <w:rFonts w:ascii="ˎ̥" w:hAnsi="ˎ̥"/>
          <w:szCs w:val="21"/>
        </w:rPr>
        <w:t>20</w:t>
      </w:r>
      <w:r w:rsidRPr="001116F2">
        <w:rPr>
          <w:rFonts w:ascii="ˎ̥" w:hAnsi="ˎ̥"/>
          <w:szCs w:val="21"/>
        </w:rPr>
        <w:t>万到</w:t>
      </w:r>
      <w:r w:rsidRPr="001116F2">
        <w:rPr>
          <w:rFonts w:ascii="ˎ̥" w:hAnsi="ˎ̥"/>
          <w:szCs w:val="21"/>
        </w:rPr>
        <w:t>40</w:t>
      </w:r>
      <w:r w:rsidRPr="001116F2">
        <w:rPr>
          <w:rFonts w:ascii="ˎ̥" w:hAnsi="ˎ̥"/>
          <w:szCs w:val="21"/>
        </w:rPr>
        <w:t>万之间时，高于</w:t>
      </w:r>
      <w:r w:rsidRPr="001116F2">
        <w:rPr>
          <w:rFonts w:ascii="ˎ̥" w:hAnsi="ˎ̥"/>
          <w:szCs w:val="21"/>
        </w:rPr>
        <w:t>20</w:t>
      </w:r>
      <w:r w:rsidRPr="001116F2">
        <w:rPr>
          <w:rFonts w:ascii="ˎ̥" w:hAnsi="ˎ̥"/>
          <w:szCs w:val="21"/>
        </w:rPr>
        <w:t>万元的部分，可提成</w:t>
      </w:r>
      <w:r w:rsidRPr="001116F2">
        <w:rPr>
          <w:rFonts w:ascii="ˎ̥" w:hAnsi="ˎ̥"/>
          <w:szCs w:val="21"/>
        </w:rPr>
        <w:t>5%</w:t>
      </w:r>
      <w:r w:rsidRPr="001116F2">
        <w:rPr>
          <w:rFonts w:ascii="ˎ̥" w:hAnsi="ˎ̥"/>
          <w:szCs w:val="21"/>
        </w:rPr>
        <w:t>；</w:t>
      </w:r>
      <w:r w:rsidRPr="001116F2">
        <w:rPr>
          <w:rFonts w:ascii="ˎ̥" w:hAnsi="ˎ̥"/>
          <w:szCs w:val="21"/>
        </w:rPr>
        <w:t>40</w:t>
      </w:r>
      <w:r w:rsidRPr="001116F2">
        <w:rPr>
          <w:rFonts w:ascii="ˎ̥" w:hAnsi="ˎ̥"/>
          <w:szCs w:val="21"/>
        </w:rPr>
        <w:t>万到</w:t>
      </w:r>
      <w:r w:rsidRPr="001116F2">
        <w:rPr>
          <w:rFonts w:ascii="ˎ̥" w:hAnsi="ˎ̥"/>
          <w:szCs w:val="21"/>
        </w:rPr>
        <w:t>60</w:t>
      </w:r>
      <w:r w:rsidRPr="001116F2">
        <w:rPr>
          <w:rFonts w:ascii="ˎ̥" w:hAnsi="ˎ̥"/>
          <w:szCs w:val="21"/>
        </w:rPr>
        <w:t>万之间时高于</w:t>
      </w:r>
      <w:r w:rsidRPr="001116F2">
        <w:rPr>
          <w:rFonts w:ascii="ˎ̥" w:hAnsi="ˎ̥"/>
          <w:szCs w:val="21"/>
        </w:rPr>
        <w:t>40</w:t>
      </w:r>
      <w:r w:rsidRPr="001116F2">
        <w:rPr>
          <w:rFonts w:ascii="ˎ̥" w:hAnsi="ˎ̥"/>
          <w:szCs w:val="21"/>
        </w:rPr>
        <w:t>万元的部分，可提成</w:t>
      </w:r>
      <w:r w:rsidRPr="001116F2">
        <w:rPr>
          <w:rFonts w:ascii="ˎ̥" w:hAnsi="ˎ̥"/>
          <w:szCs w:val="21"/>
        </w:rPr>
        <w:t>3%</w:t>
      </w:r>
      <w:r w:rsidRPr="001116F2">
        <w:rPr>
          <w:rFonts w:ascii="ˎ̥" w:hAnsi="ˎ̥"/>
          <w:szCs w:val="21"/>
        </w:rPr>
        <w:t>；</w:t>
      </w:r>
      <w:r w:rsidRPr="001116F2">
        <w:rPr>
          <w:rFonts w:ascii="ˎ̥" w:hAnsi="ˎ̥"/>
          <w:szCs w:val="21"/>
        </w:rPr>
        <w:t>60</w:t>
      </w:r>
      <w:r w:rsidRPr="001116F2">
        <w:rPr>
          <w:rFonts w:ascii="ˎ̥" w:hAnsi="ˎ̥"/>
          <w:szCs w:val="21"/>
        </w:rPr>
        <w:t>万到</w:t>
      </w:r>
      <w:r w:rsidRPr="001116F2">
        <w:rPr>
          <w:rFonts w:ascii="ˎ̥" w:hAnsi="ˎ̥"/>
          <w:szCs w:val="21"/>
        </w:rPr>
        <w:t>100</w:t>
      </w:r>
      <w:r w:rsidRPr="001116F2">
        <w:rPr>
          <w:rFonts w:ascii="ˎ̥" w:hAnsi="ˎ̥"/>
          <w:szCs w:val="21"/>
        </w:rPr>
        <w:t>万之间时，高于</w:t>
      </w:r>
      <w:r w:rsidRPr="001116F2">
        <w:rPr>
          <w:rFonts w:ascii="ˎ̥" w:hAnsi="ˎ̥"/>
          <w:szCs w:val="21"/>
        </w:rPr>
        <w:t>60</w:t>
      </w:r>
      <w:r w:rsidRPr="001116F2">
        <w:rPr>
          <w:rFonts w:ascii="ˎ̥" w:hAnsi="ˎ̥"/>
          <w:szCs w:val="21"/>
        </w:rPr>
        <w:t>万元的部分，可提成</w:t>
      </w:r>
      <w:r w:rsidRPr="001116F2">
        <w:rPr>
          <w:rFonts w:ascii="ˎ̥" w:hAnsi="ˎ̥"/>
          <w:szCs w:val="21"/>
        </w:rPr>
        <w:t>1.5%</w:t>
      </w:r>
      <w:r w:rsidRPr="001116F2">
        <w:rPr>
          <w:rFonts w:ascii="ˎ̥" w:hAnsi="ˎ̥"/>
          <w:szCs w:val="21"/>
        </w:rPr>
        <w:t>，高于</w:t>
      </w:r>
      <w:r w:rsidRPr="001116F2">
        <w:rPr>
          <w:rFonts w:ascii="ˎ̥" w:hAnsi="ˎ̥"/>
          <w:szCs w:val="21"/>
        </w:rPr>
        <w:t>100</w:t>
      </w:r>
      <w:r w:rsidRPr="001116F2">
        <w:rPr>
          <w:rFonts w:ascii="ˎ̥" w:hAnsi="ˎ̥"/>
          <w:szCs w:val="21"/>
        </w:rPr>
        <w:t>万元时，超过</w:t>
      </w:r>
      <w:r w:rsidRPr="001116F2">
        <w:rPr>
          <w:rFonts w:ascii="ˎ̥" w:hAnsi="ˎ̥"/>
          <w:szCs w:val="21"/>
        </w:rPr>
        <w:t>100</w:t>
      </w:r>
      <w:r w:rsidRPr="001116F2">
        <w:rPr>
          <w:rFonts w:ascii="ˎ̥" w:hAnsi="ˎ̥"/>
          <w:szCs w:val="21"/>
        </w:rPr>
        <w:t>万元的部分按</w:t>
      </w:r>
      <w:r w:rsidRPr="001116F2">
        <w:rPr>
          <w:rFonts w:ascii="ˎ̥" w:hAnsi="ˎ̥"/>
          <w:szCs w:val="21"/>
        </w:rPr>
        <w:t>1%</w:t>
      </w:r>
      <w:r w:rsidRPr="001116F2">
        <w:rPr>
          <w:rFonts w:ascii="ˎ̥" w:hAnsi="ˎ̥"/>
          <w:szCs w:val="21"/>
        </w:rPr>
        <w:t>提成，从键盘输入当月利润，求应发放奖金总数？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>public class lianxi12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 double x = 0,y = 0;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输入当月利润（万）：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>     Scanner s = new Scanner(System.in);</w:t>
      </w:r>
      <w:r w:rsidRPr="001116F2">
        <w:rPr>
          <w:rFonts w:ascii="ˎ̥" w:hAnsi="ˎ̥"/>
          <w:szCs w:val="21"/>
        </w:rPr>
        <w:br/>
        <w:t xml:space="preserve">     x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>     if(x &gt; 0 &amp;&amp; x &lt;= 10) {</w:t>
      </w:r>
      <w:r w:rsidRPr="001116F2">
        <w:rPr>
          <w:rFonts w:ascii="ˎ̥" w:hAnsi="ˎ̥"/>
          <w:szCs w:val="21"/>
        </w:rPr>
        <w:br/>
        <w:t>     y = x * 0.1;</w:t>
      </w:r>
      <w:r w:rsidRPr="001116F2">
        <w:rPr>
          <w:rFonts w:ascii="ˎ̥" w:hAnsi="ˎ̥"/>
          <w:szCs w:val="21"/>
        </w:rPr>
        <w:br/>
        <w:t>     } else if(x &gt; 10 &amp;&amp; x &lt;= 20) {</w:t>
      </w:r>
      <w:r w:rsidRPr="001116F2">
        <w:rPr>
          <w:rFonts w:ascii="ˎ̥" w:hAnsi="ˎ̥"/>
          <w:szCs w:val="21"/>
        </w:rPr>
        <w:br/>
        <w:t>      y = 10 * 0.1 + (x - 10) * 0.075;</w:t>
      </w:r>
      <w:r w:rsidRPr="001116F2">
        <w:rPr>
          <w:rFonts w:ascii="ˎ̥" w:hAnsi="ˎ̥"/>
          <w:szCs w:val="21"/>
        </w:rPr>
        <w:br/>
        <w:t>     } else if(x &gt; 20 &amp;&amp; x &lt;= 40) {</w:t>
      </w:r>
      <w:r w:rsidRPr="001116F2">
        <w:rPr>
          <w:rFonts w:ascii="ˎ̥" w:hAnsi="ˎ̥"/>
          <w:szCs w:val="21"/>
        </w:rPr>
        <w:br/>
        <w:t>      y = 10 * 0.1 + 10 * 0.075 + (x - 20) * 0.05;</w:t>
      </w:r>
      <w:r w:rsidRPr="001116F2">
        <w:rPr>
          <w:rFonts w:ascii="ˎ̥" w:hAnsi="ˎ̥"/>
          <w:szCs w:val="21"/>
        </w:rPr>
        <w:br/>
        <w:t>     } else if(x &gt; 40 &amp;&amp; x &lt;= 60) {</w:t>
      </w:r>
      <w:r w:rsidRPr="001116F2">
        <w:rPr>
          <w:rFonts w:ascii="ˎ̥" w:hAnsi="ˎ̥"/>
          <w:szCs w:val="21"/>
        </w:rPr>
        <w:br/>
        <w:t>      y = 10 * 0.1 + 10 * 0.075 + 20 * 0.05 + (x - 40) * 0.03;</w:t>
      </w:r>
      <w:r w:rsidRPr="001116F2">
        <w:rPr>
          <w:rFonts w:ascii="ˎ̥" w:hAnsi="ˎ̥"/>
          <w:szCs w:val="21"/>
        </w:rPr>
        <w:br/>
        <w:t>     } else if(x &gt; 60 &amp;&amp; x &lt;= 100) {</w:t>
      </w:r>
      <w:r w:rsidRPr="001116F2">
        <w:rPr>
          <w:rFonts w:ascii="ˎ̥" w:hAnsi="ˎ̥"/>
          <w:szCs w:val="21"/>
        </w:rPr>
        <w:br/>
        <w:t xml:space="preserve">      y = 20 * 0.175 + 20 * 0.05 + 20 * 0.03 + (x - 60) * 0.015; </w:t>
      </w:r>
      <w:r w:rsidRPr="001116F2">
        <w:rPr>
          <w:rFonts w:ascii="ˎ̥" w:hAnsi="ˎ̥"/>
          <w:szCs w:val="21"/>
        </w:rPr>
        <w:br/>
        <w:t>     } else if(x &gt; 100) {</w:t>
      </w:r>
      <w:r w:rsidRPr="001116F2">
        <w:rPr>
          <w:rFonts w:ascii="ˎ̥" w:hAnsi="ˎ̥"/>
          <w:szCs w:val="21"/>
        </w:rPr>
        <w:br/>
        <w:t>      y = 20 * 0.175 + 40 * 0.08 + 40 * 0.015 + (x - 100) * 0.01;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应该提取的奖金是</w:t>
      </w:r>
      <w:r w:rsidRPr="001116F2">
        <w:rPr>
          <w:rFonts w:ascii="ˎ̥" w:hAnsi="ˎ̥"/>
          <w:szCs w:val="21"/>
        </w:rPr>
        <w:t xml:space="preserve"> " + y + "</w:t>
      </w:r>
      <w:r w:rsidRPr="001116F2">
        <w:rPr>
          <w:rFonts w:ascii="ˎ̥" w:hAnsi="ˎ̥"/>
          <w:szCs w:val="21"/>
        </w:rPr>
        <w:t>万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}</w:t>
      </w:r>
    </w:p>
    <w:p w14:paraId="02011BF2" w14:textId="77777777" w:rsid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题目：一个整数，它加上</w:t>
      </w:r>
      <w:r w:rsidRPr="001116F2">
        <w:rPr>
          <w:rFonts w:ascii="ˎ̥" w:hAnsi="ˎ̥"/>
          <w:szCs w:val="21"/>
        </w:rPr>
        <w:t>100</w:t>
      </w:r>
      <w:r w:rsidRPr="001116F2">
        <w:rPr>
          <w:rFonts w:ascii="ˎ̥" w:hAnsi="ˎ̥"/>
          <w:szCs w:val="21"/>
        </w:rPr>
        <w:t>后是一个完全平方数，再加上</w:t>
      </w:r>
      <w:r w:rsidRPr="001116F2">
        <w:rPr>
          <w:rFonts w:ascii="ˎ̥" w:hAnsi="ˎ̥"/>
          <w:szCs w:val="21"/>
        </w:rPr>
        <w:t>168</w:t>
      </w:r>
      <w:r w:rsidRPr="001116F2">
        <w:rPr>
          <w:rFonts w:ascii="ˎ̥" w:hAnsi="ˎ̥"/>
          <w:szCs w:val="21"/>
        </w:rPr>
        <w:t>又是一个完全平方数，请问该数是多少？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>public class lianxi13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 for(int x =1; x&lt;100000; x++) {</w:t>
      </w:r>
      <w:r w:rsidRPr="001116F2">
        <w:rPr>
          <w:rFonts w:ascii="ˎ̥" w:hAnsi="ˎ̥"/>
          <w:szCs w:val="21"/>
        </w:rPr>
        <w:br/>
        <w:t>      if(</w:t>
      </w:r>
      <w:proofErr w:type="spellStart"/>
      <w:r w:rsidRPr="001116F2">
        <w:rPr>
          <w:rFonts w:ascii="ˎ̥" w:hAnsi="ˎ̥"/>
          <w:szCs w:val="21"/>
        </w:rPr>
        <w:t>Math.sqrt</w:t>
      </w:r>
      <w:proofErr w:type="spellEnd"/>
      <w:r w:rsidRPr="001116F2">
        <w:rPr>
          <w:rFonts w:ascii="ˎ̥" w:hAnsi="ˎ̥"/>
          <w:szCs w:val="21"/>
        </w:rPr>
        <w:t>(x+100) % 1 == 0) {</w:t>
      </w:r>
      <w:r w:rsidRPr="001116F2">
        <w:rPr>
          <w:rFonts w:ascii="ˎ̥" w:hAnsi="ˎ̥"/>
          <w:szCs w:val="21"/>
        </w:rPr>
        <w:br/>
        <w:t>       if(</w:t>
      </w:r>
      <w:proofErr w:type="spellStart"/>
      <w:r w:rsidRPr="001116F2">
        <w:rPr>
          <w:rFonts w:ascii="ˎ̥" w:hAnsi="ˎ̥"/>
          <w:szCs w:val="21"/>
        </w:rPr>
        <w:t>Math.sqrt</w:t>
      </w:r>
      <w:proofErr w:type="spellEnd"/>
      <w:r w:rsidRPr="001116F2">
        <w:rPr>
          <w:rFonts w:ascii="ˎ̥" w:hAnsi="ˎ̥"/>
          <w:szCs w:val="21"/>
        </w:rPr>
        <w:t>(x+268) % 1 == 0) {</w:t>
      </w:r>
      <w:r w:rsidRPr="001116F2">
        <w:rPr>
          <w:rFonts w:ascii="ˎ̥" w:hAnsi="ˎ̥"/>
          <w:szCs w:val="21"/>
        </w:rPr>
        <w:br/>
        <w:t xml:space="preserve">   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(x + "</w:t>
      </w:r>
      <w:r w:rsidRPr="001116F2">
        <w:rPr>
          <w:rFonts w:ascii="ˎ̥" w:hAnsi="ˎ̥"/>
          <w:szCs w:val="21"/>
        </w:rPr>
        <w:t>加</w:t>
      </w:r>
      <w:r w:rsidRPr="001116F2">
        <w:rPr>
          <w:rFonts w:ascii="ˎ̥" w:hAnsi="ˎ̥"/>
          <w:szCs w:val="21"/>
        </w:rPr>
        <w:t>100</w:t>
      </w:r>
      <w:r w:rsidRPr="001116F2">
        <w:rPr>
          <w:rFonts w:ascii="ˎ̥" w:hAnsi="ˎ̥"/>
          <w:szCs w:val="21"/>
        </w:rPr>
        <w:t>是一个完全平方数，再加</w:t>
      </w:r>
      <w:r w:rsidRPr="001116F2">
        <w:rPr>
          <w:rFonts w:ascii="ˎ̥" w:hAnsi="ˎ̥"/>
          <w:szCs w:val="21"/>
        </w:rPr>
        <w:t>168</w:t>
      </w:r>
      <w:r w:rsidRPr="001116F2">
        <w:rPr>
          <w:rFonts w:ascii="ˎ̥" w:hAnsi="ˎ̥"/>
          <w:szCs w:val="21"/>
        </w:rPr>
        <w:t>又是一个完全平方数</w:t>
      </w:r>
      <w:r w:rsidRPr="001116F2">
        <w:rPr>
          <w:rFonts w:ascii="ˎ̥" w:hAnsi="ˎ̥"/>
          <w:szCs w:val="21"/>
        </w:rPr>
        <w:t>"</w:t>
      </w:r>
      <w:r>
        <w:rPr>
          <w:rFonts w:ascii="ˎ̥" w:hAnsi="ˎ̥"/>
          <w:szCs w:val="21"/>
        </w:rPr>
        <w:t>);</w:t>
      </w:r>
      <w:r>
        <w:rPr>
          <w:rFonts w:ascii="ˎ̥" w:hAnsi="ˎ̥"/>
          <w:szCs w:val="21"/>
        </w:rPr>
        <w:br/>
      </w:r>
      <w:r>
        <w:rPr>
          <w:rFonts w:ascii="ˎ̥" w:hAnsi="ˎ̥"/>
          <w:szCs w:val="21"/>
        </w:rPr>
        <w:lastRenderedPageBreak/>
        <w:t>       }</w:t>
      </w:r>
      <w:r>
        <w:rPr>
          <w:rFonts w:ascii="ˎ̥" w:hAnsi="ˎ̥"/>
          <w:szCs w:val="21"/>
        </w:rPr>
        <w:br/>
        <w:t>      }</w:t>
      </w:r>
      <w:r>
        <w:rPr>
          <w:rFonts w:ascii="ˎ̥" w:hAnsi="ˎ̥"/>
          <w:szCs w:val="21"/>
        </w:rPr>
        <w:br/>
        <w:t>     }</w:t>
      </w:r>
      <w:r>
        <w:rPr>
          <w:rFonts w:ascii="ˎ̥" w:hAnsi="ˎ̥"/>
          <w:szCs w:val="21"/>
        </w:rPr>
        <w:br/>
        <w:t>}</w:t>
      </w:r>
      <w:r>
        <w:rPr>
          <w:rFonts w:ascii="ˎ̥" w:hAnsi="ˎ̥"/>
          <w:szCs w:val="21"/>
        </w:rPr>
        <w:br/>
        <w:t>}</w:t>
      </w:r>
    </w:p>
    <w:p w14:paraId="7F99D692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rFonts w:ascii="ˎ̥" w:hAnsi="ˎ̥" w:hint="eastAsia"/>
          <w:szCs w:val="21"/>
        </w:rPr>
      </w:pPr>
      <w:r w:rsidRPr="001116F2">
        <w:rPr>
          <w:rFonts w:ascii="ˎ̥" w:hAnsi="ˎ̥"/>
          <w:szCs w:val="21"/>
        </w:rPr>
        <w:t>题目：输入某年某月某日，判断这一天是这一年的第几天？</w:t>
      </w:r>
      <w:r w:rsidRPr="001116F2">
        <w:rPr>
          <w:rFonts w:ascii="ˎ̥" w:hAnsi="ˎ̥"/>
          <w:szCs w:val="21"/>
        </w:rPr>
        <w:t>   </w:t>
      </w:r>
      <w:r w:rsidRPr="001116F2">
        <w:rPr>
          <w:rFonts w:ascii="ˎ̥" w:hAnsi="ˎ̥"/>
          <w:szCs w:val="21"/>
        </w:rPr>
        <w:br/>
        <w:t xml:space="preserve">import </w:t>
      </w:r>
      <w:proofErr w:type="spellStart"/>
      <w:r w:rsidRPr="001116F2">
        <w:rPr>
          <w:rFonts w:ascii="ˎ̥" w:hAnsi="ˎ̥"/>
          <w:szCs w:val="21"/>
        </w:rPr>
        <w:t>java.util</w:t>
      </w:r>
      <w:proofErr w:type="spellEnd"/>
      <w:r w:rsidRPr="001116F2">
        <w:rPr>
          <w:rFonts w:ascii="ˎ̥" w:hAnsi="ˎ̥"/>
          <w:szCs w:val="21"/>
        </w:rPr>
        <w:t>.*;</w:t>
      </w:r>
      <w:r w:rsidRPr="001116F2">
        <w:rPr>
          <w:rFonts w:ascii="ˎ̥" w:hAnsi="ˎ̥"/>
          <w:szCs w:val="21"/>
        </w:rPr>
        <w:br/>
        <w:t>public class lianxi14 {</w:t>
      </w:r>
      <w:r w:rsidRPr="001116F2">
        <w:rPr>
          <w:rFonts w:ascii="ˎ̥" w:hAnsi="ˎ̥"/>
          <w:szCs w:val="21"/>
        </w:rPr>
        <w:br/>
        <w:t xml:space="preserve">public static void main(String[] </w:t>
      </w:r>
      <w:proofErr w:type="spellStart"/>
      <w:r w:rsidRPr="001116F2">
        <w:rPr>
          <w:rFonts w:ascii="ˎ̥" w:hAnsi="ˎ̥"/>
          <w:szCs w:val="21"/>
        </w:rPr>
        <w:t>args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 int year, month, day;</w:t>
      </w:r>
      <w:r w:rsidRPr="001116F2">
        <w:rPr>
          <w:rFonts w:ascii="ˎ̥" w:hAnsi="ˎ̥"/>
          <w:szCs w:val="21"/>
        </w:rPr>
        <w:br/>
        <w:t>     int days = 0;</w:t>
      </w:r>
      <w:r w:rsidRPr="001116F2">
        <w:rPr>
          <w:rFonts w:ascii="ˎ̥" w:hAnsi="ˎ̥"/>
          <w:szCs w:val="21"/>
        </w:rPr>
        <w:br/>
        <w:t>     int d = 0;</w:t>
      </w:r>
      <w:r w:rsidRPr="001116F2">
        <w:rPr>
          <w:rFonts w:ascii="ˎ̥" w:hAnsi="ˎ̥"/>
          <w:szCs w:val="21"/>
        </w:rPr>
        <w:br/>
        <w:t>     int e;</w:t>
      </w:r>
      <w:r w:rsidRPr="001116F2">
        <w:rPr>
          <w:rFonts w:ascii="ˎ̥" w:hAnsi="ˎ̥"/>
          <w:szCs w:val="21"/>
        </w:rPr>
        <w:br/>
        <w:t xml:space="preserve">     input </w:t>
      </w:r>
      <w:proofErr w:type="spellStart"/>
      <w:r w:rsidRPr="001116F2">
        <w:rPr>
          <w:rFonts w:ascii="ˎ̥" w:hAnsi="ˎ̥"/>
          <w:szCs w:val="21"/>
        </w:rPr>
        <w:t>fymd</w:t>
      </w:r>
      <w:proofErr w:type="spellEnd"/>
      <w:r w:rsidRPr="001116F2">
        <w:rPr>
          <w:rFonts w:ascii="ˎ̥" w:hAnsi="ˎ̥"/>
          <w:szCs w:val="21"/>
        </w:rPr>
        <w:t xml:space="preserve"> = new input();</w:t>
      </w:r>
      <w:r w:rsidRPr="001116F2">
        <w:rPr>
          <w:rFonts w:ascii="ˎ̥" w:hAnsi="ˎ̥"/>
          <w:szCs w:val="21"/>
        </w:rPr>
        <w:br/>
        <w:t>     do {</w:t>
      </w:r>
      <w:r w:rsidRPr="001116F2">
        <w:rPr>
          <w:rFonts w:ascii="ˎ̥" w:hAnsi="ˎ̥"/>
          <w:szCs w:val="21"/>
        </w:rPr>
        <w:br/>
        <w:t>     e = 0;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输入年：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>     year =</w:t>
      </w:r>
      <w:proofErr w:type="spellStart"/>
      <w:r w:rsidRPr="001116F2">
        <w:rPr>
          <w:rFonts w:ascii="ˎ̥" w:hAnsi="ˎ̥"/>
          <w:szCs w:val="21"/>
        </w:rPr>
        <w:t>fymd.input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输入月：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 xml:space="preserve">     month = </w:t>
      </w:r>
      <w:proofErr w:type="spellStart"/>
      <w:r w:rsidRPr="001116F2">
        <w:rPr>
          <w:rFonts w:ascii="ˎ̥" w:hAnsi="ˎ̥"/>
          <w:szCs w:val="21"/>
        </w:rPr>
        <w:t>fymd.input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输入天：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 xml:space="preserve">     day = </w:t>
      </w:r>
      <w:proofErr w:type="spellStart"/>
      <w:r w:rsidRPr="001116F2">
        <w:rPr>
          <w:rFonts w:ascii="ˎ̥" w:hAnsi="ˎ̥"/>
          <w:szCs w:val="21"/>
        </w:rPr>
        <w:t>fymd.input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>     if (year &lt; 0 || month &lt; 0 || month &gt; 12 || day &lt; 0 || day &gt; 31) {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("</w:t>
      </w:r>
      <w:r w:rsidRPr="001116F2">
        <w:rPr>
          <w:rFonts w:ascii="ˎ̥" w:hAnsi="ˎ̥"/>
          <w:szCs w:val="21"/>
        </w:rPr>
        <w:t>输入错误，请重新输入！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 xml:space="preserve">     e=1 ; </w:t>
      </w:r>
      <w:r w:rsidRPr="001116F2">
        <w:rPr>
          <w:rFonts w:ascii="ˎ̥" w:hAnsi="ˎ̥"/>
          <w:szCs w:val="21"/>
        </w:rPr>
        <w:br/>
        <w:t>     }</w:t>
      </w:r>
      <w:r w:rsidRPr="001116F2">
        <w:rPr>
          <w:rFonts w:ascii="ˎ̥" w:hAnsi="ˎ̥"/>
          <w:szCs w:val="21"/>
        </w:rPr>
        <w:br/>
        <w:t>     }while( e==1);</w:t>
      </w:r>
      <w:r w:rsidRPr="001116F2">
        <w:rPr>
          <w:rFonts w:ascii="ˎ̥" w:hAnsi="ˎ̥"/>
          <w:szCs w:val="21"/>
        </w:rPr>
        <w:br/>
        <w:t xml:space="preserve">      for (int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=1;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 xml:space="preserve"> &lt;month; 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++) {</w:t>
      </w:r>
      <w:r w:rsidRPr="001116F2">
        <w:rPr>
          <w:rFonts w:ascii="ˎ̥" w:hAnsi="ˎ̥"/>
          <w:szCs w:val="21"/>
        </w:rPr>
        <w:br/>
        <w:t>      switch (</w:t>
      </w:r>
      <w:proofErr w:type="spellStart"/>
      <w:r w:rsidRPr="001116F2">
        <w:rPr>
          <w:rFonts w:ascii="ˎ̥" w:hAnsi="ˎ̥"/>
          <w:szCs w:val="21"/>
        </w:rPr>
        <w:t>i</w:t>
      </w:r>
      <w:proofErr w:type="spellEnd"/>
      <w:r w:rsidRPr="001116F2">
        <w:rPr>
          <w:rFonts w:ascii="ˎ̥" w:hAnsi="ˎ̥"/>
          <w:szCs w:val="21"/>
        </w:rPr>
        <w:t>) {</w:t>
      </w:r>
      <w:r w:rsidRPr="001116F2">
        <w:rPr>
          <w:rFonts w:ascii="ˎ̥" w:hAnsi="ˎ̥"/>
          <w:szCs w:val="21"/>
        </w:rPr>
        <w:br/>
        <w:t>      case 1:</w:t>
      </w:r>
      <w:r w:rsidRPr="001116F2">
        <w:rPr>
          <w:rFonts w:ascii="ˎ̥" w:hAnsi="ˎ̥"/>
          <w:szCs w:val="21"/>
        </w:rPr>
        <w:br/>
        <w:t>      case 3:</w:t>
      </w:r>
      <w:r w:rsidRPr="001116F2">
        <w:rPr>
          <w:rFonts w:ascii="ˎ̥" w:hAnsi="ˎ̥"/>
          <w:szCs w:val="21"/>
        </w:rPr>
        <w:br/>
        <w:t>      case 5:</w:t>
      </w:r>
      <w:r w:rsidRPr="001116F2">
        <w:rPr>
          <w:rFonts w:ascii="ˎ̥" w:hAnsi="ˎ̥"/>
          <w:szCs w:val="21"/>
        </w:rPr>
        <w:br/>
        <w:t>      case 7:</w:t>
      </w:r>
      <w:r w:rsidRPr="001116F2">
        <w:rPr>
          <w:rFonts w:ascii="ˎ̥" w:hAnsi="ˎ̥"/>
          <w:szCs w:val="21"/>
        </w:rPr>
        <w:br/>
        <w:t>      case 8:</w:t>
      </w:r>
      <w:r w:rsidRPr="001116F2">
        <w:rPr>
          <w:rFonts w:ascii="ˎ̥" w:hAnsi="ˎ̥"/>
          <w:szCs w:val="21"/>
        </w:rPr>
        <w:br/>
        <w:t>      case 10:</w:t>
      </w:r>
      <w:r w:rsidRPr="001116F2">
        <w:rPr>
          <w:rFonts w:ascii="ˎ̥" w:hAnsi="ˎ̥"/>
          <w:szCs w:val="21"/>
        </w:rPr>
        <w:br/>
        <w:t>      case 12:</w:t>
      </w:r>
      <w:r w:rsidRPr="001116F2">
        <w:rPr>
          <w:rFonts w:ascii="ˎ̥" w:hAnsi="ˎ̥"/>
          <w:szCs w:val="21"/>
        </w:rPr>
        <w:br/>
        <w:t>       days = 31;</w:t>
      </w:r>
      <w:r w:rsidRPr="001116F2">
        <w:rPr>
          <w:rFonts w:ascii="ˎ̥" w:hAnsi="ˎ̥"/>
          <w:szCs w:val="21"/>
        </w:rPr>
        <w:br/>
        <w:t>      break;</w:t>
      </w:r>
      <w:r w:rsidRPr="001116F2">
        <w:rPr>
          <w:rFonts w:ascii="ˎ̥" w:hAnsi="ˎ̥"/>
          <w:szCs w:val="21"/>
        </w:rPr>
        <w:br/>
        <w:t>      case 4:</w:t>
      </w:r>
      <w:r w:rsidRPr="001116F2">
        <w:rPr>
          <w:rFonts w:ascii="ˎ̥" w:hAnsi="ˎ̥"/>
          <w:szCs w:val="21"/>
        </w:rPr>
        <w:br/>
        <w:t>      case 6:</w:t>
      </w:r>
      <w:r w:rsidRPr="001116F2">
        <w:rPr>
          <w:rFonts w:ascii="ˎ̥" w:hAnsi="ˎ̥"/>
          <w:szCs w:val="21"/>
        </w:rPr>
        <w:br/>
        <w:t>      case 9:</w:t>
      </w:r>
      <w:r w:rsidRPr="001116F2">
        <w:rPr>
          <w:rFonts w:ascii="ˎ̥" w:hAnsi="ˎ̥"/>
          <w:szCs w:val="21"/>
        </w:rPr>
        <w:br/>
        <w:t>      case 11:</w:t>
      </w:r>
      <w:r w:rsidRPr="001116F2">
        <w:rPr>
          <w:rFonts w:ascii="ˎ̥" w:hAnsi="ˎ̥"/>
          <w:szCs w:val="21"/>
        </w:rPr>
        <w:br/>
        <w:t>       days = 30;</w:t>
      </w:r>
      <w:r w:rsidRPr="001116F2">
        <w:rPr>
          <w:rFonts w:ascii="ˎ̥" w:hAnsi="ˎ̥"/>
          <w:szCs w:val="21"/>
        </w:rPr>
        <w:br/>
        <w:t>      break;</w:t>
      </w:r>
      <w:r w:rsidRPr="001116F2">
        <w:rPr>
          <w:rFonts w:ascii="ˎ̥" w:hAnsi="ˎ̥"/>
          <w:szCs w:val="21"/>
        </w:rPr>
        <w:br/>
      </w:r>
      <w:r w:rsidRPr="001116F2">
        <w:rPr>
          <w:rFonts w:ascii="ˎ̥" w:hAnsi="ˎ̥"/>
          <w:szCs w:val="21"/>
        </w:rPr>
        <w:lastRenderedPageBreak/>
        <w:t>      case 2:</w:t>
      </w:r>
      <w:r w:rsidRPr="001116F2">
        <w:rPr>
          <w:rFonts w:ascii="ˎ̥" w:hAnsi="ˎ̥"/>
          <w:szCs w:val="21"/>
        </w:rPr>
        <w:br/>
        <w:t>       if ((year % 400 == 0) || (year % 4 == 0 &amp;&amp; year % 100 != 0)) {</w:t>
      </w:r>
      <w:r w:rsidRPr="001116F2">
        <w:rPr>
          <w:rFonts w:ascii="ˎ̥" w:hAnsi="ˎ̥"/>
          <w:szCs w:val="21"/>
        </w:rPr>
        <w:br/>
        <w:t>        days = 29;</w:t>
      </w:r>
      <w:r w:rsidRPr="001116F2">
        <w:rPr>
          <w:rFonts w:ascii="ˎ̥" w:hAnsi="ˎ̥"/>
          <w:szCs w:val="21"/>
        </w:rPr>
        <w:br/>
        <w:t>       } else {</w:t>
      </w:r>
      <w:r w:rsidRPr="001116F2">
        <w:rPr>
          <w:rFonts w:ascii="ˎ̥" w:hAnsi="ˎ̥"/>
          <w:szCs w:val="21"/>
        </w:rPr>
        <w:br/>
        <w:t>        days = 28;</w:t>
      </w:r>
      <w:r w:rsidRPr="001116F2">
        <w:rPr>
          <w:rFonts w:ascii="ˎ̥" w:hAnsi="ˎ̥"/>
          <w:szCs w:val="21"/>
        </w:rPr>
        <w:br/>
        <w:t>       }</w:t>
      </w:r>
      <w:r w:rsidRPr="001116F2">
        <w:rPr>
          <w:rFonts w:ascii="ˎ̥" w:hAnsi="ˎ̥"/>
          <w:szCs w:val="21"/>
        </w:rPr>
        <w:br/>
        <w:t>       break;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>      d += days;</w:t>
      </w:r>
      <w:r w:rsidRPr="001116F2">
        <w:rPr>
          <w:rFonts w:ascii="ˎ̥" w:hAnsi="ˎ̥"/>
          <w:szCs w:val="21"/>
        </w:rPr>
        <w:br/>
        <w:t>      }</w:t>
      </w:r>
      <w:r w:rsidRPr="001116F2">
        <w:rPr>
          <w:rFonts w:ascii="ˎ̥" w:hAnsi="ˎ̥"/>
          <w:szCs w:val="21"/>
        </w:rPr>
        <w:br/>
        <w:t xml:space="preserve">     </w:t>
      </w:r>
      <w:proofErr w:type="spellStart"/>
      <w:r w:rsidRPr="001116F2">
        <w:rPr>
          <w:rFonts w:ascii="ˎ̥" w:hAnsi="ˎ̥"/>
          <w:szCs w:val="21"/>
        </w:rPr>
        <w:t>System.out.println</w:t>
      </w:r>
      <w:proofErr w:type="spellEnd"/>
      <w:r w:rsidRPr="001116F2">
        <w:rPr>
          <w:rFonts w:ascii="ˎ̥" w:hAnsi="ˎ̥"/>
          <w:szCs w:val="21"/>
        </w:rPr>
        <w:t>(year + "-" + month + "-" + day + "</w:t>
      </w:r>
      <w:r w:rsidRPr="001116F2">
        <w:rPr>
          <w:rFonts w:ascii="ˎ̥" w:hAnsi="ˎ̥"/>
          <w:szCs w:val="21"/>
        </w:rPr>
        <w:t>是这年的第</w:t>
      </w:r>
      <w:r w:rsidRPr="001116F2">
        <w:rPr>
          <w:rFonts w:ascii="ˎ̥" w:hAnsi="ˎ̥"/>
          <w:szCs w:val="21"/>
        </w:rPr>
        <w:t>" + (</w:t>
      </w:r>
      <w:proofErr w:type="spellStart"/>
      <w:r w:rsidRPr="001116F2">
        <w:rPr>
          <w:rFonts w:ascii="ˎ̥" w:hAnsi="ˎ̥"/>
          <w:szCs w:val="21"/>
        </w:rPr>
        <w:t>d+day</w:t>
      </w:r>
      <w:proofErr w:type="spellEnd"/>
      <w:r w:rsidRPr="001116F2">
        <w:rPr>
          <w:rFonts w:ascii="ˎ̥" w:hAnsi="ˎ̥"/>
          <w:szCs w:val="21"/>
        </w:rPr>
        <w:t>) + "</w:t>
      </w:r>
      <w:r w:rsidRPr="001116F2">
        <w:rPr>
          <w:rFonts w:ascii="ˎ̥" w:hAnsi="ˎ̥"/>
          <w:szCs w:val="21"/>
        </w:rPr>
        <w:t>天。</w:t>
      </w:r>
      <w:r w:rsidRPr="001116F2">
        <w:rPr>
          <w:rFonts w:ascii="ˎ̥" w:hAnsi="ˎ̥"/>
          <w:szCs w:val="21"/>
        </w:rPr>
        <w:t>");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class input{</w:t>
      </w:r>
      <w:r w:rsidRPr="001116F2">
        <w:rPr>
          <w:rFonts w:ascii="ˎ̥" w:hAnsi="ˎ̥"/>
          <w:szCs w:val="21"/>
        </w:rPr>
        <w:br/>
        <w:t>public int input() {</w:t>
      </w:r>
      <w:r w:rsidRPr="001116F2">
        <w:rPr>
          <w:rFonts w:ascii="ˎ̥" w:hAnsi="ˎ̥"/>
          <w:szCs w:val="21"/>
        </w:rPr>
        <w:br/>
        <w:t>     int value = 0;</w:t>
      </w:r>
      <w:r w:rsidRPr="001116F2">
        <w:rPr>
          <w:rFonts w:ascii="ˎ̥" w:hAnsi="ˎ̥"/>
          <w:szCs w:val="21"/>
        </w:rPr>
        <w:br/>
        <w:t>     Scanner s = new Scanner(System.in);</w:t>
      </w:r>
      <w:r w:rsidRPr="001116F2">
        <w:rPr>
          <w:rFonts w:ascii="ˎ̥" w:hAnsi="ˎ̥"/>
          <w:szCs w:val="21"/>
        </w:rPr>
        <w:br/>
        <w:t xml:space="preserve">     value = </w:t>
      </w:r>
      <w:proofErr w:type="spellStart"/>
      <w:r w:rsidRPr="001116F2">
        <w:rPr>
          <w:rFonts w:ascii="ˎ̥" w:hAnsi="ˎ̥"/>
          <w:szCs w:val="21"/>
        </w:rPr>
        <w:t>s.nextInt</w:t>
      </w:r>
      <w:proofErr w:type="spellEnd"/>
      <w:r w:rsidRPr="001116F2">
        <w:rPr>
          <w:rFonts w:ascii="ˎ̥" w:hAnsi="ˎ̥"/>
          <w:szCs w:val="21"/>
        </w:rPr>
        <w:t>();</w:t>
      </w:r>
      <w:r w:rsidRPr="001116F2">
        <w:rPr>
          <w:rFonts w:ascii="ˎ̥" w:hAnsi="ˎ̥"/>
          <w:szCs w:val="21"/>
        </w:rPr>
        <w:br/>
        <w:t>     return value;</w:t>
      </w:r>
      <w:r w:rsidRPr="001116F2">
        <w:rPr>
          <w:rFonts w:ascii="ˎ̥" w:hAnsi="ˎ̥"/>
          <w:szCs w:val="21"/>
        </w:rPr>
        <w:br/>
        <w:t>}</w:t>
      </w:r>
      <w:r w:rsidRPr="001116F2">
        <w:rPr>
          <w:rFonts w:ascii="ˎ̥" w:hAnsi="ˎ̥"/>
          <w:szCs w:val="21"/>
        </w:rPr>
        <w:br/>
        <w:t>}</w:t>
      </w:r>
    </w:p>
    <w:p w14:paraId="4BC9A011" w14:textId="77777777" w:rsid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题目：输入三个整数</w:t>
      </w:r>
      <w:proofErr w:type="spellStart"/>
      <w:r w:rsidRPr="001116F2">
        <w:rPr>
          <w:szCs w:val="21"/>
        </w:rPr>
        <w:t>x,y,z</w:t>
      </w:r>
      <w:proofErr w:type="spellEnd"/>
      <w:r w:rsidRPr="001116F2">
        <w:rPr>
          <w:szCs w:val="21"/>
        </w:rPr>
        <w:t>，请把这三个数由小到大输出。</w:t>
      </w:r>
      <w:r w:rsidRPr="001116F2">
        <w:rPr>
          <w:szCs w:val="21"/>
        </w:rPr>
        <w:t>   </w:t>
      </w:r>
      <w:r w:rsidRPr="001116F2">
        <w:rPr>
          <w:szCs w:val="21"/>
        </w:rPr>
        <w:br/>
        <w:t xml:space="preserve">import </w:t>
      </w:r>
      <w:proofErr w:type="spellStart"/>
      <w:r w:rsidRPr="001116F2">
        <w:rPr>
          <w:szCs w:val="21"/>
        </w:rPr>
        <w:t>java.util</w:t>
      </w:r>
      <w:proofErr w:type="spellEnd"/>
      <w:r w:rsidRPr="001116F2">
        <w:rPr>
          <w:szCs w:val="21"/>
        </w:rPr>
        <w:t>.*;</w:t>
      </w:r>
      <w:r w:rsidRPr="001116F2">
        <w:rPr>
          <w:szCs w:val="21"/>
        </w:rPr>
        <w:br/>
        <w:t>public class lianxi15 {</w:t>
      </w:r>
      <w:r w:rsidRPr="001116F2">
        <w:rPr>
          <w:szCs w:val="21"/>
        </w:rPr>
        <w:br/>
        <w:t xml:space="preserve">public static void main(String[] </w:t>
      </w:r>
      <w:proofErr w:type="spellStart"/>
      <w:r w:rsidRPr="001116F2">
        <w:rPr>
          <w:szCs w:val="21"/>
        </w:rPr>
        <w:t>args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 xml:space="preserve">     input </w:t>
      </w:r>
      <w:proofErr w:type="spellStart"/>
      <w:r w:rsidRPr="001116F2">
        <w:rPr>
          <w:szCs w:val="21"/>
        </w:rPr>
        <w:t>fnc</w:t>
      </w:r>
      <w:proofErr w:type="spellEnd"/>
      <w:r w:rsidRPr="001116F2">
        <w:rPr>
          <w:szCs w:val="21"/>
        </w:rPr>
        <w:t xml:space="preserve"> = new input();</w:t>
      </w:r>
      <w:r w:rsidRPr="001116F2">
        <w:rPr>
          <w:szCs w:val="21"/>
        </w:rPr>
        <w:br/>
        <w:t>     int x=0, y=0, z=0;</w:t>
      </w:r>
      <w:r w:rsidRPr="001116F2">
        <w:rPr>
          <w:szCs w:val="21"/>
        </w:rPr>
        <w:br/>
        <w:t xml:space="preserve">     </w:t>
      </w:r>
      <w:proofErr w:type="spellStart"/>
      <w:r w:rsidRPr="001116F2">
        <w:rPr>
          <w:szCs w:val="21"/>
        </w:rPr>
        <w:t>System.out.print</w:t>
      </w:r>
      <w:proofErr w:type="spellEnd"/>
      <w:r w:rsidRPr="001116F2">
        <w:rPr>
          <w:szCs w:val="21"/>
        </w:rPr>
        <w:t>("</w:t>
      </w:r>
      <w:r w:rsidRPr="001116F2">
        <w:rPr>
          <w:szCs w:val="21"/>
        </w:rPr>
        <w:t>输入第一个数字：</w:t>
      </w:r>
      <w:r w:rsidRPr="001116F2">
        <w:rPr>
          <w:szCs w:val="21"/>
        </w:rPr>
        <w:t>");</w:t>
      </w:r>
      <w:r w:rsidRPr="001116F2">
        <w:rPr>
          <w:szCs w:val="21"/>
        </w:rPr>
        <w:br/>
        <w:t xml:space="preserve">      x = </w:t>
      </w:r>
      <w:proofErr w:type="spellStart"/>
      <w:r w:rsidRPr="001116F2">
        <w:rPr>
          <w:szCs w:val="21"/>
        </w:rPr>
        <w:t>fnc.input</w:t>
      </w:r>
      <w:proofErr w:type="spellEnd"/>
      <w:r w:rsidRPr="001116F2">
        <w:rPr>
          <w:szCs w:val="21"/>
        </w:rPr>
        <w:t>();</w:t>
      </w:r>
      <w:r w:rsidRPr="001116F2">
        <w:rPr>
          <w:szCs w:val="21"/>
        </w:rPr>
        <w:br/>
        <w:t xml:space="preserve">     </w:t>
      </w:r>
      <w:proofErr w:type="spellStart"/>
      <w:r w:rsidRPr="001116F2">
        <w:rPr>
          <w:szCs w:val="21"/>
        </w:rPr>
        <w:t>System.out.print</w:t>
      </w:r>
      <w:proofErr w:type="spellEnd"/>
      <w:r w:rsidRPr="001116F2">
        <w:rPr>
          <w:szCs w:val="21"/>
        </w:rPr>
        <w:t>("</w:t>
      </w:r>
      <w:r w:rsidRPr="001116F2">
        <w:rPr>
          <w:szCs w:val="21"/>
        </w:rPr>
        <w:t>输入第二个数字：</w:t>
      </w:r>
      <w:r w:rsidRPr="001116F2">
        <w:rPr>
          <w:szCs w:val="21"/>
        </w:rPr>
        <w:t>");</w:t>
      </w:r>
      <w:r w:rsidRPr="001116F2">
        <w:rPr>
          <w:szCs w:val="21"/>
        </w:rPr>
        <w:br/>
        <w:t xml:space="preserve">      y = </w:t>
      </w:r>
      <w:proofErr w:type="spellStart"/>
      <w:r w:rsidRPr="001116F2">
        <w:rPr>
          <w:szCs w:val="21"/>
        </w:rPr>
        <w:t>fnc.input</w:t>
      </w:r>
      <w:proofErr w:type="spellEnd"/>
      <w:r w:rsidRPr="001116F2">
        <w:rPr>
          <w:szCs w:val="21"/>
        </w:rPr>
        <w:t>();</w:t>
      </w:r>
      <w:r w:rsidRPr="001116F2">
        <w:rPr>
          <w:szCs w:val="21"/>
        </w:rPr>
        <w:br/>
        <w:t xml:space="preserve">     </w:t>
      </w:r>
      <w:proofErr w:type="spellStart"/>
      <w:r w:rsidRPr="001116F2">
        <w:rPr>
          <w:szCs w:val="21"/>
        </w:rPr>
        <w:t>System.out.print</w:t>
      </w:r>
      <w:proofErr w:type="spellEnd"/>
      <w:r w:rsidRPr="001116F2">
        <w:rPr>
          <w:szCs w:val="21"/>
        </w:rPr>
        <w:t>("</w:t>
      </w:r>
      <w:r w:rsidRPr="001116F2">
        <w:rPr>
          <w:szCs w:val="21"/>
        </w:rPr>
        <w:t>输入第三个数字：</w:t>
      </w:r>
      <w:r w:rsidRPr="001116F2">
        <w:rPr>
          <w:szCs w:val="21"/>
        </w:rPr>
        <w:t>");</w:t>
      </w:r>
      <w:r w:rsidRPr="001116F2">
        <w:rPr>
          <w:szCs w:val="21"/>
        </w:rPr>
        <w:br/>
        <w:t xml:space="preserve">      z = </w:t>
      </w:r>
      <w:proofErr w:type="spellStart"/>
      <w:r w:rsidRPr="001116F2">
        <w:rPr>
          <w:szCs w:val="21"/>
        </w:rPr>
        <w:t>fnc.input</w:t>
      </w:r>
      <w:proofErr w:type="spellEnd"/>
      <w:r w:rsidRPr="001116F2">
        <w:rPr>
          <w:szCs w:val="21"/>
        </w:rPr>
        <w:t>();   </w:t>
      </w:r>
      <w:r w:rsidRPr="001116F2">
        <w:rPr>
          <w:szCs w:val="21"/>
        </w:rPr>
        <w:br/>
        <w:t>    if(x &gt; y) {</w:t>
      </w:r>
      <w:r w:rsidRPr="001116F2">
        <w:rPr>
          <w:szCs w:val="21"/>
        </w:rPr>
        <w:br/>
        <w:t>      int t = x;</w:t>
      </w:r>
      <w:r w:rsidRPr="001116F2">
        <w:rPr>
          <w:szCs w:val="21"/>
        </w:rPr>
        <w:br/>
        <w:t>      x = y;</w:t>
      </w:r>
      <w:r w:rsidRPr="001116F2">
        <w:rPr>
          <w:szCs w:val="21"/>
        </w:rPr>
        <w:br/>
        <w:t>      y = t;</w:t>
      </w:r>
      <w:r w:rsidRPr="001116F2">
        <w:rPr>
          <w:szCs w:val="21"/>
        </w:rPr>
        <w:br/>
        <w:t>     }</w:t>
      </w:r>
      <w:r w:rsidRPr="001116F2">
        <w:rPr>
          <w:szCs w:val="21"/>
        </w:rPr>
        <w:br/>
        <w:t>    if(x &gt; z) {</w:t>
      </w:r>
      <w:r w:rsidRPr="001116F2">
        <w:rPr>
          <w:szCs w:val="21"/>
        </w:rPr>
        <w:br/>
        <w:t>      int t = x;</w:t>
      </w:r>
      <w:r w:rsidRPr="001116F2">
        <w:rPr>
          <w:szCs w:val="21"/>
        </w:rPr>
        <w:br/>
        <w:t>      x = z;</w:t>
      </w:r>
      <w:r w:rsidRPr="001116F2">
        <w:rPr>
          <w:szCs w:val="21"/>
        </w:rPr>
        <w:br/>
        <w:t>      z = t;</w:t>
      </w:r>
      <w:r w:rsidRPr="001116F2">
        <w:rPr>
          <w:szCs w:val="21"/>
        </w:rPr>
        <w:br/>
        <w:t>     }</w:t>
      </w:r>
      <w:r w:rsidRPr="001116F2">
        <w:rPr>
          <w:szCs w:val="21"/>
        </w:rPr>
        <w:br/>
        <w:t>    if(y &gt; z) {</w:t>
      </w:r>
      <w:r w:rsidRPr="001116F2">
        <w:rPr>
          <w:szCs w:val="21"/>
        </w:rPr>
        <w:br/>
      </w:r>
      <w:r w:rsidRPr="001116F2">
        <w:rPr>
          <w:szCs w:val="21"/>
        </w:rPr>
        <w:lastRenderedPageBreak/>
        <w:t>      int t = y;</w:t>
      </w:r>
      <w:r w:rsidRPr="001116F2">
        <w:rPr>
          <w:szCs w:val="21"/>
        </w:rPr>
        <w:br/>
        <w:t>      y = z;</w:t>
      </w:r>
      <w:r w:rsidRPr="001116F2">
        <w:rPr>
          <w:szCs w:val="21"/>
        </w:rPr>
        <w:br/>
        <w:t>      z = t;</w:t>
      </w:r>
      <w:r w:rsidRPr="001116F2">
        <w:rPr>
          <w:szCs w:val="21"/>
        </w:rPr>
        <w:br/>
        <w:t>     }</w:t>
      </w:r>
      <w:r w:rsidRPr="001116F2">
        <w:rPr>
          <w:szCs w:val="21"/>
        </w:rPr>
        <w:br/>
        <w:t xml:space="preserve">    </w:t>
      </w:r>
      <w:proofErr w:type="spellStart"/>
      <w:r w:rsidRPr="001116F2">
        <w:rPr>
          <w:szCs w:val="21"/>
        </w:rPr>
        <w:t>System.out.println</w:t>
      </w:r>
      <w:proofErr w:type="spellEnd"/>
      <w:r w:rsidRPr="001116F2">
        <w:rPr>
          <w:szCs w:val="21"/>
        </w:rPr>
        <w:t>( "</w:t>
      </w:r>
      <w:r w:rsidRPr="001116F2">
        <w:rPr>
          <w:szCs w:val="21"/>
        </w:rPr>
        <w:t>三个数字由小到大排列为：</w:t>
      </w:r>
      <w:r w:rsidRPr="001116F2">
        <w:rPr>
          <w:szCs w:val="21"/>
        </w:rPr>
        <w:t xml:space="preserve"> "+x + " " + y + " " + z);</w:t>
      </w:r>
      <w:r w:rsidRPr="001116F2">
        <w:rPr>
          <w:szCs w:val="21"/>
        </w:rPr>
        <w:br/>
        <w:t>}</w:t>
      </w:r>
      <w:r w:rsidRPr="001116F2">
        <w:rPr>
          <w:szCs w:val="21"/>
        </w:rPr>
        <w:br/>
        <w:t>}</w:t>
      </w:r>
      <w:r w:rsidRPr="001116F2">
        <w:rPr>
          <w:szCs w:val="21"/>
        </w:rPr>
        <w:br/>
        <w:t>class input{</w:t>
      </w:r>
      <w:r w:rsidRPr="001116F2">
        <w:rPr>
          <w:szCs w:val="21"/>
        </w:rPr>
        <w:br/>
        <w:t>public int input() {</w:t>
      </w:r>
      <w:r w:rsidRPr="001116F2">
        <w:rPr>
          <w:szCs w:val="21"/>
        </w:rPr>
        <w:br/>
        <w:t>     int value = 0;</w:t>
      </w:r>
      <w:r w:rsidRPr="001116F2">
        <w:rPr>
          <w:szCs w:val="21"/>
        </w:rPr>
        <w:br/>
        <w:t>     Scanner s = new Scanner(System.in);</w:t>
      </w:r>
      <w:r w:rsidRPr="001116F2">
        <w:rPr>
          <w:szCs w:val="21"/>
        </w:rPr>
        <w:br/>
        <w:t xml:space="preserve">     value = </w:t>
      </w:r>
      <w:proofErr w:type="spellStart"/>
      <w:r w:rsidRPr="001116F2">
        <w:rPr>
          <w:szCs w:val="21"/>
        </w:rPr>
        <w:t>s.nex</w:t>
      </w:r>
      <w:r>
        <w:rPr>
          <w:szCs w:val="21"/>
        </w:rPr>
        <w:t>tInt</w:t>
      </w:r>
      <w:proofErr w:type="spellEnd"/>
      <w:r>
        <w:rPr>
          <w:szCs w:val="21"/>
        </w:rPr>
        <w:t>();</w:t>
      </w:r>
      <w:r>
        <w:rPr>
          <w:szCs w:val="21"/>
        </w:rPr>
        <w:br/>
        <w:t>     return value;</w:t>
      </w:r>
      <w:r>
        <w:rPr>
          <w:szCs w:val="21"/>
        </w:rPr>
        <w:br/>
        <w:t>}</w:t>
      </w:r>
      <w:r>
        <w:rPr>
          <w:szCs w:val="21"/>
        </w:rPr>
        <w:br/>
        <w:t xml:space="preserve">} </w:t>
      </w:r>
    </w:p>
    <w:p w14:paraId="110E94DB" w14:textId="77777777" w:rsid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题目：输出</w:t>
      </w:r>
      <w:r w:rsidRPr="001116F2">
        <w:rPr>
          <w:szCs w:val="21"/>
        </w:rPr>
        <w:t>9*9</w:t>
      </w:r>
      <w:r w:rsidRPr="001116F2">
        <w:rPr>
          <w:szCs w:val="21"/>
        </w:rPr>
        <w:t>口诀。</w:t>
      </w:r>
      <w:r w:rsidRPr="001116F2">
        <w:rPr>
          <w:szCs w:val="21"/>
        </w:rPr>
        <w:t>     </w:t>
      </w:r>
      <w:r w:rsidRPr="001116F2">
        <w:rPr>
          <w:szCs w:val="21"/>
        </w:rPr>
        <w:br/>
        <w:t>public class lianxi16 {</w:t>
      </w:r>
      <w:r w:rsidRPr="001116F2">
        <w:rPr>
          <w:szCs w:val="21"/>
        </w:rPr>
        <w:br/>
        <w:t xml:space="preserve">public static void main(String[] </w:t>
      </w:r>
      <w:proofErr w:type="spellStart"/>
      <w:r w:rsidRPr="001116F2">
        <w:rPr>
          <w:szCs w:val="21"/>
        </w:rPr>
        <w:t>args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 xml:space="preserve">     for(int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=1;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&lt;10;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++) {</w:t>
      </w:r>
      <w:r w:rsidRPr="001116F2">
        <w:rPr>
          <w:szCs w:val="21"/>
        </w:rPr>
        <w:br/>
        <w:t>      for(int j=1; j&lt;=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; </w:t>
      </w:r>
      <w:proofErr w:type="spellStart"/>
      <w:r w:rsidRPr="001116F2">
        <w:rPr>
          <w:szCs w:val="21"/>
        </w:rPr>
        <w:t>j++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 xml:space="preserve">       </w:t>
      </w:r>
      <w:proofErr w:type="spellStart"/>
      <w:r w:rsidRPr="001116F2">
        <w:rPr>
          <w:szCs w:val="21"/>
        </w:rPr>
        <w:t>System.out.print</w:t>
      </w:r>
      <w:proofErr w:type="spellEnd"/>
      <w:r w:rsidRPr="001116F2">
        <w:rPr>
          <w:szCs w:val="21"/>
        </w:rPr>
        <w:t xml:space="preserve">(j + "*" +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 + "=" + j*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 + "    " );</w:t>
      </w:r>
      <w:r w:rsidRPr="001116F2">
        <w:rPr>
          <w:szCs w:val="21"/>
        </w:rPr>
        <w:br/>
        <w:t>         if(j*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&lt;10){</w:t>
      </w:r>
      <w:proofErr w:type="spellStart"/>
      <w:r w:rsidRPr="001116F2">
        <w:rPr>
          <w:szCs w:val="21"/>
        </w:rPr>
        <w:t>System.out.print</w:t>
      </w:r>
      <w:proofErr w:type="spellEnd"/>
      <w:r w:rsidRPr="001116F2">
        <w:rPr>
          <w:szCs w:val="21"/>
        </w:rPr>
        <w:t>(" ");}</w:t>
      </w:r>
      <w:r w:rsidRPr="001116F2">
        <w:rPr>
          <w:szCs w:val="21"/>
        </w:rPr>
        <w:br/>
        <w:t>}</w:t>
      </w:r>
      <w:r w:rsidRPr="001116F2">
        <w:rPr>
          <w:szCs w:val="21"/>
        </w:rPr>
        <w:br/>
        <w:t xml:space="preserve">          </w:t>
      </w:r>
      <w:proofErr w:type="spellStart"/>
      <w:r w:rsidRPr="001116F2">
        <w:rPr>
          <w:szCs w:val="21"/>
        </w:rPr>
        <w:t>Sy</w:t>
      </w:r>
      <w:r>
        <w:rPr>
          <w:szCs w:val="21"/>
        </w:rPr>
        <w:t>stem.out.println</w:t>
      </w:r>
      <w:proofErr w:type="spellEnd"/>
      <w:r>
        <w:rPr>
          <w:szCs w:val="21"/>
        </w:rPr>
        <w:t>();</w:t>
      </w:r>
      <w:r>
        <w:rPr>
          <w:szCs w:val="21"/>
        </w:rPr>
        <w:br/>
        <w:t>     }</w:t>
      </w:r>
      <w:r>
        <w:rPr>
          <w:szCs w:val="21"/>
        </w:rPr>
        <w:br/>
        <w:t>}</w:t>
      </w:r>
      <w:r>
        <w:rPr>
          <w:szCs w:val="21"/>
        </w:rPr>
        <w:br/>
        <w:t xml:space="preserve">} </w:t>
      </w:r>
    </w:p>
    <w:p w14:paraId="77713F84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题目：猴子吃桃问题：猴子第一天摘下若干个桃子，当即吃了一半，还不瘾，又多吃了一个</w:t>
      </w:r>
      <w:r w:rsidRPr="001116F2">
        <w:rPr>
          <w:szCs w:val="21"/>
        </w:rPr>
        <w:t xml:space="preserve">     </w:t>
      </w:r>
      <w:r w:rsidRPr="001116F2">
        <w:rPr>
          <w:szCs w:val="21"/>
        </w:rPr>
        <w:t>第二天早上又将剩下的桃子吃掉一半，又多吃了一个。以后每天早上都吃了前一天剩下</w:t>
      </w:r>
      <w:r w:rsidRPr="001116F2">
        <w:rPr>
          <w:szCs w:val="21"/>
        </w:rPr>
        <w:t xml:space="preserve">     </w:t>
      </w:r>
      <w:r w:rsidRPr="001116F2">
        <w:rPr>
          <w:szCs w:val="21"/>
        </w:rPr>
        <w:t>的一半零一个。到第</w:t>
      </w:r>
      <w:r w:rsidRPr="001116F2">
        <w:rPr>
          <w:szCs w:val="21"/>
        </w:rPr>
        <w:t>10</w:t>
      </w:r>
      <w:r w:rsidRPr="001116F2">
        <w:rPr>
          <w:szCs w:val="21"/>
        </w:rPr>
        <w:t>天早上想再吃时，见只剩下一个桃子了。求第一天共摘了多少。</w:t>
      </w:r>
      <w:r w:rsidRPr="001116F2">
        <w:rPr>
          <w:szCs w:val="21"/>
        </w:rPr>
        <w:t>   </w:t>
      </w:r>
      <w:r w:rsidRPr="001116F2">
        <w:rPr>
          <w:szCs w:val="21"/>
        </w:rPr>
        <w:br/>
        <w:t>public class lianxi17 {</w:t>
      </w:r>
      <w:r w:rsidRPr="001116F2">
        <w:rPr>
          <w:szCs w:val="21"/>
        </w:rPr>
        <w:br/>
        <w:t xml:space="preserve">public static void main(String[] </w:t>
      </w:r>
      <w:proofErr w:type="spellStart"/>
      <w:r w:rsidRPr="001116F2">
        <w:rPr>
          <w:szCs w:val="21"/>
        </w:rPr>
        <w:t>args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>     int x = 1;</w:t>
      </w:r>
      <w:r w:rsidRPr="001116F2">
        <w:rPr>
          <w:szCs w:val="21"/>
        </w:rPr>
        <w:br/>
        <w:t xml:space="preserve">     for(int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=2;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&lt;=10;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++) {</w:t>
      </w:r>
      <w:r w:rsidRPr="001116F2">
        <w:rPr>
          <w:szCs w:val="21"/>
        </w:rPr>
        <w:br/>
        <w:t>      x = (x+1)*2;</w:t>
      </w:r>
      <w:r w:rsidRPr="001116F2">
        <w:rPr>
          <w:szCs w:val="21"/>
        </w:rPr>
        <w:br/>
        <w:t>     }</w:t>
      </w:r>
      <w:r w:rsidRPr="001116F2">
        <w:rPr>
          <w:szCs w:val="21"/>
        </w:rPr>
        <w:br/>
        <w:t xml:space="preserve">     </w:t>
      </w:r>
      <w:proofErr w:type="spellStart"/>
      <w:r w:rsidRPr="001116F2">
        <w:rPr>
          <w:szCs w:val="21"/>
        </w:rPr>
        <w:t>System.out.println</w:t>
      </w:r>
      <w:proofErr w:type="spellEnd"/>
      <w:r w:rsidRPr="001116F2">
        <w:rPr>
          <w:szCs w:val="21"/>
        </w:rPr>
        <w:t>("</w:t>
      </w:r>
      <w:r w:rsidRPr="001116F2">
        <w:rPr>
          <w:szCs w:val="21"/>
        </w:rPr>
        <w:t>猴子第一天摘了</w:t>
      </w:r>
      <w:r w:rsidRPr="001116F2">
        <w:rPr>
          <w:szCs w:val="21"/>
        </w:rPr>
        <w:t xml:space="preserve"> " + x + " </w:t>
      </w:r>
      <w:r w:rsidRPr="001116F2">
        <w:rPr>
          <w:szCs w:val="21"/>
        </w:rPr>
        <w:t>个桃子</w:t>
      </w:r>
      <w:r w:rsidRPr="001116F2">
        <w:rPr>
          <w:szCs w:val="21"/>
        </w:rPr>
        <w:t>");</w:t>
      </w:r>
      <w:r w:rsidRPr="001116F2">
        <w:rPr>
          <w:szCs w:val="21"/>
        </w:rPr>
        <w:br/>
        <w:t>}</w:t>
      </w:r>
      <w:r w:rsidRPr="001116F2">
        <w:rPr>
          <w:szCs w:val="21"/>
        </w:rPr>
        <w:br/>
        <w:t>}</w:t>
      </w:r>
    </w:p>
    <w:p w14:paraId="4E9EA05D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题目：两个乒乓球队进行比赛，各出三人。甲队为</w:t>
      </w:r>
      <w:proofErr w:type="spellStart"/>
      <w:r w:rsidRPr="001116F2">
        <w:rPr>
          <w:szCs w:val="21"/>
        </w:rPr>
        <w:t>a,b,c</w:t>
      </w:r>
      <w:proofErr w:type="spellEnd"/>
      <w:r w:rsidRPr="001116F2">
        <w:rPr>
          <w:szCs w:val="21"/>
        </w:rPr>
        <w:t>三人，乙队为</w:t>
      </w:r>
      <w:proofErr w:type="spellStart"/>
      <w:r w:rsidRPr="001116F2">
        <w:rPr>
          <w:szCs w:val="21"/>
        </w:rPr>
        <w:t>x,y,z</w:t>
      </w:r>
      <w:proofErr w:type="spellEnd"/>
      <w:r w:rsidRPr="001116F2">
        <w:rPr>
          <w:szCs w:val="21"/>
        </w:rPr>
        <w:t>三人。已抽签决定比赛名单。有人向队员打听比赛的名单。</w:t>
      </w:r>
      <w:r w:rsidRPr="001116F2">
        <w:rPr>
          <w:szCs w:val="21"/>
        </w:rPr>
        <w:t>a</w:t>
      </w:r>
      <w:r w:rsidRPr="001116F2">
        <w:rPr>
          <w:szCs w:val="21"/>
        </w:rPr>
        <w:t>说他不和</w:t>
      </w:r>
      <w:r w:rsidRPr="001116F2">
        <w:rPr>
          <w:szCs w:val="21"/>
        </w:rPr>
        <w:t>x</w:t>
      </w:r>
      <w:r w:rsidRPr="001116F2">
        <w:rPr>
          <w:szCs w:val="21"/>
        </w:rPr>
        <w:t>比，</w:t>
      </w:r>
      <w:r w:rsidRPr="001116F2">
        <w:rPr>
          <w:szCs w:val="21"/>
        </w:rPr>
        <w:t>c</w:t>
      </w:r>
      <w:r w:rsidRPr="001116F2">
        <w:rPr>
          <w:szCs w:val="21"/>
        </w:rPr>
        <w:t>说他不和</w:t>
      </w:r>
      <w:proofErr w:type="spellStart"/>
      <w:r w:rsidRPr="001116F2">
        <w:rPr>
          <w:szCs w:val="21"/>
        </w:rPr>
        <w:t>x,z</w:t>
      </w:r>
      <w:proofErr w:type="spellEnd"/>
      <w:r w:rsidRPr="001116F2">
        <w:rPr>
          <w:szCs w:val="21"/>
        </w:rPr>
        <w:t>比，请编程序找出三队赛手的名单。</w:t>
      </w:r>
      <w:r w:rsidRPr="001116F2">
        <w:rPr>
          <w:szCs w:val="21"/>
        </w:rPr>
        <w:t>   </w:t>
      </w:r>
      <w:r w:rsidRPr="001116F2">
        <w:rPr>
          <w:szCs w:val="21"/>
        </w:rPr>
        <w:br/>
        <w:t>public class lianxi18 {</w:t>
      </w:r>
    </w:p>
    <w:p w14:paraId="367B01E7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lastRenderedPageBreak/>
        <w:t>static char[] m = { 'a', 'b', 'c' };</w:t>
      </w:r>
      <w:r w:rsidRPr="001116F2">
        <w:rPr>
          <w:szCs w:val="21"/>
        </w:rPr>
        <w:br/>
        <w:t>static char[] n = { 'x', 'y', 'z' };</w:t>
      </w:r>
    </w:p>
    <w:p w14:paraId="2804C6E6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 xml:space="preserve">public static void main(String[] </w:t>
      </w:r>
      <w:proofErr w:type="spellStart"/>
      <w:r w:rsidRPr="001116F2">
        <w:rPr>
          <w:szCs w:val="21"/>
        </w:rPr>
        <w:t>args</w:t>
      </w:r>
      <w:proofErr w:type="spellEnd"/>
      <w:r w:rsidRPr="001116F2">
        <w:rPr>
          <w:szCs w:val="21"/>
        </w:rPr>
        <w:t>) {</w:t>
      </w:r>
    </w:p>
    <w:p w14:paraId="5A4F2013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 xml:space="preserve">   for (int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 = 0;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 &lt; </w:t>
      </w:r>
      <w:proofErr w:type="spellStart"/>
      <w:r w:rsidRPr="001116F2">
        <w:rPr>
          <w:szCs w:val="21"/>
        </w:rPr>
        <w:t>m.length</w:t>
      </w:r>
      <w:proofErr w:type="spellEnd"/>
      <w:r w:rsidRPr="001116F2">
        <w:rPr>
          <w:szCs w:val="21"/>
        </w:rPr>
        <w:t xml:space="preserve">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++) {</w:t>
      </w:r>
      <w:r w:rsidRPr="001116F2">
        <w:rPr>
          <w:szCs w:val="21"/>
        </w:rPr>
        <w:br/>
        <w:t xml:space="preserve">    for (int j = 0; j &lt; </w:t>
      </w:r>
      <w:proofErr w:type="spellStart"/>
      <w:r w:rsidRPr="001116F2">
        <w:rPr>
          <w:szCs w:val="21"/>
        </w:rPr>
        <w:t>n.length</w:t>
      </w:r>
      <w:proofErr w:type="spellEnd"/>
      <w:r w:rsidRPr="001116F2">
        <w:rPr>
          <w:szCs w:val="21"/>
        </w:rPr>
        <w:t xml:space="preserve">; </w:t>
      </w:r>
      <w:proofErr w:type="spellStart"/>
      <w:r w:rsidRPr="001116F2">
        <w:rPr>
          <w:szCs w:val="21"/>
        </w:rPr>
        <w:t>j++</w:t>
      </w:r>
      <w:proofErr w:type="spellEnd"/>
      <w:r w:rsidRPr="001116F2">
        <w:rPr>
          <w:szCs w:val="21"/>
        </w:rPr>
        <w:t>) {</w:t>
      </w:r>
    </w:p>
    <w:p w14:paraId="288E4D6C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 if 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== 'a' &amp;&amp; n[j] == 'x') {</w:t>
      </w:r>
    </w:p>
    <w:p w14:paraId="763CFDE0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  continue;</w:t>
      </w:r>
    </w:p>
    <w:p w14:paraId="1CE46BD2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} else if 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== 'a' &amp;&amp; n[j] == 'y') {</w:t>
      </w:r>
    </w:p>
    <w:p w14:paraId="02090B12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  continue;</w:t>
      </w:r>
    </w:p>
    <w:p w14:paraId="2FFA525C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 } else if ((m[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== 'c' &amp;&amp; n[j] == 'x')</w:t>
      </w:r>
    </w:p>
    <w:p w14:paraId="31365C55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   || 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== 'c' &amp;&amp; n[j] == 'z')) {</w:t>
      </w:r>
    </w:p>
    <w:p w14:paraId="0D80E93F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  continue;</w:t>
      </w:r>
    </w:p>
    <w:p w14:paraId="2580CA7D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 } else if ((m[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== 'b' &amp;&amp; n[j] == 'z')</w:t>
      </w:r>
    </w:p>
    <w:p w14:paraId="58E4E484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   || 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== 'b' &amp;&amp; n[j] == 'y')) {</w:t>
      </w:r>
    </w:p>
    <w:p w14:paraId="601F8440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  continue;</w:t>
      </w:r>
    </w:p>
    <w:p w14:paraId="34218576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  } else</w:t>
      </w:r>
    </w:p>
    <w:p w14:paraId="0509BD2A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 xml:space="preserve">      </w:t>
      </w:r>
      <w:proofErr w:type="spellStart"/>
      <w:r w:rsidRPr="001116F2">
        <w:rPr>
          <w:szCs w:val="21"/>
        </w:rPr>
        <w:t>System.out.println</w:t>
      </w:r>
      <w:proofErr w:type="spellEnd"/>
      <w:r w:rsidRPr="001116F2">
        <w:rPr>
          <w:szCs w:val="21"/>
        </w:rPr>
        <w:t>(m[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] + " vs " + n[j]);</w:t>
      </w:r>
    </w:p>
    <w:p w14:paraId="61AA97B2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  }</w:t>
      </w:r>
    </w:p>
    <w:p w14:paraId="688A84A4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   }</w:t>
      </w:r>
    </w:p>
    <w:p w14:paraId="250F86E2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}</w:t>
      </w:r>
    </w:p>
    <w:p w14:paraId="5FB656E1" w14:textId="77777777" w:rsidR="001116F2" w:rsidRPr="001116F2" w:rsidRDefault="001116F2" w:rsidP="001116F2">
      <w:pPr>
        <w:rPr>
          <w:szCs w:val="21"/>
        </w:rPr>
      </w:pPr>
      <w:r w:rsidRPr="001116F2">
        <w:rPr>
          <w:szCs w:val="21"/>
        </w:rPr>
        <w:t>}</w:t>
      </w:r>
    </w:p>
    <w:p w14:paraId="712FDA37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题目：打印出如下图案（菱形）</w:t>
      </w:r>
      <w:r w:rsidRPr="001116F2">
        <w:rPr>
          <w:szCs w:val="21"/>
        </w:rPr>
        <w:t>   </w:t>
      </w:r>
      <w:r w:rsidRPr="001116F2">
        <w:rPr>
          <w:szCs w:val="21"/>
        </w:rPr>
        <w:br/>
        <w:t>     *   </w:t>
      </w:r>
      <w:r w:rsidRPr="001116F2">
        <w:rPr>
          <w:szCs w:val="21"/>
        </w:rPr>
        <w:br/>
        <w:t>   ***   </w:t>
      </w:r>
      <w:r w:rsidRPr="001116F2">
        <w:rPr>
          <w:szCs w:val="21"/>
        </w:rPr>
        <w:br/>
      </w:r>
      <w:r w:rsidRPr="001116F2">
        <w:rPr>
          <w:rFonts w:hint="eastAsia"/>
          <w:szCs w:val="21"/>
        </w:rPr>
        <w:t xml:space="preserve"> </w:t>
      </w:r>
      <w:r w:rsidRPr="001116F2">
        <w:rPr>
          <w:szCs w:val="21"/>
        </w:rPr>
        <w:t>*****   </w:t>
      </w:r>
      <w:r w:rsidRPr="001116F2">
        <w:rPr>
          <w:szCs w:val="21"/>
        </w:rPr>
        <w:br/>
        <w:t>*******   </w:t>
      </w:r>
      <w:r w:rsidRPr="001116F2">
        <w:rPr>
          <w:szCs w:val="21"/>
        </w:rPr>
        <w:br/>
      </w:r>
      <w:r w:rsidRPr="001116F2">
        <w:rPr>
          <w:rFonts w:hint="eastAsia"/>
          <w:szCs w:val="21"/>
        </w:rPr>
        <w:t xml:space="preserve"> </w:t>
      </w:r>
      <w:r w:rsidRPr="001116F2">
        <w:rPr>
          <w:szCs w:val="21"/>
        </w:rPr>
        <w:t>*****   </w:t>
      </w:r>
      <w:r w:rsidRPr="001116F2">
        <w:rPr>
          <w:szCs w:val="21"/>
        </w:rPr>
        <w:br/>
        <w:t>   ***   </w:t>
      </w:r>
      <w:r w:rsidRPr="001116F2">
        <w:rPr>
          <w:szCs w:val="21"/>
        </w:rPr>
        <w:br/>
        <w:t>    *   </w:t>
      </w:r>
      <w:r w:rsidRPr="001116F2">
        <w:rPr>
          <w:szCs w:val="21"/>
        </w:rPr>
        <w:br/>
        <w:t>public class lianxi19 {</w:t>
      </w:r>
      <w:r w:rsidRPr="001116F2">
        <w:rPr>
          <w:szCs w:val="21"/>
        </w:rPr>
        <w:br/>
        <w:t xml:space="preserve">public static void main(String[] </w:t>
      </w:r>
      <w:proofErr w:type="spellStart"/>
      <w:r w:rsidRPr="001116F2">
        <w:rPr>
          <w:szCs w:val="21"/>
        </w:rPr>
        <w:t>args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>    int H = 7, W = 7;//</w:t>
      </w:r>
      <w:r w:rsidRPr="001116F2">
        <w:rPr>
          <w:szCs w:val="21"/>
        </w:rPr>
        <w:t>高和宽必须是相等的奇数</w:t>
      </w:r>
      <w:r w:rsidRPr="001116F2">
        <w:rPr>
          <w:szCs w:val="21"/>
        </w:rPr>
        <w:br/>
        <w:t xml:space="preserve">    for(int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=0;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&lt;(H+1) / 2;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++) {</w:t>
      </w:r>
      <w:r w:rsidRPr="001116F2">
        <w:rPr>
          <w:szCs w:val="21"/>
        </w:rPr>
        <w:br/>
        <w:t xml:space="preserve">     for(int j=0; j&lt;W/2-i; </w:t>
      </w:r>
      <w:proofErr w:type="spellStart"/>
      <w:r w:rsidRPr="001116F2">
        <w:rPr>
          <w:szCs w:val="21"/>
        </w:rPr>
        <w:t>j++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 xml:space="preserve">      </w:t>
      </w:r>
      <w:proofErr w:type="spellStart"/>
      <w:r w:rsidRPr="001116F2">
        <w:rPr>
          <w:szCs w:val="21"/>
        </w:rPr>
        <w:t>System.out.print</w:t>
      </w:r>
      <w:proofErr w:type="spellEnd"/>
      <w:r w:rsidRPr="001116F2">
        <w:rPr>
          <w:szCs w:val="21"/>
        </w:rPr>
        <w:t>(" ");</w:t>
      </w:r>
    </w:p>
    <w:p w14:paraId="53D36013" w14:textId="77777777" w:rsidR="001116F2" w:rsidRPr="00702404" w:rsidRDefault="001116F2" w:rsidP="00702404">
      <w:pPr>
        <w:rPr>
          <w:szCs w:val="21"/>
        </w:rPr>
      </w:pPr>
      <w:r w:rsidRPr="00702404">
        <w:rPr>
          <w:szCs w:val="21"/>
        </w:rPr>
        <w:t>     }</w:t>
      </w:r>
      <w:r w:rsidRPr="00702404">
        <w:rPr>
          <w:szCs w:val="21"/>
        </w:rPr>
        <w:br/>
        <w:t>     for(int k=1; k&lt;(i+1)*2; k++) {</w:t>
      </w:r>
      <w:r w:rsidRPr="00702404">
        <w:rPr>
          <w:szCs w:val="21"/>
        </w:rPr>
        <w:br/>
        <w:t xml:space="preserve">      </w:t>
      </w:r>
      <w:proofErr w:type="spellStart"/>
      <w:r w:rsidRPr="00702404">
        <w:rPr>
          <w:szCs w:val="21"/>
        </w:rPr>
        <w:t>System.out.print</w:t>
      </w:r>
      <w:proofErr w:type="spellEnd"/>
      <w:r w:rsidRPr="00702404">
        <w:rPr>
          <w:szCs w:val="21"/>
        </w:rPr>
        <w:t>('*');</w:t>
      </w:r>
      <w:r w:rsidRPr="00702404">
        <w:rPr>
          <w:szCs w:val="21"/>
        </w:rPr>
        <w:br/>
        <w:t>     }</w:t>
      </w:r>
      <w:r w:rsidRPr="00702404">
        <w:rPr>
          <w:szCs w:val="21"/>
        </w:rPr>
        <w:br/>
        <w:t xml:space="preserve">     </w:t>
      </w:r>
      <w:proofErr w:type="spellStart"/>
      <w:r w:rsidRPr="00702404">
        <w:rPr>
          <w:szCs w:val="21"/>
        </w:rPr>
        <w:t>System.out.println</w:t>
      </w:r>
      <w:proofErr w:type="spellEnd"/>
      <w:r w:rsidRPr="00702404">
        <w:rPr>
          <w:szCs w:val="21"/>
        </w:rPr>
        <w:t>();</w:t>
      </w:r>
      <w:r w:rsidRPr="00702404">
        <w:rPr>
          <w:szCs w:val="21"/>
        </w:rPr>
        <w:br/>
        <w:t>    }</w:t>
      </w:r>
      <w:r w:rsidRPr="00702404">
        <w:rPr>
          <w:szCs w:val="21"/>
        </w:rPr>
        <w:br/>
        <w:t xml:space="preserve">    for(int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=1;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&lt;=H/2;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>++) {</w:t>
      </w:r>
      <w:r w:rsidRPr="00702404">
        <w:rPr>
          <w:szCs w:val="21"/>
        </w:rPr>
        <w:br/>
        <w:t>     for(int j=1; j&lt;=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; </w:t>
      </w:r>
      <w:proofErr w:type="spellStart"/>
      <w:r w:rsidRPr="00702404">
        <w:rPr>
          <w:szCs w:val="21"/>
        </w:rPr>
        <w:t>j++</w:t>
      </w:r>
      <w:proofErr w:type="spellEnd"/>
      <w:r w:rsidRPr="00702404">
        <w:rPr>
          <w:szCs w:val="21"/>
        </w:rPr>
        <w:t>) {</w:t>
      </w:r>
      <w:r w:rsidRPr="00702404">
        <w:rPr>
          <w:szCs w:val="21"/>
        </w:rPr>
        <w:br/>
        <w:t xml:space="preserve">      </w:t>
      </w:r>
      <w:proofErr w:type="spellStart"/>
      <w:r w:rsidRPr="00702404">
        <w:rPr>
          <w:szCs w:val="21"/>
        </w:rPr>
        <w:t>System.out.print</w:t>
      </w:r>
      <w:proofErr w:type="spellEnd"/>
      <w:r w:rsidRPr="00702404">
        <w:rPr>
          <w:szCs w:val="21"/>
        </w:rPr>
        <w:t>(" ");</w:t>
      </w:r>
      <w:r w:rsidRPr="00702404">
        <w:rPr>
          <w:szCs w:val="21"/>
        </w:rPr>
        <w:br/>
      </w:r>
      <w:r w:rsidRPr="00702404">
        <w:rPr>
          <w:szCs w:val="21"/>
        </w:rPr>
        <w:lastRenderedPageBreak/>
        <w:t>     }</w:t>
      </w:r>
      <w:r w:rsidRPr="00702404">
        <w:rPr>
          <w:szCs w:val="21"/>
        </w:rPr>
        <w:br/>
        <w:t>     for(int k=1; k&lt;=W-2*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>; k++) {</w:t>
      </w:r>
      <w:r w:rsidRPr="00702404">
        <w:rPr>
          <w:szCs w:val="21"/>
        </w:rPr>
        <w:br/>
        <w:t xml:space="preserve">      </w:t>
      </w:r>
      <w:proofErr w:type="spellStart"/>
      <w:r w:rsidRPr="00702404">
        <w:rPr>
          <w:szCs w:val="21"/>
        </w:rPr>
        <w:t>System.out.print</w:t>
      </w:r>
      <w:proofErr w:type="spellEnd"/>
      <w:r w:rsidRPr="00702404">
        <w:rPr>
          <w:szCs w:val="21"/>
        </w:rPr>
        <w:t>('*');</w:t>
      </w:r>
      <w:r w:rsidRPr="00702404">
        <w:rPr>
          <w:szCs w:val="21"/>
        </w:rPr>
        <w:br/>
        <w:t>     }</w:t>
      </w:r>
      <w:r w:rsidRPr="00702404">
        <w:rPr>
          <w:szCs w:val="21"/>
        </w:rPr>
        <w:br/>
        <w:t xml:space="preserve">     </w:t>
      </w:r>
      <w:proofErr w:type="spellStart"/>
      <w:r w:rsidRPr="00702404">
        <w:rPr>
          <w:szCs w:val="21"/>
        </w:rPr>
        <w:t>System.out.println</w:t>
      </w:r>
      <w:proofErr w:type="spellEnd"/>
      <w:r w:rsidRPr="00702404">
        <w:rPr>
          <w:szCs w:val="21"/>
        </w:rPr>
        <w:t>();</w:t>
      </w:r>
      <w:r w:rsidRPr="00702404">
        <w:rPr>
          <w:szCs w:val="21"/>
        </w:rPr>
        <w:br/>
        <w:t>    }</w:t>
      </w:r>
      <w:r w:rsidRPr="00702404">
        <w:rPr>
          <w:szCs w:val="21"/>
        </w:rPr>
        <w:br/>
        <w:t>}</w:t>
      </w:r>
      <w:r w:rsidRPr="00702404">
        <w:rPr>
          <w:szCs w:val="21"/>
        </w:rPr>
        <w:br/>
        <w:t>}</w:t>
      </w:r>
    </w:p>
    <w:p w14:paraId="6F19888C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题目：有一分数序列：</w:t>
      </w:r>
      <w:r w:rsidRPr="001116F2">
        <w:rPr>
          <w:szCs w:val="21"/>
        </w:rPr>
        <w:t>2/1</w:t>
      </w:r>
      <w:r w:rsidRPr="001116F2">
        <w:rPr>
          <w:szCs w:val="21"/>
        </w:rPr>
        <w:t>，</w:t>
      </w:r>
      <w:r w:rsidRPr="001116F2">
        <w:rPr>
          <w:szCs w:val="21"/>
        </w:rPr>
        <w:t>3/2</w:t>
      </w:r>
      <w:r w:rsidRPr="001116F2">
        <w:rPr>
          <w:szCs w:val="21"/>
        </w:rPr>
        <w:t>，</w:t>
      </w:r>
      <w:r w:rsidRPr="001116F2">
        <w:rPr>
          <w:szCs w:val="21"/>
        </w:rPr>
        <w:t>5/3</w:t>
      </w:r>
      <w:r w:rsidRPr="001116F2">
        <w:rPr>
          <w:szCs w:val="21"/>
        </w:rPr>
        <w:t>，</w:t>
      </w:r>
      <w:r w:rsidRPr="001116F2">
        <w:rPr>
          <w:szCs w:val="21"/>
        </w:rPr>
        <w:t>8/5</w:t>
      </w:r>
      <w:r w:rsidRPr="001116F2">
        <w:rPr>
          <w:szCs w:val="21"/>
        </w:rPr>
        <w:t>，</w:t>
      </w:r>
      <w:r w:rsidRPr="001116F2">
        <w:rPr>
          <w:szCs w:val="21"/>
        </w:rPr>
        <w:t>13/8</w:t>
      </w:r>
      <w:r w:rsidRPr="001116F2">
        <w:rPr>
          <w:szCs w:val="21"/>
        </w:rPr>
        <w:t>，</w:t>
      </w:r>
      <w:r w:rsidRPr="001116F2">
        <w:rPr>
          <w:szCs w:val="21"/>
        </w:rPr>
        <w:t>21/13...</w:t>
      </w:r>
      <w:r w:rsidRPr="001116F2">
        <w:rPr>
          <w:szCs w:val="21"/>
        </w:rPr>
        <w:t>求出这个数列的前</w:t>
      </w:r>
      <w:r w:rsidRPr="001116F2">
        <w:rPr>
          <w:szCs w:val="21"/>
        </w:rPr>
        <w:t>20</w:t>
      </w:r>
      <w:r w:rsidRPr="001116F2">
        <w:rPr>
          <w:szCs w:val="21"/>
        </w:rPr>
        <w:t>项之和。</w:t>
      </w:r>
      <w:r w:rsidRPr="001116F2">
        <w:rPr>
          <w:szCs w:val="21"/>
        </w:rPr>
        <w:t> </w:t>
      </w:r>
    </w:p>
    <w:p w14:paraId="41986649" w14:textId="77777777" w:rsidR="001116F2" w:rsidRPr="00702404" w:rsidRDefault="001116F2" w:rsidP="00702404">
      <w:pPr>
        <w:rPr>
          <w:szCs w:val="21"/>
        </w:rPr>
      </w:pPr>
      <w:r w:rsidRPr="00702404">
        <w:rPr>
          <w:szCs w:val="21"/>
        </w:rPr>
        <w:t>public class lianxi20 {</w:t>
      </w:r>
      <w:r w:rsidRPr="00702404">
        <w:rPr>
          <w:szCs w:val="21"/>
        </w:rPr>
        <w:br/>
        <w:t xml:space="preserve">public static void main(String[] </w:t>
      </w:r>
      <w:proofErr w:type="spellStart"/>
      <w:r w:rsidRPr="00702404">
        <w:rPr>
          <w:szCs w:val="21"/>
        </w:rPr>
        <w:t>args</w:t>
      </w:r>
      <w:proofErr w:type="spellEnd"/>
      <w:r w:rsidRPr="00702404">
        <w:rPr>
          <w:szCs w:val="21"/>
        </w:rPr>
        <w:t>) {</w:t>
      </w:r>
      <w:r w:rsidRPr="00702404">
        <w:rPr>
          <w:szCs w:val="21"/>
        </w:rPr>
        <w:br/>
        <w:t>    int x = 2, y = 1, t;</w:t>
      </w:r>
      <w:r w:rsidRPr="00702404">
        <w:rPr>
          <w:szCs w:val="21"/>
        </w:rPr>
        <w:br/>
        <w:t>    double sum = 0;</w:t>
      </w:r>
      <w:r w:rsidRPr="00702404">
        <w:rPr>
          <w:szCs w:val="21"/>
        </w:rPr>
        <w:br/>
        <w:t xml:space="preserve">    for(int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=1;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&lt;=20;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>++) {</w:t>
      </w:r>
      <w:r w:rsidRPr="00702404">
        <w:rPr>
          <w:szCs w:val="21"/>
        </w:rPr>
        <w:br/>
        <w:t>     sum = sum + (double)x / y;</w:t>
      </w:r>
      <w:r w:rsidRPr="00702404">
        <w:rPr>
          <w:szCs w:val="21"/>
        </w:rPr>
        <w:br/>
        <w:t>     t = y;</w:t>
      </w:r>
      <w:r w:rsidRPr="00702404">
        <w:rPr>
          <w:szCs w:val="21"/>
        </w:rPr>
        <w:br/>
        <w:t>     y = x;</w:t>
      </w:r>
      <w:r w:rsidRPr="00702404">
        <w:rPr>
          <w:szCs w:val="21"/>
        </w:rPr>
        <w:br/>
        <w:t>     x = y + t;</w:t>
      </w:r>
      <w:r w:rsidRPr="00702404">
        <w:rPr>
          <w:szCs w:val="21"/>
        </w:rPr>
        <w:br/>
        <w:t>     }</w:t>
      </w:r>
      <w:r w:rsidRPr="00702404">
        <w:rPr>
          <w:szCs w:val="21"/>
        </w:rPr>
        <w:br/>
      </w:r>
      <w:proofErr w:type="spellStart"/>
      <w:r w:rsidRPr="00702404">
        <w:rPr>
          <w:szCs w:val="21"/>
        </w:rPr>
        <w:t>System.out.println</w:t>
      </w:r>
      <w:proofErr w:type="spellEnd"/>
      <w:r w:rsidRPr="00702404">
        <w:rPr>
          <w:szCs w:val="21"/>
        </w:rPr>
        <w:t>("</w:t>
      </w:r>
      <w:r w:rsidRPr="00702404">
        <w:rPr>
          <w:szCs w:val="21"/>
        </w:rPr>
        <w:t>前</w:t>
      </w:r>
      <w:r w:rsidRPr="00702404">
        <w:rPr>
          <w:szCs w:val="21"/>
        </w:rPr>
        <w:t>20</w:t>
      </w:r>
      <w:r w:rsidRPr="00702404">
        <w:rPr>
          <w:szCs w:val="21"/>
        </w:rPr>
        <w:t>项相加之和是：</w:t>
      </w:r>
      <w:r w:rsidRPr="00702404">
        <w:rPr>
          <w:szCs w:val="21"/>
        </w:rPr>
        <w:t xml:space="preserve"> " + sum);</w:t>
      </w:r>
      <w:r w:rsidRPr="00702404">
        <w:rPr>
          <w:szCs w:val="21"/>
        </w:rPr>
        <w:br/>
        <w:t>}</w:t>
      </w:r>
      <w:r w:rsidRPr="00702404">
        <w:rPr>
          <w:szCs w:val="21"/>
        </w:rPr>
        <w:br/>
        <w:t>}</w:t>
      </w:r>
    </w:p>
    <w:p w14:paraId="0E98C914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题目：求</w:t>
      </w:r>
      <w:r w:rsidRPr="001116F2">
        <w:rPr>
          <w:szCs w:val="21"/>
        </w:rPr>
        <w:t>1+2!+3!+...+20!</w:t>
      </w:r>
      <w:r w:rsidRPr="001116F2">
        <w:rPr>
          <w:szCs w:val="21"/>
        </w:rPr>
        <w:t>的和</w:t>
      </w:r>
      <w:r w:rsidRPr="001116F2">
        <w:rPr>
          <w:szCs w:val="21"/>
        </w:rPr>
        <w:t>   </w:t>
      </w:r>
      <w:r w:rsidRPr="001116F2">
        <w:rPr>
          <w:szCs w:val="21"/>
        </w:rPr>
        <w:br/>
        <w:t>public class lianxi21 {</w:t>
      </w:r>
      <w:r w:rsidRPr="001116F2">
        <w:rPr>
          <w:szCs w:val="21"/>
        </w:rPr>
        <w:br/>
        <w:t xml:space="preserve">public static void main(String[] </w:t>
      </w:r>
      <w:proofErr w:type="spellStart"/>
      <w:r w:rsidRPr="001116F2">
        <w:rPr>
          <w:szCs w:val="21"/>
        </w:rPr>
        <w:t>args</w:t>
      </w:r>
      <w:proofErr w:type="spellEnd"/>
      <w:r w:rsidRPr="001116F2">
        <w:rPr>
          <w:szCs w:val="21"/>
        </w:rPr>
        <w:t>) {</w:t>
      </w:r>
      <w:r w:rsidRPr="001116F2">
        <w:rPr>
          <w:szCs w:val="21"/>
        </w:rPr>
        <w:br/>
        <w:t xml:space="preserve">    long sum = 0; </w:t>
      </w:r>
      <w:r w:rsidRPr="001116F2">
        <w:rPr>
          <w:szCs w:val="21"/>
        </w:rPr>
        <w:br/>
        <w:t>    long fac = 1;</w:t>
      </w:r>
      <w:r w:rsidRPr="001116F2">
        <w:rPr>
          <w:szCs w:val="21"/>
        </w:rPr>
        <w:br/>
        <w:t xml:space="preserve">    for(int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=1;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 xml:space="preserve">&lt;=20;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++) {</w:t>
      </w:r>
      <w:r w:rsidRPr="001116F2">
        <w:rPr>
          <w:szCs w:val="21"/>
        </w:rPr>
        <w:br/>
        <w:t xml:space="preserve">     fac = fac * </w:t>
      </w:r>
      <w:proofErr w:type="spellStart"/>
      <w:r w:rsidRPr="001116F2">
        <w:rPr>
          <w:szCs w:val="21"/>
        </w:rPr>
        <w:t>i</w:t>
      </w:r>
      <w:proofErr w:type="spellEnd"/>
      <w:r w:rsidRPr="001116F2">
        <w:rPr>
          <w:szCs w:val="21"/>
        </w:rPr>
        <w:t>;</w:t>
      </w:r>
      <w:r w:rsidRPr="001116F2">
        <w:rPr>
          <w:szCs w:val="21"/>
        </w:rPr>
        <w:br/>
        <w:t>     sum += fac;</w:t>
      </w:r>
      <w:r w:rsidRPr="001116F2">
        <w:rPr>
          <w:szCs w:val="21"/>
        </w:rPr>
        <w:br/>
        <w:t>    }</w:t>
      </w:r>
      <w:r w:rsidRPr="001116F2">
        <w:rPr>
          <w:szCs w:val="21"/>
        </w:rPr>
        <w:br/>
        <w:t xml:space="preserve">    </w:t>
      </w:r>
      <w:proofErr w:type="spellStart"/>
      <w:r w:rsidRPr="001116F2">
        <w:rPr>
          <w:szCs w:val="21"/>
        </w:rPr>
        <w:t>System.out.println</w:t>
      </w:r>
      <w:proofErr w:type="spellEnd"/>
      <w:r w:rsidRPr="001116F2">
        <w:rPr>
          <w:szCs w:val="21"/>
        </w:rPr>
        <w:t>(sum);</w:t>
      </w:r>
      <w:r w:rsidRPr="001116F2">
        <w:rPr>
          <w:szCs w:val="21"/>
        </w:rPr>
        <w:br/>
        <w:t>}</w:t>
      </w:r>
    </w:p>
    <w:p w14:paraId="1666AD7B" w14:textId="77777777" w:rsidR="001116F2" w:rsidRPr="00702404" w:rsidRDefault="001116F2" w:rsidP="00702404">
      <w:pPr>
        <w:rPr>
          <w:szCs w:val="21"/>
        </w:rPr>
      </w:pPr>
      <w:r w:rsidRPr="00702404">
        <w:rPr>
          <w:rFonts w:hint="eastAsia"/>
          <w:szCs w:val="21"/>
        </w:rPr>
        <w:t>}</w:t>
      </w:r>
    </w:p>
    <w:p w14:paraId="7C19F769" w14:textId="77777777" w:rsidR="001116F2" w:rsidRPr="001116F2" w:rsidRDefault="00702404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>
        <w:rPr>
          <w:szCs w:val="21"/>
        </w:rPr>
        <w:t> </w:t>
      </w:r>
      <w:r w:rsidR="001116F2" w:rsidRPr="001116F2">
        <w:rPr>
          <w:szCs w:val="21"/>
        </w:rPr>
        <w:t>题目：利用递归方法求</w:t>
      </w:r>
      <w:r w:rsidR="001116F2" w:rsidRPr="001116F2">
        <w:rPr>
          <w:szCs w:val="21"/>
        </w:rPr>
        <w:t>5!</w:t>
      </w:r>
      <w:r w:rsidR="001116F2" w:rsidRPr="001116F2">
        <w:rPr>
          <w:szCs w:val="21"/>
        </w:rPr>
        <w:t>。</w:t>
      </w:r>
      <w:r w:rsidR="001116F2" w:rsidRPr="001116F2">
        <w:rPr>
          <w:szCs w:val="21"/>
        </w:rPr>
        <w:t>   </w:t>
      </w:r>
      <w:r w:rsidR="001116F2" w:rsidRPr="001116F2">
        <w:rPr>
          <w:szCs w:val="21"/>
        </w:rPr>
        <w:br/>
        <w:t>public class lianxi22 {</w:t>
      </w:r>
      <w:r w:rsidR="001116F2" w:rsidRPr="001116F2">
        <w:rPr>
          <w:szCs w:val="21"/>
        </w:rPr>
        <w:br/>
        <w:t xml:space="preserve">public static void main(String[] </w:t>
      </w:r>
      <w:proofErr w:type="spellStart"/>
      <w:r w:rsidR="001116F2" w:rsidRPr="001116F2">
        <w:rPr>
          <w:szCs w:val="21"/>
        </w:rPr>
        <w:t>args</w:t>
      </w:r>
      <w:proofErr w:type="spellEnd"/>
      <w:r w:rsidR="001116F2" w:rsidRPr="001116F2">
        <w:rPr>
          <w:szCs w:val="21"/>
        </w:rPr>
        <w:t>) {</w:t>
      </w:r>
      <w:r w:rsidR="001116F2" w:rsidRPr="001116F2">
        <w:rPr>
          <w:szCs w:val="21"/>
        </w:rPr>
        <w:br/>
        <w:t>       int n = 5;</w:t>
      </w:r>
      <w:r w:rsidR="001116F2" w:rsidRPr="001116F2">
        <w:rPr>
          <w:szCs w:val="21"/>
        </w:rPr>
        <w:br/>
        <w:t xml:space="preserve">    rec </w:t>
      </w:r>
      <w:proofErr w:type="spellStart"/>
      <w:r w:rsidR="001116F2" w:rsidRPr="001116F2">
        <w:rPr>
          <w:szCs w:val="21"/>
        </w:rPr>
        <w:t>fr</w:t>
      </w:r>
      <w:proofErr w:type="spellEnd"/>
      <w:r w:rsidR="001116F2" w:rsidRPr="001116F2">
        <w:rPr>
          <w:szCs w:val="21"/>
        </w:rPr>
        <w:t xml:space="preserve"> = new rec();</w:t>
      </w:r>
      <w:r w:rsidR="001116F2" w:rsidRPr="001116F2">
        <w:rPr>
          <w:szCs w:val="21"/>
        </w:rPr>
        <w:br/>
        <w:t xml:space="preserve">    </w:t>
      </w:r>
      <w:proofErr w:type="spellStart"/>
      <w:r w:rsidR="001116F2" w:rsidRPr="001116F2">
        <w:rPr>
          <w:szCs w:val="21"/>
        </w:rPr>
        <w:t>System.out.println</w:t>
      </w:r>
      <w:proofErr w:type="spellEnd"/>
      <w:r w:rsidR="001116F2" w:rsidRPr="001116F2">
        <w:rPr>
          <w:szCs w:val="21"/>
        </w:rPr>
        <w:t>(n+"! = "+</w:t>
      </w:r>
      <w:proofErr w:type="spellStart"/>
      <w:r w:rsidR="001116F2" w:rsidRPr="001116F2">
        <w:rPr>
          <w:szCs w:val="21"/>
        </w:rPr>
        <w:t>fr.rec</w:t>
      </w:r>
      <w:proofErr w:type="spellEnd"/>
      <w:r w:rsidR="001116F2" w:rsidRPr="001116F2">
        <w:rPr>
          <w:szCs w:val="21"/>
        </w:rPr>
        <w:t>(n));</w:t>
      </w:r>
      <w:r w:rsidR="001116F2" w:rsidRPr="001116F2">
        <w:rPr>
          <w:szCs w:val="21"/>
        </w:rPr>
        <w:br/>
        <w:t>}</w:t>
      </w:r>
      <w:r w:rsidR="001116F2" w:rsidRPr="001116F2">
        <w:rPr>
          <w:szCs w:val="21"/>
        </w:rPr>
        <w:br/>
        <w:t>}</w:t>
      </w:r>
      <w:r w:rsidR="001116F2" w:rsidRPr="001116F2">
        <w:rPr>
          <w:szCs w:val="21"/>
        </w:rPr>
        <w:br/>
        <w:t>class rec{</w:t>
      </w:r>
      <w:r w:rsidR="001116F2" w:rsidRPr="001116F2">
        <w:rPr>
          <w:szCs w:val="21"/>
        </w:rPr>
        <w:br/>
      </w:r>
      <w:r w:rsidR="001116F2" w:rsidRPr="001116F2">
        <w:rPr>
          <w:szCs w:val="21"/>
        </w:rPr>
        <w:lastRenderedPageBreak/>
        <w:t>public long rec(int n) {</w:t>
      </w:r>
      <w:r w:rsidR="001116F2" w:rsidRPr="001116F2">
        <w:rPr>
          <w:szCs w:val="21"/>
        </w:rPr>
        <w:br/>
        <w:t>    long value = 0 ;</w:t>
      </w:r>
      <w:r w:rsidR="001116F2" w:rsidRPr="001116F2">
        <w:rPr>
          <w:szCs w:val="21"/>
        </w:rPr>
        <w:br/>
        <w:t>    if(n ==1 ) {</w:t>
      </w:r>
      <w:r w:rsidR="001116F2" w:rsidRPr="001116F2">
        <w:rPr>
          <w:szCs w:val="21"/>
        </w:rPr>
        <w:br/>
        <w:t>     value = 1;</w:t>
      </w:r>
      <w:r w:rsidR="001116F2" w:rsidRPr="001116F2">
        <w:rPr>
          <w:szCs w:val="21"/>
        </w:rPr>
        <w:br/>
        <w:t>    } else   {</w:t>
      </w:r>
      <w:r w:rsidR="001116F2" w:rsidRPr="001116F2">
        <w:rPr>
          <w:szCs w:val="21"/>
        </w:rPr>
        <w:br/>
        <w:t>     value = n * rec(n-1);</w:t>
      </w:r>
      <w:r w:rsidR="001116F2" w:rsidRPr="001116F2">
        <w:rPr>
          <w:szCs w:val="21"/>
        </w:rPr>
        <w:br/>
        <w:t>    }</w:t>
      </w:r>
      <w:r w:rsidR="001116F2" w:rsidRPr="001116F2">
        <w:rPr>
          <w:szCs w:val="21"/>
        </w:rPr>
        <w:br/>
        <w:t>    return value;</w:t>
      </w:r>
      <w:r w:rsidR="001116F2" w:rsidRPr="001116F2">
        <w:rPr>
          <w:szCs w:val="21"/>
        </w:rPr>
        <w:br/>
        <w:t>}</w:t>
      </w:r>
      <w:r w:rsidR="001116F2" w:rsidRPr="001116F2">
        <w:rPr>
          <w:szCs w:val="21"/>
        </w:rPr>
        <w:br/>
        <w:t xml:space="preserve">} </w:t>
      </w:r>
    </w:p>
    <w:p w14:paraId="0B356C09" w14:textId="77777777" w:rsidR="001116F2" w:rsidRPr="001116F2" w:rsidRDefault="001116F2" w:rsidP="001116F2">
      <w:pPr>
        <w:pStyle w:val="a9"/>
        <w:numPr>
          <w:ilvl w:val="0"/>
          <w:numId w:val="57"/>
        </w:numPr>
        <w:ind w:firstLineChars="0"/>
        <w:rPr>
          <w:szCs w:val="21"/>
        </w:rPr>
      </w:pPr>
      <w:r w:rsidRPr="001116F2">
        <w:rPr>
          <w:szCs w:val="21"/>
        </w:rPr>
        <w:t>题目：有</w:t>
      </w:r>
      <w:r w:rsidRPr="001116F2">
        <w:rPr>
          <w:szCs w:val="21"/>
        </w:rPr>
        <w:t>5</w:t>
      </w:r>
      <w:r w:rsidRPr="001116F2">
        <w:rPr>
          <w:szCs w:val="21"/>
        </w:rPr>
        <w:t>个人坐在一起，问第五个人多少岁？他说比第</w:t>
      </w:r>
      <w:r w:rsidRPr="001116F2">
        <w:rPr>
          <w:szCs w:val="21"/>
        </w:rPr>
        <w:t>4</w:t>
      </w:r>
      <w:r w:rsidRPr="001116F2">
        <w:rPr>
          <w:szCs w:val="21"/>
        </w:rPr>
        <w:t>个人大</w:t>
      </w:r>
      <w:r w:rsidRPr="001116F2">
        <w:rPr>
          <w:szCs w:val="21"/>
        </w:rPr>
        <w:t>2</w:t>
      </w:r>
      <w:r w:rsidRPr="001116F2">
        <w:rPr>
          <w:szCs w:val="21"/>
        </w:rPr>
        <w:t>岁。问第</w:t>
      </w:r>
      <w:r w:rsidRPr="001116F2">
        <w:rPr>
          <w:szCs w:val="21"/>
        </w:rPr>
        <w:t>4</w:t>
      </w:r>
      <w:r w:rsidRPr="001116F2">
        <w:rPr>
          <w:szCs w:val="21"/>
        </w:rPr>
        <w:t>个人岁数，他说比第</w:t>
      </w:r>
      <w:r w:rsidRPr="001116F2">
        <w:rPr>
          <w:szCs w:val="21"/>
        </w:rPr>
        <w:t>3</w:t>
      </w:r>
      <w:r w:rsidRPr="001116F2">
        <w:rPr>
          <w:szCs w:val="21"/>
        </w:rPr>
        <w:t>个人大</w:t>
      </w:r>
      <w:r w:rsidRPr="001116F2">
        <w:rPr>
          <w:szCs w:val="21"/>
        </w:rPr>
        <w:t>2</w:t>
      </w:r>
      <w:r w:rsidRPr="001116F2">
        <w:rPr>
          <w:szCs w:val="21"/>
        </w:rPr>
        <w:t>岁。问第三个人，又说比第</w:t>
      </w:r>
      <w:r w:rsidRPr="001116F2">
        <w:rPr>
          <w:szCs w:val="21"/>
        </w:rPr>
        <w:t>2</w:t>
      </w:r>
      <w:r w:rsidRPr="001116F2">
        <w:rPr>
          <w:szCs w:val="21"/>
        </w:rPr>
        <w:t>人大两岁。问第</w:t>
      </w:r>
      <w:r w:rsidRPr="001116F2">
        <w:rPr>
          <w:szCs w:val="21"/>
        </w:rPr>
        <w:t>2</w:t>
      </w:r>
      <w:r w:rsidRPr="001116F2">
        <w:rPr>
          <w:szCs w:val="21"/>
        </w:rPr>
        <w:t>个人，说比第一个人大两岁。最后问第一个人，他说是</w:t>
      </w:r>
      <w:r w:rsidRPr="001116F2">
        <w:rPr>
          <w:szCs w:val="21"/>
        </w:rPr>
        <w:t>10</w:t>
      </w:r>
      <w:r w:rsidRPr="001116F2">
        <w:rPr>
          <w:szCs w:val="21"/>
        </w:rPr>
        <w:t>岁。请问第五个人多大？</w:t>
      </w:r>
      <w:r w:rsidRPr="001116F2">
        <w:rPr>
          <w:szCs w:val="21"/>
        </w:rPr>
        <w:t>   </w:t>
      </w:r>
    </w:p>
    <w:p w14:paraId="1B7E5689" w14:textId="77777777" w:rsidR="001116F2" w:rsidRPr="00702404" w:rsidRDefault="001116F2" w:rsidP="00702404">
      <w:pPr>
        <w:rPr>
          <w:szCs w:val="21"/>
        </w:rPr>
      </w:pPr>
      <w:r w:rsidRPr="00702404">
        <w:rPr>
          <w:szCs w:val="21"/>
        </w:rPr>
        <w:t>public class lianxi23 {</w:t>
      </w:r>
      <w:r w:rsidRPr="00702404">
        <w:rPr>
          <w:szCs w:val="21"/>
        </w:rPr>
        <w:br/>
        <w:t xml:space="preserve">public static void main(String[] </w:t>
      </w:r>
      <w:proofErr w:type="spellStart"/>
      <w:r w:rsidRPr="00702404">
        <w:rPr>
          <w:szCs w:val="21"/>
        </w:rPr>
        <w:t>args</w:t>
      </w:r>
      <w:proofErr w:type="spellEnd"/>
      <w:r w:rsidRPr="00702404">
        <w:rPr>
          <w:szCs w:val="21"/>
        </w:rPr>
        <w:t>) {</w:t>
      </w:r>
      <w:r w:rsidRPr="00702404">
        <w:rPr>
          <w:szCs w:val="21"/>
        </w:rPr>
        <w:br/>
        <w:t>    int age = 10;</w:t>
      </w:r>
      <w:r w:rsidRPr="00702404">
        <w:rPr>
          <w:szCs w:val="21"/>
        </w:rPr>
        <w:br/>
        <w:t xml:space="preserve">     for(int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=2;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 xml:space="preserve">&lt;=5; </w:t>
      </w:r>
      <w:proofErr w:type="spellStart"/>
      <w:r w:rsidRPr="00702404">
        <w:rPr>
          <w:szCs w:val="21"/>
        </w:rPr>
        <w:t>i</w:t>
      </w:r>
      <w:proofErr w:type="spellEnd"/>
      <w:r w:rsidRPr="00702404">
        <w:rPr>
          <w:szCs w:val="21"/>
        </w:rPr>
        <w:t>++) {</w:t>
      </w:r>
      <w:r w:rsidRPr="00702404">
        <w:rPr>
          <w:szCs w:val="21"/>
        </w:rPr>
        <w:br/>
        <w:t>     age =age+2;</w:t>
      </w:r>
      <w:r w:rsidRPr="00702404">
        <w:rPr>
          <w:szCs w:val="21"/>
        </w:rPr>
        <w:br/>
        <w:t>    }</w:t>
      </w:r>
      <w:r w:rsidRPr="00702404">
        <w:rPr>
          <w:szCs w:val="21"/>
        </w:rPr>
        <w:br/>
        <w:t xml:space="preserve">    </w:t>
      </w:r>
      <w:proofErr w:type="spellStart"/>
      <w:r w:rsidRPr="00702404">
        <w:rPr>
          <w:szCs w:val="21"/>
        </w:rPr>
        <w:t>System.out.println</w:t>
      </w:r>
      <w:proofErr w:type="spellEnd"/>
      <w:r w:rsidRPr="00702404">
        <w:rPr>
          <w:szCs w:val="21"/>
        </w:rPr>
        <w:t>(age);</w:t>
      </w:r>
      <w:r w:rsidRPr="00702404">
        <w:rPr>
          <w:szCs w:val="21"/>
        </w:rPr>
        <w:br/>
        <w:t>}</w:t>
      </w:r>
      <w:r w:rsidRPr="00702404">
        <w:rPr>
          <w:szCs w:val="21"/>
        </w:rPr>
        <w:br/>
        <w:t xml:space="preserve">} </w:t>
      </w:r>
    </w:p>
    <w:p w14:paraId="58CA8143" w14:textId="77777777" w:rsidR="00702404" w:rsidRDefault="00702404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702404">
        <w:rPr>
          <w:kern w:val="2"/>
          <w:sz w:val="21"/>
          <w:szCs w:val="21"/>
        </w:rPr>
        <w:t> </w:t>
      </w:r>
      <w:r w:rsidR="001116F2" w:rsidRPr="00702404">
        <w:rPr>
          <w:kern w:val="2"/>
          <w:sz w:val="21"/>
          <w:szCs w:val="21"/>
        </w:rPr>
        <w:t>题目：给一个不多于</w:t>
      </w:r>
      <w:r w:rsidR="001116F2" w:rsidRPr="00702404">
        <w:rPr>
          <w:kern w:val="2"/>
          <w:sz w:val="21"/>
          <w:szCs w:val="21"/>
        </w:rPr>
        <w:t>5</w:t>
      </w:r>
      <w:r w:rsidR="001116F2" w:rsidRPr="00702404">
        <w:rPr>
          <w:kern w:val="2"/>
          <w:sz w:val="21"/>
          <w:szCs w:val="21"/>
        </w:rPr>
        <w:t>位的正整数，要求：一、求它是几位数，二、逆序打印出各位数字。</w:t>
      </w:r>
      <w:r w:rsidR="001116F2" w:rsidRPr="00702404">
        <w:rPr>
          <w:kern w:val="2"/>
          <w:sz w:val="21"/>
          <w:szCs w:val="21"/>
        </w:rPr>
        <w:t>   </w:t>
      </w:r>
      <w:r w:rsidR="001116F2" w:rsidRPr="003A2D1B">
        <w:rPr>
          <w:sz w:val="21"/>
          <w:szCs w:val="21"/>
        </w:rPr>
        <w:br/>
        <w:t>//</w:t>
      </w:r>
      <w:r w:rsidR="001116F2" w:rsidRPr="003A2D1B">
        <w:rPr>
          <w:sz w:val="21"/>
          <w:szCs w:val="21"/>
        </w:rPr>
        <w:t>使用了长整型最多输入</w:t>
      </w:r>
      <w:r w:rsidR="001116F2" w:rsidRPr="003A2D1B">
        <w:rPr>
          <w:sz w:val="21"/>
          <w:szCs w:val="21"/>
        </w:rPr>
        <w:t>18</w:t>
      </w:r>
      <w:r w:rsidR="001116F2" w:rsidRPr="003A2D1B">
        <w:rPr>
          <w:sz w:val="21"/>
          <w:szCs w:val="21"/>
        </w:rPr>
        <w:t>位</w:t>
      </w:r>
      <w:r w:rsidR="001116F2" w:rsidRPr="003A2D1B">
        <w:rPr>
          <w:sz w:val="21"/>
          <w:szCs w:val="21"/>
        </w:rPr>
        <w:br/>
        <w:t xml:space="preserve">import </w:t>
      </w:r>
      <w:proofErr w:type="spellStart"/>
      <w:r w:rsidR="001116F2" w:rsidRPr="003A2D1B">
        <w:rPr>
          <w:sz w:val="21"/>
          <w:szCs w:val="21"/>
        </w:rPr>
        <w:t>java.util</w:t>
      </w:r>
      <w:proofErr w:type="spellEnd"/>
      <w:r w:rsidR="001116F2" w:rsidRPr="003A2D1B">
        <w:rPr>
          <w:sz w:val="21"/>
          <w:szCs w:val="21"/>
        </w:rPr>
        <w:t>.*;</w:t>
      </w:r>
      <w:r w:rsidR="001116F2" w:rsidRPr="003A2D1B">
        <w:rPr>
          <w:sz w:val="21"/>
          <w:szCs w:val="21"/>
        </w:rPr>
        <w:br/>
        <w:t>public class lianxi24 {</w:t>
      </w:r>
      <w:r w:rsidR="001116F2" w:rsidRPr="003A2D1B">
        <w:rPr>
          <w:sz w:val="21"/>
          <w:szCs w:val="21"/>
        </w:rPr>
        <w:br/>
        <w:t xml:space="preserve">public static void main(String[] </w:t>
      </w:r>
      <w:proofErr w:type="spellStart"/>
      <w:r w:rsidR="001116F2" w:rsidRPr="003A2D1B">
        <w:rPr>
          <w:sz w:val="21"/>
          <w:szCs w:val="21"/>
        </w:rPr>
        <w:t>args</w:t>
      </w:r>
      <w:proofErr w:type="spellEnd"/>
      <w:r w:rsidR="001116F2" w:rsidRPr="003A2D1B">
        <w:rPr>
          <w:sz w:val="21"/>
          <w:szCs w:val="21"/>
        </w:rPr>
        <w:t>) {</w:t>
      </w:r>
      <w:r w:rsidR="001116F2" w:rsidRPr="003A2D1B">
        <w:rPr>
          <w:sz w:val="21"/>
          <w:szCs w:val="21"/>
        </w:rPr>
        <w:br/>
        <w:t>   Scanner s = new Scanner(System.in);</w:t>
      </w:r>
      <w:r w:rsidR="001116F2" w:rsidRPr="003A2D1B">
        <w:rPr>
          <w:sz w:val="21"/>
          <w:szCs w:val="21"/>
        </w:rPr>
        <w:br/>
        <w:t xml:space="preserve">   </w:t>
      </w:r>
      <w:proofErr w:type="spellStart"/>
      <w:r w:rsidR="001116F2" w:rsidRPr="003A2D1B">
        <w:rPr>
          <w:sz w:val="21"/>
          <w:szCs w:val="21"/>
        </w:rPr>
        <w:t>System.out.print</w:t>
      </w:r>
      <w:proofErr w:type="spellEnd"/>
      <w:r w:rsidR="001116F2" w:rsidRPr="003A2D1B">
        <w:rPr>
          <w:sz w:val="21"/>
          <w:szCs w:val="21"/>
        </w:rPr>
        <w:t>("</w:t>
      </w:r>
      <w:r w:rsidR="001116F2" w:rsidRPr="003A2D1B">
        <w:rPr>
          <w:sz w:val="21"/>
          <w:szCs w:val="21"/>
        </w:rPr>
        <w:t>请输入一个正整数：</w:t>
      </w:r>
      <w:r w:rsidR="001116F2" w:rsidRPr="003A2D1B">
        <w:rPr>
          <w:sz w:val="21"/>
          <w:szCs w:val="21"/>
        </w:rPr>
        <w:t>");</w:t>
      </w:r>
      <w:r w:rsidR="001116F2" w:rsidRPr="003A2D1B">
        <w:rPr>
          <w:sz w:val="21"/>
          <w:szCs w:val="21"/>
        </w:rPr>
        <w:br/>
        <w:t xml:space="preserve">   long a = </w:t>
      </w:r>
      <w:proofErr w:type="spellStart"/>
      <w:r w:rsidR="001116F2" w:rsidRPr="003A2D1B">
        <w:rPr>
          <w:sz w:val="21"/>
          <w:szCs w:val="21"/>
        </w:rPr>
        <w:t>s.nextLong</w:t>
      </w:r>
      <w:proofErr w:type="spellEnd"/>
      <w:r w:rsidR="001116F2" w:rsidRPr="003A2D1B">
        <w:rPr>
          <w:sz w:val="21"/>
          <w:szCs w:val="21"/>
        </w:rPr>
        <w:t>();</w:t>
      </w:r>
      <w:r w:rsidR="001116F2" w:rsidRPr="003A2D1B">
        <w:rPr>
          <w:sz w:val="21"/>
          <w:szCs w:val="21"/>
        </w:rPr>
        <w:br/>
        <w:t xml:space="preserve">   String ss = </w:t>
      </w:r>
      <w:proofErr w:type="spellStart"/>
      <w:r w:rsidR="001116F2" w:rsidRPr="003A2D1B">
        <w:rPr>
          <w:sz w:val="21"/>
          <w:szCs w:val="21"/>
        </w:rPr>
        <w:t>Long.toString</w:t>
      </w:r>
      <w:proofErr w:type="spellEnd"/>
      <w:r w:rsidR="001116F2" w:rsidRPr="003A2D1B">
        <w:rPr>
          <w:sz w:val="21"/>
          <w:szCs w:val="21"/>
        </w:rPr>
        <w:t>(a);</w:t>
      </w:r>
      <w:r w:rsidR="001116F2" w:rsidRPr="003A2D1B">
        <w:rPr>
          <w:sz w:val="21"/>
          <w:szCs w:val="21"/>
        </w:rPr>
        <w:br/>
        <w:t xml:space="preserve">    char[] </w:t>
      </w:r>
      <w:proofErr w:type="spellStart"/>
      <w:r w:rsidR="001116F2" w:rsidRPr="003A2D1B">
        <w:rPr>
          <w:sz w:val="21"/>
          <w:szCs w:val="21"/>
        </w:rPr>
        <w:t>ch</w:t>
      </w:r>
      <w:proofErr w:type="spellEnd"/>
      <w:r w:rsidR="001116F2" w:rsidRPr="003A2D1B">
        <w:rPr>
          <w:sz w:val="21"/>
          <w:szCs w:val="21"/>
        </w:rPr>
        <w:t xml:space="preserve"> = </w:t>
      </w:r>
      <w:proofErr w:type="spellStart"/>
      <w:r w:rsidR="001116F2" w:rsidRPr="003A2D1B">
        <w:rPr>
          <w:sz w:val="21"/>
          <w:szCs w:val="21"/>
        </w:rPr>
        <w:t>ss.toCharArray</w:t>
      </w:r>
      <w:proofErr w:type="spellEnd"/>
      <w:r w:rsidR="001116F2" w:rsidRPr="003A2D1B">
        <w:rPr>
          <w:sz w:val="21"/>
          <w:szCs w:val="21"/>
        </w:rPr>
        <w:t>();</w:t>
      </w:r>
      <w:r w:rsidR="001116F2" w:rsidRPr="003A2D1B">
        <w:rPr>
          <w:sz w:val="21"/>
          <w:szCs w:val="21"/>
        </w:rPr>
        <w:br/>
        <w:t>    int j=</w:t>
      </w:r>
      <w:proofErr w:type="spellStart"/>
      <w:r w:rsidR="001116F2" w:rsidRPr="003A2D1B">
        <w:rPr>
          <w:sz w:val="21"/>
          <w:szCs w:val="21"/>
        </w:rPr>
        <w:t>ch.length</w:t>
      </w:r>
      <w:proofErr w:type="spellEnd"/>
      <w:r w:rsidR="001116F2" w:rsidRPr="003A2D1B">
        <w:rPr>
          <w:sz w:val="21"/>
          <w:szCs w:val="21"/>
        </w:rPr>
        <w:t>;</w:t>
      </w:r>
      <w:r w:rsidR="001116F2" w:rsidRPr="003A2D1B">
        <w:rPr>
          <w:sz w:val="21"/>
          <w:szCs w:val="21"/>
        </w:rPr>
        <w:br/>
        <w:t xml:space="preserve">    </w:t>
      </w:r>
      <w:proofErr w:type="spellStart"/>
      <w:r w:rsidR="001116F2" w:rsidRPr="003A2D1B">
        <w:rPr>
          <w:sz w:val="21"/>
          <w:szCs w:val="21"/>
        </w:rPr>
        <w:t>System.out.println</w:t>
      </w:r>
      <w:proofErr w:type="spellEnd"/>
      <w:r w:rsidR="001116F2" w:rsidRPr="003A2D1B">
        <w:rPr>
          <w:sz w:val="21"/>
          <w:szCs w:val="21"/>
        </w:rPr>
        <w:t>(a + "</w:t>
      </w:r>
      <w:r w:rsidR="001116F2" w:rsidRPr="003A2D1B">
        <w:rPr>
          <w:sz w:val="21"/>
          <w:szCs w:val="21"/>
        </w:rPr>
        <w:t>是一个</w:t>
      </w:r>
      <w:r w:rsidR="001116F2" w:rsidRPr="003A2D1B">
        <w:rPr>
          <w:sz w:val="21"/>
          <w:szCs w:val="21"/>
        </w:rPr>
        <w:t>"+ j +"</w:t>
      </w:r>
      <w:r w:rsidR="001116F2" w:rsidRPr="003A2D1B">
        <w:rPr>
          <w:sz w:val="21"/>
          <w:szCs w:val="21"/>
        </w:rPr>
        <w:t>位数。</w:t>
      </w:r>
      <w:r w:rsidR="001116F2" w:rsidRPr="003A2D1B">
        <w:rPr>
          <w:sz w:val="21"/>
          <w:szCs w:val="21"/>
        </w:rPr>
        <w:t>");</w:t>
      </w:r>
      <w:r w:rsidR="001116F2" w:rsidRPr="003A2D1B">
        <w:rPr>
          <w:sz w:val="21"/>
          <w:szCs w:val="21"/>
        </w:rPr>
        <w:br/>
        <w:t xml:space="preserve">    </w:t>
      </w:r>
      <w:proofErr w:type="spellStart"/>
      <w:r w:rsidR="001116F2" w:rsidRPr="003A2D1B">
        <w:rPr>
          <w:sz w:val="21"/>
          <w:szCs w:val="21"/>
        </w:rPr>
        <w:t>System.out.print</w:t>
      </w:r>
      <w:proofErr w:type="spellEnd"/>
      <w:r w:rsidR="001116F2" w:rsidRPr="003A2D1B">
        <w:rPr>
          <w:sz w:val="21"/>
          <w:szCs w:val="21"/>
        </w:rPr>
        <w:t>("</w:t>
      </w:r>
      <w:r w:rsidR="001116F2" w:rsidRPr="003A2D1B">
        <w:rPr>
          <w:sz w:val="21"/>
          <w:szCs w:val="21"/>
        </w:rPr>
        <w:t>按逆序输出是：</w:t>
      </w:r>
      <w:r w:rsidR="001116F2" w:rsidRPr="003A2D1B">
        <w:rPr>
          <w:sz w:val="21"/>
          <w:szCs w:val="21"/>
        </w:rPr>
        <w:t>");</w:t>
      </w:r>
      <w:r w:rsidR="001116F2" w:rsidRPr="003A2D1B">
        <w:rPr>
          <w:sz w:val="21"/>
          <w:szCs w:val="21"/>
        </w:rPr>
        <w:br/>
        <w:t xml:space="preserve">    for(int </w:t>
      </w:r>
      <w:proofErr w:type="spellStart"/>
      <w:r w:rsidR="001116F2" w:rsidRPr="003A2D1B">
        <w:rPr>
          <w:sz w:val="21"/>
          <w:szCs w:val="21"/>
        </w:rPr>
        <w:t>i</w:t>
      </w:r>
      <w:proofErr w:type="spellEnd"/>
      <w:r w:rsidR="001116F2" w:rsidRPr="003A2D1B">
        <w:rPr>
          <w:sz w:val="21"/>
          <w:szCs w:val="21"/>
        </w:rPr>
        <w:t xml:space="preserve">=j-1; </w:t>
      </w:r>
      <w:proofErr w:type="spellStart"/>
      <w:r w:rsidR="001116F2" w:rsidRPr="003A2D1B">
        <w:rPr>
          <w:sz w:val="21"/>
          <w:szCs w:val="21"/>
        </w:rPr>
        <w:t>i</w:t>
      </w:r>
      <w:proofErr w:type="spellEnd"/>
      <w:r w:rsidR="001116F2" w:rsidRPr="003A2D1B">
        <w:rPr>
          <w:sz w:val="21"/>
          <w:szCs w:val="21"/>
        </w:rPr>
        <w:t xml:space="preserve">&gt;=0; </w:t>
      </w:r>
      <w:proofErr w:type="spellStart"/>
      <w:r w:rsidR="001116F2" w:rsidRPr="003A2D1B">
        <w:rPr>
          <w:sz w:val="21"/>
          <w:szCs w:val="21"/>
        </w:rPr>
        <w:t>i</w:t>
      </w:r>
      <w:proofErr w:type="spellEnd"/>
      <w:r w:rsidR="001116F2" w:rsidRPr="003A2D1B">
        <w:rPr>
          <w:sz w:val="21"/>
          <w:szCs w:val="21"/>
        </w:rPr>
        <w:t>--) {</w:t>
      </w:r>
      <w:r w:rsidR="001116F2" w:rsidRPr="003A2D1B">
        <w:rPr>
          <w:sz w:val="21"/>
          <w:szCs w:val="21"/>
        </w:rPr>
        <w:br/>
        <w:t xml:space="preserve">    </w:t>
      </w:r>
      <w:proofErr w:type="spellStart"/>
      <w:r w:rsidR="001116F2" w:rsidRPr="003A2D1B">
        <w:rPr>
          <w:sz w:val="21"/>
          <w:szCs w:val="21"/>
        </w:rPr>
        <w:t>System.out.print</w:t>
      </w:r>
      <w:proofErr w:type="spellEnd"/>
      <w:r w:rsidR="001116F2" w:rsidRPr="003A2D1B">
        <w:rPr>
          <w:sz w:val="21"/>
          <w:szCs w:val="21"/>
        </w:rPr>
        <w:t>(</w:t>
      </w:r>
      <w:proofErr w:type="spellStart"/>
      <w:r w:rsidR="001116F2" w:rsidRPr="003A2D1B">
        <w:rPr>
          <w:sz w:val="21"/>
          <w:szCs w:val="21"/>
        </w:rPr>
        <w:t>ch</w:t>
      </w:r>
      <w:proofErr w:type="spellEnd"/>
      <w:r w:rsidR="001116F2" w:rsidRPr="003A2D1B">
        <w:rPr>
          <w:sz w:val="21"/>
          <w:szCs w:val="21"/>
        </w:rPr>
        <w:t>[</w:t>
      </w:r>
      <w:proofErr w:type="spellStart"/>
      <w:r w:rsidR="001116F2" w:rsidRPr="003A2D1B">
        <w:rPr>
          <w:sz w:val="21"/>
          <w:szCs w:val="21"/>
        </w:rPr>
        <w:t>i</w:t>
      </w:r>
      <w:proofErr w:type="spellEnd"/>
      <w:r w:rsidR="001116F2" w:rsidRPr="003A2D1B">
        <w:rPr>
          <w:sz w:val="21"/>
          <w:szCs w:val="21"/>
        </w:rPr>
        <w:t>]);</w:t>
      </w:r>
      <w:r w:rsidR="001116F2" w:rsidRPr="003A2D1B">
        <w:rPr>
          <w:sz w:val="21"/>
          <w:szCs w:val="21"/>
        </w:rPr>
        <w:br/>
        <w:t>   }</w:t>
      </w:r>
      <w:r w:rsidR="001116F2" w:rsidRPr="003A2D1B">
        <w:rPr>
          <w:sz w:val="21"/>
          <w:szCs w:val="21"/>
        </w:rPr>
        <w:br/>
        <w:t>   }</w:t>
      </w:r>
      <w:r w:rsidR="001116F2" w:rsidRPr="003A2D1B">
        <w:rPr>
          <w:sz w:val="21"/>
          <w:szCs w:val="21"/>
        </w:rPr>
        <w:br/>
        <w:t>   }</w:t>
      </w:r>
      <w:r w:rsidR="001116F2" w:rsidRPr="003A2D1B">
        <w:rPr>
          <w:rFonts w:hint="eastAsia"/>
          <w:sz w:val="21"/>
          <w:szCs w:val="21"/>
        </w:rPr>
        <w:br/>
      </w:r>
    </w:p>
    <w:p w14:paraId="6BCDC9B8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题目：一个</w:t>
      </w:r>
      <w:r w:rsidRPr="003A2D1B">
        <w:rPr>
          <w:sz w:val="21"/>
          <w:szCs w:val="21"/>
        </w:rPr>
        <w:t>5</w:t>
      </w:r>
      <w:r w:rsidRPr="003A2D1B">
        <w:rPr>
          <w:sz w:val="21"/>
          <w:szCs w:val="21"/>
        </w:rPr>
        <w:t>位数，判断它是不是回文数。即</w:t>
      </w:r>
      <w:r w:rsidRPr="003A2D1B">
        <w:rPr>
          <w:sz w:val="21"/>
          <w:szCs w:val="21"/>
        </w:rPr>
        <w:t>12321</w:t>
      </w:r>
      <w:r w:rsidRPr="003A2D1B">
        <w:rPr>
          <w:sz w:val="21"/>
          <w:szCs w:val="21"/>
        </w:rPr>
        <w:t>是回文数，个位与万位相同，十位</w:t>
      </w:r>
      <w:r w:rsidRPr="003A2D1B">
        <w:rPr>
          <w:sz w:val="21"/>
          <w:szCs w:val="21"/>
        </w:rPr>
        <w:lastRenderedPageBreak/>
        <w:t>与千位相同。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lianxi25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int a;</w:t>
      </w:r>
      <w:r w:rsidRPr="003A2D1B">
        <w:rPr>
          <w:sz w:val="21"/>
          <w:szCs w:val="21"/>
        </w:rPr>
        <w:br/>
        <w:t>    do{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</w:t>
      </w:r>
      <w:r w:rsidRPr="003A2D1B">
        <w:rPr>
          <w:sz w:val="21"/>
          <w:szCs w:val="21"/>
        </w:rPr>
        <w:t>5</w:t>
      </w:r>
      <w:r w:rsidRPr="003A2D1B">
        <w:rPr>
          <w:sz w:val="21"/>
          <w:szCs w:val="21"/>
        </w:rPr>
        <w:t>位正整数：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  a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  }while(a&lt;10000||a&gt;99999);</w:t>
      </w:r>
      <w:r w:rsidRPr="003A2D1B">
        <w:rPr>
          <w:sz w:val="21"/>
          <w:szCs w:val="21"/>
        </w:rPr>
        <w:br/>
        <w:t>     String ss =</w:t>
      </w:r>
      <w:proofErr w:type="spellStart"/>
      <w:r w:rsidRPr="003A2D1B">
        <w:rPr>
          <w:sz w:val="21"/>
          <w:szCs w:val="21"/>
        </w:rPr>
        <w:t>String.valueOf</w:t>
      </w:r>
      <w:proofErr w:type="spellEnd"/>
      <w:r w:rsidRPr="003A2D1B">
        <w:rPr>
          <w:sz w:val="21"/>
          <w:szCs w:val="21"/>
        </w:rPr>
        <w:t>(a);</w:t>
      </w:r>
      <w:r w:rsidRPr="003A2D1B">
        <w:rPr>
          <w:sz w:val="21"/>
          <w:szCs w:val="21"/>
        </w:rPr>
        <w:br/>
        <w:t xml:space="preserve">     char[]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 xml:space="preserve"> = </w:t>
      </w:r>
      <w:proofErr w:type="spellStart"/>
      <w:r w:rsidRPr="003A2D1B">
        <w:rPr>
          <w:sz w:val="21"/>
          <w:szCs w:val="21"/>
        </w:rPr>
        <w:t>ss.toCharArray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 if(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[0]==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[4]&amp;&amp;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[1]==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[3]){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这是一个回文数</w:t>
      </w:r>
      <w:r w:rsidRPr="003A2D1B">
        <w:rPr>
          <w:sz w:val="21"/>
          <w:szCs w:val="21"/>
        </w:rPr>
        <w:t>");}</w:t>
      </w:r>
      <w:r w:rsidRPr="003A2D1B">
        <w:rPr>
          <w:sz w:val="21"/>
          <w:szCs w:val="21"/>
        </w:rPr>
        <w:br/>
        <w:t>     else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这不是一个回文数</w:t>
      </w:r>
      <w:r w:rsidRPr="003A2D1B">
        <w:rPr>
          <w:sz w:val="21"/>
          <w:szCs w:val="21"/>
        </w:rPr>
        <w:t>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}</w:t>
      </w:r>
      <w:r w:rsidRPr="003A2D1B">
        <w:rPr>
          <w:rFonts w:hint="eastAsia"/>
          <w:sz w:val="21"/>
          <w:szCs w:val="21"/>
        </w:rPr>
        <w:br/>
      </w:r>
    </w:p>
    <w:p w14:paraId="50C084A4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题目：请输入星期几的第一个字母来判断一下是星期几，如果第一个字母一样，则继续</w:t>
      </w:r>
      <w:r w:rsidRPr="003A2D1B">
        <w:rPr>
          <w:sz w:val="21"/>
          <w:szCs w:val="21"/>
        </w:rPr>
        <w:t xml:space="preserve">   </w:t>
      </w:r>
      <w:r w:rsidRPr="003A2D1B">
        <w:rPr>
          <w:sz w:val="21"/>
          <w:szCs w:val="21"/>
        </w:rPr>
        <w:t>判断第二个字母。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lianxi26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getChar</w:t>
      </w:r>
      <w:proofErr w:type="spellEnd"/>
      <w:r w:rsidRPr="003A2D1B">
        <w:rPr>
          <w:sz w:val="21"/>
          <w:szCs w:val="21"/>
        </w:rPr>
        <w:t xml:space="preserve"> </w:t>
      </w:r>
      <w:proofErr w:type="spellStart"/>
      <w:r w:rsidRPr="003A2D1B">
        <w:rPr>
          <w:sz w:val="21"/>
          <w:szCs w:val="21"/>
        </w:rPr>
        <w:t>tw</w:t>
      </w:r>
      <w:proofErr w:type="spellEnd"/>
      <w:r w:rsidRPr="003A2D1B">
        <w:rPr>
          <w:sz w:val="21"/>
          <w:szCs w:val="21"/>
        </w:rPr>
        <w:t xml:space="preserve"> = new </w:t>
      </w:r>
      <w:proofErr w:type="spellStart"/>
      <w:r w:rsidRPr="003A2D1B">
        <w:rPr>
          <w:sz w:val="21"/>
          <w:szCs w:val="21"/>
        </w:rPr>
        <w:t>getChar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请输入星期的第一个大写字母：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char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 xml:space="preserve"> = </w:t>
      </w:r>
      <w:proofErr w:type="spellStart"/>
      <w:r w:rsidRPr="003A2D1B">
        <w:rPr>
          <w:sz w:val="21"/>
          <w:szCs w:val="21"/>
        </w:rPr>
        <w:t>tw.getChar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 switch(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  case 'M': 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("Monday");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 xml:space="preserve">     case 'W': 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("Wednesday");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'F':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("Friday");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'T': {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请输入星期的第二个字母：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  char ch2 = </w:t>
      </w:r>
      <w:proofErr w:type="spellStart"/>
      <w:r w:rsidRPr="003A2D1B">
        <w:rPr>
          <w:sz w:val="21"/>
          <w:szCs w:val="21"/>
        </w:rPr>
        <w:t>tw.getChar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  if(ch2 == 'U')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("Tuesday"); }</w:t>
      </w:r>
      <w:r w:rsidRPr="003A2D1B">
        <w:rPr>
          <w:sz w:val="21"/>
          <w:szCs w:val="21"/>
        </w:rPr>
        <w:br/>
        <w:t>      else if(ch2 == 'H')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("Thursday"); }</w:t>
      </w:r>
      <w:r w:rsidRPr="003A2D1B">
        <w:rPr>
          <w:sz w:val="21"/>
          <w:szCs w:val="21"/>
        </w:rPr>
        <w:br/>
        <w:t>      else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无此写法！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 xml:space="preserve">     };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   break;</w:t>
      </w:r>
      <w:r w:rsidRPr="003A2D1B">
        <w:rPr>
          <w:sz w:val="21"/>
          <w:szCs w:val="21"/>
        </w:rPr>
        <w:br/>
        <w:t>     case 'S': {</w:t>
      </w:r>
      <w:r w:rsidRPr="003A2D1B">
        <w:rPr>
          <w:sz w:val="21"/>
          <w:szCs w:val="21"/>
        </w:rPr>
        <w:br/>
        <w:t xml:space="preserve"> 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请输入星期的第二个字母：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  char ch2 = </w:t>
      </w:r>
      <w:proofErr w:type="spellStart"/>
      <w:r w:rsidRPr="003A2D1B">
        <w:rPr>
          <w:sz w:val="21"/>
          <w:szCs w:val="21"/>
        </w:rPr>
        <w:t>tw.getChar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  if(ch2 == 'U')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("Sunday"); }</w:t>
      </w:r>
      <w:r w:rsidRPr="003A2D1B">
        <w:rPr>
          <w:sz w:val="21"/>
          <w:szCs w:val="21"/>
        </w:rPr>
        <w:br/>
        <w:t>       else if(ch2 == 'A')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("Saturday"); }</w:t>
      </w:r>
      <w:r w:rsidRPr="003A2D1B">
        <w:rPr>
          <w:sz w:val="21"/>
          <w:szCs w:val="21"/>
        </w:rPr>
        <w:br/>
        <w:t>       else 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无此写法！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>     };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default:System.out.println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无此写法！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br/>
        <w:t xml:space="preserve">class </w:t>
      </w:r>
      <w:proofErr w:type="spellStart"/>
      <w:r w:rsidRPr="003A2D1B">
        <w:rPr>
          <w:sz w:val="21"/>
          <w:szCs w:val="21"/>
        </w:rPr>
        <w:t>getChar</w:t>
      </w:r>
      <w:proofErr w:type="spellEnd"/>
      <w:r w:rsidRPr="003A2D1B">
        <w:rPr>
          <w:sz w:val="21"/>
          <w:szCs w:val="21"/>
        </w:rPr>
        <w:t>{</w:t>
      </w:r>
      <w:r w:rsidRPr="003A2D1B">
        <w:rPr>
          <w:sz w:val="21"/>
          <w:szCs w:val="21"/>
        </w:rPr>
        <w:br/>
        <w:t xml:space="preserve">public char </w:t>
      </w:r>
      <w:proofErr w:type="spellStart"/>
      <w:r w:rsidRPr="003A2D1B">
        <w:rPr>
          <w:sz w:val="21"/>
          <w:szCs w:val="21"/>
        </w:rPr>
        <w:t>getChar</w:t>
      </w:r>
      <w:proofErr w:type="spellEnd"/>
      <w:r w:rsidRPr="003A2D1B">
        <w:rPr>
          <w:sz w:val="21"/>
          <w:szCs w:val="21"/>
        </w:rPr>
        <w:t>()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 xml:space="preserve">    String str = </w:t>
      </w:r>
      <w:proofErr w:type="spellStart"/>
      <w:r w:rsidRPr="003A2D1B">
        <w:rPr>
          <w:sz w:val="21"/>
          <w:szCs w:val="21"/>
        </w:rPr>
        <w:t>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char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 xml:space="preserve"> = </w:t>
      </w:r>
      <w:proofErr w:type="spellStart"/>
      <w:r w:rsidRPr="003A2D1B">
        <w:rPr>
          <w:sz w:val="21"/>
          <w:szCs w:val="21"/>
        </w:rPr>
        <w:t>str.charAt</w:t>
      </w:r>
      <w:proofErr w:type="spellEnd"/>
      <w:r w:rsidRPr="003A2D1B">
        <w:rPr>
          <w:sz w:val="21"/>
          <w:szCs w:val="21"/>
        </w:rPr>
        <w:t>(0);</w:t>
      </w:r>
      <w:r w:rsidRPr="003A2D1B">
        <w:rPr>
          <w:sz w:val="21"/>
          <w:szCs w:val="21"/>
        </w:rPr>
        <w:br/>
        <w:t>    if(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 xml:space="preserve">&lt;'A' ||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&gt;'Z')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输入错误，请重新输入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=</w:t>
      </w:r>
      <w:proofErr w:type="spellStart"/>
      <w:r w:rsidRPr="003A2D1B">
        <w:rPr>
          <w:sz w:val="21"/>
          <w:szCs w:val="21"/>
        </w:rPr>
        <w:t>getChar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return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  </w:t>
      </w:r>
    </w:p>
    <w:p w14:paraId="04AD5788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题目：求</w:t>
      </w:r>
      <w:r w:rsidRPr="003A2D1B">
        <w:rPr>
          <w:sz w:val="21"/>
          <w:szCs w:val="21"/>
        </w:rPr>
        <w:t>100</w:t>
      </w:r>
      <w:r w:rsidRPr="003A2D1B">
        <w:rPr>
          <w:sz w:val="21"/>
          <w:szCs w:val="21"/>
        </w:rPr>
        <w:t>之内的素数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使用除</w:t>
      </w:r>
      <w:r w:rsidRPr="003A2D1B">
        <w:rPr>
          <w:sz w:val="21"/>
          <w:szCs w:val="21"/>
        </w:rPr>
        <w:t>sqrt(n)</w:t>
      </w:r>
      <w:r w:rsidRPr="003A2D1B">
        <w:rPr>
          <w:sz w:val="21"/>
          <w:szCs w:val="21"/>
        </w:rPr>
        <w:t>的方法求出的素数不包括</w:t>
      </w:r>
      <w:r w:rsidRPr="003A2D1B">
        <w:rPr>
          <w:sz w:val="21"/>
          <w:szCs w:val="21"/>
        </w:rPr>
        <w:t>2</w:t>
      </w:r>
      <w:r w:rsidRPr="003A2D1B">
        <w:rPr>
          <w:sz w:val="21"/>
          <w:szCs w:val="21"/>
        </w:rPr>
        <w:t>和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br/>
        <w:t>public class lianxi27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boolean</w:t>
      </w:r>
      <w:proofErr w:type="spellEnd"/>
      <w:r w:rsidRPr="003A2D1B">
        <w:rPr>
          <w:sz w:val="21"/>
          <w:szCs w:val="21"/>
        </w:rPr>
        <w:t xml:space="preserve"> b =false;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(2 + " ");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(3 + " ");</w:t>
      </w:r>
      <w:r w:rsidRPr="003A2D1B">
        <w:rPr>
          <w:sz w:val="21"/>
          <w:szCs w:val="21"/>
        </w:rPr>
        <w:br/>
        <w:t xml:space="preserve">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=3;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+=2) {</w:t>
      </w:r>
      <w:r w:rsidRPr="003A2D1B">
        <w:rPr>
          <w:sz w:val="21"/>
          <w:szCs w:val="21"/>
        </w:rPr>
        <w:br/>
        <w:t>     for(int j=2; j&lt;=</w:t>
      </w:r>
      <w:proofErr w:type="spellStart"/>
      <w:r w:rsidRPr="003A2D1B">
        <w:rPr>
          <w:sz w:val="21"/>
          <w:szCs w:val="21"/>
        </w:rPr>
        <w:t>Math.sqrt</w:t>
      </w:r>
      <w:proofErr w:type="spellEnd"/>
      <w:r w:rsidRPr="003A2D1B">
        <w:rPr>
          <w:sz w:val="21"/>
          <w:szCs w:val="21"/>
        </w:rPr>
        <w:t>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);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  if(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% j == 0) {b = false;</w:t>
      </w:r>
      <w:r w:rsidRPr="003A2D1B">
        <w:rPr>
          <w:sz w:val="21"/>
          <w:szCs w:val="21"/>
        </w:rPr>
        <w:br/>
        <w:t>                      break;</w:t>
      </w:r>
      <w:r w:rsidRPr="003A2D1B">
        <w:rPr>
          <w:sz w:val="21"/>
          <w:szCs w:val="21"/>
        </w:rPr>
        <w:br/>
        <w:t>       } else{b = true;}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 if(b == true) {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+ " 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</w:p>
    <w:p w14:paraId="0903A89E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lastRenderedPageBreak/>
        <w:t>题目：对</w:t>
      </w:r>
      <w:r w:rsidRPr="003A2D1B">
        <w:rPr>
          <w:sz w:val="21"/>
          <w:szCs w:val="21"/>
        </w:rPr>
        <w:t>10</w:t>
      </w:r>
      <w:r w:rsidRPr="003A2D1B">
        <w:rPr>
          <w:sz w:val="21"/>
          <w:szCs w:val="21"/>
        </w:rPr>
        <w:t>个数进行排序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lianxi28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   int[] a = new int[10];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</w:t>
      </w:r>
      <w:r w:rsidRPr="003A2D1B">
        <w:rPr>
          <w:sz w:val="21"/>
          <w:szCs w:val="21"/>
        </w:rPr>
        <w:t>10</w:t>
      </w:r>
      <w:r w:rsidRPr="003A2D1B">
        <w:rPr>
          <w:sz w:val="21"/>
          <w:szCs w:val="21"/>
        </w:rPr>
        <w:t>个整数：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]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for(int j=i+1; j&lt;10;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 if(a[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&gt; a[j]) {</w:t>
      </w:r>
      <w:r w:rsidRPr="003A2D1B">
        <w:rPr>
          <w:sz w:val="21"/>
          <w:szCs w:val="21"/>
        </w:rPr>
        <w:br/>
        <w:t>      int t 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>  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a[j];</w:t>
      </w:r>
      <w:r w:rsidRPr="003A2D1B">
        <w:rPr>
          <w:sz w:val="21"/>
          <w:szCs w:val="21"/>
        </w:rPr>
        <w:br/>
        <w:t>      a[j] = t;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6C686F51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题目：求一个</w:t>
      </w:r>
      <w:r w:rsidRPr="003A2D1B">
        <w:rPr>
          <w:sz w:val="21"/>
          <w:szCs w:val="21"/>
        </w:rPr>
        <w:t>3*3</w:t>
      </w:r>
      <w:r w:rsidRPr="003A2D1B">
        <w:rPr>
          <w:sz w:val="21"/>
          <w:szCs w:val="21"/>
        </w:rPr>
        <w:t>矩阵对角线元素之和</w:t>
      </w:r>
      <w:r w:rsidRPr="003A2D1B">
        <w:rPr>
          <w:sz w:val="21"/>
          <w:szCs w:val="21"/>
        </w:rPr>
        <w:t>  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lianxi29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int[][] a = new int[3][3];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</w:t>
      </w:r>
      <w:r w:rsidRPr="003A2D1B">
        <w:rPr>
          <w:sz w:val="21"/>
          <w:szCs w:val="21"/>
        </w:rPr>
        <w:t>9</w:t>
      </w:r>
      <w:r w:rsidRPr="003A2D1B">
        <w:rPr>
          <w:sz w:val="21"/>
          <w:szCs w:val="21"/>
        </w:rPr>
        <w:t>个整数：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&lt;3;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for(int j=0; j&lt;3;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][j]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输入的</w:t>
      </w:r>
      <w:r w:rsidRPr="003A2D1B">
        <w:rPr>
          <w:sz w:val="21"/>
          <w:szCs w:val="21"/>
        </w:rPr>
        <w:t xml:space="preserve">3 * 3 </w:t>
      </w:r>
      <w:r w:rsidRPr="003A2D1B">
        <w:rPr>
          <w:sz w:val="21"/>
          <w:szCs w:val="21"/>
        </w:rPr>
        <w:t>矩阵是</w:t>
      </w:r>
      <w:r w:rsidRPr="003A2D1B">
        <w:rPr>
          <w:sz w:val="21"/>
          <w:szCs w:val="21"/>
        </w:rPr>
        <w:t>:");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&lt;3;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for(int j=0; j&lt;3;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][j] + " ");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int sum = 0;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&lt;3;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for(int j=0; j&lt;3;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 if(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== j) {</w:t>
      </w:r>
      <w:r w:rsidRPr="003A2D1B">
        <w:rPr>
          <w:sz w:val="21"/>
          <w:szCs w:val="21"/>
        </w:rPr>
        <w:br/>
        <w:t>      sum +=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][j];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对角线之和是：</w:t>
      </w:r>
      <w:r w:rsidRPr="003A2D1B">
        <w:rPr>
          <w:sz w:val="21"/>
          <w:szCs w:val="21"/>
        </w:rPr>
        <w:t>" + sum);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7D835FEC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题目：有一个已经排好序的数组。现输入一个数，要求按原来的规律将它插入数组中。</w:t>
      </w:r>
      <w:r w:rsidRPr="003A2D1B">
        <w:rPr>
          <w:sz w:val="21"/>
          <w:szCs w:val="21"/>
        </w:rPr>
        <w:t>    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此程序不好，没有使用折半查找插入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lianxi30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int[] a = new int[]{1, 2, 6, 14, 25, 36, 37,55};</w:t>
      </w:r>
      <w:r w:rsidRPr="003A2D1B">
        <w:rPr>
          <w:sz w:val="21"/>
          <w:szCs w:val="21"/>
        </w:rPr>
        <w:br/>
        <w:t>   int[] b = new int[a.length+1];</w:t>
      </w:r>
      <w:r w:rsidRPr="003A2D1B">
        <w:rPr>
          <w:sz w:val="21"/>
          <w:szCs w:val="21"/>
        </w:rPr>
        <w:br/>
        <w:t xml:space="preserve">   int t1 =0, t2 = 0;                                           </w:t>
      </w:r>
      <w:r w:rsidRPr="003A2D1B">
        <w:rPr>
          <w:sz w:val="21"/>
          <w:szCs w:val="21"/>
        </w:rPr>
        <w:br/>
        <w:t xml:space="preserve">   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=0;</w:t>
      </w:r>
      <w:r w:rsidRPr="003A2D1B">
        <w:rPr>
          <w:sz w:val="21"/>
          <w:szCs w:val="21"/>
        </w:rPr>
        <w:br/>
        <w:t>   Scanner s= new Scanner(System.in);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int num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 if(num &gt;= a[a.length-1]) {</w:t>
      </w:r>
      <w:r w:rsidRPr="003A2D1B">
        <w:rPr>
          <w:sz w:val="21"/>
          <w:szCs w:val="21"/>
        </w:rPr>
        <w:br/>
        <w:t>    b[b.length-1] = num;</w:t>
      </w:r>
      <w:r w:rsidRPr="003A2D1B">
        <w:rPr>
          <w:sz w:val="21"/>
          <w:szCs w:val="21"/>
        </w:rPr>
        <w:br/>
        <w:t>    for(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&lt;</w:t>
      </w:r>
      <w:proofErr w:type="spellStart"/>
      <w:r w:rsidRPr="003A2D1B">
        <w:rPr>
          <w:sz w:val="21"/>
          <w:szCs w:val="21"/>
        </w:rPr>
        <w:t>a.length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  b[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 else {</w:t>
      </w:r>
      <w:r w:rsidRPr="003A2D1B">
        <w:rPr>
          <w:sz w:val="21"/>
          <w:szCs w:val="21"/>
        </w:rPr>
        <w:br/>
        <w:t>    for(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&lt;</w:t>
      </w:r>
      <w:proofErr w:type="spellStart"/>
      <w:r w:rsidRPr="003A2D1B">
        <w:rPr>
          <w:sz w:val="21"/>
          <w:szCs w:val="21"/>
        </w:rPr>
        <w:t>a.length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  if(num &gt;=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]) {</w:t>
      </w:r>
      <w:r w:rsidRPr="003A2D1B">
        <w:rPr>
          <w:sz w:val="21"/>
          <w:szCs w:val="21"/>
        </w:rPr>
        <w:br/>
        <w:t>      b[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 xml:space="preserve">     } else {     </w:t>
      </w:r>
      <w:r w:rsidRPr="003A2D1B">
        <w:rPr>
          <w:sz w:val="21"/>
          <w:szCs w:val="21"/>
        </w:rPr>
        <w:br/>
        <w:t>      b[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num;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for(int j=i+1; j&lt;</w:t>
      </w:r>
      <w:proofErr w:type="spellStart"/>
      <w:r w:rsidRPr="003A2D1B">
        <w:rPr>
          <w:sz w:val="21"/>
          <w:szCs w:val="21"/>
        </w:rPr>
        <w:t>b.length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 b[j] = a[j-1];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for 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= 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&lt; </w:t>
      </w:r>
      <w:proofErr w:type="spellStart"/>
      <w:r w:rsidRPr="003A2D1B">
        <w:rPr>
          <w:sz w:val="21"/>
          <w:szCs w:val="21"/>
        </w:rPr>
        <w:t>b.length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(b[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+ " ");</w:t>
      </w:r>
      <w:r w:rsidRPr="003A2D1B">
        <w:rPr>
          <w:sz w:val="21"/>
          <w:szCs w:val="21"/>
        </w:rPr>
        <w:br/>
        <w:t>   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 xml:space="preserve">}                                      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}</w:t>
      </w:r>
    </w:p>
    <w:p w14:paraId="3403D759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题目：将一个数组逆序输出。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lianxi31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int a[] = new int[20];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请输入多个正整数（输入</w:t>
      </w:r>
      <w:r w:rsidRPr="003A2D1B">
        <w:rPr>
          <w:sz w:val="21"/>
          <w:szCs w:val="21"/>
        </w:rPr>
        <w:t>-1</w:t>
      </w:r>
      <w:r w:rsidRPr="003A2D1B">
        <w:rPr>
          <w:sz w:val="21"/>
          <w:szCs w:val="21"/>
        </w:rPr>
        <w:t>表示结束）：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=0,j;</w:t>
      </w:r>
      <w:r w:rsidRPr="003A2D1B">
        <w:rPr>
          <w:sz w:val="21"/>
          <w:szCs w:val="21"/>
        </w:rPr>
        <w:br/>
        <w:t>   do{</w:t>
      </w:r>
      <w:r w:rsidRPr="003A2D1B">
        <w:rPr>
          <w:sz w:val="21"/>
          <w:szCs w:val="21"/>
        </w:rPr>
        <w:br/>
        <w:t>   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]=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   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++;</w:t>
      </w:r>
      <w:r w:rsidRPr="003A2D1B">
        <w:rPr>
          <w:sz w:val="21"/>
          <w:szCs w:val="21"/>
        </w:rPr>
        <w:br/>
        <w:t>   }while (a[i-1]!=-1);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你输入的数组为：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 j=0; j&lt;i-1;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(a[j]+"   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("\n</w:t>
      </w:r>
      <w:r w:rsidRPr="003A2D1B">
        <w:rPr>
          <w:sz w:val="21"/>
          <w:szCs w:val="21"/>
        </w:rPr>
        <w:t>数组逆序输出为：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   for( j=i-2; j&gt;=0; j=j-1)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(a[j]+"   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</w:p>
    <w:p w14:paraId="1269397E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题目：取一个整数</w:t>
      </w:r>
      <w:r w:rsidRPr="003A2D1B">
        <w:rPr>
          <w:sz w:val="21"/>
          <w:szCs w:val="21"/>
        </w:rPr>
        <w:t>a</w:t>
      </w:r>
      <w:r w:rsidRPr="003A2D1B">
        <w:rPr>
          <w:sz w:val="21"/>
          <w:szCs w:val="21"/>
        </w:rPr>
        <w:t>从右端开始的</w:t>
      </w:r>
      <w:r w:rsidRPr="003A2D1B">
        <w:rPr>
          <w:sz w:val="21"/>
          <w:szCs w:val="21"/>
        </w:rPr>
        <w:t>4</w:t>
      </w:r>
      <w:r w:rsidRPr="003A2D1B">
        <w:rPr>
          <w:sz w:val="21"/>
          <w:szCs w:val="21"/>
        </w:rPr>
        <w:t>～</w:t>
      </w:r>
      <w:r w:rsidRPr="003A2D1B">
        <w:rPr>
          <w:sz w:val="21"/>
          <w:szCs w:val="21"/>
        </w:rPr>
        <w:t>7</w:t>
      </w:r>
      <w:r w:rsidRPr="003A2D1B">
        <w:rPr>
          <w:sz w:val="21"/>
          <w:szCs w:val="21"/>
        </w:rPr>
        <w:t>位。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lianxi32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</w:t>
      </w:r>
      <w:r w:rsidRPr="003A2D1B">
        <w:rPr>
          <w:sz w:val="21"/>
          <w:szCs w:val="21"/>
        </w:rPr>
        <w:t>7</w:t>
      </w:r>
      <w:r w:rsidRPr="003A2D1B">
        <w:rPr>
          <w:sz w:val="21"/>
          <w:szCs w:val="21"/>
        </w:rPr>
        <w:t>位以上的正整数：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long a = </w:t>
      </w:r>
      <w:proofErr w:type="spellStart"/>
      <w:r w:rsidRPr="003A2D1B">
        <w:rPr>
          <w:sz w:val="21"/>
          <w:szCs w:val="21"/>
        </w:rPr>
        <w:t>s.nextLong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String ss = </w:t>
      </w:r>
      <w:proofErr w:type="spellStart"/>
      <w:r w:rsidRPr="003A2D1B">
        <w:rPr>
          <w:sz w:val="21"/>
          <w:szCs w:val="21"/>
        </w:rPr>
        <w:t>Long.toString</w:t>
      </w:r>
      <w:proofErr w:type="spellEnd"/>
      <w:r w:rsidRPr="003A2D1B">
        <w:rPr>
          <w:sz w:val="21"/>
          <w:szCs w:val="21"/>
        </w:rPr>
        <w:t>(a);</w:t>
      </w:r>
      <w:r w:rsidRPr="003A2D1B">
        <w:rPr>
          <w:sz w:val="21"/>
          <w:szCs w:val="21"/>
        </w:rPr>
        <w:br/>
        <w:t xml:space="preserve">    char[] 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 xml:space="preserve"> = </w:t>
      </w:r>
      <w:proofErr w:type="spellStart"/>
      <w:r w:rsidRPr="003A2D1B">
        <w:rPr>
          <w:sz w:val="21"/>
          <w:szCs w:val="21"/>
        </w:rPr>
        <w:t>ss.toCharArray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 int j=</w:t>
      </w:r>
      <w:proofErr w:type="spellStart"/>
      <w:r w:rsidRPr="003A2D1B">
        <w:rPr>
          <w:sz w:val="21"/>
          <w:szCs w:val="21"/>
        </w:rPr>
        <w:t>ch.length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    if (j&lt;7){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输入错误！</w:t>
      </w:r>
      <w:r w:rsidRPr="003A2D1B">
        <w:rPr>
          <w:sz w:val="21"/>
          <w:szCs w:val="21"/>
        </w:rPr>
        <w:t>");}</w:t>
      </w:r>
      <w:r w:rsidRPr="003A2D1B">
        <w:rPr>
          <w:sz w:val="21"/>
          <w:szCs w:val="21"/>
        </w:rPr>
        <w:br/>
        <w:t>    else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截取从右端开始的</w:t>
      </w:r>
      <w:r w:rsidRPr="003A2D1B">
        <w:rPr>
          <w:sz w:val="21"/>
          <w:szCs w:val="21"/>
        </w:rPr>
        <w:t>4</w:t>
      </w:r>
      <w:r w:rsidRPr="003A2D1B">
        <w:rPr>
          <w:sz w:val="21"/>
          <w:szCs w:val="21"/>
        </w:rPr>
        <w:t>～</w:t>
      </w:r>
      <w:r w:rsidRPr="003A2D1B">
        <w:rPr>
          <w:sz w:val="21"/>
          <w:szCs w:val="21"/>
        </w:rPr>
        <w:t>7</w:t>
      </w:r>
      <w:r w:rsidRPr="003A2D1B">
        <w:rPr>
          <w:sz w:val="21"/>
          <w:szCs w:val="21"/>
        </w:rPr>
        <w:t>位是：</w:t>
      </w:r>
      <w:r w:rsidRPr="003A2D1B">
        <w:rPr>
          <w:sz w:val="21"/>
          <w:szCs w:val="21"/>
        </w:rPr>
        <w:t>"+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[j-7]+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[j-6]+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[j-5]+</w:t>
      </w:r>
      <w:proofErr w:type="spellStart"/>
      <w:r w:rsidRPr="003A2D1B">
        <w:rPr>
          <w:sz w:val="21"/>
          <w:szCs w:val="21"/>
        </w:rPr>
        <w:t>ch</w:t>
      </w:r>
      <w:proofErr w:type="spellEnd"/>
      <w:r w:rsidRPr="003A2D1B">
        <w:rPr>
          <w:sz w:val="21"/>
          <w:szCs w:val="21"/>
        </w:rPr>
        <w:t>[j-4]);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} </w:t>
      </w:r>
    </w:p>
    <w:p w14:paraId="69CF472D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题目：打印出杨辉三角形（要求打印出</w:t>
      </w:r>
      <w:r w:rsidRPr="003A2D1B">
        <w:rPr>
          <w:sz w:val="21"/>
          <w:szCs w:val="21"/>
        </w:rPr>
        <w:t>10</w:t>
      </w:r>
      <w:r w:rsidRPr="003A2D1B">
        <w:rPr>
          <w:sz w:val="21"/>
          <w:szCs w:val="21"/>
        </w:rPr>
        <w:t>行如下图）</w:t>
      </w:r>
      <w:r w:rsidRPr="003A2D1B">
        <w:rPr>
          <w:sz w:val="21"/>
          <w:szCs w:val="21"/>
        </w:rPr>
        <w:t>      </w:t>
      </w:r>
      <w:r w:rsidRPr="003A2D1B">
        <w:rPr>
          <w:sz w:val="21"/>
          <w:szCs w:val="21"/>
        </w:rPr>
        <w:br/>
        <w:t>            1   </w:t>
      </w:r>
      <w:r w:rsidRPr="003A2D1B">
        <w:rPr>
          <w:sz w:val="21"/>
          <w:szCs w:val="21"/>
        </w:rPr>
        <w:br/>
        <w:t>          1    1   </w:t>
      </w:r>
      <w:r w:rsidRPr="003A2D1B">
        <w:rPr>
          <w:sz w:val="21"/>
          <w:szCs w:val="21"/>
        </w:rPr>
        <w:br/>
        <w:t>        1    2    1   </w:t>
      </w:r>
      <w:r w:rsidRPr="003A2D1B">
        <w:rPr>
          <w:sz w:val="21"/>
          <w:szCs w:val="21"/>
        </w:rPr>
        <w:br/>
        <w:t>      1    3    3    1   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1    4    6    4    1   </w:t>
      </w:r>
      <w:r w:rsidRPr="003A2D1B">
        <w:rPr>
          <w:sz w:val="21"/>
          <w:szCs w:val="21"/>
        </w:rPr>
        <w:br/>
        <w:t>1    5    10    10    5    1   </w:t>
      </w:r>
      <w:r w:rsidRPr="003A2D1B">
        <w:rPr>
          <w:sz w:val="21"/>
          <w:szCs w:val="21"/>
        </w:rPr>
        <w:br/>
        <w:t>…………</w:t>
      </w:r>
      <w:r w:rsidRPr="003A2D1B">
        <w:rPr>
          <w:sz w:val="21"/>
          <w:szCs w:val="21"/>
        </w:rPr>
        <w:br/>
        <w:t>public class lianxi33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 int[][] a = new int[10][10];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1;</w:t>
      </w:r>
      <w:r w:rsidRPr="003A2D1B">
        <w:rPr>
          <w:sz w:val="21"/>
          <w:szCs w:val="21"/>
        </w:rPr>
        <w:br/>
        <w:t>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][0] = 1;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=2;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for(int j=1; j&lt;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][j] = a[i-1][j-1] + a[i-1][j];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&lt;10;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for(int k=0; k&lt;2*(10-i)-1; k++)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 ");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for(int j=0; j&lt;=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][j] + "   ");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4FEA7039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题目：输入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个数</w:t>
      </w:r>
      <w:proofErr w:type="spellStart"/>
      <w:r w:rsidRPr="003A2D1B">
        <w:rPr>
          <w:sz w:val="21"/>
          <w:szCs w:val="21"/>
        </w:rPr>
        <w:t>a,b,c</w:t>
      </w:r>
      <w:proofErr w:type="spellEnd"/>
      <w:r w:rsidRPr="003A2D1B">
        <w:rPr>
          <w:sz w:val="21"/>
          <w:szCs w:val="21"/>
        </w:rPr>
        <w:t>，按大小顺序输出。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java.util.Scanner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public class lianxi34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个整数：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int a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int b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int c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  if(a &lt; b) {</w:t>
      </w:r>
      <w:r w:rsidRPr="003A2D1B">
        <w:rPr>
          <w:sz w:val="21"/>
          <w:szCs w:val="21"/>
        </w:rPr>
        <w:br/>
        <w:t>     int t = a;</w:t>
      </w:r>
      <w:r w:rsidRPr="003A2D1B">
        <w:rPr>
          <w:sz w:val="21"/>
          <w:szCs w:val="21"/>
        </w:rPr>
        <w:br/>
        <w:t>     a = b;</w:t>
      </w:r>
      <w:r w:rsidRPr="003A2D1B">
        <w:rPr>
          <w:sz w:val="21"/>
          <w:szCs w:val="21"/>
        </w:rPr>
        <w:br/>
        <w:t>     b = t;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   if(a &lt; c) {</w:t>
      </w:r>
      <w:r w:rsidRPr="003A2D1B">
        <w:rPr>
          <w:sz w:val="21"/>
          <w:szCs w:val="21"/>
        </w:rPr>
        <w:br/>
        <w:t>     int t = a;</w:t>
      </w:r>
      <w:r w:rsidRPr="003A2D1B">
        <w:rPr>
          <w:sz w:val="21"/>
          <w:szCs w:val="21"/>
        </w:rPr>
        <w:br/>
        <w:t>     a = c;</w:t>
      </w:r>
      <w:r w:rsidRPr="003A2D1B">
        <w:rPr>
          <w:sz w:val="21"/>
          <w:szCs w:val="21"/>
        </w:rPr>
        <w:br/>
        <w:t>     c = t;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}</w:t>
      </w:r>
      <w:r w:rsidRPr="003A2D1B">
        <w:rPr>
          <w:sz w:val="21"/>
          <w:szCs w:val="21"/>
        </w:rPr>
        <w:br/>
        <w:t>     if(b &lt; c) {</w:t>
      </w:r>
      <w:r w:rsidRPr="003A2D1B">
        <w:rPr>
          <w:sz w:val="21"/>
          <w:szCs w:val="21"/>
        </w:rPr>
        <w:br/>
        <w:t>     int t = b;</w:t>
      </w:r>
      <w:r w:rsidRPr="003A2D1B">
        <w:rPr>
          <w:sz w:val="21"/>
          <w:szCs w:val="21"/>
        </w:rPr>
        <w:br/>
        <w:t>     b = c;</w:t>
      </w:r>
      <w:r w:rsidRPr="003A2D1B">
        <w:rPr>
          <w:sz w:val="21"/>
          <w:szCs w:val="21"/>
        </w:rPr>
        <w:br/>
        <w:t>     c = t;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从大到小的顺序输出</w:t>
      </w:r>
      <w:r w:rsidRPr="003A2D1B">
        <w:rPr>
          <w:sz w:val="21"/>
          <w:szCs w:val="21"/>
        </w:rPr>
        <w:t>:");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(a + " " + b + " " + c);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</w:p>
    <w:p w14:paraId="6FE0239B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题目：输入数组，最大的与第一个元素交换，最小的与最后一个元素交换，输出数组。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lianxi35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int N = 8;</w:t>
      </w:r>
      <w:r w:rsidRPr="003A2D1B">
        <w:rPr>
          <w:sz w:val="21"/>
          <w:szCs w:val="21"/>
        </w:rPr>
        <w:br/>
        <w:t>   int[] a = new int [N];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int idx1 = 0, idx2 = 0;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</w:t>
      </w:r>
      <w:r w:rsidRPr="003A2D1B">
        <w:rPr>
          <w:sz w:val="21"/>
          <w:szCs w:val="21"/>
        </w:rPr>
        <w:t>8</w:t>
      </w:r>
      <w:r w:rsidRPr="003A2D1B">
        <w:rPr>
          <w:sz w:val="21"/>
          <w:szCs w:val="21"/>
        </w:rPr>
        <w:t>个整数：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]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你输入的数组为：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int max =a[0], min = a[0];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if(a[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&gt; max) {</w:t>
      </w:r>
      <w:r w:rsidRPr="003A2D1B">
        <w:rPr>
          <w:sz w:val="21"/>
          <w:szCs w:val="21"/>
        </w:rPr>
        <w:br/>
        <w:t>     max 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 xml:space="preserve">     idx1 =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sz w:val="21"/>
          <w:szCs w:val="21"/>
        </w:rPr>
        <w:br/>
        <w:t>    if(a[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&lt; min) {</w:t>
      </w:r>
      <w:r w:rsidRPr="003A2D1B">
        <w:rPr>
          <w:sz w:val="21"/>
          <w:szCs w:val="21"/>
        </w:rPr>
        <w:br/>
        <w:t>     min 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 xml:space="preserve">     idx2 =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 } </w:t>
      </w:r>
      <w:r w:rsidRPr="003A2D1B">
        <w:rPr>
          <w:sz w:val="21"/>
          <w:szCs w:val="21"/>
        </w:rPr>
        <w:br/>
        <w:t>   if(idx1 != 0) {</w:t>
      </w:r>
      <w:r w:rsidRPr="003A2D1B">
        <w:rPr>
          <w:sz w:val="21"/>
          <w:szCs w:val="21"/>
        </w:rPr>
        <w:br/>
        <w:t>    int temp = a[0];</w:t>
      </w:r>
      <w:r w:rsidRPr="003A2D1B">
        <w:rPr>
          <w:sz w:val="21"/>
          <w:szCs w:val="21"/>
        </w:rPr>
        <w:br/>
        <w:t>    a[0] = a[idx1];</w:t>
      </w:r>
      <w:r w:rsidRPr="003A2D1B">
        <w:rPr>
          <w:sz w:val="21"/>
          <w:szCs w:val="21"/>
        </w:rPr>
        <w:br/>
        <w:t>    a[idx1] = temp;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  if(idx2 != N-1) {</w:t>
      </w:r>
      <w:r w:rsidRPr="003A2D1B">
        <w:rPr>
          <w:sz w:val="21"/>
          <w:szCs w:val="21"/>
        </w:rPr>
        <w:br/>
        <w:t>    int temp = a[N-1];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a[N-1] = a[idx2];</w:t>
      </w:r>
      <w:r w:rsidRPr="003A2D1B">
        <w:rPr>
          <w:sz w:val="21"/>
          <w:szCs w:val="21"/>
        </w:rPr>
        <w:br/>
        <w:t>    a[idx2] = temp;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("\n</w:t>
      </w:r>
      <w:r w:rsidRPr="003A2D1B">
        <w:rPr>
          <w:sz w:val="21"/>
          <w:szCs w:val="21"/>
        </w:rPr>
        <w:t>交换后的数组为：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04C2D68A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题目：有</w:t>
      </w:r>
      <w:r w:rsidRPr="003A2D1B">
        <w:rPr>
          <w:sz w:val="21"/>
          <w:szCs w:val="21"/>
        </w:rPr>
        <w:t>n</w:t>
      </w:r>
      <w:r w:rsidRPr="003A2D1B">
        <w:rPr>
          <w:sz w:val="21"/>
          <w:szCs w:val="21"/>
        </w:rPr>
        <w:t>个整数，使其前面各数顺序向后移</w:t>
      </w:r>
      <w:r w:rsidRPr="003A2D1B">
        <w:rPr>
          <w:sz w:val="21"/>
          <w:szCs w:val="21"/>
        </w:rPr>
        <w:t>m</w:t>
      </w:r>
      <w:r w:rsidRPr="003A2D1B">
        <w:rPr>
          <w:sz w:val="21"/>
          <w:szCs w:val="21"/>
        </w:rPr>
        <w:t>个位置，最后</w:t>
      </w:r>
      <w:r w:rsidRPr="003A2D1B">
        <w:rPr>
          <w:sz w:val="21"/>
          <w:szCs w:val="21"/>
        </w:rPr>
        <w:t>m</w:t>
      </w:r>
      <w:r w:rsidRPr="003A2D1B">
        <w:rPr>
          <w:sz w:val="21"/>
          <w:szCs w:val="21"/>
        </w:rPr>
        <w:t>个数变成最前面的</w:t>
      </w:r>
      <w:r w:rsidRPr="003A2D1B">
        <w:rPr>
          <w:sz w:val="21"/>
          <w:szCs w:val="21"/>
        </w:rPr>
        <w:t>m</w:t>
      </w:r>
      <w:r w:rsidRPr="003A2D1B">
        <w:rPr>
          <w:sz w:val="21"/>
          <w:szCs w:val="21"/>
        </w:rPr>
        <w:t>个数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java.util.Scanner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public class lianxi36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int N =10;</w:t>
      </w:r>
      <w:r w:rsidRPr="003A2D1B">
        <w:rPr>
          <w:sz w:val="21"/>
          <w:szCs w:val="21"/>
        </w:rPr>
        <w:br/>
        <w:t>   int[] a = new int[N];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</w:t>
      </w:r>
      <w:r w:rsidRPr="003A2D1B">
        <w:rPr>
          <w:sz w:val="21"/>
          <w:szCs w:val="21"/>
        </w:rPr>
        <w:t>10</w:t>
      </w:r>
      <w:r w:rsidRPr="003A2D1B">
        <w:rPr>
          <w:sz w:val="21"/>
          <w:szCs w:val="21"/>
        </w:rPr>
        <w:t>个整数：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]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你输入的数组为：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("\n</w:t>
      </w:r>
      <w:r w:rsidRPr="003A2D1B">
        <w:rPr>
          <w:sz w:val="21"/>
          <w:szCs w:val="21"/>
        </w:rPr>
        <w:t>请输入向后移动的位数：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int m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 int[] b = new int[m];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&lt;m;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b[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a[</w:t>
      </w:r>
      <w:proofErr w:type="spellStart"/>
      <w:r w:rsidRPr="003A2D1B">
        <w:rPr>
          <w:sz w:val="21"/>
          <w:szCs w:val="21"/>
        </w:rPr>
        <w:t>N-m+i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=N-1;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&gt;=m;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--) {</w:t>
      </w:r>
      <w:r w:rsidRPr="003A2D1B">
        <w:rPr>
          <w:sz w:val="21"/>
          <w:szCs w:val="21"/>
        </w:rPr>
        <w:br/>
        <w:t>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-m];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&lt;m;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b[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位移后的数组是：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41AD2EE5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题目：有</w:t>
      </w:r>
      <w:r w:rsidRPr="003A2D1B">
        <w:rPr>
          <w:sz w:val="21"/>
          <w:szCs w:val="21"/>
        </w:rPr>
        <w:t>n</w:t>
      </w:r>
      <w:r w:rsidRPr="003A2D1B">
        <w:rPr>
          <w:sz w:val="21"/>
          <w:szCs w:val="21"/>
        </w:rPr>
        <w:t>个人围成一圈，顺序排号。从第一个人开始报数（从</w:t>
      </w:r>
      <w:r w:rsidRPr="003A2D1B">
        <w:rPr>
          <w:sz w:val="21"/>
          <w:szCs w:val="21"/>
        </w:rPr>
        <w:t>1</w:t>
      </w:r>
      <w:r w:rsidRPr="003A2D1B">
        <w:rPr>
          <w:sz w:val="21"/>
          <w:szCs w:val="21"/>
        </w:rPr>
        <w:t>到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报数），凡报到</w:t>
      </w:r>
      <w:r w:rsidRPr="003A2D1B">
        <w:rPr>
          <w:sz w:val="21"/>
          <w:szCs w:val="21"/>
        </w:rPr>
        <w:lastRenderedPageBreak/>
        <w:t>3</w:t>
      </w:r>
      <w:r w:rsidRPr="003A2D1B">
        <w:rPr>
          <w:sz w:val="21"/>
          <w:szCs w:val="21"/>
        </w:rPr>
        <w:t>的人退出圈子，问最后留下的是原来第几号的那位。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java.util.Scanner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public class lianxi37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请输入排成一圈的人数：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int n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boolean</w:t>
      </w:r>
      <w:proofErr w:type="spellEnd"/>
      <w:r w:rsidRPr="003A2D1B">
        <w:rPr>
          <w:sz w:val="21"/>
          <w:szCs w:val="21"/>
        </w:rPr>
        <w:t xml:space="preserve">[] </w:t>
      </w:r>
      <w:proofErr w:type="spellStart"/>
      <w:r w:rsidRPr="003A2D1B">
        <w:rPr>
          <w:sz w:val="21"/>
          <w:szCs w:val="21"/>
        </w:rPr>
        <w:t>arr</w:t>
      </w:r>
      <w:proofErr w:type="spellEnd"/>
      <w:r w:rsidRPr="003A2D1B">
        <w:rPr>
          <w:sz w:val="21"/>
          <w:szCs w:val="21"/>
        </w:rPr>
        <w:t xml:space="preserve"> = new </w:t>
      </w:r>
      <w:proofErr w:type="spellStart"/>
      <w:r w:rsidRPr="003A2D1B">
        <w:rPr>
          <w:sz w:val="21"/>
          <w:szCs w:val="21"/>
        </w:rPr>
        <w:t>boolean</w:t>
      </w:r>
      <w:proofErr w:type="spellEnd"/>
      <w:r w:rsidRPr="003A2D1B">
        <w:rPr>
          <w:sz w:val="21"/>
          <w:szCs w:val="21"/>
        </w:rPr>
        <w:t>[n];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&lt;</w:t>
      </w:r>
      <w:proofErr w:type="spellStart"/>
      <w:r w:rsidRPr="003A2D1B">
        <w:rPr>
          <w:sz w:val="21"/>
          <w:szCs w:val="21"/>
        </w:rPr>
        <w:t>arr.length</w:t>
      </w:r>
      <w:proofErr w:type="spellEnd"/>
      <w:r w:rsidRPr="003A2D1B">
        <w:rPr>
          <w:sz w:val="21"/>
          <w:szCs w:val="21"/>
        </w:rPr>
        <w:t xml:space="preserve">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arr</w:t>
      </w:r>
      <w:proofErr w:type="spellEnd"/>
      <w:r w:rsidRPr="003A2D1B">
        <w:rPr>
          <w:sz w:val="21"/>
          <w:szCs w:val="21"/>
        </w:rPr>
        <w:t>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true;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 int </w:t>
      </w:r>
      <w:proofErr w:type="spellStart"/>
      <w:r w:rsidRPr="003A2D1B">
        <w:rPr>
          <w:sz w:val="21"/>
          <w:szCs w:val="21"/>
        </w:rPr>
        <w:t>leftCount</w:t>
      </w:r>
      <w:proofErr w:type="spellEnd"/>
      <w:r w:rsidRPr="003A2D1B">
        <w:rPr>
          <w:sz w:val="21"/>
          <w:szCs w:val="21"/>
        </w:rPr>
        <w:t xml:space="preserve"> = n;</w:t>
      </w:r>
      <w:r w:rsidRPr="003A2D1B">
        <w:rPr>
          <w:sz w:val="21"/>
          <w:szCs w:val="21"/>
        </w:rPr>
        <w:br/>
        <w:t xml:space="preserve">   int </w:t>
      </w:r>
      <w:proofErr w:type="spellStart"/>
      <w:r w:rsidRPr="003A2D1B">
        <w:rPr>
          <w:sz w:val="21"/>
          <w:szCs w:val="21"/>
        </w:rPr>
        <w:t>countNum</w:t>
      </w:r>
      <w:proofErr w:type="spellEnd"/>
      <w:r w:rsidRPr="003A2D1B">
        <w:rPr>
          <w:sz w:val="21"/>
          <w:szCs w:val="21"/>
        </w:rPr>
        <w:t xml:space="preserve"> = 0;</w:t>
      </w:r>
      <w:r w:rsidRPr="003A2D1B">
        <w:rPr>
          <w:sz w:val="21"/>
          <w:szCs w:val="21"/>
        </w:rPr>
        <w:br/>
        <w:t>   int index = 0;</w:t>
      </w:r>
      <w:r w:rsidRPr="003A2D1B">
        <w:rPr>
          <w:sz w:val="21"/>
          <w:szCs w:val="21"/>
        </w:rPr>
        <w:br/>
        <w:t>   while(</w:t>
      </w:r>
      <w:proofErr w:type="spellStart"/>
      <w:r w:rsidRPr="003A2D1B">
        <w:rPr>
          <w:sz w:val="21"/>
          <w:szCs w:val="21"/>
        </w:rPr>
        <w:t>leftCount</w:t>
      </w:r>
      <w:proofErr w:type="spellEnd"/>
      <w:r w:rsidRPr="003A2D1B">
        <w:rPr>
          <w:sz w:val="21"/>
          <w:szCs w:val="21"/>
        </w:rPr>
        <w:t xml:space="preserve"> &gt; 1) {</w:t>
      </w:r>
      <w:r w:rsidRPr="003A2D1B">
        <w:rPr>
          <w:sz w:val="21"/>
          <w:szCs w:val="21"/>
        </w:rPr>
        <w:br/>
        <w:t>    if(</w:t>
      </w:r>
      <w:proofErr w:type="spellStart"/>
      <w:r w:rsidRPr="003A2D1B">
        <w:rPr>
          <w:sz w:val="21"/>
          <w:szCs w:val="21"/>
        </w:rPr>
        <w:t>arr</w:t>
      </w:r>
      <w:proofErr w:type="spellEnd"/>
      <w:r w:rsidRPr="003A2D1B">
        <w:rPr>
          <w:sz w:val="21"/>
          <w:szCs w:val="21"/>
        </w:rPr>
        <w:t>[index] == true)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countNum</w:t>
      </w:r>
      <w:proofErr w:type="spellEnd"/>
      <w:r w:rsidRPr="003A2D1B">
        <w:rPr>
          <w:sz w:val="21"/>
          <w:szCs w:val="21"/>
        </w:rPr>
        <w:t xml:space="preserve"> ++; </w:t>
      </w:r>
      <w:r w:rsidRPr="003A2D1B">
        <w:rPr>
          <w:sz w:val="21"/>
          <w:szCs w:val="21"/>
        </w:rPr>
        <w:br/>
        <w:t>     if(</w:t>
      </w:r>
      <w:proofErr w:type="spellStart"/>
      <w:r w:rsidRPr="003A2D1B">
        <w:rPr>
          <w:sz w:val="21"/>
          <w:szCs w:val="21"/>
        </w:rPr>
        <w:t>countNum</w:t>
      </w:r>
      <w:proofErr w:type="spellEnd"/>
      <w:r w:rsidRPr="003A2D1B">
        <w:rPr>
          <w:sz w:val="21"/>
          <w:szCs w:val="21"/>
        </w:rPr>
        <w:t xml:space="preserve"> == 3) {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countNum</w:t>
      </w:r>
      <w:proofErr w:type="spellEnd"/>
      <w:r w:rsidRPr="003A2D1B">
        <w:rPr>
          <w:sz w:val="21"/>
          <w:szCs w:val="21"/>
        </w:rPr>
        <w:t xml:space="preserve"> =0;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arr</w:t>
      </w:r>
      <w:proofErr w:type="spellEnd"/>
      <w:r w:rsidRPr="003A2D1B">
        <w:rPr>
          <w:sz w:val="21"/>
          <w:szCs w:val="21"/>
        </w:rPr>
        <w:t>[index] = false;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leftCount</w:t>
      </w:r>
      <w:proofErr w:type="spellEnd"/>
      <w:r w:rsidRPr="003A2D1B">
        <w:rPr>
          <w:sz w:val="21"/>
          <w:szCs w:val="21"/>
        </w:rPr>
        <w:t xml:space="preserve"> --;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  index ++;</w:t>
      </w:r>
      <w:r w:rsidRPr="003A2D1B">
        <w:rPr>
          <w:sz w:val="21"/>
          <w:szCs w:val="21"/>
        </w:rPr>
        <w:br/>
        <w:t>     if(index == n) {</w:t>
      </w:r>
      <w:r w:rsidRPr="003A2D1B">
        <w:rPr>
          <w:sz w:val="21"/>
          <w:szCs w:val="21"/>
        </w:rPr>
        <w:br/>
        <w:t>     index = 0;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if(</w:t>
      </w:r>
      <w:proofErr w:type="spellStart"/>
      <w:r w:rsidRPr="003A2D1B">
        <w:rPr>
          <w:sz w:val="21"/>
          <w:szCs w:val="21"/>
        </w:rPr>
        <w:t>arr</w:t>
      </w:r>
      <w:proofErr w:type="spellEnd"/>
      <w:r w:rsidRPr="003A2D1B">
        <w:rPr>
          <w:sz w:val="21"/>
          <w:szCs w:val="21"/>
        </w:rPr>
        <w:t>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== true) 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原排在第</w:t>
      </w:r>
      <w:r w:rsidRPr="003A2D1B">
        <w:rPr>
          <w:sz w:val="21"/>
          <w:szCs w:val="21"/>
        </w:rPr>
        <w:t>"+(i+1)+"</w:t>
      </w:r>
      <w:r w:rsidRPr="003A2D1B">
        <w:rPr>
          <w:sz w:val="21"/>
          <w:szCs w:val="21"/>
        </w:rPr>
        <w:t>位的人留下了。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2BECDAF6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题目：写一个函数，求一个字符串的长度，在</w:t>
      </w:r>
      <w:r w:rsidRPr="003A2D1B">
        <w:rPr>
          <w:sz w:val="21"/>
          <w:szCs w:val="21"/>
        </w:rPr>
        <w:t>main</w:t>
      </w:r>
      <w:r w:rsidRPr="003A2D1B">
        <w:rPr>
          <w:sz w:val="21"/>
          <w:szCs w:val="21"/>
        </w:rPr>
        <w:t>函数中输入字符串，并输出其长度。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>/*………………</w:t>
      </w:r>
      <w:r w:rsidRPr="003A2D1B">
        <w:rPr>
          <w:sz w:val="21"/>
          <w:szCs w:val="21"/>
        </w:rPr>
        <w:br/>
        <w:t>*……</w:t>
      </w:r>
      <w:r w:rsidRPr="003A2D1B">
        <w:rPr>
          <w:sz w:val="21"/>
          <w:szCs w:val="21"/>
        </w:rPr>
        <w:t>题目意思似乎不能用</w:t>
      </w:r>
      <w:r w:rsidRPr="003A2D1B">
        <w:rPr>
          <w:sz w:val="21"/>
          <w:szCs w:val="21"/>
        </w:rPr>
        <w:t>length()</w:t>
      </w:r>
      <w:r w:rsidRPr="003A2D1B">
        <w:rPr>
          <w:sz w:val="21"/>
          <w:szCs w:val="21"/>
        </w:rPr>
        <w:t>函数</w:t>
      </w:r>
      <w:r w:rsidRPr="003A2D1B">
        <w:rPr>
          <w:sz w:val="21"/>
          <w:szCs w:val="21"/>
        </w:rPr>
        <w:t>     */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lianxi38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请输入一个字符串：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String str = </w:t>
      </w:r>
      <w:proofErr w:type="spellStart"/>
      <w:r w:rsidRPr="003A2D1B">
        <w:rPr>
          <w:sz w:val="21"/>
          <w:szCs w:val="21"/>
        </w:rPr>
        <w:t>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字符串的长度是：</w:t>
      </w:r>
      <w:r w:rsidRPr="003A2D1B">
        <w:rPr>
          <w:sz w:val="21"/>
          <w:szCs w:val="21"/>
        </w:rPr>
        <w:t>"+</w:t>
      </w:r>
      <w:proofErr w:type="spellStart"/>
      <w:r w:rsidRPr="003A2D1B">
        <w:rPr>
          <w:sz w:val="21"/>
          <w:szCs w:val="21"/>
        </w:rPr>
        <w:t>str.length</w:t>
      </w:r>
      <w:proofErr w:type="spellEnd"/>
      <w:r w:rsidRPr="003A2D1B">
        <w:rPr>
          <w:sz w:val="21"/>
          <w:szCs w:val="21"/>
        </w:rPr>
        <w:t>());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} </w:t>
      </w:r>
    </w:p>
    <w:p w14:paraId="3898EC0E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题目：编写一个函数，输入</w:t>
      </w:r>
      <w:r w:rsidRPr="003A2D1B">
        <w:rPr>
          <w:sz w:val="21"/>
          <w:szCs w:val="21"/>
        </w:rPr>
        <w:t>n</w:t>
      </w:r>
      <w:r w:rsidRPr="003A2D1B">
        <w:rPr>
          <w:sz w:val="21"/>
          <w:szCs w:val="21"/>
        </w:rPr>
        <w:t>为偶数时，调用函数求</w:t>
      </w:r>
      <w:r w:rsidRPr="003A2D1B">
        <w:rPr>
          <w:sz w:val="21"/>
          <w:szCs w:val="21"/>
        </w:rPr>
        <w:t>1/2+1/4+...+1/n,</w:t>
      </w:r>
      <w:r w:rsidRPr="003A2D1B">
        <w:rPr>
          <w:sz w:val="21"/>
          <w:szCs w:val="21"/>
        </w:rPr>
        <w:t>当输入</w:t>
      </w:r>
      <w:r w:rsidRPr="003A2D1B">
        <w:rPr>
          <w:sz w:val="21"/>
          <w:szCs w:val="21"/>
        </w:rPr>
        <w:t>n</w:t>
      </w:r>
      <w:r w:rsidRPr="003A2D1B">
        <w:rPr>
          <w:sz w:val="21"/>
          <w:szCs w:val="21"/>
        </w:rPr>
        <w:t>为奇数时，调用函数</w:t>
      </w:r>
      <w:r w:rsidRPr="003A2D1B">
        <w:rPr>
          <w:sz w:val="21"/>
          <w:szCs w:val="21"/>
        </w:rPr>
        <w:t>1/1+1/3+...+1/n(</w:t>
      </w:r>
      <w:r w:rsidRPr="003A2D1B">
        <w:rPr>
          <w:sz w:val="21"/>
          <w:szCs w:val="21"/>
        </w:rPr>
        <w:t>利用指针函数</w:t>
      </w:r>
      <w:r w:rsidRPr="003A2D1B">
        <w:rPr>
          <w:sz w:val="21"/>
          <w:szCs w:val="21"/>
        </w:rPr>
        <w:t>)   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没有利用指针函数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lianxi39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请输入一个正整数</w:t>
      </w:r>
      <w:r w:rsidRPr="003A2D1B">
        <w:rPr>
          <w:sz w:val="21"/>
          <w:szCs w:val="21"/>
        </w:rPr>
        <w:t xml:space="preserve"> n= ");</w:t>
      </w:r>
      <w:r w:rsidRPr="003A2D1B">
        <w:rPr>
          <w:sz w:val="21"/>
          <w:szCs w:val="21"/>
        </w:rPr>
        <w:br/>
        <w:t xml:space="preserve">    int n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相应数列的和为：</w:t>
      </w:r>
      <w:r w:rsidRPr="003A2D1B">
        <w:rPr>
          <w:sz w:val="21"/>
          <w:szCs w:val="21"/>
        </w:rPr>
        <w:t>" + sum(n));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public static double sum(int n) {</w:t>
      </w:r>
      <w:r w:rsidRPr="003A2D1B">
        <w:rPr>
          <w:sz w:val="21"/>
          <w:szCs w:val="21"/>
        </w:rPr>
        <w:br/>
        <w:t>    double res = 0;</w:t>
      </w:r>
      <w:r w:rsidRPr="003A2D1B">
        <w:rPr>
          <w:sz w:val="21"/>
          <w:szCs w:val="21"/>
        </w:rPr>
        <w:br/>
        <w:t>    if(n % 2 == 0) {</w:t>
      </w:r>
      <w:r w:rsidRPr="003A2D1B">
        <w:rPr>
          <w:sz w:val="21"/>
          <w:szCs w:val="21"/>
        </w:rPr>
        <w:br/>
        <w:t xml:space="preserve"> 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=2;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&lt;=n;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+=2) {</w:t>
      </w:r>
      <w:r w:rsidRPr="003A2D1B">
        <w:rPr>
          <w:sz w:val="21"/>
          <w:szCs w:val="21"/>
        </w:rPr>
        <w:br/>
        <w:t xml:space="preserve">      res += (double)1 /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 xml:space="preserve">     } </w:t>
      </w:r>
      <w:r w:rsidRPr="003A2D1B">
        <w:rPr>
          <w:sz w:val="21"/>
          <w:szCs w:val="21"/>
        </w:rPr>
        <w:br/>
        <w:t>    } else {</w:t>
      </w:r>
      <w:r w:rsidRPr="003A2D1B">
        <w:rPr>
          <w:sz w:val="21"/>
          <w:szCs w:val="21"/>
        </w:rPr>
        <w:br/>
        <w:t xml:space="preserve"> 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=1;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&lt;=n;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+=2) {</w:t>
      </w:r>
      <w:r w:rsidRPr="003A2D1B">
        <w:rPr>
          <w:sz w:val="21"/>
          <w:szCs w:val="21"/>
        </w:rPr>
        <w:br/>
        <w:t xml:space="preserve">      res += (double)1 /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 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return res;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</w:p>
    <w:p w14:paraId="5DA4A303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题目：字符串排序。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>public class lianxi40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 int N=5;</w:t>
      </w:r>
      <w:r w:rsidRPr="003A2D1B">
        <w:rPr>
          <w:sz w:val="21"/>
          <w:szCs w:val="21"/>
        </w:rPr>
        <w:br/>
        <w:t>   String temp = null;</w:t>
      </w:r>
      <w:r w:rsidRPr="003A2D1B">
        <w:rPr>
          <w:sz w:val="21"/>
          <w:szCs w:val="21"/>
        </w:rPr>
        <w:br/>
        <w:t>   String[] s = new String[N];</w:t>
      </w:r>
      <w:r w:rsidRPr="003A2D1B">
        <w:rPr>
          <w:sz w:val="21"/>
          <w:szCs w:val="21"/>
        </w:rPr>
        <w:br/>
        <w:t>   s[0] = "matter";</w:t>
      </w:r>
      <w:r w:rsidRPr="003A2D1B">
        <w:rPr>
          <w:sz w:val="21"/>
          <w:szCs w:val="21"/>
        </w:rPr>
        <w:br/>
        <w:t>   s[1] = "state";</w:t>
      </w:r>
      <w:r w:rsidRPr="003A2D1B">
        <w:rPr>
          <w:sz w:val="21"/>
          <w:szCs w:val="21"/>
        </w:rPr>
        <w:br/>
        <w:t>   s[2] = "solid";</w:t>
      </w:r>
      <w:r w:rsidRPr="003A2D1B">
        <w:rPr>
          <w:sz w:val="21"/>
          <w:szCs w:val="21"/>
        </w:rPr>
        <w:br/>
        <w:t>   s[3] = "liquid";</w:t>
      </w:r>
      <w:r w:rsidRPr="003A2D1B">
        <w:rPr>
          <w:sz w:val="21"/>
          <w:szCs w:val="21"/>
        </w:rPr>
        <w:br/>
        <w:t>   s[4] = "gas";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for(int j=i+1; j&lt;N;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     if(compare(s[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], s[j]) == false) {</w:t>
      </w:r>
      <w:r w:rsidRPr="003A2D1B">
        <w:rPr>
          <w:sz w:val="21"/>
          <w:szCs w:val="21"/>
        </w:rPr>
        <w:br/>
        <w:t>      temp = s[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];</w:t>
      </w:r>
      <w:r w:rsidRPr="003A2D1B">
        <w:rPr>
          <w:sz w:val="21"/>
          <w:szCs w:val="21"/>
        </w:rPr>
        <w:br/>
        <w:t>      s[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 = s[j];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   s[j] = temp;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 xml:space="preserve">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&lt;N;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(s[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static </w:t>
      </w:r>
      <w:proofErr w:type="spellStart"/>
      <w:r w:rsidRPr="003A2D1B">
        <w:rPr>
          <w:sz w:val="21"/>
          <w:szCs w:val="21"/>
        </w:rPr>
        <w:t>boolean</w:t>
      </w:r>
      <w:proofErr w:type="spellEnd"/>
      <w:r w:rsidRPr="003A2D1B">
        <w:rPr>
          <w:sz w:val="21"/>
          <w:szCs w:val="21"/>
        </w:rPr>
        <w:t xml:space="preserve"> compare(String s1, String s2) {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boolean</w:t>
      </w:r>
      <w:proofErr w:type="spellEnd"/>
      <w:r w:rsidRPr="003A2D1B">
        <w:rPr>
          <w:sz w:val="21"/>
          <w:szCs w:val="21"/>
        </w:rPr>
        <w:t xml:space="preserve"> result = true;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&lt;s1.length() &amp;&amp;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&lt;s2.length();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    if(s1.charAt(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) &gt; s2.charAt(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)) {</w:t>
      </w:r>
      <w:r w:rsidRPr="003A2D1B">
        <w:rPr>
          <w:sz w:val="21"/>
          <w:szCs w:val="21"/>
        </w:rPr>
        <w:br/>
        <w:t>     result = false;</w:t>
      </w:r>
      <w:r w:rsidRPr="003A2D1B">
        <w:rPr>
          <w:sz w:val="21"/>
          <w:szCs w:val="21"/>
        </w:rPr>
        <w:br/>
        <w:t>     break;</w:t>
      </w:r>
      <w:r w:rsidRPr="003A2D1B">
        <w:rPr>
          <w:sz w:val="21"/>
          <w:szCs w:val="21"/>
        </w:rPr>
        <w:br/>
        <w:t>    } else if(s1.charAt(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) &lt;s2.charAt(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)) {</w:t>
      </w:r>
      <w:r w:rsidRPr="003A2D1B">
        <w:rPr>
          <w:sz w:val="21"/>
          <w:szCs w:val="21"/>
        </w:rPr>
        <w:br/>
        <w:t>     result = true;</w:t>
      </w:r>
      <w:r w:rsidRPr="003A2D1B">
        <w:rPr>
          <w:sz w:val="21"/>
          <w:szCs w:val="21"/>
        </w:rPr>
        <w:br/>
        <w:t>     break;</w:t>
      </w:r>
      <w:r w:rsidRPr="003A2D1B">
        <w:rPr>
          <w:sz w:val="21"/>
          <w:szCs w:val="21"/>
        </w:rPr>
        <w:br/>
        <w:t>    } else {</w:t>
      </w:r>
      <w:r w:rsidRPr="003A2D1B">
        <w:rPr>
          <w:sz w:val="21"/>
          <w:szCs w:val="21"/>
        </w:rPr>
        <w:br/>
        <w:t>     if(s1.length() &lt; s2.length()) {</w:t>
      </w:r>
      <w:r w:rsidRPr="003A2D1B">
        <w:rPr>
          <w:sz w:val="21"/>
          <w:szCs w:val="21"/>
        </w:rPr>
        <w:br/>
        <w:t>      result = true;</w:t>
      </w:r>
      <w:r w:rsidRPr="003A2D1B">
        <w:rPr>
          <w:sz w:val="21"/>
          <w:szCs w:val="21"/>
        </w:rPr>
        <w:br/>
        <w:t>     } else {</w:t>
      </w:r>
      <w:r w:rsidRPr="003A2D1B">
        <w:rPr>
          <w:sz w:val="21"/>
          <w:szCs w:val="21"/>
        </w:rPr>
        <w:br/>
        <w:t>      result = false;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return result;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100E8056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public class lianxi41 { </w:t>
      </w:r>
      <w:r w:rsidRPr="003A2D1B">
        <w:rPr>
          <w:sz w:val="21"/>
          <w:szCs w:val="21"/>
        </w:rPr>
        <w:br/>
        <w:t xml:space="preserve">public static void main 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 xml:space="preserve">) { </w:t>
      </w:r>
      <w:r w:rsidRPr="003A2D1B">
        <w:rPr>
          <w:sz w:val="21"/>
          <w:szCs w:val="21"/>
        </w:rPr>
        <w:br/>
        <w:t xml:space="preserve">int </w:t>
      </w:r>
      <w:proofErr w:type="spellStart"/>
      <w:r w:rsidRPr="003A2D1B">
        <w:rPr>
          <w:sz w:val="21"/>
          <w:szCs w:val="21"/>
        </w:rPr>
        <w:t>i,m,j</w:t>
      </w:r>
      <w:proofErr w:type="spellEnd"/>
      <w:r w:rsidRPr="003A2D1B">
        <w:rPr>
          <w:sz w:val="21"/>
          <w:szCs w:val="21"/>
        </w:rPr>
        <w:t xml:space="preserve">=0,k,count; </w:t>
      </w:r>
      <w:r w:rsidRPr="003A2D1B">
        <w:rPr>
          <w:sz w:val="21"/>
          <w:szCs w:val="21"/>
        </w:rPr>
        <w:br/>
        <w:t>for(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=4;i&lt;10000;i+=4) </w:t>
      </w:r>
      <w:r w:rsidRPr="003A2D1B">
        <w:rPr>
          <w:sz w:val="21"/>
          <w:szCs w:val="21"/>
        </w:rPr>
        <w:br/>
        <w:t xml:space="preserve">   { count=0; </w:t>
      </w:r>
      <w:r w:rsidRPr="003A2D1B">
        <w:rPr>
          <w:sz w:val="21"/>
          <w:szCs w:val="21"/>
        </w:rPr>
        <w:br/>
        <w:t>     m=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; </w:t>
      </w:r>
      <w:r w:rsidRPr="003A2D1B">
        <w:rPr>
          <w:sz w:val="21"/>
          <w:szCs w:val="21"/>
        </w:rPr>
        <w:br/>
        <w:t xml:space="preserve">     for(k=0;k&lt;5;k++) </w:t>
      </w:r>
      <w:r w:rsidRPr="003A2D1B">
        <w:rPr>
          <w:sz w:val="21"/>
          <w:szCs w:val="21"/>
        </w:rPr>
        <w:br/>
        <w:t xml:space="preserve">        { </w:t>
      </w:r>
      <w:r w:rsidRPr="003A2D1B">
        <w:rPr>
          <w:sz w:val="21"/>
          <w:szCs w:val="21"/>
        </w:rPr>
        <w:br/>
        <w:t>         j=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/4*5+1; </w:t>
      </w:r>
      <w:r w:rsidRPr="003A2D1B">
        <w:rPr>
          <w:sz w:val="21"/>
          <w:szCs w:val="21"/>
        </w:rPr>
        <w:br/>
        <w:t xml:space="preserve">        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=j; </w:t>
      </w:r>
      <w:r w:rsidRPr="003A2D1B">
        <w:rPr>
          <w:sz w:val="21"/>
          <w:szCs w:val="21"/>
        </w:rPr>
        <w:br/>
        <w:t xml:space="preserve">         if(j%4==0) </w:t>
      </w:r>
      <w:r w:rsidRPr="003A2D1B">
        <w:rPr>
          <w:sz w:val="21"/>
          <w:szCs w:val="21"/>
        </w:rPr>
        <w:br/>
        <w:t xml:space="preserve">            count++;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            else break; </w:t>
      </w:r>
      <w:r w:rsidRPr="003A2D1B">
        <w:rPr>
          <w:sz w:val="21"/>
          <w:szCs w:val="21"/>
        </w:rPr>
        <w:br/>
        <w:t xml:space="preserve">       } 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=m; </w:t>
      </w:r>
      <w:r w:rsidRPr="003A2D1B">
        <w:rPr>
          <w:sz w:val="21"/>
          <w:szCs w:val="21"/>
        </w:rPr>
        <w:br/>
        <w:t xml:space="preserve">if(count==4) </w:t>
      </w:r>
      <w:r w:rsidRPr="003A2D1B">
        <w:rPr>
          <w:sz w:val="21"/>
          <w:szCs w:val="21"/>
        </w:rPr>
        <w:br/>
        <w:t>{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原有桃子</w:t>
      </w:r>
      <w:r w:rsidRPr="003A2D1B">
        <w:rPr>
          <w:sz w:val="21"/>
          <w:szCs w:val="21"/>
        </w:rPr>
        <w:t xml:space="preserve"> "+j+" </w:t>
      </w:r>
      <w:r w:rsidRPr="003A2D1B">
        <w:rPr>
          <w:sz w:val="21"/>
          <w:szCs w:val="21"/>
        </w:rPr>
        <w:t>个</w:t>
      </w:r>
      <w:r w:rsidRPr="003A2D1B">
        <w:rPr>
          <w:sz w:val="21"/>
          <w:szCs w:val="21"/>
        </w:rPr>
        <w:t xml:space="preserve">"); </w:t>
      </w:r>
      <w:r w:rsidRPr="003A2D1B">
        <w:rPr>
          <w:sz w:val="21"/>
          <w:szCs w:val="21"/>
        </w:rPr>
        <w:br/>
        <w:t xml:space="preserve">break;}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</w:p>
    <w:p w14:paraId="175E1958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</w:t>
      </w:r>
      <w:r w:rsidRPr="003A2D1B">
        <w:rPr>
          <w:sz w:val="21"/>
          <w:szCs w:val="21"/>
        </w:rPr>
        <w:t xml:space="preserve">809*??=800*??+9*??+1    </w:t>
      </w:r>
      <w:r w:rsidRPr="003A2D1B">
        <w:rPr>
          <w:sz w:val="21"/>
          <w:szCs w:val="21"/>
        </w:rPr>
        <w:t>其中</w:t>
      </w:r>
      <w:r w:rsidRPr="003A2D1B">
        <w:rPr>
          <w:sz w:val="21"/>
          <w:szCs w:val="21"/>
        </w:rPr>
        <w:t>??</w:t>
      </w:r>
      <w:r w:rsidRPr="003A2D1B">
        <w:rPr>
          <w:sz w:val="21"/>
          <w:szCs w:val="21"/>
        </w:rPr>
        <w:t>代表的两位数</w:t>
      </w:r>
      <w:r w:rsidRPr="003A2D1B">
        <w:rPr>
          <w:sz w:val="21"/>
          <w:szCs w:val="21"/>
        </w:rPr>
        <w:t>,8*??</w:t>
      </w:r>
      <w:r w:rsidRPr="003A2D1B">
        <w:rPr>
          <w:sz w:val="21"/>
          <w:szCs w:val="21"/>
        </w:rPr>
        <w:t>的结果为两位数，</w:t>
      </w:r>
      <w:r w:rsidRPr="003A2D1B">
        <w:rPr>
          <w:sz w:val="21"/>
          <w:szCs w:val="21"/>
        </w:rPr>
        <w:t>9*??</w:t>
      </w:r>
      <w:r w:rsidRPr="003A2D1B">
        <w:rPr>
          <w:sz w:val="21"/>
          <w:szCs w:val="21"/>
        </w:rPr>
        <w:t>的结果为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位数。求</w:t>
      </w:r>
      <w:r w:rsidRPr="003A2D1B">
        <w:rPr>
          <w:sz w:val="21"/>
          <w:szCs w:val="21"/>
        </w:rPr>
        <w:t>??</w:t>
      </w:r>
      <w:r w:rsidRPr="003A2D1B">
        <w:rPr>
          <w:sz w:val="21"/>
          <w:szCs w:val="21"/>
        </w:rPr>
        <w:t>代表的两位数，及</w:t>
      </w:r>
      <w:r w:rsidRPr="003A2D1B">
        <w:rPr>
          <w:sz w:val="21"/>
          <w:szCs w:val="21"/>
        </w:rPr>
        <w:t>809*??</w:t>
      </w:r>
      <w:r w:rsidRPr="003A2D1B">
        <w:rPr>
          <w:sz w:val="21"/>
          <w:szCs w:val="21"/>
        </w:rPr>
        <w:t>后的结果。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题目错了！</w:t>
      </w:r>
      <w:r w:rsidRPr="003A2D1B">
        <w:rPr>
          <w:sz w:val="21"/>
          <w:szCs w:val="21"/>
        </w:rPr>
        <w:t xml:space="preserve">809x=800x+9x+1 </w:t>
      </w:r>
      <w:r w:rsidRPr="003A2D1B">
        <w:rPr>
          <w:sz w:val="21"/>
          <w:szCs w:val="21"/>
        </w:rPr>
        <w:t>这样的方程无解。去掉那个</w:t>
      </w:r>
      <w:r w:rsidRPr="003A2D1B">
        <w:rPr>
          <w:sz w:val="21"/>
          <w:szCs w:val="21"/>
        </w:rPr>
        <w:t>1</w:t>
      </w:r>
      <w:r w:rsidRPr="003A2D1B">
        <w:rPr>
          <w:sz w:val="21"/>
          <w:szCs w:val="21"/>
        </w:rPr>
        <w:t>就有解了。</w:t>
      </w:r>
      <w:r w:rsidRPr="003A2D1B">
        <w:rPr>
          <w:sz w:val="21"/>
          <w:szCs w:val="21"/>
        </w:rPr>
        <w:br/>
        <w:t xml:space="preserve">public class lianxi42 { </w:t>
      </w:r>
      <w:r w:rsidRPr="003A2D1B">
        <w:rPr>
          <w:sz w:val="21"/>
          <w:szCs w:val="21"/>
        </w:rPr>
        <w:br/>
        <w:t xml:space="preserve">public static void main 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 xml:space="preserve">) { </w:t>
      </w:r>
      <w:r w:rsidRPr="003A2D1B">
        <w:rPr>
          <w:sz w:val="21"/>
          <w:szCs w:val="21"/>
        </w:rPr>
        <w:br/>
        <w:t>int a=809,b,i;</w:t>
      </w:r>
      <w:r w:rsidRPr="003A2D1B">
        <w:rPr>
          <w:sz w:val="21"/>
          <w:szCs w:val="21"/>
        </w:rPr>
        <w:br/>
        <w:t>for(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=10;i&lt;13;i++)</w:t>
      </w:r>
      <w:r w:rsidRPr="003A2D1B">
        <w:rPr>
          <w:sz w:val="21"/>
          <w:szCs w:val="21"/>
        </w:rPr>
        <w:br/>
        <w:t>{b=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*a ;</w:t>
      </w:r>
      <w:r w:rsidRPr="003A2D1B">
        <w:rPr>
          <w:sz w:val="21"/>
          <w:szCs w:val="21"/>
        </w:rPr>
        <w:br/>
        <w:t>if(8*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&lt;100&amp;&amp;9*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&gt;=100)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 xml:space="preserve"> ("809*"+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+"="+"800*"+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+"+"+"9*"+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+"="+b);}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</w:p>
    <w:p w14:paraId="0FFEFDFE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题目：求</w:t>
      </w:r>
      <w:r w:rsidRPr="003A2D1B">
        <w:rPr>
          <w:sz w:val="21"/>
          <w:szCs w:val="21"/>
        </w:rPr>
        <w:t>0—7</w:t>
      </w:r>
      <w:r w:rsidRPr="003A2D1B">
        <w:rPr>
          <w:sz w:val="21"/>
          <w:szCs w:val="21"/>
        </w:rPr>
        <w:t>所能组成的奇数个数。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1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>4</w:t>
      </w:r>
      <w:r w:rsidRPr="003A2D1B">
        <w:rPr>
          <w:sz w:val="21"/>
          <w:szCs w:val="21"/>
        </w:rPr>
        <w:t>个。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2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>7*4</w:t>
      </w:r>
      <w:r w:rsidRPr="003A2D1B">
        <w:rPr>
          <w:sz w:val="21"/>
          <w:szCs w:val="21"/>
        </w:rPr>
        <w:t>个。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>7*8*4</w:t>
      </w:r>
      <w:r w:rsidRPr="003A2D1B">
        <w:rPr>
          <w:sz w:val="21"/>
          <w:szCs w:val="21"/>
        </w:rPr>
        <w:t>个。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4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>7*8*8*4</w:t>
      </w:r>
      <w:r w:rsidRPr="003A2D1B">
        <w:rPr>
          <w:sz w:val="21"/>
          <w:szCs w:val="21"/>
        </w:rPr>
        <w:t>个。</w:t>
      </w:r>
      <w:r w:rsidRPr="003A2D1B">
        <w:rPr>
          <w:sz w:val="21"/>
          <w:szCs w:val="21"/>
        </w:rPr>
        <w:br/>
        <w:t>//......</w:t>
      </w:r>
      <w:r w:rsidRPr="003A2D1B">
        <w:rPr>
          <w:sz w:val="21"/>
          <w:szCs w:val="21"/>
        </w:rPr>
        <w:br/>
        <w:t xml:space="preserve">public class lianxi43 { </w:t>
      </w:r>
      <w:r w:rsidRPr="003A2D1B">
        <w:rPr>
          <w:sz w:val="21"/>
          <w:szCs w:val="21"/>
        </w:rPr>
        <w:br/>
        <w:t xml:space="preserve">public static void main 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 xml:space="preserve">) { </w:t>
      </w:r>
      <w:r w:rsidRPr="003A2D1B">
        <w:rPr>
          <w:sz w:val="21"/>
          <w:szCs w:val="21"/>
        </w:rPr>
        <w:br/>
        <w:t>int sum=4;</w:t>
      </w:r>
      <w:r w:rsidRPr="003A2D1B">
        <w:rPr>
          <w:sz w:val="21"/>
          <w:szCs w:val="21"/>
        </w:rPr>
        <w:br/>
        <w:t>int j;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1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 xml:space="preserve"> "+sum+" </w:t>
      </w:r>
      <w:r w:rsidRPr="003A2D1B">
        <w:rPr>
          <w:sz w:val="21"/>
          <w:szCs w:val="21"/>
        </w:rPr>
        <w:t>个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sum=sum*7;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2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 xml:space="preserve"> "+sum+" </w:t>
      </w:r>
      <w:r w:rsidRPr="003A2D1B">
        <w:rPr>
          <w:sz w:val="21"/>
          <w:szCs w:val="21"/>
        </w:rPr>
        <w:t>个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for(j=3;j&lt;=9;j++){</w:t>
      </w:r>
      <w:r w:rsidRPr="003A2D1B">
        <w:rPr>
          <w:sz w:val="21"/>
          <w:szCs w:val="21"/>
        </w:rPr>
        <w:br/>
        <w:t xml:space="preserve">sum=sum*8; 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组成</w:t>
      </w:r>
      <w:r w:rsidRPr="003A2D1B">
        <w:rPr>
          <w:sz w:val="21"/>
          <w:szCs w:val="21"/>
        </w:rPr>
        <w:t>"+j+"</w:t>
      </w:r>
      <w:r w:rsidRPr="003A2D1B">
        <w:rPr>
          <w:sz w:val="21"/>
          <w:szCs w:val="21"/>
        </w:rPr>
        <w:t>位数是</w:t>
      </w:r>
      <w:r w:rsidRPr="003A2D1B">
        <w:rPr>
          <w:sz w:val="21"/>
          <w:szCs w:val="21"/>
        </w:rPr>
        <w:t xml:space="preserve"> "+sum+" </w:t>
      </w:r>
      <w:r w:rsidRPr="003A2D1B">
        <w:rPr>
          <w:sz w:val="21"/>
          <w:szCs w:val="21"/>
        </w:rPr>
        <w:t>个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</w:p>
    <w:p w14:paraId="4462B584" w14:textId="77777777" w:rsidR="00702404" w:rsidRPr="003A2D1B" w:rsidRDefault="001116F2" w:rsidP="00702404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题目：一个偶数总能表示为两个素数之和。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由于用除</w:t>
      </w:r>
      <w:r w:rsidRPr="003A2D1B">
        <w:rPr>
          <w:sz w:val="21"/>
          <w:szCs w:val="21"/>
        </w:rPr>
        <w:t>sqrt(n)</w:t>
      </w:r>
      <w:r w:rsidRPr="003A2D1B">
        <w:rPr>
          <w:sz w:val="21"/>
          <w:szCs w:val="21"/>
        </w:rPr>
        <w:t>的方法求出的素数不包括</w:t>
      </w:r>
      <w:r w:rsidRPr="003A2D1B">
        <w:rPr>
          <w:sz w:val="21"/>
          <w:szCs w:val="21"/>
        </w:rPr>
        <w:t>2</w:t>
      </w:r>
      <w:r w:rsidRPr="003A2D1B">
        <w:rPr>
          <w:sz w:val="21"/>
          <w:szCs w:val="21"/>
        </w:rPr>
        <w:t>和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，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因此在判断是否是素数程序中人为添加了一个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。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public class lianxi44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 xml:space="preserve">int </w:t>
      </w:r>
      <w:proofErr w:type="spellStart"/>
      <w:r w:rsidRPr="003A2D1B">
        <w:rPr>
          <w:sz w:val="21"/>
          <w:szCs w:val="21"/>
        </w:rPr>
        <w:t>n,i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>do{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请输入一个大于等于</w:t>
      </w:r>
      <w:r w:rsidRPr="003A2D1B">
        <w:rPr>
          <w:sz w:val="21"/>
          <w:szCs w:val="21"/>
        </w:rPr>
        <w:t>6</w:t>
      </w:r>
      <w:r w:rsidRPr="003A2D1B">
        <w:rPr>
          <w:sz w:val="21"/>
          <w:szCs w:val="21"/>
        </w:rPr>
        <w:t>的偶数：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 n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 } while(n&lt;6||n%2!=0);   //</w:t>
      </w:r>
      <w:r w:rsidRPr="003A2D1B">
        <w:rPr>
          <w:sz w:val="21"/>
          <w:szCs w:val="21"/>
        </w:rPr>
        <w:t>判断输入是否是</w:t>
      </w:r>
      <w:r w:rsidRPr="003A2D1B">
        <w:rPr>
          <w:sz w:val="21"/>
          <w:szCs w:val="21"/>
        </w:rPr>
        <w:t>&gt;=6</w:t>
      </w:r>
      <w:r w:rsidRPr="003A2D1B">
        <w:rPr>
          <w:sz w:val="21"/>
          <w:szCs w:val="21"/>
        </w:rPr>
        <w:t>偶数</w:t>
      </w:r>
      <w:r w:rsidRPr="003A2D1B">
        <w:rPr>
          <w:sz w:val="21"/>
          <w:szCs w:val="21"/>
        </w:rPr>
        <w:t>,</w:t>
      </w:r>
      <w:r w:rsidRPr="003A2D1B">
        <w:rPr>
          <w:sz w:val="21"/>
          <w:szCs w:val="21"/>
        </w:rPr>
        <w:t>不是</w:t>
      </w:r>
      <w:r w:rsidRPr="003A2D1B">
        <w:rPr>
          <w:sz w:val="21"/>
          <w:szCs w:val="21"/>
        </w:rPr>
        <w:t>,</w:t>
      </w:r>
      <w:r w:rsidRPr="003A2D1B">
        <w:rPr>
          <w:sz w:val="21"/>
          <w:szCs w:val="21"/>
        </w:rPr>
        <w:t>重新输入</w:t>
      </w:r>
      <w:r w:rsidRPr="003A2D1B">
        <w:rPr>
          <w:sz w:val="21"/>
          <w:szCs w:val="21"/>
        </w:rPr>
        <w:br/>
        <w:t>fun fc = new fun();</w:t>
      </w:r>
      <w:r w:rsidRPr="003A2D1B">
        <w:rPr>
          <w:sz w:val="21"/>
          <w:szCs w:val="21"/>
        </w:rPr>
        <w:br/>
        <w:t>    for(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=2;i&lt;=n/2;i++){</w:t>
      </w:r>
      <w:r w:rsidRPr="003A2D1B">
        <w:rPr>
          <w:sz w:val="21"/>
          <w:szCs w:val="21"/>
        </w:rPr>
        <w:br/>
        <w:t>    if((</w:t>
      </w:r>
      <w:proofErr w:type="spellStart"/>
      <w:r w:rsidRPr="003A2D1B">
        <w:rPr>
          <w:sz w:val="21"/>
          <w:szCs w:val="21"/>
        </w:rPr>
        <w:t>fc.fun</w:t>
      </w:r>
      <w:proofErr w:type="spellEnd"/>
      <w:r w:rsidRPr="003A2D1B">
        <w:rPr>
          <w:sz w:val="21"/>
          <w:szCs w:val="21"/>
        </w:rPr>
        <w:t>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))==1&amp;&amp;(</w:t>
      </w:r>
      <w:proofErr w:type="spellStart"/>
      <w:r w:rsidRPr="003A2D1B">
        <w:rPr>
          <w:sz w:val="21"/>
          <w:szCs w:val="21"/>
        </w:rPr>
        <w:t>fc.fun</w:t>
      </w:r>
      <w:proofErr w:type="spellEnd"/>
      <w:r w:rsidRPr="003A2D1B">
        <w:rPr>
          <w:sz w:val="21"/>
          <w:szCs w:val="21"/>
        </w:rPr>
        <w:t>(n-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)==1)) </w:t>
      </w:r>
      <w:r w:rsidRPr="003A2D1B">
        <w:rPr>
          <w:sz w:val="21"/>
          <w:szCs w:val="21"/>
        </w:rPr>
        <w:br/>
        <w:t>    {int j=n-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;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(n+" = "+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+" + "+j);</w:t>
      </w:r>
      <w:r w:rsidRPr="003A2D1B">
        <w:rPr>
          <w:sz w:val="21"/>
          <w:szCs w:val="21"/>
        </w:rPr>
        <w:br/>
        <w:t>     } //</w:t>
      </w:r>
      <w:r w:rsidRPr="003A2D1B">
        <w:rPr>
          <w:sz w:val="21"/>
          <w:szCs w:val="21"/>
        </w:rPr>
        <w:t>输出所有可能的素数对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class fun{</w:t>
      </w:r>
      <w:r w:rsidRPr="003A2D1B">
        <w:rPr>
          <w:sz w:val="21"/>
          <w:szCs w:val="21"/>
        </w:rPr>
        <w:br/>
        <w:t>public int fun (int a)    //</w:t>
      </w:r>
      <w:r w:rsidRPr="003A2D1B">
        <w:rPr>
          <w:sz w:val="21"/>
          <w:szCs w:val="21"/>
        </w:rPr>
        <w:t>判断是否是素数的函数</w:t>
      </w:r>
      <w:r w:rsidRPr="003A2D1B">
        <w:rPr>
          <w:sz w:val="21"/>
          <w:szCs w:val="21"/>
        </w:rPr>
        <w:br/>
        <w:t>{</w:t>
      </w:r>
      <w:r w:rsidRPr="003A2D1B">
        <w:rPr>
          <w:sz w:val="21"/>
          <w:szCs w:val="21"/>
        </w:rPr>
        <w:br/>
        <w:t xml:space="preserve">int </w:t>
      </w:r>
      <w:proofErr w:type="spellStart"/>
      <w:r w:rsidRPr="003A2D1B">
        <w:rPr>
          <w:sz w:val="21"/>
          <w:szCs w:val="21"/>
        </w:rPr>
        <w:t>i,flag</w:t>
      </w:r>
      <w:proofErr w:type="spellEnd"/>
      <w:r w:rsidRPr="003A2D1B">
        <w:rPr>
          <w:sz w:val="21"/>
          <w:szCs w:val="21"/>
        </w:rPr>
        <w:t>=0;</w:t>
      </w:r>
      <w:r w:rsidRPr="003A2D1B">
        <w:rPr>
          <w:sz w:val="21"/>
          <w:szCs w:val="21"/>
        </w:rPr>
        <w:br/>
        <w:t>if(a==3){flag=1;return(flag);}</w:t>
      </w:r>
      <w:r w:rsidRPr="003A2D1B">
        <w:rPr>
          <w:sz w:val="21"/>
          <w:szCs w:val="21"/>
        </w:rPr>
        <w:br/>
        <w:t>for(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=2;i&lt;=</w:t>
      </w:r>
      <w:proofErr w:type="spellStart"/>
      <w:r w:rsidRPr="003A2D1B">
        <w:rPr>
          <w:sz w:val="21"/>
          <w:szCs w:val="21"/>
        </w:rPr>
        <w:t>Math.sqrt</w:t>
      </w:r>
      <w:proofErr w:type="spellEnd"/>
      <w:r w:rsidRPr="003A2D1B">
        <w:rPr>
          <w:sz w:val="21"/>
          <w:szCs w:val="21"/>
        </w:rPr>
        <w:t>(a);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++){</w:t>
      </w:r>
      <w:r w:rsidRPr="003A2D1B">
        <w:rPr>
          <w:sz w:val="21"/>
          <w:szCs w:val="21"/>
        </w:rPr>
        <w:br/>
        <w:t>   if(</w:t>
      </w:r>
      <w:proofErr w:type="spellStart"/>
      <w:r w:rsidRPr="003A2D1B">
        <w:rPr>
          <w:sz w:val="21"/>
          <w:szCs w:val="21"/>
        </w:rPr>
        <w:t>a%i</w:t>
      </w:r>
      <w:proofErr w:type="spellEnd"/>
      <w:r w:rsidRPr="003A2D1B">
        <w:rPr>
          <w:sz w:val="21"/>
          <w:szCs w:val="21"/>
        </w:rPr>
        <w:t>==0) {flag=0;break;}</w:t>
      </w:r>
      <w:r w:rsidRPr="003A2D1B">
        <w:rPr>
          <w:sz w:val="21"/>
          <w:szCs w:val="21"/>
        </w:rPr>
        <w:br/>
        <w:t>      else flag=1;}</w:t>
      </w:r>
      <w:r w:rsidRPr="003A2D1B">
        <w:rPr>
          <w:sz w:val="21"/>
          <w:szCs w:val="21"/>
        </w:rPr>
        <w:br/>
        <w:t>return (flag) ;//</w:t>
      </w:r>
      <w:r w:rsidRPr="003A2D1B">
        <w:rPr>
          <w:sz w:val="21"/>
          <w:szCs w:val="21"/>
        </w:rPr>
        <w:t>不是素数</w:t>
      </w:r>
      <w:r w:rsidRPr="003A2D1B">
        <w:rPr>
          <w:sz w:val="21"/>
          <w:szCs w:val="21"/>
        </w:rPr>
        <w:t>,</w:t>
      </w:r>
      <w:r w:rsidRPr="003A2D1B">
        <w:rPr>
          <w:sz w:val="21"/>
          <w:szCs w:val="21"/>
        </w:rPr>
        <w:t>返回</w:t>
      </w:r>
      <w:r w:rsidRPr="003A2D1B">
        <w:rPr>
          <w:sz w:val="21"/>
          <w:szCs w:val="21"/>
        </w:rPr>
        <w:t>0,</w:t>
      </w:r>
      <w:r w:rsidRPr="003A2D1B">
        <w:rPr>
          <w:sz w:val="21"/>
          <w:szCs w:val="21"/>
        </w:rPr>
        <w:t>是素数</w:t>
      </w:r>
      <w:r w:rsidRPr="003A2D1B">
        <w:rPr>
          <w:sz w:val="21"/>
          <w:szCs w:val="21"/>
        </w:rPr>
        <w:t>,</w:t>
      </w:r>
      <w:r w:rsidRPr="003A2D1B">
        <w:rPr>
          <w:sz w:val="21"/>
          <w:szCs w:val="21"/>
        </w:rPr>
        <w:t>返回</w:t>
      </w:r>
      <w:r w:rsidRPr="003A2D1B">
        <w:rPr>
          <w:sz w:val="21"/>
          <w:szCs w:val="21"/>
        </w:rPr>
        <w:t>1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19DA644B" w14:textId="77777777" w:rsidR="00702404" w:rsidRPr="005B74AE" w:rsidRDefault="001116F2" w:rsidP="00CB0069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5B74AE">
        <w:rPr>
          <w:sz w:val="21"/>
          <w:szCs w:val="21"/>
        </w:rPr>
        <w:t>题目：判断一个</w:t>
      </w:r>
      <w:r w:rsidR="000C3B16" w:rsidRPr="005B74AE">
        <w:rPr>
          <w:rFonts w:hint="eastAsia"/>
          <w:sz w:val="21"/>
          <w:szCs w:val="21"/>
        </w:rPr>
        <w:t>整</w:t>
      </w:r>
      <w:r w:rsidRPr="005B74AE">
        <w:rPr>
          <w:sz w:val="21"/>
          <w:szCs w:val="21"/>
        </w:rPr>
        <w:t>数能被几个</w:t>
      </w:r>
      <w:r w:rsidRPr="005B74AE">
        <w:rPr>
          <w:sz w:val="21"/>
          <w:szCs w:val="21"/>
        </w:rPr>
        <w:t>9</w:t>
      </w:r>
      <w:r w:rsidRPr="005B74AE">
        <w:rPr>
          <w:sz w:val="21"/>
          <w:szCs w:val="21"/>
        </w:rPr>
        <w:t>整除</w:t>
      </w:r>
      <w:r w:rsidR="000C3B16" w:rsidRPr="005B74AE">
        <w:rPr>
          <w:sz w:val="21"/>
          <w:szCs w:val="21"/>
        </w:rPr>
        <w:t>   </w:t>
      </w:r>
      <w:r w:rsidRPr="005B74AE">
        <w:rPr>
          <w:sz w:val="21"/>
          <w:szCs w:val="21"/>
        </w:rPr>
        <w:br/>
        <w:t xml:space="preserve">import </w:t>
      </w:r>
      <w:proofErr w:type="spellStart"/>
      <w:r w:rsidRPr="005B74AE">
        <w:rPr>
          <w:sz w:val="21"/>
          <w:szCs w:val="21"/>
        </w:rPr>
        <w:t>java.util</w:t>
      </w:r>
      <w:proofErr w:type="spellEnd"/>
      <w:r w:rsidRPr="005B74AE">
        <w:rPr>
          <w:sz w:val="21"/>
          <w:szCs w:val="21"/>
        </w:rPr>
        <w:t>.*;</w:t>
      </w:r>
      <w:r w:rsidRPr="005B74AE">
        <w:rPr>
          <w:sz w:val="21"/>
          <w:szCs w:val="21"/>
        </w:rPr>
        <w:br/>
        <w:t xml:space="preserve">public class lianxi45 { </w:t>
      </w:r>
      <w:r w:rsidRPr="005B74AE">
        <w:rPr>
          <w:sz w:val="21"/>
          <w:szCs w:val="21"/>
        </w:rPr>
        <w:br/>
        <w:t xml:space="preserve">public static void main (String[] </w:t>
      </w:r>
      <w:proofErr w:type="spellStart"/>
      <w:r w:rsidRPr="005B74AE">
        <w:rPr>
          <w:sz w:val="21"/>
          <w:szCs w:val="21"/>
        </w:rPr>
        <w:t>args</w:t>
      </w:r>
      <w:proofErr w:type="spellEnd"/>
      <w:r w:rsidRPr="005B74AE">
        <w:rPr>
          <w:sz w:val="21"/>
          <w:szCs w:val="21"/>
        </w:rPr>
        <w:t xml:space="preserve">) { </w:t>
      </w:r>
      <w:r w:rsidRPr="005B74AE">
        <w:rPr>
          <w:sz w:val="21"/>
          <w:szCs w:val="21"/>
        </w:rPr>
        <w:br/>
        <w:t>   Scanner s = new Scanner(System.in);</w:t>
      </w:r>
      <w:r w:rsidRPr="005B74AE">
        <w:rPr>
          <w:sz w:val="21"/>
          <w:szCs w:val="21"/>
        </w:rPr>
        <w:br/>
        <w:t xml:space="preserve">   </w:t>
      </w:r>
      <w:proofErr w:type="spellStart"/>
      <w:r w:rsidRPr="005B74AE">
        <w:rPr>
          <w:sz w:val="21"/>
          <w:szCs w:val="21"/>
        </w:rPr>
        <w:t>System.out.print</w:t>
      </w:r>
      <w:proofErr w:type="spellEnd"/>
      <w:r w:rsidRPr="005B74AE">
        <w:rPr>
          <w:sz w:val="21"/>
          <w:szCs w:val="21"/>
        </w:rPr>
        <w:t>("</w:t>
      </w:r>
      <w:r w:rsidRPr="005B74AE">
        <w:rPr>
          <w:sz w:val="21"/>
          <w:szCs w:val="21"/>
        </w:rPr>
        <w:t>请输入一个整数：</w:t>
      </w:r>
      <w:r w:rsidRPr="005B74AE">
        <w:rPr>
          <w:sz w:val="21"/>
          <w:szCs w:val="21"/>
        </w:rPr>
        <w:t>");</w:t>
      </w:r>
      <w:r w:rsidRPr="005B74AE">
        <w:rPr>
          <w:sz w:val="21"/>
          <w:szCs w:val="21"/>
        </w:rPr>
        <w:br/>
        <w:t xml:space="preserve">    int num = </w:t>
      </w:r>
      <w:proofErr w:type="spellStart"/>
      <w:r w:rsidRPr="005B74AE">
        <w:rPr>
          <w:sz w:val="21"/>
          <w:szCs w:val="21"/>
        </w:rPr>
        <w:t>s.nextInt</w:t>
      </w:r>
      <w:proofErr w:type="spellEnd"/>
      <w:r w:rsidRPr="005B74AE">
        <w:rPr>
          <w:sz w:val="21"/>
          <w:szCs w:val="21"/>
        </w:rPr>
        <w:t>();</w:t>
      </w:r>
      <w:r w:rsidRPr="005B74AE">
        <w:rPr>
          <w:sz w:val="21"/>
          <w:szCs w:val="21"/>
        </w:rPr>
        <w:br/>
        <w:t xml:space="preserve">    int   </w:t>
      </w:r>
      <w:proofErr w:type="spellStart"/>
      <w:r w:rsidRPr="005B74AE">
        <w:rPr>
          <w:sz w:val="21"/>
          <w:szCs w:val="21"/>
        </w:rPr>
        <w:t>tmp</w:t>
      </w:r>
      <w:proofErr w:type="spellEnd"/>
      <w:r w:rsidRPr="005B74AE">
        <w:rPr>
          <w:sz w:val="21"/>
          <w:szCs w:val="21"/>
        </w:rPr>
        <w:t xml:space="preserve"> = num;</w:t>
      </w:r>
      <w:r w:rsidRPr="005B74AE">
        <w:rPr>
          <w:sz w:val="21"/>
          <w:szCs w:val="21"/>
        </w:rPr>
        <w:br/>
        <w:t xml:space="preserve">    int count = 0; </w:t>
      </w:r>
      <w:r w:rsidRPr="005B74AE">
        <w:rPr>
          <w:sz w:val="21"/>
          <w:szCs w:val="21"/>
        </w:rPr>
        <w:br/>
        <w:t xml:space="preserve">       </w:t>
      </w:r>
      <w:r w:rsidR="005B74AE" w:rsidRPr="005B74AE">
        <w:rPr>
          <w:rFonts w:hint="eastAsia"/>
          <w:sz w:val="21"/>
          <w:szCs w:val="21"/>
        </w:rPr>
        <w:t>count=</w:t>
      </w:r>
      <w:r w:rsidR="005B74AE" w:rsidRPr="005B74AE">
        <w:rPr>
          <w:sz w:val="21"/>
          <w:szCs w:val="21"/>
        </w:rPr>
        <w:t xml:space="preserve">num/9; </w:t>
      </w:r>
      <w:r w:rsidR="005B74AE" w:rsidRPr="003A2D1B">
        <w:rPr>
          <w:sz w:val="21"/>
          <w:szCs w:val="21"/>
        </w:rPr>
        <w:br/>
      </w:r>
      <w:r w:rsidRPr="005B74AE">
        <w:rPr>
          <w:sz w:val="21"/>
          <w:szCs w:val="21"/>
        </w:rPr>
        <w:t xml:space="preserve">     </w:t>
      </w:r>
      <w:proofErr w:type="spellStart"/>
      <w:r w:rsidRPr="005B74AE">
        <w:rPr>
          <w:sz w:val="21"/>
          <w:szCs w:val="21"/>
        </w:rPr>
        <w:t>System.out.println</w:t>
      </w:r>
      <w:proofErr w:type="spellEnd"/>
      <w:r w:rsidRPr="005B74AE">
        <w:rPr>
          <w:sz w:val="21"/>
          <w:szCs w:val="21"/>
        </w:rPr>
        <w:t xml:space="preserve">(num+" </w:t>
      </w:r>
      <w:r w:rsidRPr="005B74AE">
        <w:rPr>
          <w:sz w:val="21"/>
          <w:szCs w:val="21"/>
        </w:rPr>
        <w:t>能够被</w:t>
      </w:r>
      <w:r w:rsidRPr="005B74AE">
        <w:rPr>
          <w:sz w:val="21"/>
          <w:szCs w:val="21"/>
        </w:rPr>
        <w:t xml:space="preserve"> "+count+" </w:t>
      </w:r>
      <w:r w:rsidRPr="005B74AE">
        <w:rPr>
          <w:sz w:val="21"/>
          <w:szCs w:val="21"/>
        </w:rPr>
        <w:t>个</w:t>
      </w:r>
      <w:r w:rsidRPr="005B74AE">
        <w:rPr>
          <w:sz w:val="21"/>
          <w:szCs w:val="21"/>
        </w:rPr>
        <w:t>9</w:t>
      </w:r>
      <w:r w:rsidRPr="005B74AE">
        <w:rPr>
          <w:sz w:val="21"/>
          <w:szCs w:val="21"/>
        </w:rPr>
        <w:t>整除。</w:t>
      </w:r>
      <w:r w:rsidR="005B74AE">
        <w:rPr>
          <w:sz w:val="21"/>
          <w:szCs w:val="21"/>
        </w:rPr>
        <w:t>");</w:t>
      </w:r>
      <w:r w:rsidRPr="005B74AE">
        <w:rPr>
          <w:sz w:val="21"/>
          <w:szCs w:val="21"/>
        </w:rPr>
        <w:br/>
        <w:t xml:space="preserve">} </w:t>
      </w:r>
    </w:p>
    <w:p w14:paraId="6A4654D4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题目：两个字符串连接程序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lianxi46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Scanner s = new Scanner(System.in);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请输入一个字符串：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String str1 = </w:t>
      </w:r>
      <w:proofErr w:type="spellStart"/>
      <w:r w:rsidRPr="003A2D1B">
        <w:rPr>
          <w:sz w:val="21"/>
          <w:szCs w:val="21"/>
        </w:rPr>
        <w:t>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请再输入一个字符串：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String str2 = </w:t>
      </w:r>
      <w:proofErr w:type="spellStart"/>
      <w:r w:rsidRPr="003A2D1B">
        <w:rPr>
          <w:sz w:val="21"/>
          <w:szCs w:val="21"/>
        </w:rPr>
        <w:t>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 String str = str1+str2;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连接后的字符串是：</w:t>
      </w:r>
      <w:r w:rsidRPr="003A2D1B">
        <w:rPr>
          <w:sz w:val="21"/>
          <w:szCs w:val="21"/>
        </w:rPr>
        <w:t>"+str);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} </w:t>
      </w:r>
    </w:p>
    <w:p w14:paraId="27314313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题目：读取</w:t>
      </w:r>
      <w:r w:rsidRPr="003A2D1B">
        <w:rPr>
          <w:sz w:val="21"/>
          <w:szCs w:val="21"/>
        </w:rPr>
        <w:t>7</w:t>
      </w:r>
      <w:r w:rsidRPr="003A2D1B">
        <w:rPr>
          <w:sz w:val="21"/>
          <w:szCs w:val="21"/>
        </w:rPr>
        <w:t>个数（</w:t>
      </w:r>
      <w:r w:rsidRPr="003A2D1B">
        <w:rPr>
          <w:sz w:val="21"/>
          <w:szCs w:val="21"/>
        </w:rPr>
        <w:t>1—50</w:t>
      </w:r>
      <w:r w:rsidRPr="003A2D1B">
        <w:rPr>
          <w:sz w:val="21"/>
          <w:szCs w:val="21"/>
        </w:rPr>
        <w:t>）的整数值，每读取一个值，程序打印出该值个数的＊。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>public class lianxi47 {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n=1,num;</w:t>
      </w:r>
      <w:r w:rsidRPr="003A2D1B">
        <w:rPr>
          <w:sz w:val="21"/>
          <w:szCs w:val="21"/>
        </w:rPr>
        <w:br/>
        <w:t>while(n&lt;=7){</w:t>
      </w:r>
      <w:r w:rsidRPr="003A2D1B">
        <w:rPr>
          <w:sz w:val="21"/>
          <w:szCs w:val="21"/>
        </w:rPr>
        <w:br/>
        <w:t>         do{</w:t>
      </w:r>
      <w:r w:rsidRPr="003A2D1B">
        <w:rPr>
          <w:sz w:val="21"/>
          <w:szCs w:val="21"/>
        </w:rPr>
        <w:br/>
        <w:t xml:space="preserve">     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</w:t>
      </w:r>
      <w:r w:rsidRPr="003A2D1B">
        <w:rPr>
          <w:sz w:val="21"/>
          <w:szCs w:val="21"/>
        </w:rPr>
        <w:t>1--50</w:t>
      </w:r>
      <w:r w:rsidRPr="003A2D1B">
        <w:rPr>
          <w:sz w:val="21"/>
          <w:szCs w:val="21"/>
        </w:rPr>
        <w:t>之间的整数：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         num=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       }while(num&lt;1||num&gt;50);</w:t>
      </w:r>
      <w:r w:rsidRPr="003A2D1B">
        <w:rPr>
          <w:sz w:val="21"/>
          <w:szCs w:val="21"/>
        </w:rPr>
        <w:br/>
        <w:t xml:space="preserve">  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=1;i&lt;=</w:t>
      </w:r>
      <w:proofErr w:type="spellStart"/>
      <w:r w:rsidRPr="003A2D1B">
        <w:rPr>
          <w:sz w:val="21"/>
          <w:szCs w:val="21"/>
        </w:rPr>
        <w:t>num;i</w:t>
      </w:r>
      <w:proofErr w:type="spellEnd"/>
      <w:r w:rsidRPr="003A2D1B">
        <w:rPr>
          <w:sz w:val="21"/>
          <w:szCs w:val="21"/>
        </w:rPr>
        <w:t>++)</w:t>
      </w:r>
      <w:r w:rsidRPr="003A2D1B">
        <w:rPr>
          <w:sz w:val="21"/>
          <w:szCs w:val="21"/>
        </w:rPr>
        <w:br/>
        <w:t>      {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("*");</w:t>
      </w:r>
      <w:r w:rsidRPr="003A2D1B">
        <w:rPr>
          <w:sz w:val="21"/>
          <w:szCs w:val="21"/>
        </w:rPr>
        <w:br/>
        <w:t>      }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n ++;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</w:p>
    <w:p w14:paraId="27E7059F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题目：某个公司采用公用电话传递数据，数据是四位的整数，在传递过程中是加密的，加密规则如下：每位数字都加上</w:t>
      </w:r>
      <w:r w:rsidRPr="003A2D1B">
        <w:rPr>
          <w:sz w:val="21"/>
          <w:szCs w:val="21"/>
        </w:rPr>
        <w:t>5,</w:t>
      </w:r>
      <w:r w:rsidRPr="003A2D1B">
        <w:rPr>
          <w:sz w:val="21"/>
          <w:szCs w:val="21"/>
        </w:rPr>
        <w:t>然后用和除以</w:t>
      </w:r>
      <w:r w:rsidRPr="003A2D1B">
        <w:rPr>
          <w:sz w:val="21"/>
          <w:szCs w:val="21"/>
        </w:rPr>
        <w:t>10</w:t>
      </w:r>
      <w:r w:rsidRPr="003A2D1B">
        <w:rPr>
          <w:sz w:val="21"/>
          <w:szCs w:val="21"/>
        </w:rPr>
        <w:t>的余数代替该数字，再将第一位和第四位交换，第二位和第三位交换。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 xml:space="preserve">public class lianxi48   { </w:t>
      </w:r>
      <w:r w:rsidRPr="003A2D1B">
        <w:rPr>
          <w:sz w:val="21"/>
          <w:szCs w:val="21"/>
        </w:rPr>
        <w:br/>
        <w:t xml:space="preserve">public static void main(String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 xml:space="preserve">[]) { 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num=0,temp;</w:t>
      </w:r>
      <w:r w:rsidRPr="003A2D1B">
        <w:rPr>
          <w:sz w:val="21"/>
          <w:szCs w:val="21"/>
        </w:rPr>
        <w:br/>
        <w:t>do{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请输入一个</w:t>
      </w:r>
      <w:r w:rsidRPr="003A2D1B">
        <w:rPr>
          <w:sz w:val="21"/>
          <w:szCs w:val="21"/>
        </w:rPr>
        <w:t>4</w:t>
      </w:r>
      <w:r w:rsidRPr="003A2D1B">
        <w:rPr>
          <w:sz w:val="21"/>
          <w:szCs w:val="21"/>
        </w:rPr>
        <w:t>位正整数：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  num = </w:t>
      </w:r>
      <w:proofErr w:type="spellStart"/>
      <w:r w:rsidRPr="003A2D1B">
        <w:rPr>
          <w:sz w:val="21"/>
          <w:szCs w:val="21"/>
        </w:rPr>
        <w:t>s.nextInt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  }while (num&lt;1000||num&gt;9999); </w:t>
      </w:r>
      <w:r w:rsidRPr="003A2D1B">
        <w:rPr>
          <w:sz w:val="21"/>
          <w:szCs w:val="21"/>
        </w:rPr>
        <w:br/>
        <w:t xml:space="preserve">int a[]=new int[4]; </w:t>
      </w:r>
      <w:r w:rsidRPr="003A2D1B">
        <w:rPr>
          <w:sz w:val="21"/>
          <w:szCs w:val="21"/>
        </w:rPr>
        <w:br/>
        <w:t>a[0] = num/1000; //</w:t>
      </w:r>
      <w:r w:rsidRPr="003A2D1B">
        <w:rPr>
          <w:sz w:val="21"/>
          <w:szCs w:val="21"/>
        </w:rPr>
        <w:t>取千位的数字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  <w:t>a[1] = (num/100)%10; //</w:t>
      </w:r>
      <w:r w:rsidRPr="003A2D1B">
        <w:rPr>
          <w:sz w:val="21"/>
          <w:szCs w:val="21"/>
        </w:rPr>
        <w:t>取百位的数字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  <w:t>a[2] = (num/10)%10; //</w:t>
      </w:r>
      <w:r w:rsidRPr="003A2D1B">
        <w:rPr>
          <w:sz w:val="21"/>
          <w:szCs w:val="21"/>
        </w:rPr>
        <w:t>取十位的数字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a[3] = num%10; //</w:t>
      </w:r>
      <w:r w:rsidRPr="003A2D1B">
        <w:rPr>
          <w:sz w:val="21"/>
          <w:szCs w:val="21"/>
        </w:rPr>
        <w:t>取个位的数字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  <w:t xml:space="preserve">for(int j=0;j&lt;4;j++) </w:t>
      </w:r>
      <w:r w:rsidRPr="003A2D1B">
        <w:rPr>
          <w:sz w:val="21"/>
          <w:szCs w:val="21"/>
        </w:rPr>
        <w:br/>
        <w:t xml:space="preserve">{ </w:t>
      </w:r>
      <w:r w:rsidRPr="003A2D1B">
        <w:rPr>
          <w:sz w:val="21"/>
          <w:szCs w:val="21"/>
        </w:rPr>
        <w:br/>
        <w:t xml:space="preserve">a[j]+=5; </w:t>
      </w:r>
      <w:r w:rsidRPr="003A2D1B">
        <w:rPr>
          <w:sz w:val="21"/>
          <w:szCs w:val="21"/>
        </w:rPr>
        <w:br/>
        <w:t xml:space="preserve">a[j]%=10;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for(int j=0;j&lt;=1;j++) </w:t>
      </w:r>
      <w:r w:rsidRPr="003A2D1B">
        <w:rPr>
          <w:sz w:val="21"/>
          <w:szCs w:val="21"/>
        </w:rPr>
        <w:br/>
        <w:t xml:space="preserve">    { </w:t>
      </w:r>
      <w:r w:rsidRPr="003A2D1B">
        <w:rPr>
          <w:sz w:val="21"/>
          <w:szCs w:val="21"/>
        </w:rPr>
        <w:br/>
        <w:t xml:space="preserve">    temp = a[j]; </w:t>
      </w:r>
      <w:r w:rsidRPr="003A2D1B">
        <w:rPr>
          <w:sz w:val="21"/>
          <w:szCs w:val="21"/>
        </w:rPr>
        <w:br/>
        <w:t xml:space="preserve">    a[j] = a[3-j]; </w:t>
      </w:r>
      <w:r w:rsidRPr="003A2D1B">
        <w:rPr>
          <w:sz w:val="21"/>
          <w:szCs w:val="21"/>
        </w:rPr>
        <w:br/>
        <w:t xml:space="preserve">    a[3-j] =temp; 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加密后的数字为：</w:t>
      </w:r>
      <w:r w:rsidRPr="003A2D1B">
        <w:rPr>
          <w:sz w:val="21"/>
          <w:szCs w:val="21"/>
        </w:rPr>
        <w:t xml:space="preserve">"); </w:t>
      </w:r>
      <w:r w:rsidRPr="003A2D1B">
        <w:rPr>
          <w:sz w:val="21"/>
          <w:szCs w:val="21"/>
        </w:rPr>
        <w:br/>
        <w:t xml:space="preserve">for(int j=0;j&lt;4;j++) 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 xml:space="preserve">(a[j]);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</w:p>
    <w:p w14:paraId="64CF76CE" w14:textId="77777777" w:rsidR="00702404" w:rsidRDefault="001116F2" w:rsidP="001116F2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t>题目：计算字符串中子串出现的次数</w:t>
      </w:r>
      <w:r w:rsidRPr="003A2D1B">
        <w:rPr>
          <w:sz w:val="21"/>
          <w:szCs w:val="21"/>
        </w:rPr>
        <w:t>   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 xml:space="preserve">public class lianxi49 { </w:t>
      </w:r>
      <w:r w:rsidRPr="003A2D1B">
        <w:rPr>
          <w:sz w:val="21"/>
          <w:szCs w:val="21"/>
        </w:rPr>
        <w:br/>
        <w:t xml:space="preserve">public static void main(String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>[]){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请输入字符串：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String str1 = </w:t>
      </w:r>
      <w:proofErr w:type="spellStart"/>
      <w:r w:rsidRPr="003A2D1B">
        <w:rPr>
          <w:sz w:val="21"/>
          <w:szCs w:val="21"/>
        </w:rPr>
        <w:t>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请输入子串：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String str2 = </w:t>
      </w:r>
      <w:proofErr w:type="spellStart"/>
      <w:r w:rsidRPr="003A2D1B">
        <w:rPr>
          <w:sz w:val="21"/>
          <w:szCs w:val="21"/>
        </w:rPr>
        <w:t>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int count=0; </w:t>
      </w:r>
      <w:r w:rsidRPr="003A2D1B">
        <w:rPr>
          <w:sz w:val="21"/>
          <w:szCs w:val="21"/>
        </w:rPr>
        <w:br/>
        <w:t xml:space="preserve">if(str1.equals("")||str2.equals("")) </w:t>
      </w:r>
      <w:r w:rsidRPr="003A2D1B">
        <w:rPr>
          <w:sz w:val="21"/>
          <w:szCs w:val="21"/>
        </w:rPr>
        <w:br/>
        <w:t xml:space="preserve">   { 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你没有输入字符串或子串</w:t>
      </w:r>
      <w:r w:rsidRPr="003A2D1B">
        <w:rPr>
          <w:sz w:val="21"/>
          <w:szCs w:val="21"/>
        </w:rPr>
        <w:t>,</w:t>
      </w:r>
      <w:r w:rsidRPr="003A2D1B">
        <w:rPr>
          <w:sz w:val="21"/>
          <w:szCs w:val="21"/>
        </w:rPr>
        <w:t>无法比较</w:t>
      </w:r>
      <w:r w:rsidRPr="003A2D1B">
        <w:rPr>
          <w:sz w:val="21"/>
          <w:szCs w:val="21"/>
        </w:rPr>
        <w:t xml:space="preserve">!"); 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System.exit</w:t>
      </w:r>
      <w:proofErr w:type="spellEnd"/>
      <w:r w:rsidRPr="003A2D1B">
        <w:rPr>
          <w:sz w:val="21"/>
          <w:szCs w:val="21"/>
        </w:rPr>
        <w:t xml:space="preserve">(0); </w:t>
      </w:r>
      <w:r w:rsidRPr="003A2D1B">
        <w:rPr>
          <w:sz w:val="21"/>
          <w:szCs w:val="21"/>
        </w:rPr>
        <w:br/>
        <w:t xml:space="preserve">   } </w:t>
      </w:r>
      <w:r w:rsidRPr="003A2D1B">
        <w:rPr>
          <w:sz w:val="21"/>
          <w:szCs w:val="21"/>
        </w:rPr>
        <w:br/>
        <w:t xml:space="preserve">else </w:t>
      </w:r>
      <w:r w:rsidRPr="003A2D1B">
        <w:rPr>
          <w:sz w:val="21"/>
          <w:szCs w:val="21"/>
        </w:rPr>
        <w:br/>
        <w:t xml:space="preserve">   { </w:t>
      </w:r>
      <w:r w:rsidRPr="003A2D1B">
        <w:rPr>
          <w:sz w:val="21"/>
          <w:szCs w:val="21"/>
        </w:rPr>
        <w:br/>
        <w:t xml:space="preserve"> 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=0;i&lt;=str1.length()-str2.length();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++) </w:t>
      </w:r>
      <w:r w:rsidRPr="003A2D1B">
        <w:rPr>
          <w:sz w:val="21"/>
          <w:szCs w:val="21"/>
        </w:rPr>
        <w:br/>
        <w:t xml:space="preserve">     { </w:t>
      </w:r>
      <w:r w:rsidRPr="003A2D1B">
        <w:rPr>
          <w:sz w:val="21"/>
          <w:szCs w:val="21"/>
        </w:rPr>
        <w:br/>
        <w:t>     if(str2.equals(str1.substring(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, str2.length()+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))) </w:t>
      </w:r>
      <w:r w:rsidRPr="003A2D1B">
        <w:rPr>
          <w:sz w:val="21"/>
          <w:szCs w:val="21"/>
        </w:rPr>
        <w:br/>
        <w:t>      //</w:t>
      </w:r>
      <w:r w:rsidRPr="003A2D1B">
        <w:rPr>
          <w:sz w:val="21"/>
          <w:szCs w:val="21"/>
        </w:rPr>
        <w:t>这种比法有问题，会把</w:t>
      </w:r>
      <w:r w:rsidRPr="003A2D1B">
        <w:rPr>
          <w:sz w:val="21"/>
          <w:szCs w:val="21"/>
        </w:rPr>
        <w:t>"</w:t>
      </w:r>
      <w:proofErr w:type="spellStart"/>
      <w:r w:rsidRPr="003A2D1B">
        <w:rPr>
          <w:sz w:val="21"/>
          <w:szCs w:val="21"/>
        </w:rPr>
        <w:t>aaa</w:t>
      </w:r>
      <w:proofErr w:type="spellEnd"/>
      <w:r w:rsidRPr="003A2D1B">
        <w:rPr>
          <w:sz w:val="21"/>
          <w:szCs w:val="21"/>
        </w:rPr>
        <w:t>"</w:t>
      </w:r>
      <w:r w:rsidRPr="003A2D1B">
        <w:rPr>
          <w:sz w:val="21"/>
          <w:szCs w:val="21"/>
        </w:rPr>
        <w:t>看成有</w:t>
      </w:r>
      <w:r w:rsidRPr="003A2D1B">
        <w:rPr>
          <w:sz w:val="21"/>
          <w:szCs w:val="21"/>
        </w:rPr>
        <w:t>2</w:t>
      </w:r>
      <w:r w:rsidRPr="003A2D1B">
        <w:rPr>
          <w:sz w:val="21"/>
          <w:szCs w:val="21"/>
        </w:rPr>
        <w:t>个</w:t>
      </w:r>
      <w:r w:rsidRPr="003A2D1B">
        <w:rPr>
          <w:sz w:val="21"/>
          <w:szCs w:val="21"/>
        </w:rPr>
        <w:t>"aa"</w:t>
      </w:r>
      <w:r w:rsidRPr="003A2D1B">
        <w:rPr>
          <w:sz w:val="21"/>
          <w:szCs w:val="21"/>
        </w:rPr>
        <w:t>子串。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  <w:t xml:space="preserve">       count++; </w:t>
      </w:r>
      <w:r w:rsidRPr="003A2D1B">
        <w:rPr>
          <w:sz w:val="21"/>
          <w:szCs w:val="21"/>
        </w:rPr>
        <w:br/>
        <w:t xml:space="preserve">       } 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子串在字符串中出现</w:t>
      </w:r>
      <w:r w:rsidRPr="003A2D1B">
        <w:rPr>
          <w:sz w:val="21"/>
          <w:szCs w:val="21"/>
        </w:rPr>
        <w:t xml:space="preserve">: "+count+" </w:t>
      </w:r>
      <w:r w:rsidRPr="003A2D1B">
        <w:rPr>
          <w:sz w:val="21"/>
          <w:szCs w:val="21"/>
        </w:rPr>
        <w:t>次</w:t>
      </w:r>
      <w:r w:rsidRPr="003A2D1B">
        <w:rPr>
          <w:sz w:val="21"/>
          <w:szCs w:val="21"/>
        </w:rPr>
        <w:t xml:space="preserve">");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</w:p>
    <w:p w14:paraId="060DB912" w14:textId="77777777" w:rsidR="001116F2" w:rsidRPr="00702404" w:rsidRDefault="001116F2" w:rsidP="00702404">
      <w:pPr>
        <w:pStyle w:val="a4"/>
        <w:numPr>
          <w:ilvl w:val="0"/>
          <w:numId w:val="57"/>
        </w:numPr>
        <w:jc w:val="both"/>
        <w:rPr>
          <w:sz w:val="21"/>
          <w:szCs w:val="21"/>
        </w:rPr>
      </w:pPr>
      <w:r w:rsidRPr="003A2D1B">
        <w:rPr>
          <w:sz w:val="21"/>
          <w:szCs w:val="21"/>
        </w:rPr>
        <w:lastRenderedPageBreak/>
        <w:t>题目：有五个学生，每个学生有</w:t>
      </w:r>
      <w:r w:rsidRPr="003A2D1B">
        <w:rPr>
          <w:sz w:val="21"/>
          <w:szCs w:val="21"/>
        </w:rPr>
        <w:t>3</w:t>
      </w:r>
      <w:r w:rsidRPr="003A2D1B">
        <w:rPr>
          <w:sz w:val="21"/>
          <w:szCs w:val="21"/>
        </w:rPr>
        <w:t>门课的成绩，从键盘输入以上数据（包括学生号，姓名，三门课成绩），计算出平均成绩，把原有的数据和计算出的平均分数存放在磁盘文件</w:t>
      </w:r>
      <w:r w:rsidRPr="003A2D1B">
        <w:rPr>
          <w:sz w:val="21"/>
          <w:szCs w:val="21"/>
        </w:rPr>
        <w:t xml:space="preserve"> "stud "</w:t>
      </w:r>
      <w:r w:rsidRPr="003A2D1B">
        <w:rPr>
          <w:sz w:val="21"/>
          <w:szCs w:val="21"/>
        </w:rPr>
        <w:t>中。</w:t>
      </w:r>
      <w:r w:rsidRPr="003A2D1B">
        <w:rPr>
          <w:sz w:val="21"/>
          <w:szCs w:val="21"/>
        </w:rPr>
        <w:br/>
        <w:t xml:space="preserve">import java.io.*; </w:t>
      </w:r>
      <w:r w:rsidRPr="003A2D1B">
        <w:rPr>
          <w:sz w:val="21"/>
          <w:szCs w:val="21"/>
        </w:rPr>
        <w:br/>
        <w:t xml:space="preserve">import </w:t>
      </w:r>
      <w:proofErr w:type="spellStart"/>
      <w:r w:rsidRPr="003A2D1B">
        <w:rPr>
          <w:sz w:val="21"/>
          <w:szCs w:val="21"/>
        </w:rPr>
        <w:t>java.util</w:t>
      </w:r>
      <w:proofErr w:type="spellEnd"/>
      <w:r w:rsidRPr="003A2D1B">
        <w:rPr>
          <w:sz w:val="21"/>
          <w:szCs w:val="21"/>
        </w:rPr>
        <w:t>.*;</w:t>
      </w:r>
      <w:r w:rsidRPr="003A2D1B">
        <w:rPr>
          <w:sz w:val="21"/>
          <w:szCs w:val="21"/>
        </w:rPr>
        <w:br/>
        <w:t xml:space="preserve">public class lianxi50 { </w:t>
      </w:r>
      <w:r w:rsidRPr="003A2D1B">
        <w:rPr>
          <w:sz w:val="21"/>
          <w:szCs w:val="21"/>
        </w:rPr>
        <w:br/>
        <w:t xml:space="preserve">public static void main(String[] </w:t>
      </w:r>
      <w:proofErr w:type="spellStart"/>
      <w:r w:rsidRPr="003A2D1B">
        <w:rPr>
          <w:sz w:val="21"/>
          <w:szCs w:val="21"/>
        </w:rPr>
        <w:t>args</w:t>
      </w:r>
      <w:proofErr w:type="spellEnd"/>
      <w:r w:rsidRPr="003A2D1B">
        <w:rPr>
          <w:sz w:val="21"/>
          <w:szCs w:val="21"/>
        </w:rPr>
        <w:t xml:space="preserve">){ </w:t>
      </w:r>
      <w:r w:rsidRPr="003A2D1B">
        <w:rPr>
          <w:sz w:val="21"/>
          <w:szCs w:val="21"/>
        </w:rPr>
        <w:br/>
        <w:t>   Scanner ss = new Scanner(System.in);</w:t>
      </w:r>
      <w:r w:rsidRPr="003A2D1B">
        <w:rPr>
          <w:sz w:val="21"/>
          <w:szCs w:val="21"/>
        </w:rPr>
        <w:br/>
        <w:t>   String [][] a = new String[5][6];</w:t>
      </w:r>
      <w:r w:rsidRPr="003A2D1B">
        <w:rPr>
          <w:sz w:val="21"/>
          <w:szCs w:val="21"/>
        </w:rPr>
        <w:br/>
        <w:t xml:space="preserve">   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=1;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&lt;6;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请输入第</w:t>
      </w:r>
      <w:r w:rsidRPr="003A2D1B">
        <w:rPr>
          <w:sz w:val="21"/>
          <w:szCs w:val="21"/>
        </w:rPr>
        <w:t>"+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+"</w:t>
      </w:r>
      <w:r w:rsidRPr="003A2D1B">
        <w:rPr>
          <w:sz w:val="21"/>
          <w:szCs w:val="21"/>
        </w:rPr>
        <w:t>个学生的学号：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a[i-1][0] = </w:t>
      </w:r>
      <w:proofErr w:type="spellStart"/>
      <w:r w:rsidRPr="003A2D1B">
        <w:rPr>
          <w:sz w:val="21"/>
          <w:szCs w:val="21"/>
        </w:rPr>
        <w:t>ss.nextLine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请输入第</w:t>
      </w:r>
      <w:r w:rsidRPr="003A2D1B">
        <w:rPr>
          <w:sz w:val="21"/>
          <w:szCs w:val="21"/>
        </w:rPr>
        <w:t>"+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+"</w:t>
      </w:r>
      <w:r w:rsidRPr="003A2D1B">
        <w:rPr>
          <w:sz w:val="21"/>
          <w:szCs w:val="21"/>
        </w:rPr>
        <w:t>个学生的姓名：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 a[i-1][1] = </w:t>
      </w:r>
      <w:proofErr w:type="spellStart"/>
      <w:r w:rsidRPr="003A2D1B">
        <w:rPr>
          <w:sz w:val="21"/>
          <w:szCs w:val="21"/>
        </w:rPr>
        <w:t>ss.nextLine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 xml:space="preserve">    for(int j=1; j&lt;4;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     </w:t>
      </w:r>
      <w:proofErr w:type="spellStart"/>
      <w:r w:rsidRPr="003A2D1B">
        <w:rPr>
          <w:sz w:val="21"/>
          <w:szCs w:val="21"/>
        </w:rPr>
        <w:t>System.out.print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请输入该学生的第</w:t>
      </w:r>
      <w:r w:rsidRPr="003A2D1B">
        <w:rPr>
          <w:sz w:val="21"/>
          <w:szCs w:val="21"/>
        </w:rPr>
        <w:t>"+j+"</w:t>
      </w:r>
      <w:r w:rsidRPr="003A2D1B">
        <w:rPr>
          <w:sz w:val="21"/>
          <w:szCs w:val="21"/>
        </w:rPr>
        <w:t>个成绩：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     a[i-1][j+1] = </w:t>
      </w:r>
      <w:proofErr w:type="spellStart"/>
      <w:r w:rsidRPr="003A2D1B">
        <w:rPr>
          <w:sz w:val="21"/>
          <w:szCs w:val="21"/>
        </w:rPr>
        <w:t>ss.nextLine</w:t>
      </w:r>
      <w:proofErr w:type="spellEnd"/>
      <w:r w:rsidRPr="003A2D1B">
        <w:rPr>
          <w:sz w:val="21"/>
          <w:szCs w:val="21"/>
        </w:rPr>
        <w:t>();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("\n");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以下计算平均分</w:t>
      </w:r>
      <w:r w:rsidRPr="003A2D1B">
        <w:rPr>
          <w:sz w:val="21"/>
          <w:szCs w:val="21"/>
        </w:rPr>
        <w:br/>
        <w:t>float avg;</w:t>
      </w:r>
      <w:r w:rsidRPr="003A2D1B">
        <w:rPr>
          <w:sz w:val="21"/>
          <w:szCs w:val="21"/>
        </w:rPr>
        <w:br/>
        <w:t>int sum;</w:t>
      </w:r>
      <w:r w:rsidRPr="003A2D1B">
        <w:rPr>
          <w:sz w:val="21"/>
          <w:szCs w:val="21"/>
        </w:rPr>
        <w:br/>
        <w:t xml:space="preserve">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&lt;5;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>sum=0;</w:t>
      </w:r>
      <w:r w:rsidRPr="003A2D1B">
        <w:rPr>
          <w:sz w:val="21"/>
          <w:szCs w:val="21"/>
        </w:rPr>
        <w:br/>
        <w:t xml:space="preserve">   for(int j=2; j&lt;5;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  <w:t xml:space="preserve">   sum=sum+ </w:t>
      </w:r>
      <w:proofErr w:type="spellStart"/>
      <w:r w:rsidRPr="003A2D1B">
        <w:rPr>
          <w:sz w:val="21"/>
          <w:szCs w:val="21"/>
        </w:rPr>
        <w:t>Integer.parseInt</w:t>
      </w:r>
      <w:proofErr w:type="spellEnd"/>
      <w:r w:rsidRPr="003A2D1B">
        <w:rPr>
          <w:sz w:val="21"/>
          <w:szCs w:val="21"/>
        </w:rPr>
        <w:t>(a[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][j]);</w:t>
      </w:r>
      <w:r w:rsidRPr="003A2D1B">
        <w:rPr>
          <w:sz w:val="21"/>
          <w:szCs w:val="21"/>
        </w:rPr>
        <w:br/>
        <w:t>      }</w:t>
      </w:r>
      <w:r w:rsidRPr="003A2D1B">
        <w:rPr>
          <w:sz w:val="21"/>
          <w:szCs w:val="21"/>
        </w:rPr>
        <w:br/>
        <w:t>   avg= (float)sum/3;</w:t>
      </w:r>
      <w:r w:rsidRPr="003A2D1B">
        <w:rPr>
          <w:sz w:val="21"/>
          <w:szCs w:val="21"/>
        </w:rPr>
        <w:br/>
        <w:t>   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][5]=</w:t>
      </w:r>
      <w:proofErr w:type="spellStart"/>
      <w:r w:rsidRPr="003A2D1B">
        <w:rPr>
          <w:sz w:val="21"/>
          <w:szCs w:val="21"/>
        </w:rPr>
        <w:t>String.valueOf</w:t>
      </w:r>
      <w:proofErr w:type="spellEnd"/>
      <w:r w:rsidRPr="003A2D1B">
        <w:rPr>
          <w:sz w:val="21"/>
          <w:szCs w:val="21"/>
        </w:rPr>
        <w:t>(avg);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//</w:t>
      </w:r>
      <w:r w:rsidRPr="003A2D1B">
        <w:rPr>
          <w:sz w:val="21"/>
          <w:szCs w:val="21"/>
        </w:rPr>
        <w:t>以下写磁盘文件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  <w:t xml:space="preserve">String s1; </w:t>
      </w:r>
      <w:r w:rsidRPr="003A2D1B">
        <w:rPr>
          <w:sz w:val="21"/>
          <w:szCs w:val="21"/>
        </w:rPr>
        <w:br/>
        <w:t xml:space="preserve">try { </w:t>
      </w:r>
      <w:r w:rsidRPr="003A2D1B">
        <w:rPr>
          <w:sz w:val="21"/>
          <w:szCs w:val="21"/>
        </w:rPr>
        <w:br/>
        <w:t xml:space="preserve">    File f = new File("C:\\stud"); </w:t>
      </w:r>
      <w:r w:rsidRPr="003A2D1B">
        <w:rPr>
          <w:sz w:val="21"/>
          <w:szCs w:val="21"/>
        </w:rPr>
        <w:br/>
        <w:t>    if(</w:t>
      </w:r>
      <w:proofErr w:type="spellStart"/>
      <w:r w:rsidRPr="003A2D1B">
        <w:rPr>
          <w:sz w:val="21"/>
          <w:szCs w:val="21"/>
        </w:rPr>
        <w:t>f.exists</w:t>
      </w:r>
      <w:proofErr w:type="spellEnd"/>
      <w:r w:rsidRPr="003A2D1B">
        <w:rPr>
          <w:sz w:val="21"/>
          <w:szCs w:val="21"/>
        </w:rPr>
        <w:t xml:space="preserve">()){ </w:t>
      </w:r>
      <w:r w:rsidRPr="003A2D1B">
        <w:rPr>
          <w:sz w:val="21"/>
          <w:szCs w:val="21"/>
        </w:rPr>
        <w:br/>
        <w:t xml:space="preserve">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文件存在</w:t>
      </w:r>
      <w:r w:rsidRPr="003A2D1B">
        <w:rPr>
          <w:sz w:val="21"/>
          <w:szCs w:val="21"/>
        </w:rPr>
        <w:t xml:space="preserve">"); </w:t>
      </w:r>
      <w:r w:rsidRPr="003A2D1B">
        <w:rPr>
          <w:sz w:val="21"/>
          <w:szCs w:val="21"/>
        </w:rPr>
        <w:br/>
        <w:t xml:space="preserve">      }else{ </w:t>
      </w:r>
      <w:r w:rsidRPr="003A2D1B">
        <w:rPr>
          <w:sz w:val="21"/>
          <w:szCs w:val="21"/>
        </w:rPr>
        <w:br/>
        <w:t xml:space="preserve">         </w:t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文件不存在，正在创建文件</w:t>
      </w:r>
      <w:r w:rsidRPr="003A2D1B">
        <w:rPr>
          <w:sz w:val="21"/>
          <w:szCs w:val="21"/>
        </w:rPr>
        <w:t xml:space="preserve">"); </w:t>
      </w:r>
      <w:r w:rsidRPr="003A2D1B">
        <w:rPr>
          <w:sz w:val="21"/>
          <w:szCs w:val="21"/>
        </w:rPr>
        <w:br/>
        <w:t xml:space="preserve">          </w:t>
      </w:r>
      <w:proofErr w:type="spellStart"/>
      <w:r w:rsidRPr="003A2D1B">
        <w:rPr>
          <w:sz w:val="21"/>
          <w:szCs w:val="21"/>
        </w:rPr>
        <w:t>f.createNewFile</w:t>
      </w:r>
      <w:proofErr w:type="spellEnd"/>
      <w:r w:rsidRPr="003A2D1B">
        <w:rPr>
          <w:sz w:val="21"/>
          <w:szCs w:val="21"/>
        </w:rPr>
        <w:t>();//</w:t>
      </w:r>
      <w:r w:rsidRPr="003A2D1B">
        <w:rPr>
          <w:sz w:val="21"/>
          <w:szCs w:val="21"/>
        </w:rPr>
        <w:t>不存在则创建</w:t>
      </w:r>
      <w:r w:rsidRPr="003A2D1B">
        <w:rPr>
          <w:sz w:val="21"/>
          <w:szCs w:val="21"/>
        </w:rPr>
        <w:t xml:space="preserve"> </w:t>
      </w:r>
      <w:r w:rsidRPr="003A2D1B">
        <w:rPr>
          <w:sz w:val="21"/>
          <w:szCs w:val="21"/>
        </w:rPr>
        <w:br/>
        <w:t xml:space="preserve">        } 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BufferedWriter</w:t>
      </w:r>
      <w:proofErr w:type="spellEnd"/>
      <w:r w:rsidRPr="003A2D1B">
        <w:rPr>
          <w:sz w:val="21"/>
          <w:szCs w:val="21"/>
        </w:rPr>
        <w:t xml:space="preserve"> output = new </w:t>
      </w:r>
      <w:proofErr w:type="spellStart"/>
      <w:r w:rsidRPr="003A2D1B">
        <w:rPr>
          <w:sz w:val="21"/>
          <w:szCs w:val="21"/>
        </w:rPr>
        <w:t>BufferedWriter</w:t>
      </w:r>
      <w:proofErr w:type="spellEnd"/>
      <w:r w:rsidRPr="003A2D1B">
        <w:rPr>
          <w:sz w:val="21"/>
          <w:szCs w:val="21"/>
        </w:rPr>
        <w:t xml:space="preserve">(new </w:t>
      </w:r>
      <w:proofErr w:type="spellStart"/>
      <w:r w:rsidRPr="003A2D1B">
        <w:rPr>
          <w:sz w:val="21"/>
          <w:szCs w:val="21"/>
        </w:rPr>
        <w:t>FileWriter</w:t>
      </w:r>
      <w:proofErr w:type="spellEnd"/>
      <w:r w:rsidRPr="003A2D1B">
        <w:rPr>
          <w:sz w:val="21"/>
          <w:szCs w:val="21"/>
        </w:rPr>
        <w:t xml:space="preserve">(f)); </w:t>
      </w:r>
      <w:r w:rsidRPr="003A2D1B">
        <w:rPr>
          <w:sz w:val="21"/>
          <w:szCs w:val="21"/>
        </w:rPr>
        <w:br/>
        <w:t xml:space="preserve">for(int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=0;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 xml:space="preserve">&lt;5; 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++) {</w:t>
      </w:r>
      <w:r w:rsidRPr="003A2D1B">
        <w:rPr>
          <w:sz w:val="21"/>
          <w:szCs w:val="21"/>
        </w:rPr>
        <w:br/>
        <w:t xml:space="preserve">for(int j=0; j&lt;6; </w:t>
      </w:r>
      <w:proofErr w:type="spellStart"/>
      <w:r w:rsidRPr="003A2D1B">
        <w:rPr>
          <w:sz w:val="21"/>
          <w:szCs w:val="21"/>
        </w:rPr>
        <w:t>j++</w:t>
      </w:r>
      <w:proofErr w:type="spellEnd"/>
      <w:r w:rsidRPr="003A2D1B">
        <w:rPr>
          <w:sz w:val="21"/>
          <w:szCs w:val="21"/>
        </w:rPr>
        <w:t>) {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 s1=a[</w:t>
      </w:r>
      <w:proofErr w:type="spellStart"/>
      <w:r w:rsidRPr="003A2D1B">
        <w:rPr>
          <w:sz w:val="21"/>
          <w:szCs w:val="21"/>
        </w:rPr>
        <w:t>i</w:t>
      </w:r>
      <w:proofErr w:type="spellEnd"/>
      <w:r w:rsidRPr="003A2D1B">
        <w:rPr>
          <w:sz w:val="21"/>
          <w:szCs w:val="21"/>
        </w:rPr>
        <w:t>][j]+"\r\n";</w:t>
      </w:r>
      <w:r w:rsidRPr="003A2D1B">
        <w:rPr>
          <w:sz w:val="21"/>
          <w:szCs w:val="21"/>
        </w:rPr>
        <w:br/>
        <w:t xml:space="preserve">   </w:t>
      </w:r>
      <w:proofErr w:type="spellStart"/>
      <w:r w:rsidRPr="003A2D1B">
        <w:rPr>
          <w:sz w:val="21"/>
          <w:szCs w:val="21"/>
        </w:rPr>
        <w:t>output.write</w:t>
      </w:r>
      <w:proofErr w:type="spellEnd"/>
      <w:r w:rsidRPr="003A2D1B">
        <w:rPr>
          <w:sz w:val="21"/>
          <w:szCs w:val="21"/>
        </w:rPr>
        <w:t xml:space="preserve">(s1);    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output.close</w:t>
      </w:r>
      <w:proofErr w:type="spellEnd"/>
      <w:r w:rsidRPr="003A2D1B">
        <w:rPr>
          <w:sz w:val="21"/>
          <w:szCs w:val="21"/>
        </w:rPr>
        <w:t xml:space="preserve">(); </w:t>
      </w:r>
      <w:r w:rsidRPr="003A2D1B">
        <w:rPr>
          <w:sz w:val="21"/>
          <w:szCs w:val="21"/>
        </w:rPr>
        <w:br/>
      </w:r>
      <w:proofErr w:type="spellStart"/>
      <w:r w:rsidRPr="003A2D1B">
        <w:rPr>
          <w:sz w:val="21"/>
          <w:szCs w:val="21"/>
        </w:rPr>
        <w:t>System.out.println</w:t>
      </w:r>
      <w:proofErr w:type="spellEnd"/>
      <w:r w:rsidRPr="003A2D1B">
        <w:rPr>
          <w:sz w:val="21"/>
          <w:szCs w:val="21"/>
        </w:rPr>
        <w:t>("</w:t>
      </w:r>
      <w:r w:rsidRPr="003A2D1B">
        <w:rPr>
          <w:sz w:val="21"/>
          <w:szCs w:val="21"/>
        </w:rPr>
        <w:t>数据已写入</w:t>
      </w:r>
      <w:r w:rsidRPr="003A2D1B">
        <w:rPr>
          <w:sz w:val="21"/>
          <w:szCs w:val="21"/>
        </w:rPr>
        <w:t>c</w:t>
      </w:r>
      <w:r w:rsidRPr="003A2D1B">
        <w:rPr>
          <w:sz w:val="21"/>
          <w:szCs w:val="21"/>
        </w:rPr>
        <w:t>盘文件</w:t>
      </w:r>
      <w:r w:rsidRPr="003A2D1B">
        <w:rPr>
          <w:sz w:val="21"/>
          <w:szCs w:val="21"/>
        </w:rPr>
        <w:t>stud</w:t>
      </w:r>
      <w:r w:rsidRPr="003A2D1B">
        <w:rPr>
          <w:sz w:val="21"/>
          <w:szCs w:val="21"/>
        </w:rPr>
        <w:t>中！</w:t>
      </w:r>
      <w:r w:rsidRPr="003A2D1B">
        <w:rPr>
          <w:sz w:val="21"/>
          <w:szCs w:val="21"/>
        </w:rPr>
        <w:t>");</w:t>
      </w:r>
      <w:r w:rsidRPr="003A2D1B">
        <w:rPr>
          <w:sz w:val="21"/>
          <w:szCs w:val="21"/>
        </w:rPr>
        <w:br/>
        <w:t xml:space="preserve">   } catch (Exception e) { </w:t>
      </w:r>
      <w:r w:rsidRPr="003A2D1B">
        <w:rPr>
          <w:sz w:val="21"/>
          <w:szCs w:val="21"/>
        </w:rPr>
        <w:br/>
        <w:t xml:space="preserve">     </w:t>
      </w:r>
      <w:proofErr w:type="spellStart"/>
      <w:r w:rsidRPr="003A2D1B">
        <w:rPr>
          <w:sz w:val="21"/>
          <w:szCs w:val="21"/>
        </w:rPr>
        <w:t>e.printStackTrace</w:t>
      </w:r>
      <w:proofErr w:type="spellEnd"/>
      <w:r w:rsidRPr="003A2D1B">
        <w:rPr>
          <w:sz w:val="21"/>
          <w:szCs w:val="21"/>
        </w:rPr>
        <w:t xml:space="preserve">(); </w:t>
      </w:r>
      <w:r w:rsidRPr="003A2D1B">
        <w:rPr>
          <w:sz w:val="21"/>
          <w:szCs w:val="21"/>
        </w:rPr>
        <w:br/>
        <w:t xml:space="preserve">     } 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14:paraId="5781A128" w14:textId="77777777" w:rsidR="00630157" w:rsidRDefault="00630157" w:rsidP="00D86DBE">
      <w:pPr>
        <w:numPr>
          <w:ilvl w:val="0"/>
          <w:numId w:val="57"/>
        </w:numPr>
      </w:pPr>
      <w:r>
        <w:rPr>
          <w:rFonts w:hint="eastAsia"/>
        </w:rPr>
        <w:t>编写一个</w:t>
      </w:r>
      <w:r>
        <w:rPr>
          <w:rFonts w:hint="eastAsia"/>
        </w:rPr>
        <w:t>Java</w:t>
      </w:r>
      <w:r>
        <w:rPr>
          <w:rFonts w:hint="eastAsia"/>
        </w:rPr>
        <w:t>程序在屏幕上输出“你好！”。</w:t>
      </w:r>
      <w:r>
        <w:rPr>
          <w:rFonts w:hint="eastAsia"/>
        </w:rPr>
        <w:t>  </w:t>
      </w:r>
    </w:p>
    <w:p w14:paraId="23106F86" w14:textId="77777777" w:rsidR="00630157" w:rsidRDefault="00630157" w:rsidP="00630157">
      <w:r>
        <w:rPr>
          <w:rFonts w:hint="eastAsia"/>
        </w:rPr>
        <w:t>//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> name Helloworld.java  </w:t>
      </w:r>
    </w:p>
    <w:p w14:paraId="4893220C" w14:textId="77777777" w:rsidR="00630157" w:rsidRDefault="00630157" w:rsidP="00630157">
      <w:r>
        <w:rPr>
          <w:rFonts w:hint="eastAsia"/>
        </w:rPr>
        <w:t>public class 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 { </w:t>
      </w:r>
    </w:p>
    <w:p w14:paraId="4F8E134E" w14:textId="77777777" w:rsidR="00630157" w:rsidRDefault="00630157" w:rsidP="00630157">
      <w:r>
        <w:rPr>
          <w:rFonts w:hint="eastAsia"/>
        </w:rPr>
        <w:t>   public static void main(String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 {      </w:t>
      </w:r>
    </w:p>
    <w:p w14:paraId="18877539" w14:textId="77777777" w:rsidR="00630157" w:rsidRDefault="00630157" w:rsidP="00630157">
      <w:pPr>
        <w:ind w:firstLine="42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 ("</w:t>
      </w:r>
      <w:r>
        <w:rPr>
          <w:rFonts w:hint="eastAsia"/>
        </w:rPr>
        <w:t>你好！</w:t>
      </w:r>
      <w:r>
        <w:rPr>
          <w:rFonts w:hint="eastAsia"/>
        </w:rPr>
        <w:t>" );     </w:t>
      </w:r>
    </w:p>
    <w:p w14:paraId="1FA8D60A" w14:textId="77777777" w:rsidR="00630157" w:rsidRDefault="00630157" w:rsidP="00630157">
      <w:r>
        <w:rPr>
          <w:rFonts w:hint="eastAsia"/>
        </w:rPr>
        <w:t xml:space="preserve">  } </w:t>
      </w:r>
    </w:p>
    <w:p w14:paraId="2B27F84E" w14:textId="52B176DD" w:rsidR="00630157" w:rsidRDefault="00630157" w:rsidP="00630157">
      <w:r>
        <w:rPr>
          <w:rFonts w:hint="eastAsia"/>
        </w:rPr>
        <w:t>} </w:t>
      </w:r>
    </w:p>
    <w:p w14:paraId="7443C63E" w14:textId="3EA2E942" w:rsidR="00B7391B" w:rsidRPr="00B7391B" w:rsidRDefault="00B7391B" w:rsidP="00B7391B">
      <w:pPr>
        <w:numPr>
          <w:ilvl w:val="0"/>
          <w:numId w:val="57"/>
        </w:numPr>
      </w:pPr>
      <w:r w:rsidRPr="00B7391B">
        <w:t>编一个程序，</w:t>
      </w:r>
      <w:r w:rsidRPr="00B7391B">
        <w:rPr>
          <w:rFonts w:hint="eastAsia"/>
        </w:rPr>
        <w:t>当</w:t>
      </w:r>
      <w:r w:rsidRPr="00B7391B">
        <w:t>鼠标进出程序窗口或鼠标被拖动的事件发生后</w:t>
      </w:r>
      <w:r w:rsidRPr="00B7391B">
        <w:rPr>
          <w:rFonts w:hint="eastAsia"/>
        </w:rPr>
        <w:t>，</w:t>
      </w:r>
      <w:r w:rsidRPr="00B7391B">
        <w:t>信息将显示在窗口底部的文本框内。</w:t>
      </w:r>
      <w:r w:rsidRPr="00B7391B">
        <w:rPr>
          <w:rFonts w:hint="eastAsia"/>
        </w:rPr>
        <w:t>如下图所示</w:t>
      </w:r>
      <w:r w:rsidRPr="00B7391B">
        <w:t>:</w:t>
      </w:r>
    </w:p>
    <w:p w14:paraId="67194131" w14:textId="0395359A" w:rsidR="00B7391B" w:rsidRPr="00B7391B" w:rsidRDefault="00B7391B" w:rsidP="00B7391B">
      <w:pPr>
        <w:rPr>
          <w:rFonts w:hint="eastAsia"/>
        </w:rPr>
      </w:pPr>
      <w:r w:rsidRPr="002E4C47">
        <w:drawing>
          <wp:inline distT="0" distB="0" distL="0" distR="0" wp14:anchorId="496CF6C5" wp14:editId="7757EFBE">
            <wp:extent cx="2893695" cy="11461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DAA1" w14:textId="77777777" w:rsidR="00B7391B" w:rsidRPr="00B7391B" w:rsidRDefault="00B7391B" w:rsidP="00B7391B">
      <w:r w:rsidRPr="00B7391B">
        <w:t xml:space="preserve">import </w:t>
      </w:r>
      <w:proofErr w:type="spellStart"/>
      <w:proofErr w:type="gramStart"/>
      <w:r w:rsidRPr="00B7391B">
        <w:t>java.awt</w:t>
      </w:r>
      <w:proofErr w:type="spellEnd"/>
      <w:r w:rsidRPr="00B7391B">
        <w:t>.*</w:t>
      </w:r>
      <w:proofErr w:type="gramEnd"/>
      <w:r w:rsidRPr="00B7391B">
        <w:t>;</w:t>
      </w:r>
      <w:r w:rsidRPr="002A5CF1">
        <w:t xml:space="preserve"> </w:t>
      </w:r>
    </w:p>
    <w:p w14:paraId="095E2690" w14:textId="77777777" w:rsidR="00B7391B" w:rsidRPr="00B7391B" w:rsidRDefault="00B7391B" w:rsidP="00B7391B">
      <w:r w:rsidRPr="00B7391B">
        <w:t xml:space="preserve">import </w:t>
      </w:r>
      <w:proofErr w:type="spellStart"/>
      <w:proofErr w:type="gramStart"/>
      <w:r w:rsidRPr="00B7391B">
        <w:t>java.awt.event</w:t>
      </w:r>
      <w:proofErr w:type="spellEnd"/>
      <w:proofErr w:type="gramEnd"/>
      <w:r w:rsidRPr="00B7391B">
        <w:t>.*;</w:t>
      </w:r>
    </w:p>
    <w:p w14:paraId="7BFA0E24" w14:textId="77777777" w:rsidR="00B7391B" w:rsidRPr="00B7391B" w:rsidRDefault="00B7391B" w:rsidP="00B7391B">
      <w:pPr>
        <w:rPr>
          <w:rFonts w:hint="eastAsia"/>
        </w:rPr>
      </w:pPr>
      <w:r w:rsidRPr="00B7391B">
        <w:t xml:space="preserve">import </w:t>
      </w:r>
      <w:proofErr w:type="spellStart"/>
      <w:proofErr w:type="gramStart"/>
      <w:r w:rsidRPr="00B7391B">
        <w:t>javax.swing</w:t>
      </w:r>
      <w:proofErr w:type="spellEnd"/>
      <w:proofErr w:type="gramEnd"/>
      <w:r w:rsidRPr="00B7391B">
        <w:t>.*;</w:t>
      </w:r>
    </w:p>
    <w:p w14:paraId="42FD853F" w14:textId="77777777" w:rsidR="00B7391B" w:rsidRPr="00B7391B" w:rsidRDefault="00B7391B" w:rsidP="00B7391B">
      <w:pPr>
        <w:rPr>
          <w:rFonts w:hint="eastAsia"/>
        </w:rPr>
      </w:pPr>
      <w:r w:rsidRPr="00B7391B">
        <w:rPr>
          <w:rFonts w:hint="eastAsia"/>
        </w:rPr>
        <w:t xml:space="preserve">// </w:t>
      </w:r>
      <w:proofErr w:type="spellStart"/>
      <w:r w:rsidRPr="00B7391B">
        <w:rPr>
          <w:rFonts w:hint="eastAsia"/>
        </w:rPr>
        <w:t>TwoListener</w:t>
      </w:r>
      <w:proofErr w:type="spellEnd"/>
      <w:r w:rsidRPr="00B7391B">
        <w:rPr>
          <w:rFonts w:hint="eastAsia"/>
        </w:rPr>
        <w:t>类同时实现</w:t>
      </w:r>
      <w:proofErr w:type="spellStart"/>
      <w:r w:rsidRPr="00B7391B">
        <w:rPr>
          <w:rFonts w:hint="eastAsia"/>
        </w:rPr>
        <w:t>MouseMotionListener</w:t>
      </w:r>
      <w:proofErr w:type="spellEnd"/>
      <w:r w:rsidRPr="00B7391B">
        <w:rPr>
          <w:rFonts w:hint="eastAsia"/>
        </w:rPr>
        <w:t>和</w:t>
      </w:r>
      <w:proofErr w:type="spellStart"/>
      <w:r w:rsidRPr="00B7391B">
        <w:rPr>
          <w:rFonts w:hint="eastAsia"/>
        </w:rPr>
        <w:t>MouseListener</w:t>
      </w:r>
      <w:proofErr w:type="spellEnd"/>
      <w:r w:rsidRPr="00B7391B">
        <w:rPr>
          <w:rFonts w:hint="eastAsia"/>
        </w:rPr>
        <w:t>两个接口</w:t>
      </w:r>
    </w:p>
    <w:p w14:paraId="12ED99A1" w14:textId="77777777" w:rsidR="00B7391B" w:rsidRPr="00B7391B" w:rsidRDefault="00B7391B" w:rsidP="00B7391B">
      <w:r w:rsidRPr="00B7391B">
        <w:t xml:space="preserve">public class </w:t>
      </w:r>
      <w:proofErr w:type="spellStart"/>
      <w:r w:rsidRPr="00B7391B">
        <w:t>TwoListener</w:t>
      </w:r>
      <w:proofErr w:type="spellEnd"/>
      <w:r w:rsidRPr="00B7391B">
        <w:t xml:space="preserve"> implements </w:t>
      </w:r>
      <w:proofErr w:type="spellStart"/>
      <w:proofErr w:type="gramStart"/>
      <w:r w:rsidRPr="00B7391B">
        <w:t>MouseMotionListener,MouseListener</w:t>
      </w:r>
      <w:proofErr w:type="spellEnd"/>
      <w:proofErr w:type="gramEnd"/>
    </w:p>
    <w:p w14:paraId="402B83DD" w14:textId="77777777" w:rsidR="00B7391B" w:rsidRPr="00B7391B" w:rsidRDefault="00B7391B" w:rsidP="00B7391B">
      <w:r w:rsidRPr="00B7391B">
        <w:t>{</w:t>
      </w:r>
      <w:r w:rsidRPr="00B7391B">
        <w:tab/>
        <w:t xml:space="preserve">private </w:t>
      </w:r>
      <w:proofErr w:type="spellStart"/>
      <w:r w:rsidRPr="00B7391B">
        <w:t>JFrame</w:t>
      </w:r>
      <w:proofErr w:type="spellEnd"/>
      <w:r w:rsidRPr="00B7391B">
        <w:t xml:space="preserve"> frame;</w:t>
      </w:r>
    </w:p>
    <w:p w14:paraId="606E8EF9" w14:textId="0DB41CEF" w:rsidR="00B7391B" w:rsidRPr="00B7391B" w:rsidRDefault="00B7391B" w:rsidP="00B7391B">
      <w:pPr>
        <w:rPr>
          <w:rFonts w:hint="eastAsia"/>
        </w:rPr>
      </w:pPr>
      <w:r w:rsidRPr="00B7391B">
        <w:tab/>
        <w:t xml:space="preserve">private </w:t>
      </w:r>
      <w:proofErr w:type="spellStart"/>
      <w:r w:rsidRPr="00B7391B">
        <w:t>JTextField</w:t>
      </w:r>
      <w:proofErr w:type="spellEnd"/>
      <w:r w:rsidRPr="00B7391B">
        <w:t xml:space="preserve"> </w:t>
      </w:r>
      <w:proofErr w:type="spellStart"/>
      <w:r w:rsidRPr="00B7391B">
        <w:t>tf</w:t>
      </w:r>
      <w:proofErr w:type="spellEnd"/>
      <w:r w:rsidRPr="00B7391B">
        <w:t xml:space="preserve">;                  </w:t>
      </w:r>
    </w:p>
    <w:p w14:paraId="0C6FD08F" w14:textId="77777777" w:rsidR="00B7391B" w:rsidRPr="00B7391B" w:rsidRDefault="00B7391B" w:rsidP="00B7391B">
      <w:r w:rsidRPr="00B7391B">
        <w:tab/>
        <w:t xml:space="preserve">public static void </w:t>
      </w:r>
      <w:proofErr w:type="gramStart"/>
      <w:r w:rsidRPr="00B7391B">
        <w:t>main(</w:t>
      </w:r>
      <w:proofErr w:type="gramEnd"/>
      <w:r w:rsidRPr="00B7391B">
        <w:t xml:space="preserve">String </w:t>
      </w:r>
      <w:proofErr w:type="spellStart"/>
      <w:r w:rsidRPr="00B7391B">
        <w:t>args</w:t>
      </w:r>
      <w:proofErr w:type="spellEnd"/>
      <w:r w:rsidRPr="00B7391B">
        <w:t>[])</w:t>
      </w:r>
    </w:p>
    <w:p w14:paraId="38A0B938" w14:textId="77777777" w:rsidR="00B7391B" w:rsidRPr="00B7391B" w:rsidRDefault="00B7391B" w:rsidP="00B7391B">
      <w:r w:rsidRPr="00B7391B">
        <w:tab/>
        <w:t>{</w:t>
      </w:r>
      <w:r w:rsidRPr="00B7391B">
        <w:tab/>
      </w:r>
      <w:proofErr w:type="spellStart"/>
      <w:r w:rsidRPr="00B7391B">
        <w:t>TwoListener</w:t>
      </w:r>
      <w:proofErr w:type="spellEnd"/>
      <w:r w:rsidRPr="00B7391B">
        <w:t xml:space="preserve"> two = new </w:t>
      </w:r>
      <w:proofErr w:type="spellStart"/>
      <w:proofErr w:type="gramStart"/>
      <w:r w:rsidRPr="00B7391B">
        <w:t>TwoListener</w:t>
      </w:r>
      <w:proofErr w:type="spellEnd"/>
      <w:r w:rsidRPr="00B7391B">
        <w:t>(</w:t>
      </w:r>
      <w:proofErr w:type="gramEnd"/>
      <w:r w:rsidRPr="00B7391B">
        <w:t>);</w:t>
      </w:r>
    </w:p>
    <w:p w14:paraId="08EE66D3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two.go</w:t>
      </w:r>
      <w:proofErr w:type="spellEnd"/>
      <w:proofErr w:type="gramEnd"/>
      <w:r w:rsidRPr="00B7391B">
        <w:t>();</w:t>
      </w:r>
    </w:p>
    <w:p w14:paraId="3CEB5916" w14:textId="77777777" w:rsidR="00B7391B" w:rsidRPr="00B7391B" w:rsidRDefault="00B7391B" w:rsidP="00B7391B">
      <w:pPr>
        <w:rPr>
          <w:rFonts w:hint="eastAsia"/>
        </w:rPr>
      </w:pPr>
      <w:r w:rsidRPr="00B7391B">
        <w:tab/>
        <w:t>}</w:t>
      </w:r>
    </w:p>
    <w:p w14:paraId="2BC56FD1" w14:textId="77777777" w:rsidR="00B7391B" w:rsidRPr="00B7391B" w:rsidRDefault="00B7391B" w:rsidP="00B7391B">
      <w:r w:rsidRPr="00B7391B">
        <w:tab/>
        <w:t xml:space="preserve">public void </w:t>
      </w:r>
      <w:proofErr w:type="gramStart"/>
      <w:r w:rsidRPr="00B7391B">
        <w:t>go(</w:t>
      </w:r>
      <w:proofErr w:type="gramEnd"/>
      <w:r w:rsidRPr="00B7391B">
        <w:t>)</w:t>
      </w:r>
    </w:p>
    <w:p w14:paraId="505F8210" w14:textId="77777777" w:rsidR="00B7391B" w:rsidRPr="00B7391B" w:rsidRDefault="00B7391B" w:rsidP="00B7391B">
      <w:r w:rsidRPr="00B7391B">
        <w:tab/>
        <w:t>{</w:t>
      </w:r>
      <w:r w:rsidRPr="00B7391B">
        <w:tab/>
        <w:t xml:space="preserve">frame = new </w:t>
      </w:r>
      <w:proofErr w:type="spellStart"/>
      <w:proofErr w:type="gramStart"/>
      <w:r w:rsidRPr="00B7391B">
        <w:t>JFrame</w:t>
      </w:r>
      <w:proofErr w:type="spellEnd"/>
      <w:r w:rsidRPr="00B7391B">
        <w:t>(</w:t>
      </w:r>
      <w:proofErr w:type="gramEnd"/>
      <w:r w:rsidRPr="00B7391B">
        <w:t>"Two listeners example");</w:t>
      </w:r>
    </w:p>
    <w:p w14:paraId="7B0D712E" w14:textId="77777777" w:rsidR="00B7391B" w:rsidRPr="00B7391B" w:rsidRDefault="00B7391B" w:rsidP="00B7391B">
      <w:r w:rsidRPr="00B7391B">
        <w:tab/>
      </w:r>
      <w:r w:rsidRPr="00B7391B">
        <w:tab/>
        <w:t xml:space="preserve">Container </w:t>
      </w:r>
      <w:proofErr w:type="spellStart"/>
      <w:r w:rsidRPr="00B7391B">
        <w:t>contentPane</w:t>
      </w:r>
      <w:proofErr w:type="spellEnd"/>
      <w:r w:rsidRPr="00B7391B">
        <w:t xml:space="preserve"> = </w:t>
      </w:r>
      <w:proofErr w:type="spellStart"/>
      <w:proofErr w:type="gramStart"/>
      <w:r w:rsidRPr="00B7391B">
        <w:t>frame.getContentPane</w:t>
      </w:r>
      <w:proofErr w:type="spellEnd"/>
      <w:proofErr w:type="gramEnd"/>
      <w:r w:rsidRPr="00B7391B">
        <w:t xml:space="preserve">(); </w:t>
      </w:r>
    </w:p>
    <w:p w14:paraId="4DBBFBF4" w14:textId="1ADF176D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contentPane.add</w:t>
      </w:r>
      <w:proofErr w:type="spellEnd"/>
      <w:r w:rsidRPr="00B7391B">
        <w:t>(</w:t>
      </w:r>
      <w:proofErr w:type="gramEnd"/>
      <w:r w:rsidRPr="00B7391B">
        <w:t xml:space="preserve">new Label ("Click and drag the mouse"), </w:t>
      </w:r>
      <w:proofErr w:type="spellStart"/>
      <w:r w:rsidRPr="00B7391B">
        <w:t>BorderLayout.NORTH</w:t>
      </w:r>
      <w:proofErr w:type="spellEnd"/>
      <w:r w:rsidRPr="00B7391B">
        <w:t>);</w:t>
      </w:r>
    </w:p>
    <w:p w14:paraId="3FBD9E6D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r w:rsidRPr="00B7391B">
        <w:t>tf</w:t>
      </w:r>
      <w:proofErr w:type="spellEnd"/>
      <w:r w:rsidRPr="00B7391B">
        <w:t xml:space="preserve"> = new </w:t>
      </w:r>
      <w:proofErr w:type="spellStart"/>
      <w:proofErr w:type="gramStart"/>
      <w:r w:rsidRPr="00B7391B">
        <w:t>JTextField</w:t>
      </w:r>
      <w:proofErr w:type="spellEnd"/>
      <w:r w:rsidRPr="00B7391B">
        <w:t>(</w:t>
      </w:r>
      <w:proofErr w:type="gramEnd"/>
      <w:r w:rsidRPr="00B7391B">
        <w:t>30);</w:t>
      </w:r>
    </w:p>
    <w:p w14:paraId="68738CD1" w14:textId="77777777" w:rsidR="00B7391B" w:rsidRPr="00B7391B" w:rsidRDefault="00B7391B" w:rsidP="00B7391B">
      <w:pPr>
        <w:rPr>
          <w:rFonts w:hint="eastAsia"/>
        </w:rPr>
      </w:pPr>
      <w:r w:rsidRPr="00B7391B">
        <w:tab/>
      </w:r>
      <w:r w:rsidRPr="00B7391B">
        <w:tab/>
      </w:r>
      <w:proofErr w:type="spellStart"/>
      <w:r w:rsidRPr="00B7391B">
        <w:t>contentPane.add</w:t>
      </w:r>
      <w:proofErr w:type="spellEnd"/>
      <w:r w:rsidRPr="00B7391B">
        <w:t>(</w:t>
      </w:r>
      <w:proofErr w:type="spellStart"/>
      <w:proofErr w:type="gramStart"/>
      <w:r w:rsidRPr="00B7391B">
        <w:t>tf,BorderLayout.SOUTH</w:t>
      </w:r>
      <w:proofErr w:type="spellEnd"/>
      <w:proofErr w:type="gramEnd"/>
      <w:r w:rsidRPr="00B7391B">
        <w:t xml:space="preserve">);            </w:t>
      </w:r>
    </w:p>
    <w:p w14:paraId="33EE2A3C" w14:textId="77777777" w:rsidR="00B7391B" w:rsidRPr="00B7391B" w:rsidRDefault="00B7391B" w:rsidP="00B7391B">
      <w:pPr>
        <w:rPr>
          <w:rFonts w:hint="eastAsia"/>
        </w:rPr>
      </w:pPr>
      <w:r w:rsidRPr="00B7391B">
        <w:rPr>
          <w:rFonts w:hint="eastAsia"/>
        </w:rPr>
        <w:tab/>
      </w:r>
      <w:r w:rsidRPr="00B7391B">
        <w:rPr>
          <w:rFonts w:hint="eastAsia"/>
        </w:rPr>
        <w:tab/>
        <w:t xml:space="preserve">// </w:t>
      </w:r>
      <w:r w:rsidRPr="00B7391B">
        <w:rPr>
          <w:rFonts w:hint="eastAsia"/>
        </w:rPr>
        <w:t>注册监听程序</w:t>
      </w:r>
    </w:p>
    <w:p w14:paraId="52D70062" w14:textId="45BD9248" w:rsidR="00B7391B" w:rsidRPr="00B7391B" w:rsidRDefault="00B7391B" w:rsidP="00B7391B">
      <w:r w:rsidRPr="00B7391B">
        <w:lastRenderedPageBreak/>
        <w:tab/>
      </w:r>
      <w:r w:rsidRPr="00B7391B">
        <w:tab/>
      </w:r>
      <w:proofErr w:type="spellStart"/>
      <w:proofErr w:type="gramStart"/>
      <w:r w:rsidRPr="00B7391B">
        <w:t>frame.addMouseMotionListener</w:t>
      </w:r>
      <w:proofErr w:type="spellEnd"/>
      <w:proofErr w:type="gramEnd"/>
      <w:r w:rsidRPr="00B7391B">
        <w:t>(this);</w:t>
      </w:r>
    </w:p>
    <w:p w14:paraId="1D369F79" w14:textId="77777777" w:rsidR="00B7391B" w:rsidRPr="00B7391B" w:rsidRDefault="00B7391B" w:rsidP="00B7391B">
      <w:pPr>
        <w:rPr>
          <w:rFonts w:hint="eastAsia"/>
        </w:rPr>
      </w:pPr>
      <w:r w:rsidRPr="00B7391B">
        <w:tab/>
      </w:r>
      <w:r w:rsidRPr="00B7391B">
        <w:tab/>
      </w:r>
      <w:proofErr w:type="spellStart"/>
      <w:proofErr w:type="gramStart"/>
      <w:r w:rsidRPr="00B7391B">
        <w:t>frame.addMouseListener</w:t>
      </w:r>
      <w:proofErr w:type="spellEnd"/>
      <w:proofErr w:type="gramEnd"/>
      <w:r w:rsidRPr="00B7391B">
        <w:t>(this);</w:t>
      </w:r>
      <w:r w:rsidRPr="00B7391B">
        <w:rPr>
          <w:rFonts w:hint="eastAsia"/>
        </w:rPr>
        <w:t xml:space="preserve">   </w:t>
      </w:r>
      <w:r w:rsidRPr="00B7391B">
        <w:t xml:space="preserve"> </w:t>
      </w:r>
    </w:p>
    <w:p w14:paraId="53909FB3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frame.setSize</w:t>
      </w:r>
      <w:proofErr w:type="spellEnd"/>
      <w:proofErr w:type="gramEnd"/>
      <w:r w:rsidRPr="00B7391B">
        <w:t>(300,300);</w:t>
      </w:r>
    </w:p>
    <w:p w14:paraId="6E4B7F73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frame.setVisible</w:t>
      </w:r>
      <w:proofErr w:type="spellEnd"/>
      <w:proofErr w:type="gramEnd"/>
      <w:r w:rsidRPr="00B7391B">
        <w:t>(true);</w:t>
      </w:r>
    </w:p>
    <w:p w14:paraId="61654E6B" w14:textId="77777777" w:rsidR="00B7391B" w:rsidRPr="00B7391B" w:rsidRDefault="00B7391B" w:rsidP="00B7391B">
      <w:pPr>
        <w:rPr>
          <w:rFonts w:hint="eastAsia"/>
        </w:rPr>
      </w:pPr>
      <w:r w:rsidRPr="00B7391B">
        <w:tab/>
        <w:t>}</w:t>
      </w:r>
    </w:p>
    <w:p w14:paraId="067E5197" w14:textId="77777777" w:rsidR="00B7391B" w:rsidRPr="00B7391B" w:rsidRDefault="00B7391B" w:rsidP="00B7391B">
      <w:pPr>
        <w:rPr>
          <w:rFonts w:hint="eastAsia"/>
        </w:rPr>
      </w:pPr>
      <w:r w:rsidRPr="00B7391B">
        <w:rPr>
          <w:rFonts w:hint="eastAsia"/>
        </w:rPr>
        <w:tab/>
        <w:t>//</w:t>
      </w:r>
      <w:r w:rsidRPr="00B7391B">
        <w:rPr>
          <w:rFonts w:hint="eastAsia"/>
        </w:rPr>
        <w:t>实现</w:t>
      </w:r>
      <w:r w:rsidRPr="00B7391B">
        <w:rPr>
          <w:rFonts w:hint="eastAsia"/>
        </w:rPr>
        <w:t xml:space="preserve"> </w:t>
      </w:r>
      <w:proofErr w:type="spellStart"/>
      <w:r w:rsidRPr="00B7391B">
        <w:rPr>
          <w:rFonts w:hint="eastAsia"/>
        </w:rPr>
        <w:t>MouseMotionListener</w:t>
      </w:r>
      <w:proofErr w:type="spellEnd"/>
      <w:r w:rsidRPr="00B7391B">
        <w:rPr>
          <w:rFonts w:hint="eastAsia"/>
        </w:rPr>
        <w:t>接口中的方法</w:t>
      </w:r>
    </w:p>
    <w:p w14:paraId="370CC4DB" w14:textId="77777777" w:rsidR="00B7391B" w:rsidRPr="00B7391B" w:rsidRDefault="00B7391B" w:rsidP="00B7391B">
      <w:r w:rsidRPr="00B7391B">
        <w:tab/>
        <w:t xml:space="preserve">public void </w:t>
      </w:r>
      <w:proofErr w:type="spellStart"/>
      <w:r w:rsidRPr="00B7391B">
        <w:t>mouseDragged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</w:t>
      </w:r>
    </w:p>
    <w:p w14:paraId="7FE8C578" w14:textId="77777777" w:rsidR="00B7391B" w:rsidRPr="00B7391B" w:rsidRDefault="00B7391B" w:rsidP="00B7391B">
      <w:r w:rsidRPr="00B7391B">
        <w:tab/>
        <w:t>{</w:t>
      </w:r>
      <w:r w:rsidRPr="00B7391B">
        <w:tab/>
        <w:t xml:space="preserve">String s = "Mouse dragging:  X = "+ </w:t>
      </w:r>
      <w:proofErr w:type="spellStart"/>
      <w:proofErr w:type="gramStart"/>
      <w:r w:rsidRPr="00B7391B">
        <w:t>e.getX</w:t>
      </w:r>
      <w:proofErr w:type="spellEnd"/>
      <w:proofErr w:type="gramEnd"/>
      <w:r w:rsidRPr="00B7391B">
        <w:t xml:space="preserve">() + "Y = " + </w:t>
      </w:r>
      <w:proofErr w:type="spellStart"/>
      <w:r w:rsidRPr="00B7391B">
        <w:t>e.getY</w:t>
      </w:r>
      <w:proofErr w:type="spellEnd"/>
      <w:r w:rsidRPr="00B7391B">
        <w:t>();</w:t>
      </w:r>
    </w:p>
    <w:p w14:paraId="1FEC8A7A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tf.setText</w:t>
      </w:r>
      <w:proofErr w:type="spellEnd"/>
      <w:proofErr w:type="gramEnd"/>
      <w:r w:rsidRPr="00B7391B">
        <w:t>(s);</w:t>
      </w:r>
    </w:p>
    <w:p w14:paraId="508923CA" w14:textId="77777777" w:rsidR="00B7391B" w:rsidRPr="00B7391B" w:rsidRDefault="00B7391B" w:rsidP="00B7391B">
      <w:pPr>
        <w:rPr>
          <w:rFonts w:hint="eastAsia"/>
        </w:rPr>
      </w:pPr>
      <w:r w:rsidRPr="00B7391B">
        <w:tab/>
        <w:t>}</w:t>
      </w:r>
    </w:p>
    <w:p w14:paraId="382EE270" w14:textId="77777777" w:rsidR="00B7391B" w:rsidRPr="00B7391B" w:rsidRDefault="00B7391B" w:rsidP="00B7391B">
      <w:pPr>
        <w:rPr>
          <w:rFonts w:hint="eastAsia"/>
        </w:rPr>
      </w:pPr>
      <w:r w:rsidRPr="00B7391B">
        <w:tab/>
        <w:t xml:space="preserve">public void </w:t>
      </w:r>
      <w:proofErr w:type="spellStart"/>
      <w:r w:rsidRPr="00B7391B">
        <w:t>mouseMoved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 {}</w:t>
      </w:r>
    </w:p>
    <w:p w14:paraId="79B1A54C" w14:textId="77777777" w:rsidR="00B7391B" w:rsidRPr="00B7391B" w:rsidRDefault="00B7391B" w:rsidP="00B7391B">
      <w:pPr>
        <w:rPr>
          <w:rFonts w:hint="eastAsia"/>
        </w:rPr>
      </w:pPr>
      <w:r w:rsidRPr="00B7391B">
        <w:rPr>
          <w:rFonts w:hint="eastAsia"/>
        </w:rPr>
        <w:tab/>
        <w:t>//</w:t>
      </w:r>
      <w:r w:rsidRPr="00B7391B">
        <w:rPr>
          <w:rFonts w:hint="eastAsia"/>
        </w:rPr>
        <w:t>实现</w:t>
      </w:r>
      <w:r w:rsidRPr="00B7391B">
        <w:rPr>
          <w:rFonts w:hint="eastAsia"/>
        </w:rPr>
        <w:t xml:space="preserve"> </w:t>
      </w:r>
      <w:proofErr w:type="spellStart"/>
      <w:r w:rsidRPr="00B7391B">
        <w:rPr>
          <w:rFonts w:hint="eastAsia"/>
        </w:rPr>
        <w:t>MouseListener</w:t>
      </w:r>
      <w:proofErr w:type="spellEnd"/>
      <w:r w:rsidRPr="00B7391B">
        <w:rPr>
          <w:rFonts w:hint="eastAsia"/>
        </w:rPr>
        <w:t xml:space="preserve"> </w:t>
      </w:r>
      <w:r w:rsidRPr="00B7391B">
        <w:rPr>
          <w:rFonts w:hint="eastAsia"/>
        </w:rPr>
        <w:t>接口中的方法</w:t>
      </w:r>
    </w:p>
    <w:p w14:paraId="2F1F40CF" w14:textId="77777777" w:rsidR="00B7391B" w:rsidRPr="00B7391B" w:rsidRDefault="00B7391B" w:rsidP="00B7391B">
      <w:pPr>
        <w:rPr>
          <w:rFonts w:hint="eastAsia"/>
        </w:rPr>
      </w:pPr>
      <w:r w:rsidRPr="00B7391B">
        <w:tab/>
        <w:t xml:space="preserve">public void </w:t>
      </w:r>
      <w:proofErr w:type="spellStart"/>
      <w:r w:rsidRPr="00B7391B">
        <w:t>mouseClicked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 {}</w:t>
      </w:r>
    </w:p>
    <w:p w14:paraId="5D0603C3" w14:textId="77777777" w:rsidR="00B7391B" w:rsidRPr="00B7391B" w:rsidRDefault="00B7391B" w:rsidP="00B7391B">
      <w:r w:rsidRPr="00B7391B">
        <w:tab/>
        <w:t xml:space="preserve">public void </w:t>
      </w:r>
      <w:proofErr w:type="spellStart"/>
      <w:r w:rsidRPr="00B7391B">
        <w:t>mouseEntered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</w:t>
      </w:r>
    </w:p>
    <w:p w14:paraId="4ACB4361" w14:textId="77777777" w:rsidR="00B7391B" w:rsidRPr="00B7391B" w:rsidRDefault="00B7391B" w:rsidP="00B7391B">
      <w:r w:rsidRPr="00B7391B">
        <w:tab/>
        <w:t>{</w:t>
      </w:r>
      <w:r w:rsidRPr="00B7391B">
        <w:tab/>
        <w:t>String s = "The mouse entered";</w:t>
      </w:r>
    </w:p>
    <w:p w14:paraId="72E4BD85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tf.setText</w:t>
      </w:r>
      <w:proofErr w:type="spellEnd"/>
      <w:proofErr w:type="gramEnd"/>
      <w:r w:rsidRPr="00B7391B">
        <w:t>(s);</w:t>
      </w:r>
    </w:p>
    <w:p w14:paraId="4C479CFD" w14:textId="77777777" w:rsidR="00B7391B" w:rsidRPr="00B7391B" w:rsidRDefault="00B7391B" w:rsidP="00B7391B">
      <w:pPr>
        <w:rPr>
          <w:rFonts w:hint="eastAsia"/>
        </w:rPr>
      </w:pPr>
      <w:r w:rsidRPr="00B7391B">
        <w:tab/>
        <w:t>}</w:t>
      </w:r>
    </w:p>
    <w:p w14:paraId="725E718B" w14:textId="77777777" w:rsidR="00B7391B" w:rsidRPr="00B7391B" w:rsidRDefault="00B7391B" w:rsidP="00B7391B">
      <w:r w:rsidRPr="00B7391B">
        <w:tab/>
        <w:t xml:space="preserve">public void </w:t>
      </w:r>
      <w:proofErr w:type="spellStart"/>
      <w:r w:rsidRPr="00B7391B">
        <w:t>mouseExited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</w:t>
      </w:r>
    </w:p>
    <w:p w14:paraId="2C36E752" w14:textId="77777777" w:rsidR="00B7391B" w:rsidRPr="00B7391B" w:rsidRDefault="00B7391B" w:rsidP="00B7391B">
      <w:r w:rsidRPr="00B7391B">
        <w:tab/>
        <w:t>{</w:t>
      </w:r>
      <w:r w:rsidRPr="00B7391B">
        <w:tab/>
        <w:t>String s = "The mouse has left the building";</w:t>
      </w:r>
    </w:p>
    <w:p w14:paraId="5154F826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tf.setText</w:t>
      </w:r>
      <w:proofErr w:type="spellEnd"/>
      <w:proofErr w:type="gramEnd"/>
      <w:r w:rsidRPr="00B7391B">
        <w:t>(s);</w:t>
      </w:r>
    </w:p>
    <w:p w14:paraId="43C0AEF5" w14:textId="77777777" w:rsidR="00B7391B" w:rsidRPr="00B7391B" w:rsidRDefault="00B7391B" w:rsidP="00B7391B">
      <w:pPr>
        <w:rPr>
          <w:rFonts w:hint="eastAsia"/>
        </w:rPr>
      </w:pPr>
      <w:r w:rsidRPr="00B7391B">
        <w:tab/>
        <w:t>}</w:t>
      </w:r>
    </w:p>
    <w:p w14:paraId="5204CF16" w14:textId="77777777" w:rsidR="00B7391B" w:rsidRPr="00B7391B" w:rsidRDefault="00B7391B" w:rsidP="00B7391B">
      <w:r w:rsidRPr="00B7391B">
        <w:tab/>
        <w:t xml:space="preserve">public void </w:t>
      </w:r>
      <w:proofErr w:type="spellStart"/>
      <w:r w:rsidRPr="00B7391B">
        <w:t>mousePressed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 {}</w:t>
      </w:r>
    </w:p>
    <w:p w14:paraId="1D894FEB" w14:textId="77777777" w:rsidR="00B7391B" w:rsidRPr="00B7391B" w:rsidRDefault="00B7391B" w:rsidP="00B7391B">
      <w:r w:rsidRPr="00B7391B">
        <w:tab/>
        <w:t xml:space="preserve">public void </w:t>
      </w:r>
      <w:proofErr w:type="spellStart"/>
      <w:r w:rsidRPr="00B7391B">
        <w:t>mouseReleased</w:t>
      </w:r>
      <w:proofErr w:type="spellEnd"/>
      <w:r w:rsidRPr="00B7391B">
        <w:t xml:space="preserve"> (</w:t>
      </w:r>
      <w:proofErr w:type="spellStart"/>
      <w:r w:rsidRPr="00B7391B">
        <w:t>MouseEvent</w:t>
      </w:r>
      <w:proofErr w:type="spellEnd"/>
      <w:r w:rsidRPr="00B7391B">
        <w:t xml:space="preserve"> e) {}</w:t>
      </w:r>
    </w:p>
    <w:p w14:paraId="37CBA471" w14:textId="77777777" w:rsidR="00B7391B" w:rsidRPr="00B7391B" w:rsidRDefault="00B7391B" w:rsidP="00B7391B">
      <w:r w:rsidRPr="00B7391B">
        <w:t>}</w:t>
      </w:r>
    </w:p>
    <w:p w14:paraId="7D29D8BE" w14:textId="77777777" w:rsidR="00B7391B" w:rsidRDefault="00B7391B" w:rsidP="00630157"/>
    <w:p w14:paraId="376D846E" w14:textId="77777777" w:rsidR="00630157" w:rsidRDefault="00630157" w:rsidP="00D86DBE">
      <w:pPr>
        <w:numPr>
          <w:ilvl w:val="0"/>
          <w:numId w:val="57"/>
        </w:numPr>
      </w:pPr>
      <w:r>
        <w:rPr>
          <w:rFonts w:hint="eastAsia"/>
        </w:rPr>
        <w:t>编写一个</w:t>
      </w:r>
      <w:r>
        <w:rPr>
          <w:rFonts w:hint="eastAsia"/>
        </w:rPr>
        <w:t>Java</w:t>
      </w:r>
      <w:r>
        <w:rPr>
          <w:rFonts w:hint="eastAsia"/>
        </w:rPr>
        <w:t>程序，用</w:t>
      </w:r>
      <w:r>
        <w:rPr>
          <w:rFonts w:hint="eastAsia"/>
        </w:rPr>
        <w:t>if-else</w:t>
      </w:r>
      <w:r>
        <w:rPr>
          <w:rFonts w:hint="eastAsia"/>
        </w:rPr>
        <w:t>语句判断某年份是否为闰年。</w:t>
      </w:r>
    </w:p>
    <w:p w14:paraId="7F7E3D5C" w14:textId="77777777" w:rsidR="00630157" w:rsidRDefault="00630157" w:rsidP="00630157">
      <w:r>
        <w:rPr>
          <w:rFonts w:hint="eastAsia"/>
        </w:rPr>
        <w:t> // 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> Name LeapYear.java</w:t>
      </w:r>
    </w:p>
    <w:p w14:paraId="2904E49D" w14:textId="77777777" w:rsidR="00630157" w:rsidRDefault="00630157" w:rsidP="00630157">
      <w:r>
        <w:rPr>
          <w:rFonts w:hint="eastAsia"/>
        </w:rPr>
        <w:t> public class </w:t>
      </w:r>
      <w:proofErr w:type="spellStart"/>
      <w:r>
        <w:rPr>
          <w:rFonts w:hint="eastAsia"/>
        </w:rPr>
        <w:t>LeapYear</w:t>
      </w:r>
      <w:proofErr w:type="spellEnd"/>
      <w:r>
        <w:rPr>
          <w:rFonts w:hint="eastAsia"/>
        </w:rPr>
        <w:t>{ </w:t>
      </w:r>
    </w:p>
    <w:p w14:paraId="3BC32DFB" w14:textId="77777777" w:rsidR="00630157" w:rsidRDefault="00630157" w:rsidP="00630157">
      <w:r>
        <w:rPr>
          <w:rFonts w:hint="eastAsia"/>
        </w:rPr>
        <w:t>public static void main(String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 </w:t>
      </w:r>
    </w:p>
    <w:p w14:paraId="49C7D2F2" w14:textId="77777777" w:rsidR="00630157" w:rsidRDefault="00630157" w:rsidP="00630157">
      <w:r>
        <w:rPr>
          <w:rFonts w:hint="eastAsia"/>
        </w:rPr>
        <w:t>int year=2010;  </w:t>
      </w:r>
    </w:p>
    <w:p w14:paraId="11F462D0" w14:textId="77777777" w:rsidR="00630157" w:rsidRDefault="00630157" w:rsidP="00630157">
      <w:r>
        <w:rPr>
          <w:rFonts w:hint="eastAsia"/>
        </w:rPr>
        <w:t>if(</w:t>
      </w:r>
      <w:proofErr w:type="spellStart"/>
      <w:r>
        <w:rPr>
          <w:rFonts w:hint="eastAsia"/>
        </w:rPr>
        <w:t>args.length</w:t>
      </w:r>
      <w:proofErr w:type="spellEnd"/>
      <w:r>
        <w:rPr>
          <w:rFonts w:hint="eastAsia"/>
        </w:rPr>
        <w:t>!=0) </w:t>
      </w:r>
    </w:p>
    <w:p w14:paraId="677F7152" w14:textId="77777777" w:rsidR="00630157" w:rsidRDefault="00630157" w:rsidP="00630157">
      <w:r>
        <w:rPr>
          <w:rFonts w:hint="eastAsia"/>
        </w:rPr>
        <w:t>  year=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[0]); </w:t>
      </w:r>
    </w:p>
    <w:p w14:paraId="1F2B33A1" w14:textId="77777777" w:rsidR="00630157" w:rsidRDefault="00630157" w:rsidP="00630157">
      <w:r>
        <w:rPr>
          <w:rFonts w:hint="eastAsia"/>
        </w:rPr>
        <w:t>if((year%4==0 &amp;&amp; year%100!=0)||(year%400==0))  </w:t>
      </w:r>
    </w:p>
    <w:p w14:paraId="57685CFC" w14:textId="77777777" w:rsidR="00630157" w:rsidRDefault="00630157" w:rsidP="00630157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(year+" </w:t>
      </w:r>
      <w:r>
        <w:rPr>
          <w:rFonts w:hint="eastAsia"/>
        </w:rPr>
        <w:t>年是闰年。</w:t>
      </w:r>
      <w:r>
        <w:rPr>
          <w:rFonts w:hint="eastAsia"/>
        </w:rPr>
        <w:t>"); </w:t>
      </w:r>
    </w:p>
    <w:p w14:paraId="59C423E9" w14:textId="77777777" w:rsidR="00630157" w:rsidRDefault="00630157" w:rsidP="00630157">
      <w:r>
        <w:rPr>
          <w:rFonts w:hint="eastAsia"/>
        </w:rPr>
        <w:t>else </w:t>
      </w:r>
    </w:p>
    <w:p w14:paraId="54A27EDB" w14:textId="77777777" w:rsidR="00630157" w:rsidRDefault="00630157" w:rsidP="00630157">
      <w:r>
        <w:rPr>
          <w:rFonts w:hint="eastAsia"/>
        </w:rPr>
        <w:t>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(year+" </w:t>
      </w:r>
      <w:r>
        <w:rPr>
          <w:rFonts w:hint="eastAsia"/>
        </w:rPr>
        <w:t>年不是闰年。</w:t>
      </w:r>
      <w:r>
        <w:rPr>
          <w:rFonts w:hint="eastAsia"/>
        </w:rPr>
        <w:t>");    </w:t>
      </w:r>
    </w:p>
    <w:p w14:paraId="78E96FE5" w14:textId="77777777" w:rsidR="00630157" w:rsidRDefault="00630157" w:rsidP="00630157">
      <w:r>
        <w:rPr>
          <w:rFonts w:hint="eastAsia"/>
        </w:rPr>
        <w:t>} </w:t>
      </w:r>
    </w:p>
    <w:p w14:paraId="2E76AA51" w14:textId="77777777" w:rsidR="00630157" w:rsidRDefault="00630157" w:rsidP="00630157">
      <w:r>
        <w:rPr>
          <w:rFonts w:hint="eastAsia"/>
        </w:rPr>
        <w:t> }//if-else</w:t>
      </w:r>
      <w:r>
        <w:rPr>
          <w:rFonts w:hint="eastAsia"/>
        </w:rPr>
        <w:t>语句</w:t>
      </w:r>
    </w:p>
    <w:p w14:paraId="19709E4D" w14:textId="694D48E0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应用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类，编写应用程序，从磁盘上读取一个</w:t>
      </w:r>
      <w:r>
        <w:rPr>
          <w:rFonts w:hint="eastAsia"/>
        </w:rPr>
        <w:t>Java</w:t>
      </w:r>
      <w:r>
        <w:rPr>
          <w:rFonts w:hint="eastAsia"/>
        </w:rPr>
        <w:t>程序，并将源程序代码显示在屏幕上。（被读取的文件路径为：</w:t>
      </w:r>
      <w:r>
        <w:rPr>
          <w:rFonts w:hint="eastAsia"/>
        </w:rPr>
        <w:t>E:/myjava/Hello.java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14:paraId="10759E48" w14:textId="77777777" w:rsidR="00630157" w:rsidRDefault="00630157" w:rsidP="00630157">
      <w:r>
        <w:rPr>
          <w:rFonts w:hint="eastAsia"/>
        </w:rPr>
        <w:t>// 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> Name FISDemo.java </w:t>
      </w:r>
    </w:p>
    <w:p w14:paraId="0B45ED60" w14:textId="77777777" w:rsidR="00630157" w:rsidRDefault="00630157" w:rsidP="00630157">
      <w:r>
        <w:rPr>
          <w:rFonts w:hint="eastAsia"/>
        </w:rPr>
        <w:t>import java.io.*;  </w:t>
      </w:r>
    </w:p>
    <w:p w14:paraId="14B03EB7" w14:textId="77777777" w:rsidR="00630157" w:rsidRDefault="00630157" w:rsidP="00630157">
      <w:r>
        <w:rPr>
          <w:rFonts w:hint="eastAsia"/>
        </w:rPr>
        <w:t> public class </w:t>
      </w:r>
      <w:proofErr w:type="spellStart"/>
      <w:r>
        <w:rPr>
          <w:rFonts w:hint="eastAsia"/>
        </w:rPr>
        <w:t>FISDemo</w:t>
      </w:r>
      <w:proofErr w:type="spellEnd"/>
      <w:r>
        <w:rPr>
          <w:rFonts w:hint="eastAsia"/>
        </w:rPr>
        <w:t> { </w:t>
      </w:r>
    </w:p>
    <w:p w14:paraId="4862A6DB" w14:textId="77777777" w:rsidR="00630157" w:rsidRDefault="00630157" w:rsidP="00630157">
      <w:r>
        <w:rPr>
          <w:rFonts w:hint="eastAsia"/>
        </w:rPr>
        <w:t>  public static void main(String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 {</w:t>
      </w:r>
    </w:p>
    <w:p w14:paraId="0BA7F821" w14:textId="77777777" w:rsidR="00630157" w:rsidRDefault="00630157" w:rsidP="00630157">
      <w:r>
        <w:rPr>
          <w:rFonts w:hint="eastAsia"/>
        </w:rPr>
        <w:lastRenderedPageBreak/>
        <w:t>     byte[] 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=new byte[2056];</w:t>
      </w:r>
    </w:p>
    <w:p w14:paraId="45E6B1ED" w14:textId="77777777" w:rsidR="00630157" w:rsidRDefault="00630157" w:rsidP="00630157">
      <w:r>
        <w:rPr>
          <w:rFonts w:hint="eastAsia"/>
        </w:rPr>
        <w:t>     try{ </w:t>
      </w:r>
    </w:p>
    <w:p w14:paraId="3E44A3D2" w14:textId="77777777" w:rsidR="00630157" w:rsidRDefault="00630157" w:rsidP="00630157">
      <w:r>
        <w:rPr>
          <w:rFonts w:hint="eastAsia"/>
        </w:rPr>
        <w:t>     FileInputStream fileIn=new FileInputStream("e:/myjava/Hello.java");</w:t>
      </w:r>
    </w:p>
    <w:p w14:paraId="6A4D7725" w14:textId="77777777" w:rsidR="00630157" w:rsidRDefault="00630157" w:rsidP="00630157">
      <w:r>
        <w:rPr>
          <w:rFonts w:hint="eastAsia"/>
        </w:rPr>
        <w:t>      int bytes=</w:t>
      </w:r>
      <w:proofErr w:type="spellStart"/>
      <w:r>
        <w:rPr>
          <w:rFonts w:hint="eastAsia"/>
        </w:rPr>
        <w:t>fileIn.read</w:t>
      </w:r>
      <w:proofErr w:type="spellEnd"/>
      <w:r>
        <w:rPr>
          <w:rFonts w:hint="eastAsia"/>
        </w:rPr>
        <w:t>(buf,0,2056);</w:t>
      </w:r>
    </w:p>
    <w:p w14:paraId="38E0A7B3" w14:textId="77777777" w:rsidR="00630157" w:rsidRDefault="00630157" w:rsidP="00630157">
      <w:r>
        <w:rPr>
          <w:rFonts w:hint="eastAsia"/>
        </w:rPr>
        <w:t>      String str=new String(buf,0,bytes);</w:t>
      </w:r>
    </w:p>
    <w:p w14:paraId="1D8E4F07" w14:textId="77777777" w:rsidR="00630157" w:rsidRDefault="00630157" w:rsidP="00630157">
      <w:r>
        <w:rPr>
          <w:rFonts w:hint="eastAsia"/>
        </w:rPr>
        <w:t>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(str); </w:t>
      </w:r>
    </w:p>
    <w:p w14:paraId="777A8094" w14:textId="77777777" w:rsidR="00630157" w:rsidRDefault="00630157" w:rsidP="00630157">
      <w:r>
        <w:rPr>
          <w:rFonts w:hint="eastAsia"/>
        </w:rPr>
        <w:t>}catch(Exception e){</w:t>
      </w:r>
    </w:p>
    <w:p w14:paraId="31A3A115" w14:textId="77777777" w:rsidR="00630157" w:rsidRDefault="00630157" w:rsidP="00630157">
      <w:r>
        <w:rPr>
          <w:rFonts w:hint="eastAsia"/>
        </w:rPr>
        <w:t>  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 ); </w:t>
      </w:r>
    </w:p>
    <w:p w14:paraId="6D676B15" w14:textId="77777777" w:rsidR="00630157" w:rsidRDefault="00630157" w:rsidP="00630157">
      <w:r>
        <w:rPr>
          <w:rFonts w:hint="eastAsia"/>
        </w:rPr>
        <w:t>} </w:t>
      </w:r>
    </w:p>
    <w:p w14:paraId="3383F745" w14:textId="77777777" w:rsidR="00630157" w:rsidRDefault="00630157" w:rsidP="00630157">
      <w:r>
        <w:rPr>
          <w:rFonts w:hint="eastAsia"/>
        </w:rPr>
        <w:t>}</w:t>
      </w:r>
    </w:p>
    <w:p w14:paraId="68B1E89B" w14:textId="59AD52C6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输入一行字符，分别统计出其中英文字母、空格、数字和其它字符的个数。</w:t>
      </w:r>
      <w:r>
        <w:rPr>
          <w:rFonts w:hint="eastAsia"/>
        </w:rPr>
        <w:t>   </w:t>
      </w:r>
    </w:p>
    <w:p w14:paraId="0C357AA6" w14:textId="77777777" w:rsidR="00630157" w:rsidRDefault="00630157" w:rsidP="00630157">
      <w:r>
        <w:rPr>
          <w:rFonts w:hint="eastAsia"/>
        </w:rPr>
        <w:t> import 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 </w:t>
      </w:r>
    </w:p>
    <w:p w14:paraId="7AAEDAD6" w14:textId="77777777" w:rsidR="00630157" w:rsidRDefault="00630157" w:rsidP="00630157">
      <w:r>
        <w:rPr>
          <w:rFonts w:hint="eastAsia"/>
        </w:rPr>
        <w:t>public class lianxi07 { </w:t>
      </w:r>
    </w:p>
    <w:p w14:paraId="210E4E36" w14:textId="77777777" w:rsidR="00630157" w:rsidRDefault="00630157" w:rsidP="00630157">
      <w:r>
        <w:rPr>
          <w:rFonts w:hint="eastAsia"/>
        </w:rPr>
        <w:t>public static void main(String[]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 { </w:t>
      </w:r>
    </w:p>
    <w:p w14:paraId="3CDB3ADE" w14:textId="77777777" w:rsidR="00630157" w:rsidRDefault="00630157" w:rsidP="00630157">
      <w:r>
        <w:rPr>
          <w:rFonts w:hint="eastAsia"/>
        </w:rPr>
        <w:t>int digital = 0;</w:t>
      </w:r>
    </w:p>
    <w:p w14:paraId="416E3AE7" w14:textId="77777777" w:rsidR="00630157" w:rsidRDefault="00630157" w:rsidP="00630157">
      <w:r>
        <w:rPr>
          <w:rFonts w:hint="eastAsia"/>
        </w:rPr>
        <w:t> int character = 0; </w:t>
      </w:r>
    </w:p>
    <w:p w14:paraId="3CD68B1B" w14:textId="77777777" w:rsidR="00630157" w:rsidRDefault="00630157" w:rsidP="00630157">
      <w:r>
        <w:rPr>
          <w:rFonts w:hint="eastAsia"/>
        </w:rPr>
        <w:t>int other = 0; </w:t>
      </w:r>
    </w:p>
    <w:p w14:paraId="0DA366D3" w14:textId="77777777" w:rsidR="00630157" w:rsidRDefault="00630157" w:rsidP="00630157">
      <w:r>
        <w:rPr>
          <w:rFonts w:hint="eastAsia"/>
        </w:rPr>
        <w:t>int blank = 0; </w:t>
      </w:r>
    </w:p>
    <w:p w14:paraId="50AC623A" w14:textId="77777777" w:rsidR="00630157" w:rsidRDefault="00630157" w:rsidP="00630157">
      <w:r>
        <w:rPr>
          <w:rFonts w:hint="eastAsia"/>
        </w:rPr>
        <w:t>     char[]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= null; </w:t>
      </w:r>
    </w:p>
    <w:p w14:paraId="0041200B" w14:textId="77777777" w:rsidR="00630157" w:rsidRDefault="00630157" w:rsidP="00630157">
      <w:r>
        <w:rPr>
          <w:rFonts w:hint="eastAsia"/>
        </w:rPr>
        <w:t>     Scanner 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 = new Scanner(System.in);</w:t>
      </w:r>
    </w:p>
    <w:p w14:paraId="5D76F8B9" w14:textId="77777777" w:rsidR="00630157" w:rsidRDefault="00630157" w:rsidP="00630157">
      <w:r>
        <w:rPr>
          <w:rFonts w:hint="eastAsia"/>
        </w:rPr>
        <w:t>      String s = </w:t>
      </w:r>
      <w:proofErr w:type="spellStart"/>
      <w:r>
        <w:rPr>
          <w:rFonts w:hint="eastAsia"/>
        </w:rPr>
        <w:t>sc.nextLine</w:t>
      </w:r>
      <w:proofErr w:type="spellEnd"/>
      <w:r>
        <w:rPr>
          <w:rFonts w:hint="eastAsia"/>
        </w:rPr>
        <w:t>();</w:t>
      </w:r>
    </w:p>
    <w:p w14:paraId="3830A9ED" w14:textId="77777777" w:rsidR="00630157" w:rsidRDefault="00630157" w:rsidP="00630157">
      <w:r>
        <w:rPr>
          <w:rFonts w:hint="eastAsia"/>
        </w:rPr>
        <w:t>     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= </w:t>
      </w:r>
      <w:proofErr w:type="spellStart"/>
      <w:r>
        <w:rPr>
          <w:rFonts w:hint="eastAsia"/>
        </w:rPr>
        <w:t>s.toCharArray</w:t>
      </w:r>
      <w:proofErr w:type="spellEnd"/>
      <w:r>
        <w:rPr>
          <w:rFonts w:hint="eastAsia"/>
        </w:rPr>
        <w:t>(); </w:t>
      </w:r>
    </w:p>
    <w:p w14:paraId="3DF3AD5C" w14:textId="77777777" w:rsidR="00630157" w:rsidRDefault="00630157" w:rsidP="00630157">
      <w:r>
        <w:rPr>
          <w:rFonts w:hint="eastAsia"/>
        </w:rPr>
        <w:t>     for(int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ch.length</w:t>
      </w:r>
      <w:proofErr w:type="spellEnd"/>
      <w:r>
        <w:rPr>
          <w:rFonts w:hint="eastAsia"/>
        </w:rPr>
        <w:t>;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 { </w:t>
      </w:r>
    </w:p>
    <w:p w14:paraId="484E681B" w14:textId="77777777" w:rsidR="00630157" w:rsidRDefault="00630157" w:rsidP="00630157">
      <w:r>
        <w:rPr>
          <w:rFonts w:hint="eastAsia"/>
        </w:rPr>
        <w:t>      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&gt;= '0' &amp;&amp;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&lt;= '9') { </w:t>
      </w:r>
    </w:p>
    <w:p w14:paraId="02FCAACE" w14:textId="77777777" w:rsidR="00630157" w:rsidRDefault="00630157" w:rsidP="00630157">
      <w:r>
        <w:rPr>
          <w:rFonts w:hint="eastAsia"/>
        </w:rPr>
        <w:t>       digital ++; </w:t>
      </w:r>
    </w:p>
    <w:p w14:paraId="32314FE4" w14:textId="77777777" w:rsidR="00630157" w:rsidRDefault="00630157" w:rsidP="00630157">
      <w:r>
        <w:rPr>
          <w:rFonts w:hint="eastAsia"/>
        </w:rPr>
        <w:t>      } </w:t>
      </w:r>
    </w:p>
    <w:p w14:paraId="28D2BA5E" w14:textId="77777777" w:rsidR="00630157" w:rsidRDefault="00630157" w:rsidP="00630157">
      <w:r>
        <w:rPr>
          <w:rFonts w:hint="eastAsia"/>
        </w:rPr>
        <w:t>else if((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&gt;= 'a' &amp;&amp;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&lt;= 'z') ||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&gt; 'A' &amp;&amp; 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&lt;= 'Z') {</w:t>
      </w:r>
    </w:p>
    <w:p w14:paraId="37447F24" w14:textId="77777777" w:rsidR="00630157" w:rsidRDefault="00630157" w:rsidP="00630157">
      <w:r>
        <w:rPr>
          <w:rFonts w:hint="eastAsia"/>
        </w:rPr>
        <w:t>        character ++; </w:t>
      </w:r>
    </w:p>
    <w:p w14:paraId="59CE5D7F" w14:textId="77777777" w:rsidR="00630157" w:rsidRDefault="00630157" w:rsidP="00630157">
      <w:r>
        <w:rPr>
          <w:rFonts w:hint="eastAsia"/>
        </w:rPr>
        <w:t>      } </w:t>
      </w:r>
    </w:p>
    <w:p w14:paraId="5CE5ADAC" w14:textId="77777777" w:rsidR="00630157" w:rsidRDefault="00630157" w:rsidP="00630157">
      <w:r>
        <w:rPr>
          <w:rFonts w:hint="eastAsia"/>
        </w:rPr>
        <w:t>else 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 == ' ') {</w:t>
      </w:r>
    </w:p>
    <w:p w14:paraId="724485D5" w14:textId="77777777" w:rsidR="00630157" w:rsidRDefault="00630157" w:rsidP="00630157">
      <w:r>
        <w:rPr>
          <w:rFonts w:hint="eastAsia"/>
        </w:rPr>
        <w:t>        blank ++;</w:t>
      </w:r>
    </w:p>
    <w:p w14:paraId="49CF413A" w14:textId="77777777" w:rsidR="00630157" w:rsidRDefault="00630157" w:rsidP="00630157">
      <w:r>
        <w:rPr>
          <w:rFonts w:hint="eastAsia"/>
        </w:rPr>
        <w:t>       }</w:t>
      </w:r>
    </w:p>
    <w:p w14:paraId="2F0629DC" w14:textId="77777777" w:rsidR="00630157" w:rsidRDefault="00630157" w:rsidP="00630157">
      <w:r>
        <w:rPr>
          <w:rFonts w:hint="eastAsia"/>
        </w:rPr>
        <w:t> else {</w:t>
      </w:r>
    </w:p>
    <w:p w14:paraId="1A80A3F5" w14:textId="77777777" w:rsidR="00630157" w:rsidRDefault="00630157" w:rsidP="00630157">
      <w:r>
        <w:rPr>
          <w:rFonts w:hint="eastAsia"/>
        </w:rPr>
        <w:t>        other ++;</w:t>
      </w:r>
    </w:p>
    <w:p w14:paraId="541EA8F9" w14:textId="77777777" w:rsidR="00630157" w:rsidRDefault="00630157" w:rsidP="00630157">
      <w:r>
        <w:rPr>
          <w:rFonts w:hint="eastAsia"/>
        </w:rPr>
        <w:t>       } </w:t>
      </w:r>
    </w:p>
    <w:p w14:paraId="3745306C" w14:textId="77777777" w:rsidR="00630157" w:rsidRDefault="00630157" w:rsidP="00630157">
      <w:r>
        <w:rPr>
          <w:rFonts w:hint="eastAsia"/>
        </w:rPr>
        <w:t>      } </w:t>
      </w:r>
    </w:p>
    <w:p w14:paraId="745F8283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数字个数</w:t>
      </w:r>
      <w:r>
        <w:rPr>
          <w:rFonts w:hint="eastAsia"/>
        </w:rPr>
        <w:t>: " + digital); </w:t>
      </w:r>
    </w:p>
    <w:p w14:paraId="0F1ECF48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英文字母个数</w:t>
      </w:r>
      <w:r>
        <w:rPr>
          <w:rFonts w:hint="eastAsia"/>
        </w:rPr>
        <w:t>: " + character);</w:t>
      </w:r>
    </w:p>
    <w:p w14:paraId="2C02C204" w14:textId="77777777" w:rsidR="00630157" w:rsidRDefault="00630157" w:rsidP="00630157">
      <w:r>
        <w:rPr>
          <w:rFonts w:hint="eastAsia"/>
        </w:rPr>
        <w:t>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空格个数</w:t>
      </w:r>
      <w:r>
        <w:rPr>
          <w:rFonts w:hint="eastAsia"/>
        </w:rPr>
        <w:t>: " + blank); </w:t>
      </w:r>
    </w:p>
    <w:p w14:paraId="00D9EA86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其他字符个数</w:t>
      </w:r>
      <w:r>
        <w:rPr>
          <w:rFonts w:hint="eastAsia"/>
        </w:rPr>
        <w:t>:" + other );</w:t>
      </w:r>
    </w:p>
    <w:p w14:paraId="4306CCB4" w14:textId="77777777" w:rsidR="00630157" w:rsidRDefault="00630157" w:rsidP="00630157">
      <w:r>
        <w:rPr>
          <w:rFonts w:hint="eastAsia"/>
        </w:rPr>
        <w:t> } </w:t>
      </w:r>
    </w:p>
    <w:p w14:paraId="76E7EDCE" w14:textId="77777777" w:rsidR="00630157" w:rsidRDefault="00630157" w:rsidP="00630157">
      <w:r>
        <w:rPr>
          <w:rFonts w:hint="eastAsia"/>
        </w:rPr>
        <w:t>}</w:t>
      </w:r>
    </w:p>
    <w:p w14:paraId="3A9AEA07" w14:textId="71A81EAA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输入三个整数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，请把这三个数由小到大输出。</w:t>
      </w:r>
      <w:r>
        <w:rPr>
          <w:rFonts w:hint="eastAsia"/>
        </w:rPr>
        <w:t>   </w:t>
      </w:r>
    </w:p>
    <w:p w14:paraId="6410E17D" w14:textId="77777777" w:rsidR="00630157" w:rsidRDefault="00630157" w:rsidP="00630157">
      <w:r>
        <w:rPr>
          <w:rFonts w:hint="eastAsia"/>
        </w:rPr>
        <w:t> import 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 </w:t>
      </w:r>
    </w:p>
    <w:p w14:paraId="76A7552B" w14:textId="77777777" w:rsidR="00630157" w:rsidRDefault="00630157" w:rsidP="00630157">
      <w:r>
        <w:rPr>
          <w:rFonts w:hint="eastAsia"/>
        </w:rPr>
        <w:lastRenderedPageBreak/>
        <w:t>public class lianxi15 { </w:t>
      </w:r>
    </w:p>
    <w:p w14:paraId="0C7B4DE2" w14:textId="77777777" w:rsidR="00630157" w:rsidRDefault="00630157" w:rsidP="00630157">
      <w:r>
        <w:rPr>
          <w:rFonts w:hint="eastAsia"/>
        </w:rPr>
        <w:t>public static void main(String[]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 {</w:t>
      </w:r>
    </w:p>
    <w:p w14:paraId="716782EF" w14:textId="77777777" w:rsidR="00630157" w:rsidRDefault="00630157" w:rsidP="00630157">
      <w:r>
        <w:rPr>
          <w:rFonts w:hint="eastAsia"/>
        </w:rPr>
        <w:t>      input </w:t>
      </w:r>
      <w:proofErr w:type="spellStart"/>
      <w:r>
        <w:rPr>
          <w:rFonts w:hint="eastAsia"/>
        </w:rPr>
        <w:t>fnc</w:t>
      </w:r>
      <w:proofErr w:type="spellEnd"/>
      <w:r>
        <w:rPr>
          <w:rFonts w:hint="eastAsia"/>
        </w:rPr>
        <w:t> = new input();      int x=0, y=0, z=0; </w:t>
      </w:r>
    </w:p>
    <w:p w14:paraId="2B16EEA1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输入第一个数字：</w:t>
      </w:r>
      <w:r>
        <w:rPr>
          <w:rFonts w:hint="eastAsia"/>
        </w:rPr>
        <w:t>");</w:t>
      </w:r>
    </w:p>
    <w:p w14:paraId="29CD6E3B" w14:textId="77777777" w:rsidR="00630157" w:rsidRDefault="00630157" w:rsidP="00630157">
      <w:r>
        <w:rPr>
          <w:rFonts w:hint="eastAsia"/>
        </w:rPr>
        <w:t>       x = </w:t>
      </w:r>
      <w:proofErr w:type="spellStart"/>
      <w:r>
        <w:rPr>
          <w:rFonts w:hint="eastAsia"/>
        </w:rPr>
        <w:t>fnc.input</w:t>
      </w:r>
      <w:proofErr w:type="spellEnd"/>
      <w:r>
        <w:rPr>
          <w:rFonts w:hint="eastAsia"/>
        </w:rPr>
        <w:t>(); </w:t>
      </w:r>
    </w:p>
    <w:p w14:paraId="490A9BCF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输入第二个数字：</w:t>
      </w:r>
      <w:r>
        <w:rPr>
          <w:rFonts w:hint="eastAsia"/>
        </w:rPr>
        <w:t>");</w:t>
      </w:r>
    </w:p>
    <w:p w14:paraId="37082DE4" w14:textId="77777777" w:rsidR="00630157" w:rsidRDefault="00630157" w:rsidP="00630157">
      <w:r>
        <w:rPr>
          <w:rFonts w:hint="eastAsia"/>
        </w:rPr>
        <w:t>       y = </w:t>
      </w:r>
      <w:proofErr w:type="spellStart"/>
      <w:r>
        <w:rPr>
          <w:rFonts w:hint="eastAsia"/>
        </w:rPr>
        <w:t>fnc.input</w:t>
      </w:r>
      <w:proofErr w:type="spellEnd"/>
      <w:r>
        <w:rPr>
          <w:rFonts w:hint="eastAsia"/>
        </w:rPr>
        <w:t>(); </w:t>
      </w:r>
    </w:p>
    <w:p w14:paraId="4FD54790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输入第三个数字：</w:t>
      </w:r>
      <w:r>
        <w:rPr>
          <w:rFonts w:hint="eastAsia"/>
        </w:rPr>
        <w:t>");</w:t>
      </w:r>
    </w:p>
    <w:p w14:paraId="442740F2" w14:textId="77777777" w:rsidR="00630157" w:rsidRDefault="00630157" w:rsidP="00630157">
      <w:r>
        <w:rPr>
          <w:rFonts w:hint="eastAsia"/>
        </w:rPr>
        <w:t>       z = </w:t>
      </w:r>
      <w:proofErr w:type="spellStart"/>
      <w:r>
        <w:rPr>
          <w:rFonts w:hint="eastAsia"/>
        </w:rPr>
        <w:t>fnc.input</w:t>
      </w:r>
      <w:proofErr w:type="spellEnd"/>
      <w:r>
        <w:rPr>
          <w:rFonts w:hint="eastAsia"/>
        </w:rPr>
        <w:t>();</w:t>
      </w:r>
    </w:p>
    <w:p w14:paraId="30F35164" w14:textId="77777777" w:rsidR="00630157" w:rsidRDefault="00630157" w:rsidP="00630157">
      <w:r>
        <w:rPr>
          <w:rFonts w:hint="eastAsia"/>
        </w:rPr>
        <w:t>        if(x &gt; y) {</w:t>
      </w:r>
    </w:p>
    <w:p w14:paraId="01863C21" w14:textId="77777777" w:rsidR="00630157" w:rsidRDefault="00630157" w:rsidP="00630157">
      <w:r>
        <w:rPr>
          <w:rFonts w:hint="eastAsia"/>
        </w:rPr>
        <w:t>       int t = x;</w:t>
      </w:r>
    </w:p>
    <w:p w14:paraId="15BD6674" w14:textId="77777777" w:rsidR="00630157" w:rsidRDefault="00630157" w:rsidP="00630157">
      <w:r>
        <w:rPr>
          <w:rFonts w:hint="eastAsia"/>
        </w:rPr>
        <w:t>       x = y;</w:t>
      </w:r>
    </w:p>
    <w:p w14:paraId="1E1026EB" w14:textId="77777777" w:rsidR="00630157" w:rsidRDefault="00630157" w:rsidP="00630157">
      <w:r>
        <w:rPr>
          <w:rFonts w:hint="eastAsia"/>
        </w:rPr>
        <w:t>       y = t;</w:t>
      </w:r>
    </w:p>
    <w:p w14:paraId="6CB1BBE1" w14:textId="77777777" w:rsidR="00630157" w:rsidRDefault="00630157" w:rsidP="00630157">
      <w:r>
        <w:rPr>
          <w:rFonts w:hint="eastAsia"/>
        </w:rPr>
        <w:t>      } </w:t>
      </w:r>
    </w:p>
    <w:p w14:paraId="79819943" w14:textId="77777777" w:rsidR="00630157" w:rsidRDefault="00630157" w:rsidP="00630157">
      <w:r>
        <w:rPr>
          <w:rFonts w:hint="eastAsia"/>
        </w:rPr>
        <w:t>    if(x &gt; z) { </w:t>
      </w:r>
    </w:p>
    <w:p w14:paraId="7BE1A4EF" w14:textId="77777777" w:rsidR="00630157" w:rsidRDefault="00630157" w:rsidP="00630157">
      <w:r>
        <w:rPr>
          <w:rFonts w:hint="eastAsia"/>
        </w:rPr>
        <w:t> int t = x;</w:t>
      </w:r>
    </w:p>
    <w:p w14:paraId="1A815FEF" w14:textId="77777777" w:rsidR="00630157" w:rsidRDefault="00630157" w:rsidP="00630157">
      <w:r>
        <w:rPr>
          <w:rFonts w:hint="eastAsia"/>
        </w:rPr>
        <w:t>       x = z;</w:t>
      </w:r>
    </w:p>
    <w:p w14:paraId="704A1815" w14:textId="77777777" w:rsidR="00630157" w:rsidRDefault="00630157" w:rsidP="00630157">
      <w:r>
        <w:rPr>
          <w:rFonts w:hint="eastAsia"/>
        </w:rPr>
        <w:t>       z = t;</w:t>
      </w:r>
    </w:p>
    <w:p w14:paraId="658AC9AC" w14:textId="77777777" w:rsidR="00630157" w:rsidRDefault="00630157" w:rsidP="00630157">
      <w:r>
        <w:rPr>
          <w:rFonts w:hint="eastAsia"/>
        </w:rPr>
        <w:t>      } </w:t>
      </w:r>
    </w:p>
    <w:p w14:paraId="1867C8FE" w14:textId="77777777" w:rsidR="00630157" w:rsidRDefault="00630157" w:rsidP="00630157">
      <w:pPr>
        <w:ind w:firstLineChars="100" w:firstLine="210"/>
      </w:pPr>
      <w:r>
        <w:rPr>
          <w:rFonts w:hint="eastAsia"/>
        </w:rPr>
        <w:t>if(y &gt; z) {</w:t>
      </w:r>
    </w:p>
    <w:p w14:paraId="60967543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int t = y;</w:t>
      </w:r>
    </w:p>
    <w:p w14:paraId="071D8600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y = z;</w:t>
      </w:r>
    </w:p>
    <w:p w14:paraId="12AA6EBE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z = t;</w:t>
      </w:r>
    </w:p>
    <w:p w14:paraId="2F67201A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} </w:t>
      </w:r>
    </w:p>
    <w:p w14:paraId="22475E50" w14:textId="77777777" w:rsidR="00630157" w:rsidRDefault="00630157" w:rsidP="00630157">
      <w:r>
        <w:rPr>
          <w:rFonts w:hint="eastAsia"/>
        </w:rPr>
        <w:t>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 "</w:t>
      </w:r>
      <w:r>
        <w:rPr>
          <w:rFonts w:hint="eastAsia"/>
        </w:rPr>
        <w:t>三个数字由小到大排列为：</w:t>
      </w:r>
      <w:r>
        <w:rPr>
          <w:rFonts w:hint="eastAsia"/>
        </w:rPr>
        <w:t> "+x + " " + y + " " + z); } } </w:t>
      </w:r>
    </w:p>
    <w:p w14:paraId="26F9E6E0" w14:textId="77777777" w:rsidR="00630157" w:rsidRDefault="00630157" w:rsidP="00630157">
      <w:r>
        <w:rPr>
          <w:rFonts w:hint="eastAsia"/>
        </w:rPr>
        <w:t>class input{ </w:t>
      </w:r>
    </w:p>
    <w:p w14:paraId="5C1AE19C" w14:textId="77777777" w:rsidR="00630157" w:rsidRDefault="00630157" w:rsidP="00630157">
      <w:r>
        <w:rPr>
          <w:rFonts w:hint="eastAsia"/>
        </w:rPr>
        <w:t>public int input() {</w:t>
      </w:r>
    </w:p>
    <w:p w14:paraId="0E4E0D65" w14:textId="77777777" w:rsidR="00630157" w:rsidRDefault="00630157" w:rsidP="00630157">
      <w:r>
        <w:rPr>
          <w:rFonts w:hint="eastAsia"/>
        </w:rPr>
        <w:t>      int value = 0; </w:t>
      </w:r>
    </w:p>
    <w:p w14:paraId="6364887F" w14:textId="77777777" w:rsidR="00630157" w:rsidRDefault="00630157" w:rsidP="00630157">
      <w:r>
        <w:rPr>
          <w:rFonts w:hint="eastAsia"/>
        </w:rPr>
        <w:t>     Scanner s = new Scanner(System.in);</w:t>
      </w:r>
    </w:p>
    <w:p w14:paraId="22D561CE" w14:textId="77777777" w:rsidR="00630157" w:rsidRDefault="00630157" w:rsidP="00630157">
      <w:r>
        <w:rPr>
          <w:rFonts w:hint="eastAsia"/>
        </w:rPr>
        <w:t>      value = </w:t>
      </w:r>
      <w:proofErr w:type="spellStart"/>
      <w:r>
        <w:rPr>
          <w:rFonts w:hint="eastAsia"/>
        </w:rPr>
        <w:t>s.nextInt</w:t>
      </w:r>
      <w:proofErr w:type="spellEnd"/>
      <w:r>
        <w:rPr>
          <w:rFonts w:hint="eastAsia"/>
        </w:rPr>
        <w:t>();</w:t>
      </w:r>
    </w:p>
    <w:p w14:paraId="6F15E45D" w14:textId="77777777" w:rsidR="00630157" w:rsidRDefault="00630157" w:rsidP="00630157">
      <w:r>
        <w:rPr>
          <w:rFonts w:hint="eastAsia"/>
        </w:rPr>
        <w:t>      return value;</w:t>
      </w:r>
    </w:p>
    <w:p w14:paraId="35E6BD65" w14:textId="77777777" w:rsidR="00630157" w:rsidRDefault="00630157" w:rsidP="00630157">
      <w:r>
        <w:rPr>
          <w:rFonts w:hint="eastAsia"/>
        </w:rPr>
        <w:t> }</w:t>
      </w:r>
    </w:p>
    <w:p w14:paraId="6FFC9E09" w14:textId="77777777" w:rsidR="00630157" w:rsidRDefault="00630157" w:rsidP="00630157">
      <w:r>
        <w:rPr>
          <w:rFonts w:hint="eastAsia"/>
        </w:rPr>
        <w:t> } </w:t>
      </w:r>
    </w:p>
    <w:p w14:paraId="4947B103" w14:textId="77777777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输出</w:t>
      </w:r>
      <w:r>
        <w:rPr>
          <w:rFonts w:hint="eastAsia"/>
        </w:rPr>
        <w:t>9*9</w:t>
      </w:r>
      <w:r>
        <w:rPr>
          <w:rFonts w:hint="eastAsia"/>
        </w:rPr>
        <w:t>乘法口诀。</w:t>
      </w:r>
      <w:r>
        <w:rPr>
          <w:rFonts w:hint="eastAsia"/>
        </w:rPr>
        <w:t>      </w:t>
      </w:r>
    </w:p>
    <w:p w14:paraId="5E5E8FBD" w14:textId="77777777" w:rsidR="00630157" w:rsidRDefault="00630157" w:rsidP="00630157">
      <w:r>
        <w:rPr>
          <w:rFonts w:hint="eastAsia"/>
        </w:rPr>
        <w:t>public class lianxi16 { </w:t>
      </w:r>
    </w:p>
    <w:p w14:paraId="6CBD22B8" w14:textId="77777777" w:rsidR="00630157" w:rsidRDefault="00630157" w:rsidP="00630157">
      <w:r>
        <w:rPr>
          <w:rFonts w:hint="eastAsia"/>
        </w:rPr>
        <w:t>public static void main(String[]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 {</w:t>
      </w:r>
    </w:p>
    <w:p w14:paraId="2EE9DD9D" w14:textId="77777777" w:rsidR="00630157" w:rsidRDefault="00630157" w:rsidP="00630157">
      <w:r>
        <w:rPr>
          <w:rFonts w:hint="eastAsia"/>
        </w:rPr>
        <w:t xml:space="preserve">      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=1;i&lt;10;i++) {</w:t>
      </w:r>
    </w:p>
    <w:p w14:paraId="5CE791BF" w14:textId="77777777" w:rsidR="00630157" w:rsidRDefault="00630157" w:rsidP="00630157">
      <w:r>
        <w:rPr>
          <w:rFonts w:hint="eastAsia"/>
        </w:rPr>
        <w:t>       for(int 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 { </w:t>
      </w:r>
    </w:p>
    <w:p w14:paraId="3ACF31B1" w14:textId="77777777" w:rsidR="00630157" w:rsidRDefault="00630157" w:rsidP="00630157">
      <w:r>
        <w:rPr>
          <w:rFonts w:hint="eastAsia"/>
        </w:rPr>
        <w:t>       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(j+"*"+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+"="+j*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    ");</w:t>
      </w:r>
    </w:p>
    <w:p w14:paraId="39B21CF5" w14:textId="77777777" w:rsidR="00630157" w:rsidRDefault="00630157" w:rsidP="00630157">
      <w:r>
        <w:rPr>
          <w:rFonts w:hint="eastAsia"/>
        </w:rPr>
        <w:t>          if(j*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&lt;10){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 ");}</w:t>
      </w:r>
    </w:p>
    <w:p w14:paraId="010DABB0" w14:textId="77777777" w:rsidR="00630157" w:rsidRDefault="00630157" w:rsidP="00630157">
      <w:r>
        <w:rPr>
          <w:rFonts w:hint="eastAsia"/>
        </w:rPr>
        <w:t> } </w:t>
      </w:r>
    </w:p>
    <w:p w14:paraId="048039C3" w14:textId="77777777" w:rsidR="00630157" w:rsidRDefault="00630157" w:rsidP="00630157">
      <w:r>
        <w:rPr>
          <w:rFonts w:hint="eastAsia"/>
        </w:rPr>
        <w:t>     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();</w:t>
      </w:r>
    </w:p>
    <w:p w14:paraId="46349182" w14:textId="77777777" w:rsidR="00630157" w:rsidRDefault="00630157" w:rsidP="00630157">
      <w:r>
        <w:rPr>
          <w:rFonts w:hint="eastAsia"/>
        </w:rPr>
        <w:t>      }</w:t>
      </w:r>
    </w:p>
    <w:p w14:paraId="69BEF8E1" w14:textId="77777777" w:rsidR="00630157" w:rsidRDefault="00630157" w:rsidP="00630157">
      <w:r>
        <w:rPr>
          <w:rFonts w:hint="eastAsia"/>
        </w:rPr>
        <w:t> }</w:t>
      </w:r>
    </w:p>
    <w:p w14:paraId="5E5EC9B8" w14:textId="77777777" w:rsidR="00630157" w:rsidRDefault="00630157" w:rsidP="00630157">
      <w:r>
        <w:rPr>
          <w:rFonts w:hint="eastAsia"/>
        </w:rPr>
        <w:lastRenderedPageBreak/>
        <w:t> }</w:t>
      </w:r>
    </w:p>
    <w:p w14:paraId="756D8CF4" w14:textId="77777777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个数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，按大小顺序输出。</w:t>
      </w:r>
    </w:p>
    <w:p w14:paraId="06C5692D" w14:textId="77777777" w:rsidR="00630157" w:rsidRDefault="00630157" w:rsidP="00630157">
      <w:pPr>
        <w:ind w:firstLineChars="100" w:firstLine="210"/>
      </w:pPr>
      <w:r>
        <w:rPr>
          <w:rFonts w:hint="eastAsia"/>
        </w:rPr>
        <w:t>import 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5E6092A0" w14:textId="77777777" w:rsidR="00630157" w:rsidRDefault="00630157" w:rsidP="00630157">
      <w:pPr>
        <w:ind w:firstLineChars="100" w:firstLine="210"/>
      </w:pPr>
      <w:r>
        <w:rPr>
          <w:rFonts w:hint="eastAsia"/>
        </w:rPr>
        <w:t> public class lianxi34 { </w:t>
      </w:r>
    </w:p>
    <w:p w14:paraId="39E5F591" w14:textId="77777777" w:rsidR="00630157" w:rsidRDefault="00630157" w:rsidP="00630157">
      <w:r>
        <w:rPr>
          <w:rFonts w:hint="eastAsia"/>
        </w:rPr>
        <w:t>public static void main(String[]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 {</w:t>
      </w:r>
    </w:p>
    <w:p w14:paraId="460A95AA" w14:textId="77777777" w:rsidR="00630157" w:rsidRDefault="00630157" w:rsidP="00630157">
      <w:r>
        <w:rPr>
          <w:rFonts w:hint="eastAsia"/>
        </w:rPr>
        <w:t>     Scanner s = new Scanner(System.in);</w:t>
      </w:r>
    </w:p>
    <w:p w14:paraId="1F1C7A5E" w14:textId="77777777" w:rsidR="00630157" w:rsidRDefault="00630157" w:rsidP="00630157"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>3</w:t>
      </w:r>
      <w:r>
        <w:rPr>
          <w:rFonts w:hint="eastAsia"/>
        </w:rPr>
        <w:t>个整数：</w:t>
      </w:r>
      <w:r>
        <w:rPr>
          <w:rFonts w:hint="eastAsia"/>
        </w:rPr>
        <w:t>");</w:t>
      </w:r>
    </w:p>
    <w:p w14:paraId="228F394C" w14:textId="77777777" w:rsidR="00630157" w:rsidRDefault="00630157" w:rsidP="00630157">
      <w:r>
        <w:rPr>
          <w:rFonts w:hint="eastAsia"/>
        </w:rPr>
        <w:t>     int a = </w:t>
      </w:r>
      <w:proofErr w:type="spellStart"/>
      <w:r>
        <w:rPr>
          <w:rFonts w:hint="eastAsia"/>
        </w:rPr>
        <w:t>s.nextInt</w:t>
      </w:r>
      <w:proofErr w:type="spellEnd"/>
      <w:r>
        <w:rPr>
          <w:rFonts w:hint="eastAsia"/>
        </w:rPr>
        <w:t>();</w:t>
      </w:r>
    </w:p>
    <w:p w14:paraId="6B95E795" w14:textId="77777777" w:rsidR="00630157" w:rsidRDefault="00630157" w:rsidP="00630157">
      <w:r>
        <w:rPr>
          <w:rFonts w:hint="eastAsia"/>
        </w:rPr>
        <w:t>     int b = </w:t>
      </w:r>
      <w:proofErr w:type="spellStart"/>
      <w:r>
        <w:rPr>
          <w:rFonts w:hint="eastAsia"/>
        </w:rPr>
        <w:t>s.nextInt</w:t>
      </w:r>
      <w:proofErr w:type="spellEnd"/>
      <w:r>
        <w:rPr>
          <w:rFonts w:hint="eastAsia"/>
        </w:rPr>
        <w:t>(); </w:t>
      </w:r>
    </w:p>
    <w:p w14:paraId="70E22A33" w14:textId="77777777" w:rsidR="00630157" w:rsidRDefault="00630157" w:rsidP="00630157">
      <w:pPr>
        <w:ind w:firstLineChars="100" w:firstLine="210"/>
      </w:pPr>
      <w:r>
        <w:rPr>
          <w:rFonts w:hint="eastAsia"/>
        </w:rPr>
        <w:t>int c = </w:t>
      </w:r>
      <w:proofErr w:type="spellStart"/>
      <w:r>
        <w:rPr>
          <w:rFonts w:hint="eastAsia"/>
        </w:rPr>
        <w:t>s.nextInt</w:t>
      </w:r>
      <w:proofErr w:type="spellEnd"/>
      <w:r>
        <w:rPr>
          <w:rFonts w:hint="eastAsia"/>
        </w:rPr>
        <w:t>();</w:t>
      </w:r>
    </w:p>
    <w:p w14:paraId="2F79D619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  if(a &lt; b) {      int t = a;      a = b;      b = t;     } </w:t>
      </w:r>
    </w:p>
    <w:p w14:paraId="70174263" w14:textId="77777777" w:rsidR="00630157" w:rsidRDefault="00630157" w:rsidP="00630157">
      <w:r>
        <w:rPr>
          <w:rFonts w:hint="eastAsia"/>
        </w:rPr>
        <w:t>      if(a &lt; c) {      int t = a;      a = c;      c = t;     } </w:t>
      </w:r>
    </w:p>
    <w:p w14:paraId="475AD0D7" w14:textId="77777777" w:rsidR="00630157" w:rsidRDefault="00630157" w:rsidP="00630157">
      <w:r>
        <w:rPr>
          <w:rFonts w:hint="eastAsia"/>
        </w:rPr>
        <w:t>     if(b &lt; c) {      int t = b;      b = c;      c = t;     } </w:t>
      </w:r>
    </w:p>
    <w:p w14:paraId="020AB222" w14:textId="77777777" w:rsidR="00630157" w:rsidRDefault="00630157" w:rsidP="00630157">
      <w:pPr>
        <w:ind w:firstLineChars="100" w:firstLine="21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从大到小的顺序输出</w:t>
      </w:r>
      <w:r>
        <w:rPr>
          <w:rFonts w:hint="eastAsia"/>
        </w:rPr>
        <w:t>:");</w:t>
      </w:r>
    </w:p>
    <w:p w14:paraId="6F6076A6" w14:textId="77777777" w:rsidR="00630157" w:rsidRDefault="00630157" w:rsidP="00630157">
      <w:pPr>
        <w:ind w:firstLineChars="100" w:firstLine="210"/>
      </w:pPr>
      <w:r>
        <w:rPr>
          <w:rFonts w:hint="eastAsia"/>
        </w:rPr>
        <w:t>  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(a + " " + b + " " + c);</w:t>
      </w:r>
    </w:p>
    <w:p w14:paraId="62B4B644" w14:textId="77777777" w:rsidR="00630157" w:rsidRDefault="00630157" w:rsidP="00630157">
      <w:pPr>
        <w:ind w:firstLineChars="100" w:firstLine="210"/>
      </w:pPr>
      <w:r>
        <w:rPr>
          <w:rFonts w:hint="eastAsia"/>
        </w:rPr>
        <w:t> }</w:t>
      </w:r>
    </w:p>
    <w:p w14:paraId="49C13821" w14:textId="77777777" w:rsidR="00630157" w:rsidRDefault="00630157" w:rsidP="00630157">
      <w:pPr>
        <w:ind w:firstLineChars="100" w:firstLine="210"/>
      </w:pPr>
      <w:r>
        <w:rPr>
          <w:rFonts w:hint="eastAsia"/>
        </w:rPr>
        <w:t> }</w:t>
      </w:r>
    </w:p>
    <w:p w14:paraId="14931345" w14:textId="735DD458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编写一个</w:t>
      </w:r>
      <w:r>
        <w:rPr>
          <w:rFonts w:hint="eastAsia"/>
        </w:rPr>
        <w:t>Java</w:t>
      </w:r>
      <w:r>
        <w:rPr>
          <w:rFonts w:hint="eastAsia"/>
        </w:rPr>
        <w:t>程序在屏幕上输出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+10</w:t>
      </w:r>
      <w:r>
        <w:rPr>
          <w:rFonts w:hint="eastAsia"/>
        </w:rPr>
        <w:t>！的和。</w:t>
      </w:r>
      <w:r>
        <w:rPr>
          <w:rFonts w:hint="eastAsia"/>
        </w:rPr>
        <w:t> </w:t>
      </w:r>
    </w:p>
    <w:p w14:paraId="69570A44" w14:textId="77777777" w:rsidR="00630157" w:rsidRDefault="00630157" w:rsidP="00630157">
      <w:r>
        <w:rPr>
          <w:rFonts w:hint="eastAsia"/>
        </w:rPr>
        <w:t> </w:t>
      </w:r>
    </w:p>
    <w:p w14:paraId="4B31C87D" w14:textId="77777777" w:rsidR="00630157" w:rsidRDefault="00630157" w:rsidP="00630157">
      <w:r>
        <w:rPr>
          <w:rFonts w:hint="eastAsia"/>
        </w:rPr>
        <w:t>// 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> name ForTest.java</w:t>
      </w:r>
    </w:p>
    <w:p w14:paraId="4FE551EE" w14:textId="77777777" w:rsidR="00630157" w:rsidRDefault="00630157" w:rsidP="00630157">
      <w:r>
        <w:rPr>
          <w:rFonts w:hint="eastAsia"/>
        </w:rPr>
        <w:t> public class 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 {  </w:t>
      </w:r>
    </w:p>
    <w:p w14:paraId="2B84EE3B" w14:textId="77777777" w:rsidR="00630157" w:rsidRDefault="00630157" w:rsidP="00630157">
      <w:r>
        <w:rPr>
          <w:rFonts w:hint="eastAsia"/>
        </w:rPr>
        <w:t>public static void main( String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 ) {</w:t>
      </w:r>
    </w:p>
    <w:p w14:paraId="25B40DF3" w14:textId="77777777" w:rsidR="00630157" w:rsidRDefault="00630157" w:rsidP="00630157">
      <w:r>
        <w:rPr>
          <w:rFonts w:hint="eastAsia"/>
        </w:rPr>
        <w:t>   int  </w:t>
      </w:r>
      <w:proofErr w:type="spellStart"/>
      <w:r>
        <w:rPr>
          <w:rFonts w:hint="eastAsia"/>
        </w:rPr>
        <w:t>i,j,mul,sum</w:t>
      </w:r>
      <w:proofErr w:type="spellEnd"/>
      <w:r>
        <w:rPr>
          <w:rFonts w:hint="eastAsia"/>
        </w:rPr>
        <w:t>=0;</w:t>
      </w:r>
    </w:p>
    <w:p w14:paraId="0787E5D1" w14:textId="77777777" w:rsidR="00630157" w:rsidRDefault="00630157" w:rsidP="00630157">
      <w:r>
        <w:rPr>
          <w:rFonts w:hint="eastAsia"/>
        </w:rPr>
        <w:t> 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=1;i&lt;=10;i++) { 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=1; </w:t>
      </w:r>
    </w:p>
    <w:p w14:paraId="038841CB" w14:textId="77777777" w:rsidR="00630157" w:rsidRDefault="00630157" w:rsidP="00630157">
      <w:r>
        <w:rPr>
          <w:rFonts w:hint="eastAsia"/>
        </w:rPr>
        <w:t>for(j=1,j&lt;=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 { 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*j; } </w:t>
      </w:r>
    </w:p>
    <w:p w14:paraId="1D50CB6F" w14:textId="77777777" w:rsidR="00630157" w:rsidRDefault="00630157" w:rsidP="00630157">
      <w:r>
        <w:rPr>
          <w:rFonts w:hint="eastAsia"/>
        </w:rPr>
        <w:t>      sum=</w:t>
      </w:r>
      <w:proofErr w:type="spellStart"/>
      <w:r>
        <w:rPr>
          <w:rFonts w:hint="eastAsia"/>
        </w:rPr>
        <w:t>sum+mul</w:t>
      </w:r>
      <w:proofErr w:type="spellEnd"/>
      <w:r>
        <w:rPr>
          <w:rFonts w:hint="eastAsia"/>
        </w:rPr>
        <w:t>; </w:t>
      </w:r>
    </w:p>
    <w:p w14:paraId="3F992E20" w14:textId="77777777" w:rsidR="00630157" w:rsidRDefault="00630157" w:rsidP="00630157">
      <w:r>
        <w:rPr>
          <w:rFonts w:hint="eastAsia"/>
        </w:rPr>
        <w:t>} </w:t>
      </w:r>
    </w:p>
    <w:p w14:paraId="728B626E" w14:textId="77777777" w:rsidR="00630157" w:rsidRDefault="00630157" w:rsidP="00630157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+10</w:t>
      </w:r>
      <w:r>
        <w:rPr>
          <w:rFonts w:hint="eastAsia"/>
        </w:rPr>
        <w:t>！</w:t>
      </w:r>
      <w:r>
        <w:rPr>
          <w:rFonts w:hint="eastAsia"/>
        </w:rPr>
        <w:t>= </w:t>
      </w:r>
      <w:r>
        <w:rPr>
          <w:rFonts w:hint="eastAsia"/>
        </w:rPr>
        <w:t>”</w:t>
      </w:r>
      <w:r>
        <w:rPr>
          <w:rFonts w:hint="eastAsia"/>
        </w:rPr>
        <w:t>+sum);</w:t>
      </w:r>
    </w:p>
    <w:p w14:paraId="684C09DF" w14:textId="77777777" w:rsidR="00630157" w:rsidRDefault="00630157" w:rsidP="00630157">
      <w:r>
        <w:rPr>
          <w:rFonts w:hint="eastAsia"/>
        </w:rPr>
        <w:t> } </w:t>
      </w:r>
    </w:p>
    <w:p w14:paraId="4823B037" w14:textId="2EEAEE4A" w:rsidR="00630157" w:rsidRDefault="00630157" w:rsidP="00630157">
      <w:r>
        <w:rPr>
          <w:rFonts w:hint="eastAsia"/>
        </w:rPr>
        <w:t>}</w:t>
      </w:r>
    </w:p>
    <w:p w14:paraId="3222D4D6" w14:textId="63DA7199" w:rsidR="00B7391B" w:rsidRPr="00B7391B" w:rsidRDefault="00B7391B" w:rsidP="00B7391B">
      <w:pPr>
        <w:numPr>
          <w:ilvl w:val="0"/>
          <w:numId w:val="57"/>
        </w:numPr>
      </w:pPr>
      <w:r w:rsidRPr="00B7391B">
        <w:rPr>
          <w:rFonts w:hint="eastAsia"/>
        </w:rPr>
        <w:t>构造</w:t>
      </w:r>
      <w:r w:rsidRPr="00B7391B">
        <w:t>一个对话框</w:t>
      </w:r>
      <w:r w:rsidRPr="00B7391B">
        <w:rPr>
          <w:rFonts w:hint="eastAsia"/>
        </w:rPr>
        <w:t>，</w:t>
      </w:r>
      <w:r w:rsidRPr="00B7391B">
        <w:t>当用户按下框架中的按钮时</w:t>
      </w:r>
      <w:r w:rsidRPr="00B7391B">
        <w:rPr>
          <w:rFonts w:hint="eastAsia"/>
        </w:rPr>
        <w:t>，</w:t>
      </w:r>
      <w:r w:rsidRPr="00B7391B">
        <w:t>对话框将被显示出来</w:t>
      </w:r>
      <w:r w:rsidRPr="00B7391B">
        <w:rPr>
          <w:rFonts w:hint="eastAsia"/>
        </w:rPr>
        <w:t>，</w:t>
      </w:r>
      <w:r w:rsidRPr="00B7391B">
        <w:t>如下图所示</w:t>
      </w:r>
      <w:r w:rsidRPr="00B7391B">
        <w:rPr>
          <w:rFonts w:hint="eastAsia"/>
        </w:rPr>
        <w:t>：</w:t>
      </w:r>
    </w:p>
    <w:p w14:paraId="7D4BEA68" w14:textId="081547A2" w:rsidR="00B7391B" w:rsidRDefault="00B7391B" w:rsidP="00B7391B">
      <w:pPr>
        <w:pStyle w:val="a4"/>
        <w:spacing w:line="360" w:lineRule="atLeast"/>
        <w:ind w:left="420" w:hangingChars="175" w:hanging="420"/>
        <w:jc w:val="center"/>
        <w:rPr>
          <w:noProof/>
        </w:rPr>
      </w:pPr>
      <w:r w:rsidRPr="00960A17">
        <w:rPr>
          <w:noProof/>
        </w:rPr>
        <w:drawing>
          <wp:inline distT="0" distB="0" distL="0" distR="0" wp14:anchorId="5763FE62" wp14:editId="5CECEB8C">
            <wp:extent cx="1972945" cy="132143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A1B9" w14:textId="77777777" w:rsidR="00B7391B" w:rsidRPr="00B7391B" w:rsidRDefault="00B7391B" w:rsidP="00B7391B">
      <w:r w:rsidRPr="00B7391B">
        <w:t xml:space="preserve">import </w:t>
      </w:r>
      <w:proofErr w:type="spellStart"/>
      <w:proofErr w:type="gramStart"/>
      <w:r w:rsidRPr="00B7391B">
        <w:t>java.awt</w:t>
      </w:r>
      <w:proofErr w:type="spellEnd"/>
      <w:r w:rsidRPr="00B7391B">
        <w:t>.*</w:t>
      </w:r>
      <w:proofErr w:type="gramEnd"/>
      <w:r w:rsidRPr="00B7391B">
        <w:t>;</w:t>
      </w:r>
    </w:p>
    <w:p w14:paraId="36851F7B" w14:textId="77777777" w:rsidR="00B7391B" w:rsidRPr="00B7391B" w:rsidRDefault="00B7391B" w:rsidP="00B7391B">
      <w:r w:rsidRPr="00B7391B">
        <w:t xml:space="preserve">import </w:t>
      </w:r>
      <w:proofErr w:type="spellStart"/>
      <w:proofErr w:type="gramStart"/>
      <w:r w:rsidRPr="00B7391B">
        <w:t>java.awt.event</w:t>
      </w:r>
      <w:proofErr w:type="spellEnd"/>
      <w:proofErr w:type="gramEnd"/>
      <w:r w:rsidRPr="00B7391B">
        <w:t>.*;</w:t>
      </w:r>
    </w:p>
    <w:p w14:paraId="2C159364" w14:textId="77777777" w:rsidR="00B7391B" w:rsidRPr="00B7391B" w:rsidRDefault="00B7391B" w:rsidP="00B7391B">
      <w:pPr>
        <w:rPr>
          <w:rFonts w:hint="eastAsia"/>
        </w:rPr>
      </w:pPr>
      <w:r w:rsidRPr="00B7391B">
        <w:t xml:space="preserve">import </w:t>
      </w:r>
      <w:proofErr w:type="spellStart"/>
      <w:proofErr w:type="gramStart"/>
      <w:r w:rsidRPr="00B7391B">
        <w:t>javax.swing</w:t>
      </w:r>
      <w:proofErr w:type="spellEnd"/>
      <w:proofErr w:type="gramEnd"/>
      <w:r w:rsidRPr="00B7391B">
        <w:t>.*;</w:t>
      </w:r>
    </w:p>
    <w:p w14:paraId="52C437C6" w14:textId="24DD4B96" w:rsidR="00B7391B" w:rsidRPr="00B7391B" w:rsidRDefault="00B7391B" w:rsidP="00B7391B">
      <w:r w:rsidRPr="00B7391B">
        <w:t xml:space="preserve">public class </w:t>
      </w:r>
      <w:proofErr w:type="spellStart"/>
      <w:r w:rsidRPr="00B7391B">
        <w:t>JDialogDemo</w:t>
      </w:r>
      <w:proofErr w:type="spellEnd"/>
      <w:r w:rsidRPr="00B7391B">
        <w:t xml:space="preserve"> </w:t>
      </w:r>
      <w:r w:rsidRPr="00B7391B">
        <w:t xml:space="preserve">implements ActionListener      </w:t>
      </w:r>
    </w:p>
    <w:p w14:paraId="4C9C759B" w14:textId="77777777" w:rsidR="00B7391B" w:rsidRPr="00B7391B" w:rsidRDefault="00B7391B" w:rsidP="00B7391B">
      <w:r w:rsidRPr="00B7391B">
        <w:t>{</w:t>
      </w:r>
      <w:r w:rsidRPr="00B7391B">
        <w:tab/>
      </w:r>
      <w:proofErr w:type="spellStart"/>
      <w:r w:rsidRPr="00B7391B">
        <w:t>JFrame</w:t>
      </w:r>
      <w:proofErr w:type="spellEnd"/>
      <w:r w:rsidRPr="00B7391B">
        <w:t xml:space="preserve"> </w:t>
      </w:r>
      <w:proofErr w:type="gramStart"/>
      <w:r w:rsidRPr="00B7391B">
        <w:t>frame ;</w:t>
      </w:r>
      <w:proofErr w:type="gramEnd"/>
    </w:p>
    <w:p w14:paraId="29588A82" w14:textId="77777777" w:rsidR="00B7391B" w:rsidRPr="00B7391B" w:rsidRDefault="00B7391B" w:rsidP="00B7391B">
      <w:r w:rsidRPr="00B7391B">
        <w:lastRenderedPageBreak/>
        <w:tab/>
      </w:r>
      <w:proofErr w:type="spellStart"/>
      <w:r w:rsidRPr="00B7391B">
        <w:t>JDialog</w:t>
      </w:r>
      <w:proofErr w:type="spellEnd"/>
      <w:r w:rsidRPr="00B7391B">
        <w:t xml:space="preserve"> </w:t>
      </w:r>
      <w:proofErr w:type="gramStart"/>
      <w:r w:rsidRPr="00B7391B">
        <w:t>dialog ;</w:t>
      </w:r>
      <w:proofErr w:type="gramEnd"/>
    </w:p>
    <w:p w14:paraId="44C676D7" w14:textId="77777777" w:rsidR="00B7391B" w:rsidRPr="00B7391B" w:rsidRDefault="00B7391B" w:rsidP="00B7391B">
      <w:pPr>
        <w:rPr>
          <w:rFonts w:hint="eastAsia"/>
        </w:rPr>
      </w:pPr>
      <w:r w:rsidRPr="00B7391B">
        <w:tab/>
      </w:r>
      <w:proofErr w:type="spellStart"/>
      <w:r w:rsidRPr="00B7391B">
        <w:t>JButton</w:t>
      </w:r>
      <w:proofErr w:type="spellEnd"/>
      <w:r w:rsidRPr="00B7391B">
        <w:t xml:space="preserve"> </w:t>
      </w:r>
      <w:proofErr w:type="gramStart"/>
      <w:r w:rsidRPr="00B7391B">
        <w:t>button ;</w:t>
      </w:r>
      <w:proofErr w:type="gramEnd"/>
    </w:p>
    <w:p w14:paraId="0CC9F93D" w14:textId="77777777" w:rsidR="00B7391B" w:rsidRPr="00B7391B" w:rsidRDefault="00B7391B" w:rsidP="00B7391B">
      <w:r w:rsidRPr="00B7391B">
        <w:tab/>
        <w:t xml:space="preserve">public static void </w:t>
      </w:r>
      <w:proofErr w:type="gramStart"/>
      <w:r w:rsidRPr="00B7391B">
        <w:t>main(</w:t>
      </w:r>
      <w:proofErr w:type="gramEnd"/>
      <w:r w:rsidRPr="00B7391B">
        <w:t xml:space="preserve">String </w:t>
      </w:r>
      <w:proofErr w:type="spellStart"/>
      <w:r w:rsidRPr="00B7391B">
        <w:t>args</w:t>
      </w:r>
      <w:proofErr w:type="spellEnd"/>
      <w:r w:rsidRPr="00B7391B">
        <w:t>[])</w:t>
      </w:r>
    </w:p>
    <w:p w14:paraId="3B6B588D" w14:textId="77777777" w:rsidR="00B7391B" w:rsidRPr="00B7391B" w:rsidRDefault="00B7391B" w:rsidP="00B7391B">
      <w:r w:rsidRPr="00B7391B">
        <w:tab/>
        <w:t>{</w:t>
      </w:r>
      <w:r w:rsidRPr="00B7391B">
        <w:tab/>
      </w:r>
      <w:proofErr w:type="spellStart"/>
      <w:r w:rsidRPr="00B7391B">
        <w:t>JDialogDemo</w:t>
      </w:r>
      <w:proofErr w:type="spellEnd"/>
      <w:r w:rsidRPr="00B7391B">
        <w:t xml:space="preserve"> </w:t>
      </w:r>
      <w:proofErr w:type="spellStart"/>
      <w:r w:rsidRPr="00B7391B">
        <w:t>jd</w:t>
      </w:r>
      <w:proofErr w:type="spellEnd"/>
      <w:r w:rsidRPr="00B7391B">
        <w:t xml:space="preserve"> = new </w:t>
      </w:r>
      <w:proofErr w:type="spellStart"/>
      <w:proofErr w:type="gramStart"/>
      <w:r w:rsidRPr="00B7391B">
        <w:t>JDialogDemo</w:t>
      </w:r>
      <w:proofErr w:type="spellEnd"/>
      <w:r w:rsidRPr="00B7391B">
        <w:t>(</w:t>
      </w:r>
      <w:proofErr w:type="gramEnd"/>
      <w:r w:rsidRPr="00B7391B">
        <w:t>);</w:t>
      </w:r>
    </w:p>
    <w:p w14:paraId="2030E653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jd.go</w:t>
      </w:r>
      <w:proofErr w:type="spellEnd"/>
      <w:proofErr w:type="gramEnd"/>
      <w:r w:rsidRPr="00B7391B">
        <w:t>();</w:t>
      </w:r>
    </w:p>
    <w:p w14:paraId="0F00D479" w14:textId="77777777" w:rsidR="00B7391B" w:rsidRPr="00B7391B" w:rsidRDefault="00B7391B" w:rsidP="00B7391B">
      <w:r w:rsidRPr="00B7391B">
        <w:tab/>
        <w:t>}</w:t>
      </w:r>
    </w:p>
    <w:p w14:paraId="2DE3E306" w14:textId="77777777" w:rsidR="00B7391B" w:rsidRPr="00B7391B" w:rsidRDefault="00B7391B" w:rsidP="00B7391B"/>
    <w:p w14:paraId="1A893872" w14:textId="77777777" w:rsidR="00B7391B" w:rsidRPr="00B7391B" w:rsidRDefault="00B7391B" w:rsidP="00B7391B">
      <w:r w:rsidRPr="00B7391B">
        <w:tab/>
        <w:t xml:space="preserve">public void </w:t>
      </w:r>
      <w:proofErr w:type="gramStart"/>
      <w:r w:rsidRPr="00B7391B">
        <w:t>go(</w:t>
      </w:r>
      <w:proofErr w:type="gramEnd"/>
      <w:r w:rsidRPr="00B7391B">
        <w:t>)</w:t>
      </w:r>
    </w:p>
    <w:p w14:paraId="1D472A09" w14:textId="77777777" w:rsidR="00B7391B" w:rsidRPr="00B7391B" w:rsidRDefault="00B7391B" w:rsidP="00B7391B">
      <w:r w:rsidRPr="00B7391B">
        <w:tab/>
        <w:t>{</w:t>
      </w:r>
      <w:r w:rsidRPr="00B7391B">
        <w:tab/>
        <w:t xml:space="preserve">frame = new </w:t>
      </w:r>
      <w:proofErr w:type="spellStart"/>
      <w:r w:rsidRPr="00B7391B">
        <w:t>JFrame</w:t>
      </w:r>
      <w:proofErr w:type="spellEnd"/>
      <w:r w:rsidRPr="00B7391B">
        <w:t xml:space="preserve"> ("</w:t>
      </w:r>
      <w:proofErr w:type="spellStart"/>
      <w:r w:rsidRPr="00B7391B">
        <w:t>JDialog</w:t>
      </w:r>
      <w:proofErr w:type="spellEnd"/>
      <w:r w:rsidRPr="00B7391B">
        <w:t xml:space="preserve"> Demo");   </w:t>
      </w:r>
    </w:p>
    <w:p w14:paraId="4E244CB9" w14:textId="77777777" w:rsidR="00B7391B" w:rsidRPr="00B7391B" w:rsidRDefault="00B7391B" w:rsidP="00B7391B">
      <w:r w:rsidRPr="00B7391B">
        <w:tab/>
      </w:r>
      <w:r w:rsidRPr="00B7391B">
        <w:tab/>
        <w:t xml:space="preserve">dialog = new </w:t>
      </w:r>
      <w:proofErr w:type="spellStart"/>
      <w:r w:rsidRPr="00B7391B">
        <w:t>JDialog</w:t>
      </w:r>
      <w:proofErr w:type="spellEnd"/>
      <w:r w:rsidRPr="00B7391B">
        <w:t>(</w:t>
      </w:r>
      <w:proofErr w:type="spellStart"/>
      <w:r w:rsidRPr="00B7391B">
        <w:t>frame,"Dialog</w:t>
      </w:r>
      <w:proofErr w:type="gramStart"/>
      <w:r w:rsidRPr="00B7391B">
        <w:t>",true</w:t>
      </w:r>
      <w:proofErr w:type="spellEnd"/>
      <w:proofErr w:type="gramEnd"/>
      <w:r w:rsidRPr="00B7391B">
        <w:t>);</w:t>
      </w:r>
    </w:p>
    <w:p w14:paraId="61A02A8C" w14:textId="3F933034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dialog.getContentPane</w:t>
      </w:r>
      <w:proofErr w:type="spellEnd"/>
      <w:proofErr w:type="gramEnd"/>
      <w:r w:rsidRPr="00B7391B">
        <w:t xml:space="preserve">().add(new </w:t>
      </w:r>
      <w:proofErr w:type="spellStart"/>
      <w:r w:rsidRPr="00B7391B">
        <w:t>JLabel</w:t>
      </w:r>
      <w:proofErr w:type="spellEnd"/>
      <w:r w:rsidRPr="00B7391B">
        <w:t>("</w:t>
      </w:r>
      <w:proofErr w:type="spellStart"/>
      <w:r w:rsidRPr="00B7391B">
        <w:t>Hello,I'm</w:t>
      </w:r>
      <w:proofErr w:type="spellEnd"/>
      <w:r w:rsidRPr="00B7391B">
        <w:t xml:space="preserve"> a Dialog"));</w:t>
      </w:r>
    </w:p>
    <w:p w14:paraId="588D38CA" w14:textId="77777777" w:rsidR="00B7391B" w:rsidRPr="00B7391B" w:rsidRDefault="00B7391B" w:rsidP="00B7391B">
      <w:pPr>
        <w:rPr>
          <w:rFonts w:hint="eastAsia"/>
        </w:rPr>
      </w:pPr>
      <w:r w:rsidRPr="00B7391B">
        <w:rPr>
          <w:rFonts w:hint="eastAsia"/>
        </w:rPr>
        <w:tab/>
      </w:r>
      <w:r w:rsidRPr="00B7391B">
        <w:rPr>
          <w:rFonts w:hint="eastAsia"/>
        </w:rPr>
        <w:tab/>
        <w:t>//</w:t>
      </w:r>
      <w:r w:rsidRPr="00B7391B">
        <w:rPr>
          <w:rFonts w:hint="eastAsia"/>
        </w:rPr>
        <w:t>在对话框中添加组件</w:t>
      </w:r>
    </w:p>
    <w:p w14:paraId="3CC887DB" w14:textId="77777777" w:rsidR="00B7391B" w:rsidRPr="00B7391B" w:rsidRDefault="00B7391B" w:rsidP="00B7391B">
      <w:pPr>
        <w:rPr>
          <w:rFonts w:hint="eastAsia"/>
        </w:rPr>
      </w:pPr>
      <w:r w:rsidRPr="00B7391B">
        <w:tab/>
      </w:r>
      <w:r w:rsidRPr="00B7391B">
        <w:tab/>
      </w:r>
      <w:proofErr w:type="spellStart"/>
      <w:proofErr w:type="gramStart"/>
      <w:r w:rsidRPr="00B7391B">
        <w:t>dialog.setSize</w:t>
      </w:r>
      <w:proofErr w:type="spellEnd"/>
      <w:proofErr w:type="gramEnd"/>
      <w:r w:rsidRPr="00B7391B">
        <w:t>(60,40);</w:t>
      </w:r>
    </w:p>
    <w:p w14:paraId="7410BAAA" w14:textId="77777777" w:rsidR="00B7391B" w:rsidRPr="00B7391B" w:rsidRDefault="00B7391B" w:rsidP="00B7391B">
      <w:r w:rsidRPr="00B7391B">
        <w:tab/>
      </w:r>
      <w:r w:rsidRPr="00B7391B">
        <w:tab/>
        <w:t xml:space="preserve">button = new </w:t>
      </w:r>
      <w:proofErr w:type="spellStart"/>
      <w:proofErr w:type="gramStart"/>
      <w:r w:rsidRPr="00B7391B">
        <w:t>JButton</w:t>
      </w:r>
      <w:proofErr w:type="spellEnd"/>
      <w:r w:rsidRPr="00B7391B">
        <w:t>(</w:t>
      </w:r>
      <w:proofErr w:type="gramEnd"/>
      <w:r w:rsidRPr="00B7391B">
        <w:t>"Show Dialog");</w:t>
      </w:r>
    </w:p>
    <w:p w14:paraId="40D6115B" w14:textId="77777777" w:rsidR="00B7391B" w:rsidRPr="00B7391B" w:rsidRDefault="00B7391B" w:rsidP="00B7391B">
      <w:pPr>
        <w:rPr>
          <w:rFonts w:hint="eastAsia"/>
        </w:rPr>
      </w:pPr>
      <w:r w:rsidRPr="00B7391B">
        <w:tab/>
      </w:r>
      <w:r w:rsidRPr="00B7391B">
        <w:tab/>
      </w:r>
      <w:proofErr w:type="spellStart"/>
      <w:proofErr w:type="gramStart"/>
      <w:r w:rsidRPr="00B7391B">
        <w:t>button.addActionListener</w:t>
      </w:r>
      <w:proofErr w:type="spellEnd"/>
      <w:proofErr w:type="gramEnd"/>
      <w:r w:rsidRPr="00B7391B">
        <w:t>(this);</w:t>
      </w:r>
    </w:p>
    <w:p w14:paraId="6F64A4CD" w14:textId="77777777" w:rsidR="00B7391B" w:rsidRPr="00B7391B" w:rsidRDefault="00B7391B" w:rsidP="00B7391B">
      <w:r w:rsidRPr="00B7391B">
        <w:tab/>
      </w:r>
      <w:r w:rsidRPr="00B7391B">
        <w:tab/>
        <w:t xml:space="preserve">Container cp = </w:t>
      </w:r>
      <w:proofErr w:type="spellStart"/>
      <w:proofErr w:type="gramStart"/>
      <w:r w:rsidRPr="00B7391B">
        <w:t>frame.getContentPane</w:t>
      </w:r>
      <w:proofErr w:type="spellEnd"/>
      <w:proofErr w:type="gramEnd"/>
      <w:r w:rsidRPr="00B7391B">
        <w:t>();</w:t>
      </w:r>
    </w:p>
    <w:p w14:paraId="03133706" w14:textId="77777777" w:rsidR="00B7391B" w:rsidRPr="00B7391B" w:rsidRDefault="00B7391B" w:rsidP="00B7391B">
      <w:r w:rsidRPr="00B7391B">
        <w:tab/>
      </w:r>
      <w:r w:rsidRPr="00B7391B">
        <w:tab/>
        <w:t xml:space="preserve">   </w:t>
      </w:r>
      <w:proofErr w:type="spellStart"/>
      <w:r w:rsidRPr="00B7391B">
        <w:t>cp.add</w:t>
      </w:r>
      <w:proofErr w:type="spellEnd"/>
      <w:r w:rsidRPr="00B7391B">
        <w:t>(</w:t>
      </w:r>
      <w:proofErr w:type="spellStart"/>
      <w:proofErr w:type="gramStart"/>
      <w:r w:rsidRPr="00B7391B">
        <w:t>button,BorderLayout.SOUTH</w:t>
      </w:r>
      <w:proofErr w:type="spellEnd"/>
      <w:proofErr w:type="gramEnd"/>
      <w:r w:rsidRPr="00B7391B">
        <w:t xml:space="preserve">);      </w:t>
      </w:r>
    </w:p>
    <w:p w14:paraId="1332A00C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frame.setDefaultCloseOperation</w:t>
      </w:r>
      <w:proofErr w:type="spellEnd"/>
      <w:proofErr w:type="gramEnd"/>
      <w:r w:rsidRPr="00B7391B">
        <w:t>(</w:t>
      </w:r>
      <w:proofErr w:type="spellStart"/>
      <w:r w:rsidRPr="00B7391B">
        <w:t>JFrame.EXIT_ON_CLOSE</w:t>
      </w:r>
      <w:proofErr w:type="spellEnd"/>
      <w:r w:rsidRPr="00B7391B">
        <w:t>);</w:t>
      </w:r>
    </w:p>
    <w:p w14:paraId="1832AF0D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frame.setSize</w:t>
      </w:r>
      <w:proofErr w:type="spellEnd"/>
      <w:proofErr w:type="gramEnd"/>
      <w:r w:rsidRPr="00B7391B">
        <w:t>(200,150);</w:t>
      </w:r>
    </w:p>
    <w:p w14:paraId="6B724329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frame.setVisible</w:t>
      </w:r>
      <w:proofErr w:type="spellEnd"/>
      <w:proofErr w:type="gramEnd"/>
      <w:r w:rsidRPr="00B7391B">
        <w:t>(true);</w:t>
      </w:r>
    </w:p>
    <w:p w14:paraId="19877A00" w14:textId="77777777" w:rsidR="00B7391B" w:rsidRPr="00B7391B" w:rsidRDefault="00B7391B" w:rsidP="00B7391B">
      <w:r w:rsidRPr="00B7391B">
        <w:tab/>
        <w:t>}</w:t>
      </w:r>
    </w:p>
    <w:p w14:paraId="7D602072" w14:textId="77777777" w:rsidR="00B7391B" w:rsidRPr="00B7391B" w:rsidRDefault="00B7391B" w:rsidP="00B7391B">
      <w:r w:rsidRPr="00B7391B">
        <w:tab/>
        <w:t xml:space="preserve">public void </w:t>
      </w:r>
      <w:proofErr w:type="spellStart"/>
      <w:proofErr w:type="gramStart"/>
      <w:r w:rsidRPr="00B7391B">
        <w:t>actionPerformed</w:t>
      </w:r>
      <w:proofErr w:type="spellEnd"/>
      <w:r w:rsidRPr="00B7391B">
        <w:t>(</w:t>
      </w:r>
      <w:proofErr w:type="spellStart"/>
      <w:proofErr w:type="gramEnd"/>
      <w:r w:rsidRPr="00B7391B">
        <w:t>ActionEvent</w:t>
      </w:r>
      <w:proofErr w:type="spellEnd"/>
      <w:r w:rsidRPr="00B7391B">
        <w:t xml:space="preserve"> e)</w:t>
      </w:r>
    </w:p>
    <w:p w14:paraId="6BC9BC6F" w14:textId="77777777" w:rsidR="00B7391B" w:rsidRPr="00B7391B" w:rsidRDefault="00B7391B" w:rsidP="00B7391B">
      <w:pPr>
        <w:rPr>
          <w:rFonts w:hint="eastAsia"/>
        </w:rPr>
      </w:pPr>
      <w:r w:rsidRPr="00B7391B">
        <w:rPr>
          <w:rFonts w:hint="eastAsia"/>
        </w:rPr>
        <w:tab/>
        <w:t>{</w:t>
      </w:r>
      <w:r w:rsidRPr="00B7391B">
        <w:rPr>
          <w:rFonts w:hint="eastAsia"/>
        </w:rPr>
        <w:tab/>
        <w:t xml:space="preserve">// </w:t>
      </w:r>
      <w:r w:rsidRPr="00B7391B">
        <w:rPr>
          <w:rFonts w:hint="eastAsia"/>
        </w:rPr>
        <w:t>显示对话框</w:t>
      </w:r>
    </w:p>
    <w:p w14:paraId="354ED474" w14:textId="77777777" w:rsidR="00B7391B" w:rsidRPr="00B7391B" w:rsidRDefault="00B7391B" w:rsidP="00B7391B">
      <w:r w:rsidRPr="00B7391B">
        <w:tab/>
      </w:r>
      <w:r w:rsidRPr="00B7391B">
        <w:tab/>
      </w:r>
      <w:proofErr w:type="spellStart"/>
      <w:proofErr w:type="gramStart"/>
      <w:r w:rsidRPr="00B7391B">
        <w:t>dialog.setVisible</w:t>
      </w:r>
      <w:proofErr w:type="spellEnd"/>
      <w:proofErr w:type="gramEnd"/>
      <w:r w:rsidRPr="00B7391B">
        <w:t>(true);</w:t>
      </w:r>
    </w:p>
    <w:p w14:paraId="2C392FCC" w14:textId="77777777" w:rsidR="00B7391B" w:rsidRPr="00B7391B" w:rsidRDefault="00B7391B" w:rsidP="00B7391B">
      <w:r w:rsidRPr="00B7391B">
        <w:tab/>
        <w:t>}</w:t>
      </w:r>
    </w:p>
    <w:p w14:paraId="05C450FF" w14:textId="0CAD18A1" w:rsidR="00B7391B" w:rsidRDefault="00B7391B" w:rsidP="00630157">
      <w:pPr>
        <w:rPr>
          <w:rFonts w:hint="eastAsia"/>
        </w:rPr>
      </w:pPr>
      <w:r w:rsidRPr="00B7391B">
        <w:t>}</w:t>
      </w:r>
    </w:p>
    <w:p w14:paraId="1C2BFFA8" w14:textId="7D9FD418" w:rsidR="00630157" w:rsidRPr="00B7391B" w:rsidRDefault="00630157" w:rsidP="00B7391B">
      <w:pPr>
        <w:numPr>
          <w:ilvl w:val="0"/>
          <w:numId w:val="57"/>
        </w:numPr>
      </w:pPr>
      <w:r w:rsidRPr="00B7391B">
        <w:rPr>
          <w:rFonts w:hint="eastAsia"/>
        </w:rPr>
        <w:t>把“</w:t>
      </w:r>
      <w:r w:rsidRPr="00B7391B">
        <w:rPr>
          <w:rFonts w:hint="eastAsia"/>
        </w:rPr>
        <w:t>2014-07-09 10:48:23</w:t>
      </w:r>
      <w:r w:rsidRPr="00B7391B">
        <w:rPr>
          <w:rFonts w:hint="eastAsia"/>
        </w:rPr>
        <w:t>”打印输出成“</w:t>
      </w:r>
      <w:r w:rsidRPr="00B7391B">
        <w:rPr>
          <w:rFonts w:hint="eastAsia"/>
        </w:rPr>
        <w:t>2014</w:t>
      </w:r>
      <w:r w:rsidRPr="00B7391B">
        <w:rPr>
          <w:rFonts w:hint="eastAsia"/>
        </w:rPr>
        <w:t>年</w:t>
      </w:r>
      <w:r w:rsidRPr="00B7391B">
        <w:rPr>
          <w:rFonts w:hint="eastAsia"/>
        </w:rPr>
        <w:t>7</w:t>
      </w:r>
      <w:r w:rsidRPr="00B7391B">
        <w:rPr>
          <w:rFonts w:hint="eastAsia"/>
        </w:rPr>
        <w:t>月</w:t>
      </w:r>
      <w:r w:rsidRPr="00B7391B">
        <w:rPr>
          <w:rFonts w:hint="eastAsia"/>
        </w:rPr>
        <w:t>9</w:t>
      </w:r>
      <w:r w:rsidRPr="00B7391B">
        <w:rPr>
          <w:rFonts w:hint="eastAsia"/>
        </w:rPr>
        <w:t>日</w:t>
      </w:r>
      <w:r w:rsidRPr="00B7391B">
        <w:rPr>
          <w:rFonts w:hint="eastAsia"/>
        </w:rPr>
        <w:t xml:space="preserve"> 10</w:t>
      </w:r>
      <w:r w:rsidRPr="00B7391B">
        <w:rPr>
          <w:rFonts w:hint="eastAsia"/>
        </w:rPr>
        <w:t>点</w:t>
      </w:r>
      <w:r w:rsidRPr="00B7391B">
        <w:rPr>
          <w:rFonts w:hint="eastAsia"/>
        </w:rPr>
        <w:t>48</w:t>
      </w:r>
      <w:r w:rsidRPr="00B7391B">
        <w:rPr>
          <w:rFonts w:hint="eastAsia"/>
        </w:rPr>
        <w:t>分</w:t>
      </w:r>
      <w:r w:rsidRPr="00B7391B">
        <w:rPr>
          <w:rFonts w:hint="eastAsia"/>
        </w:rPr>
        <w:t>23</w:t>
      </w:r>
      <w:r w:rsidRPr="00B7391B">
        <w:rPr>
          <w:rFonts w:hint="eastAsia"/>
        </w:rPr>
        <w:t>秒</w:t>
      </w:r>
      <w:r w:rsidRPr="00B7391B">
        <w:rPr>
          <w:rFonts w:hint="eastAsia"/>
        </w:rPr>
        <w:t xml:space="preserve"> </w:t>
      </w:r>
      <w:r w:rsidRPr="00B7391B">
        <w:rPr>
          <w:rFonts w:hint="eastAsia"/>
        </w:rPr>
        <w:t>星期三”</w:t>
      </w:r>
    </w:p>
    <w:p w14:paraId="5EFB830E" w14:textId="784A9B86" w:rsidR="00630157" w:rsidRDefault="00630157" w:rsidP="00630157">
      <w:pPr>
        <w:rPr>
          <w:sz w:val="22"/>
        </w:rPr>
      </w:pPr>
      <w:r>
        <w:rPr>
          <w:rFonts w:hint="eastAsia"/>
          <w:sz w:val="22"/>
        </w:rPr>
        <w:t>import (</w:t>
      </w:r>
      <w:r>
        <w:rPr>
          <w:rFonts w:hint="eastAsia"/>
          <w:sz w:val="22"/>
        </w:rPr>
        <w:t>假定全部正确</w:t>
      </w:r>
      <w:r>
        <w:rPr>
          <w:rFonts w:hint="eastAsia"/>
          <w:sz w:val="22"/>
        </w:rPr>
        <w:t xml:space="preserve">import) </w:t>
      </w:r>
    </w:p>
    <w:p w14:paraId="71DFA4AC" w14:textId="77777777" w:rsidR="00630157" w:rsidRPr="00630157" w:rsidRDefault="00630157" w:rsidP="00630157">
      <w:r w:rsidRPr="00630157">
        <w:rPr>
          <w:rFonts w:hint="eastAsia"/>
        </w:rPr>
        <w:t xml:space="preserve">public static void main(String[] </w:t>
      </w:r>
      <w:proofErr w:type="spellStart"/>
      <w:r w:rsidRPr="00630157">
        <w:rPr>
          <w:rFonts w:hint="eastAsia"/>
        </w:rPr>
        <w:t>args</w:t>
      </w:r>
      <w:proofErr w:type="spellEnd"/>
      <w:r w:rsidRPr="00630157">
        <w:rPr>
          <w:rFonts w:hint="eastAsia"/>
        </w:rPr>
        <w:t>) {</w:t>
      </w:r>
    </w:p>
    <w:p w14:paraId="2BBD4C9A" w14:textId="77777777" w:rsidR="00630157" w:rsidRPr="00630157" w:rsidRDefault="00630157" w:rsidP="00630157">
      <w:proofErr w:type="spellStart"/>
      <w:r w:rsidRPr="00630157">
        <w:rPr>
          <w:rFonts w:hint="eastAsia"/>
        </w:rPr>
        <w:t>SimpleDateFormat</w:t>
      </w:r>
      <w:proofErr w:type="spellEnd"/>
      <w:r w:rsidRPr="00630157">
        <w:rPr>
          <w:rFonts w:hint="eastAsia"/>
        </w:rPr>
        <w:t xml:space="preserve"> </w:t>
      </w:r>
      <w:proofErr w:type="spellStart"/>
      <w:r w:rsidRPr="00630157">
        <w:rPr>
          <w:rFonts w:hint="eastAsia"/>
        </w:rPr>
        <w:t>sdf</w:t>
      </w:r>
      <w:proofErr w:type="spellEnd"/>
      <w:r w:rsidRPr="00630157">
        <w:rPr>
          <w:rFonts w:hint="eastAsia"/>
        </w:rPr>
        <w:t xml:space="preserve"> = new </w:t>
      </w:r>
      <w:proofErr w:type="spellStart"/>
      <w:r w:rsidRPr="00630157">
        <w:rPr>
          <w:rFonts w:hint="eastAsia"/>
        </w:rPr>
        <w:t>SimpleDateFormat</w:t>
      </w:r>
      <w:proofErr w:type="spellEnd"/>
      <w:r w:rsidRPr="00630157">
        <w:rPr>
          <w:rFonts w:hint="eastAsia"/>
        </w:rPr>
        <w:t>();</w:t>
      </w:r>
    </w:p>
    <w:p w14:paraId="18307C00" w14:textId="77777777" w:rsidR="00630157" w:rsidRPr="00630157" w:rsidRDefault="00630157" w:rsidP="00630157">
      <w:proofErr w:type="spellStart"/>
      <w:r w:rsidRPr="00630157">
        <w:rPr>
          <w:rFonts w:hint="eastAsia"/>
        </w:rPr>
        <w:t>sdf.applyPattern</w:t>
      </w:r>
      <w:proofErr w:type="spellEnd"/>
      <w:r w:rsidRPr="00630157">
        <w:rPr>
          <w:rFonts w:hint="eastAsia"/>
        </w:rPr>
        <w:t>("</w:t>
      </w:r>
      <w:proofErr w:type="spellStart"/>
      <w:r w:rsidRPr="00630157">
        <w:rPr>
          <w:rFonts w:hint="eastAsia"/>
        </w:rPr>
        <w:t>yyyy</w:t>
      </w:r>
      <w:proofErr w:type="spellEnd"/>
      <w:r w:rsidRPr="00630157">
        <w:rPr>
          <w:rFonts w:hint="eastAsia"/>
        </w:rPr>
        <w:t xml:space="preserve">-MM-dd </w:t>
      </w:r>
      <w:proofErr w:type="spellStart"/>
      <w:r w:rsidRPr="00630157">
        <w:rPr>
          <w:rFonts w:hint="eastAsia"/>
        </w:rPr>
        <w:t>HH:mm:ss</w:t>
      </w:r>
      <w:proofErr w:type="spellEnd"/>
      <w:r w:rsidRPr="00630157">
        <w:rPr>
          <w:rFonts w:hint="eastAsia"/>
        </w:rPr>
        <w:t>");</w:t>
      </w:r>
    </w:p>
    <w:p w14:paraId="1711CD7D" w14:textId="77777777" w:rsidR="00630157" w:rsidRPr="00630157" w:rsidRDefault="00630157" w:rsidP="00630157">
      <w:r w:rsidRPr="00630157">
        <w:rPr>
          <w:rFonts w:hint="eastAsia"/>
        </w:rPr>
        <w:t xml:space="preserve">Date </w:t>
      </w:r>
      <w:proofErr w:type="spellStart"/>
      <w:r w:rsidRPr="00630157">
        <w:rPr>
          <w:rFonts w:hint="eastAsia"/>
        </w:rPr>
        <w:t>date</w:t>
      </w:r>
      <w:proofErr w:type="spellEnd"/>
      <w:r w:rsidRPr="00630157">
        <w:rPr>
          <w:rFonts w:hint="eastAsia"/>
        </w:rPr>
        <w:t xml:space="preserve"> = null;</w:t>
      </w:r>
    </w:p>
    <w:p w14:paraId="210504CF" w14:textId="77777777" w:rsidR="00630157" w:rsidRPr="00630157" w:rsidRDefault="00630157" w:rsidP="00630157">
      <w:r w:rsidRPr="00630157">
        <w:rPr>
          <w:rFonts w:hint="eastAsia"/>
        </w:rPr>
        <w:t>String s=</w:t>
      </w:r>
      <w:r w:rsidRPr="00630157">
        <w:t>”</w:t>
      </w:r>
      <w:r w:rsidRPr="00630157">
        <w:rPr>
          <w:rFonts w:hint="eastAsia"/>
        </w:rPr>
        <w:t>2014-07-09 10:48:23</w:t>
      </w:r>
      <w:r w:rsidRPr="00630157">
        <w:t>”</w:t>
      </w:r>
    </w:p>
    <w:p w14:paraId="58964F37" w14:textId="77777777" w:rsidR="00630157" w:rsidRPr="00630157" w:rsidRDefault="00630157" w:rsidP="00630157">
      <w:r w:rsidRPr="00630157">
        <w:rPr>
          <w:rFonts w:hint="eastAsia"/>
        </w:rPr>
        <w:t>Try{d=</w:t>
      </w:r>
      <w:proofErr w:type="spellStart"/>
      <w:r w:rsidRPr="00630157">
        <w:rPr>
          <w:rFonts w:hint="eastAsia"/>
        </w:rPr>
        <w:t>sdf.parse</w:t>
      </w:r>
      <w:proofErr w:type="spellEnd"/>
      <w:r w:rsidRPr="00630157">
        <w:rPr>
          <w:rFonts w:hint="eastAsia"/>
        </w:rPr>
        <w:t>(S)</w:t>
      </w:r>
    </w:p>
    <w:p w14:paraId="1969DEE7" w14:textId="77777777" w:rsidR="00630157" w:rsidRPr="00630157" w:rsidRDefault="00630157" w:rsidP="00630157">
      <w:r w:rsidRPr="00630157">
        <w:rPr>
          <w:rFonts w:hint="eastAsia"/>
        </w:rPr>
        <w:t>}catch(</w:t>
      </w:r>
      <w:proofErr w:type="spellStart"/>
      <w:r w:rsidRPr="00630157">
        <w:rPr>
          <w:rFonts w:hint="eastAsia"/>
        </w:rPr>
        <w:t>ParseException</w:t>
      </w:r>
      <w:proofErr w:type="spellEnd"/>
      <w:r w:rsidRPr="00630157">
        <w:rPr>
          <w:rFonts w:hint="eastAsia"/>
        </w:rPr>
        <w:t xml:space="preserve"> e){</w:t>
      </w:r>
    </w:p>
    <w:p w14:paraId="0D99094E" w14:textId="77777777" w:rsidR="00630157" w:rsidRPr="00630157" w:rsidRDefault="00630157" w:rsidP="00630157">
      <w:proofErr w:type="spellStart"/>
      <w:r w:rsidRPr="00630157">
        <w:rPr>
          <w:rFonts w:hint="eastAsia"/>
        </w:rPr>
        <w:t>e.printStackTrace</w:t>
      </w:r>
      <w:proofErr w:type="spellEnd"/>
      <w:r w:rsidRPr="00630157">
        <w:rPr>
          <w:rFonts w:hint="eastAsia"/>
        </w:rPr>
        <w:t>();</w:t>
      </w:r>
    </w:p>
    <w:p w14:paraId="4306B074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72AC380A" w14:textId="77777777" w:rsidR="00630157" w:rsidRPr="00630157" w:rsidRDefault="00630157" w:rsidP="00630157">
      <w:proofErr w:type="spellStart"/>
      <w:r w:rsidRPr="00630157">
        <w:rPr>
          <w:rFonts w:hint="eastAsia"/>
        </w:rPr>
        <w:t>sdf.applyPartten</w:t>
      </w:r>
      <w:proofErr w:type="spellEnd"/>
      <w:r w:rsidRPr="00630157">
        <w:rPr>
          <w:rFonts w:hint="eastAsia"/>
        </w:rPr>
        <w:t>(</w:t>
      </w:r>
      <w:proofErr w:type="spellStart"/>
      <w:r w:rsidRPr="00630157">
        <w:rPr>
          <w:rFonts w:hint="eastAsia"/>
        </w:rPr>
        <w:t>yyyy</w:t>
      </w:r>
      <w:proofErr w:type="spellEnd"/>
      <w:r w:rsidRPr="00630157">
        <w:rPr>
          <w:rFonts w:hint="eastAsia"/>
        </w:rPr>
        <w:t>年</w:t>
      </w:r>
      <w:r w:rsidRPr="00630157">
        <w:rPr>
          <w:rFonts w:hint="eastAsia"/>
        </w:rPr>
        <w:t>M</w:t>
      </w:r>
      <w:r w:rsidRPr="00630157">
        <w:rPr>
          <w:rFonts w:hint="eastAsia"/>
        </w:rPr>
        <w:t>月</w:t>
      </w:r>
      <w:r w:rsidRPr="00630157">
        <w:rPr>
          <w:rFonts w:hint="eastAsia"/>
        </w:rPr>
        <w:t>d</w:t>
      </w:r>
      <w:r w:rsidRPr="00630157">
        <w:rPr>
          <w:rFonts w:hint="eastAsia"/>
        </w:rPr>
        <w:t>日</w:t>
      </w:r>
      <w:r w:rsidRPr="00630157">
        <w:rPr>
          <w:rFonts w:hint="eastAsia"/>
        </w:rPr>
        <w:t xml:space="preserve"> </w:t>
      </w:r>
      <w:proofErr w:type="spellStart"/>
      <w:r w:rsidRPr="00630157">
        <w:rPr>
          <w:rFonts w:hint="eastAsia"/>
        </w:rPr>
        <w:t>hh</w:t>
      </w:r>
      <w:proofErr w:type="spellEnd"/>
      <w:r w:rsidRPr="00630157">
        <w:rPr>
          <w:rFonts w:hint="eastAsia"/>
        </w:rPr>
        <w:t>点</w:t>
      </w:r>
      <w:r w:rsidRPr="00630157">
        <w:rPr>
          <w:rFonts w:hint="eastAsia"/>
        </w:rPr>
        <w:t>mm</w:t>
      </w:r>
      <w:r w:rsidRPr="00630157">
        <w:rPr>
          <w:rFonts w:hint="eastAsia"/>
        </w:rPr>
        <w:t>分</w:t>
      </w:r>
      <w:r w:rsidRPr="00630157">
        <w:rPr>
          <w:rFonts w:hint="eastAsia"/>
        </w:rPr>
        <w:t>ss</w:t>
      </w:r>
      <w:r w:rsidRPr="00630157">
        <w:rPr>
          <w:rFonts w:hint="eastAsia"/>
        </w:rPr>
        <w:t>秒</w:t>
      </w:r>
      <w:r w:rsidRPr="00630157">
        <w:rPr>
          <w:rFonts w:hint="eastAsia"/>
        </w:rPr>
        <w:t>)</w:t>
      </w:r>
    </w:p>
    <w:p w14:paraId="53EED908" w14:textId="77777777" w:rsidR="00630157" w:rsidRPr="00630157" w:rsidRDefault="00630157" w:rsidP="00630157">
      <w:r w:rsidRPr="00630157">
        <w:rPr>
          <w:rFonts w:hint="eastAsia"/>
        </w:rPr>
        <w:t>S=</w:t>
      </w:r>
      <w:r w:rsidRPr="00630157">
        <w:t>”</w:t>
      </w:r>
      <w:r w:rsidRPr="00630157">
        <w:rPr>
          <w:rFonts w:hint="eastAsia"/>
        </w:rPr>
        <w:t>2014</w:t>
      </w:r>
      <w:r w:rsidRPr="00630157">
        <w:rPr>
          <w:rFonts w:hint="eastAsia"/>
        </w:rPr>
        <w:t>年</w:t>
      </w:r>
      <w:r w:rsidRPr="00630157">
        <w:rPr>
          <w:rFonts w:hint="eastAsia"/>
        </w:rPr>
        <w:t>7</w:t>
      </w:r>
      <w:r w:rsidRPr="00630157">
        <w:rPr>
          <w:rFonts w:hint="eastAsia"/>
        </w:rPr>
        <w:t>月</w:t>
      </w:r>
      <w:r w:rsidRPr="00630157">
        <w:rPr>
          <w:rFonts w:hint="eastAsia"/>
        </w:rPr>
        <w:t>9</w:t>
      </w:r>
      <w:r w:rsidRPr="00630157">
        <w:rPr>
          <w:rFonts w:hint="eastAsia"/>
        </w:rPr>
        <w:t>日</w:t>
      </w:r>
      <w:r w:rsidRPr="00630157">
        <w:rPr>
          <w:rFonts w:hint="eastAsia"/>
        </w:rPr>
        <w:t xml:space="preserve"> 10</w:t>
      </w:r>
      <w:r w:rsidRPr="00630157">
        <w:rPr>
          <w:rFonts w:hint="eastAsia"/>
        </w:rPr>
        <w:t>点</w:t>
      </w:r>
      <w:r w:rsidRPr="00630157">
        <w:rPr>
          <w:rFonts w:hint="eastAsia"/>
        </w:rPr>
        <w:t>48</w:t>
      </w:r>
      <w:r w:rsidRPr="00630157">
        <w:rPr>
          <w:rFonts w:hint="eastAsia"/>
        </w:rPr>
        <w:t>分</w:t>
      </w:r>
      <w:r w:rsidRPr="00630157">
        <w:rPr>
          <w:rFonts w:hint="eastAsia"/>
        </w:rPr>
        <w:t>23</w:t>
      </w:r>
      <w:r w:rsidRPr="00630157">
        <w:rPr>
          <w:rFonts w:hint="eastAsia"/>
        </w:rPr>
        <w:t>秒</w:t>
      </w:r>
      <w:r w:rsidRPr="00630157">
        <w:t>”</w:t>
      </w:r>
    </w:p>
    <w:p w14:paraId="0D08FC6C" w14:textId="77777777" w:rsidR="00630157" w:rsidRPr="00630157" w:rsidRDefault="00630157" w:rsidP="00630157">
      <w:r w:rsidRPr="00630157">
        <w:rPr>
          <w:rFonts w:hint="eastAsia"/>
        </w:rPr>
        <w:t>Try{d=</w:t>
      </w:r>
      <w:proofErr w:type="spellStart"/>
      <w:r w:rsidRPr="00630157">
        <w:rPr>
          <w:rFonts w:hint="eastAsia"/>
        </w:rPr>
        <w:t>sdf.parse</w:t>
      </w:r>
      <w:proofErr w:type="spellEnd"/>
      <w:r w:rsidRPr="00630157">
        <w:rPr>
          <w:rFonts w:hint="eastAsia"/>
        </w:rPr>
        <w:t>(S)</w:t>
      </w:r>
    </w:p>
    <w:p w14:paraId="2CC88005" w14:textId="77777777" w:rsidR="00630157" w:rsidRPr="00630157" w:rsidRDefault="00630157" w:rsidP="00630157">
      <w:r w:rsidRPr="00630157">
        <w:rPr>
          <w:rFonts w:hint="eastAsia"/>
        </w:rPr>
        <w:t>}catch(</w:t>
      </w:r>
      <w:proofErr w:type="spellStart"/>
      <w:r w:rsidRPr="00630157">
        <w:rPr>
          <w:rFonts w:hint="eastAsia"/>
        </w:rPr>
        <w:t>ParseException</w:t>
      </w:r>
      <w:proofErr w:type="spellEnd"/>
      <w:r w:rsidRPr="00630157">
        <w:rPr>
          <w:rFonts w:hint="eastAsia"/>
        </w:rPr>
        <w:t xml:space="preserve"> e){</w:t>
      </w:r>
    </w:p>
    <w:p w14:paraId="22E40FEB" w14:textId="77777777" w:rsidR="00630157" w:rsidRPr="00630157" w:rsidRDefault="00630157" w:rsidP="00630157">
      <w:proofErr w:type="spellStart"/>
      <w:r w:rsidRPr="00630157">
        <w:rPr>
          <w:rFonts w:hint="eastAsia"/>
        </w:rPr>
        <w:t>e.printStackTrace</w:t>
      </w:r>
      <w:proofErr w:type="spellEnd"/>
      <w:r w:rsidRPr="00630157">
        <w:rPr>
          <w:rFonts w:hint="eastAsia"/>
        </w:rPr>
        <w:t>();</w:t>
      </w:r>
    </w:p>
    <w:p w14:paraId="22436485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0E73F3FF" w14:textId="77777777" w:rsidR="00630157" w:rsidRPr="00630157" w:rsidRDefault="00630157" w:rsidP="00630157">
      <w:proofErr w:type="spellStart"/>
      <w:r w:rsidRPr="00630157">
        <w:rPr>
          <w:rFonts w:hint="eastAsia"/>
        </w:rPr>
        <w:t>Syso</w:t>
      </w:r>
      <w:proofErr w:type="spellEnd"/>
      <w:r w:rsidRPr="00630157">
        <w:rPr>
          <w:rFonts w:hint="eastAsia"/>
        </w:rPr>
        <w:t>{</w:t>
      </w:r>
      <w:proofErr w:type="spellStart"/>
      <w:r w:rsidRPr="00630157">
        <w:rPr>
          <w:rFonts w:hint="eastAsia"/>
        </w:rPr>
        <w:t>d.toLocalString</w:t>
      </w:r>
      <w:proofErr w:type="spellEnd"/>
      <w:r w:rsidRPr="00630157">
        <w:rPr>
          <w:rFonts w:hint="eastAsia"/>
        </w:rPr>
        <w:t>()}</w:t>
      </w:r>
    </w:p>
    <w:p w14:paraId="11644186" w14:textId="77777777" w:rsidR="00630157" w:rsidRPr="00630157" w:rsidRDefault="00630157" w:rsidP="00630157">
      <w:r w:rsidRPr="00630157">
        <w:rPr>
          <w:rFonts w:hint="eastAsia"/>
        </w:rPr>
        <w:lastRenderedPageBreak/>
        <w:t>}</w:t>
      </w:r>
    </w:p>
    <w:p w14:paraId="4E327AE2" w14:textId="3907F1AB" w:rsidR="00630157" w:rsidRDefault="00630157" w:rsidP="00B7391B">
      <w:pPr>
        <w:numPr>
          <w:ilvl w:val="0"/>
          <w:numId w:val="57"/>
        </w:numPr>
      </w:pPr>
      <w:r>
        <w:rPr>
          <w:rFonts w:hint="eastAsia"/>
        </w:rPr>
        <w:t>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14:paraId="01A11BB4" w14:textId="77777777" w:rsidR="00630157" w:rsidRDefault="00630157" w:rsidP="00630157">
      <w:r>
        <w:rPr>
          <w:rFonts w:hint="eastAsia"/>
        </w:rPr>
        <w:t>程序分析：递归公式：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=fn_1*4!</w:t>
      </w:r>
    </w:p>
    <w:p w14:paraId="1CB07593" w14:textId="77777777" w:rsidR="00630157" w:rsidRDefault="00630157" w:rsidP="00630157">
      <w:r>
        <w:rPr>
          <w:rFonts w:hint="eastAsia"/>
        </w:rPr>
        <w:t>public class Prog22{</w:t>
      </w:r>
    </w:p>
    <w:p w14:paraId="389B5030" w14:textId="77777777" w:rsidR="00630157" w:rsidRDefault="00630157" w:rsidP="00630157">
      <w:r>
        <w:rPr>
          <w:rFonts w:hint="eastAsia"/>
        </w:rPr>
        <w:t>  public static void main(String[] 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14:paraId="396000DD" w14:textId="77777777" w:rsidR="00630157" w:rsidRDefault="00630157" w:rsidP="00630157">
      <w:r>
        <w:rPr>
          <w:rFonts w:hint="eastAsia"/>
        </w:rPr>
        <w:t>   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(fact(10));</w:t>
      </w:r>
    </w:p>
    <w:p w14:paraId="330E0217" w14:textId="77777777" w:rsidR="00630157" w:rsidRDefault="00630157" w:rsidP="00630157">
      <w:r>
        <w:rPr>
          <w:rFonts w:hint="eastAsia"/>
        </w:rPr>
        <w:t>  } </w:t>
      </w:r>
    </w:p>
    <w:p w14:paraId="3B730419" w14:textId="77777777" w:rsidR="00630157" w:rsidRDefault="00630157" w:rsidP="00630157">
      <w:r>
        <w:rPr>
          <w:rFonts w:hint="eastAsia"/>
        </w:rPr>
        <w:t> //</w:t>
      </w:r>
      <w:r>
        <w:rPr>
          <w:rFonts w:hint="eastAsia"/>
        </w:rPr>
        <w:t>递归求阶乘</w:t>
      </w:r>
      <w:r>
        <w:rPr>
          <w:rFonts w:hint="eastAsia"/>
        </w:rPr>
        <w:t> </w:t>
      </w:r>
    </w:p>
    <w:p w14:paraId="46710175" w14:textId="77777777" w:rsidR="00630157" w:rsidRDefault="00630157" w:rsidP="00630157">
      <w:r>
        <w:rPr>
          <w:rFonts w:hint="eastAsia"/>
        </w:rPr>
        <w:t> private static long fact(int n){</w:t>
      </w:r>
    </w:p>
    <w:p w14:paraId="7851BF31" w14:textId="77777777" w:rsidR="00630157" w:rsidRDefault="00630157" w:rsidP="00630157">
      <w:r>
        <w:rPr>
          <w:rFonts w:hint="eastAsia"/>
        </w:rPr>
        <w:t>   if(n==1)</w:t>
      </w:r>
    </w:p>
    <w:p w14:paraId="7320A4E5" w14:textId="77777777" w:rsidR="00630157" w:rsidRDefault="00630157" w:rsidP="00630157">
      <w:r>
        <w:rPr>
          <w:rFonts w:hint="eastAsia"/>
        </w:rPr>
        <w:t>     return 1;   </w:t>
      </w:r>
    </w:p>
    <w:p w14:paraId="4662ED30" w14:textId="77777777" w:rsidR="00630157" w:rsidRDefault="00630157" w:rsidP="00630157">
      <w:r>
        <w:rPr>
          <w:rFonts w:hint="eastAsia"/>
        </w:rPr>
        <w:t>else</w:t>
      </w:r>
    </w:p>
    <w:p w14:paraId="5C3217FD" w14:textId="77777777" w:rsidR="00630157" w:rsidRDefault="00630157" w:rsidP="00630157">
      <w:r>
        <w:rPr>
          <w:rFonts w:hint="eastAsia"/>
        </w:rPr>
        <w:t>    return fact(n-1)*n; </w:t>
      </w:r>
    </w:p>
    <w:p w14:paraId="08CF1EAE" w14:textId="77777777" w:rsidR="00630157" w:rsidRDefault="00630157" w:rsidP="00630157">
      <w:r>
        <w:rPr>
          <w:rFonts w:hint="eastAsia"/>
        </w:rPr>
        <w:t> } </w:t>
      </w:r>
    </w:p>
    <w:p w14:paraId="0CD89D8E" w14:textId="77777777" w:rsidR="00630157" w:rsidRDefault="00630157" w:rsidP="00630157">
      <w:r>
        <w:rPr>
          <w:rFonts w:hint="eastAsia"/>
        </w:rPr>
        <w:t>}</w:t>
      </w:r>
    </w:p>
    <w:p w14:paraId="6D2107BB" w14:textId="0599866A" w:rsidR="00630157" w:rsidRPr="00B7391B" w:rsidRDefault="00630157" w:rsidP="00B7391B">
      <w:pPr>
        <w:numPr>
          <w:ilvl w:val="0"/>
          <w:numId w:val="57"/>
        </w:numPr>
      </w:pPr>
      <w:r w:rsidRPr="00B7391B">
        <w:rPr>
          <w:rFonts w:hint="eastAsia"/>
        </w:rPr>
        <w:t>关于</w:t>
      </w:r>
      <w:r w:rsidRPr="00B7391B">
        <w:rPr>
          <w:rFonts w:hint="eastAsia"/>
        </w:rPr>
        <w:t>IO</w:t>
      </w:r>
      <w:r w:rsidRPr="00B7391B">
        <w:rPr>
          <w:rFonts w:hint="eastAsia"/>
        </w:rPr>
        <w:t>流的读写，复制</w:t>
      </w:r>
      <w:r w:rsidRPr="00B7391B">
        <w:rPr>
          <w:rFonts w:hint="eastAsia"/>
        </w:rPr>
        <w:t>D</w:t>
      </w:r>
      <w:r w:rsidRPr="00B7391B">
        <w:rPr>
          <w:rFonts w:hint="eastAsia"/>
        </w:rPr>
        <w:t>盘</w:t>
      </w:r>
      <w:r w:rsidRPr="00B7391B">
        <w:rPr>
          <w:rFonts w:hint="eastAsia"/>
        </w:rPr>
        <w:t>sample.txt</w:t>
      </w:r>
      <w:r w:rsidRPr="00B7391B">
        <w:rPr>
          <w:rFonts w:hint="eastAsia"/>
        </w:rPr>
        <w:t>到</w:t>
      </w:r>
      <w:r w:rsidRPr="00B7391B">
        <w:rPr>
          <w:rFonts w:hint="eastAsia"/>
        </w:rPr>
        <w:t>E</w:t>
      </w:r>
      <w:r w:rsidRPr="00B7391B">
        <w:rPr>
          <w:rFonts w:hint="eastAsia"/>
        </w:rPr>
        <w:t>盘中。</w:t>
      </w:r>
    </w:p>
    <w:p w14:paraId="27328526" w14:textId="77777777" w:rsidR="00630157" w:rsidRPr="00630157" w:rsidRDefault="00630157" w:rsidP="00630157">
      <w:r w:rsidRPr="00630157">
        <w:rPr>
          <w:rFonts w:hint="eastAsia"/>
        </w:rPr>
        <w:t>import (</w:t>
      </w:r>
      <w:r w:rsidRPr="00630157">
        <w:rPr>
          <w:rFonts w:hint="eastAsia"/>
        </w:rPr>
        <w:t>假定全部正确</w:t>
      </w:r>
      <w:r w:rsidRPr="00630157">
        <w:rPr>
          <w:rFonts w:hint="eastAsia"/>
        </w:rPr>
        <w:t>import</w:t>
      </w:r>
      <w:r w:rsidRPr="00630157">
        <w:rPr>
          <w:rFonts w:hint="eastAsia"/>
        </w:rPr>
        <w:t>，假定</w:t>
      </w:r>
      <w:r w:rsidRPr="00630157">
        <w:rPr>
          <w:rFonts w:hint="eastAsia"/>
        </w:rPr>
        <w:t>D</w:t>
      </w:r>
      <w:r w:rsidRPr="00630157">
        <w:rPr>
          <w:rFonts w:hint="eastAsia"/>
        </w:rPr>
        <w:t>盘确实有</w:t>
      </w:r>
      <w:r w:rsidRPr="00630157">
        <w:rPr>
          <w:rFonts w:hint="eastAsia"/>
        </w:rPr>
        <w:t>sample.txt</w:t>
      </w:r>
      <w:r w:rsidRPr="00630157">
        <w:rPr>
          <w:rFonts w:hint="eastAsia"/>
        </w:rPr>
        <w:t>文件</w:t>
      </w:r>
      <w:r w:rsidRPr="00630157">
        <w:rPr>
          <w:rFonts w:hint="eastAsia"/>
        </w:rPr>
        <w:t xml:space="preserve">) </w:t>
      </w:r>
    </w:p>
    <w:p w14:paraId="582AD227" w14:textId="77777777" w:rsidR="00630157" w:rsidRPr="00630157" w:rsidRDefault="00630157" w:rsidP="00630157">
      <w:r w:rsidRPr="00630157">
        <w:rPr>
          <w:rFonts w:hint="eastAsia"/>
        </w:rPr>
        <w:t xml:space="preserve">public static void main(String[] </w:t>
      </w:r>
      <w:proofErr w:type="spellStart"/>
      <w:r w:rsidRPr="00630157">
        <w:rPr>
          <w:rFonts w:hint="eastAsia"/>
        </w:rPr>
        <w:t>args</w:t>
      </w:r>
      <w:proofErr w:type="spellEnd"/>
      <w:r w:rsidRPr="00630157">
        <w:rPr>
          <w:rFonts w:hint="eastAsia"/>
        </w:rPr>
        <w:t>) throws Exception {</w:t>
      </w:r>
    </w:p>
    <w:p w14:paraId="7DCD09B7" w14:textId="77777777" w:rsidR="00630157" w:rsidRPr="00630157" w:rsidRDefault="00630157" w:rsidP="00630157">
      <w:r w:rsidRPr="00630157">
        <w:t xml:space="preserve">File </w:t>
      </w:r>
      <w:proofErr w:type="spellStart"/>
      <w:r w:rsidRPr="00630157">
        <w:rPr>
          <w:rFonts w:hint="eastAsia"/>
        </w:rPr>
        <w:t>srcFile</w:t>
      </w:r>
      <w:proofErr w:type="spellEnd"/>
      <w:r w:rsidRPr="00630157">
        <w:t>= new File("D:/sample.txt");</w:t>
      </w:r>
    </w:p>
    <w:p w14:paraId="3DFAB2BB" w14:textId="77777777" w:rsidR="00630157" w:rsidRPr="00630157" w:rsidRDefault="00630157" w:rsidP="00630157">
      <w:r w:rsidRPr="00630157">
        <w:t xml:space="preserve">File </w:t>
      </w:r>
      <w:proofErr w:type="spellStart"/>
      <w:r w:rsidRPr="00630157">
        <w:rPr>
          <w:rFonts w:hint="eastAsia"/>
        </w:rPr>
        <w:t>destFile</w:t>
      </w:r>
      <w:proofErr w:type="spellEnd"/>
      <w:r w:rsidRPr="00630157">
        <w:t>= new File("</w:t>
      </w:r>
      <w:r w:rsidRPr="00630157">
        <w:rPr>
          <w:rFonts w:hint="eastAsia"/>
        </w:rPr>
        <w:t>E</w:t>
      </w:r>
      <w:r w:rsidRPr="00630157">
        <w:t>:/sample.txt");</w:t>
      </w:r>
    </w:p>
    <w:p w14:paraId="55A79682" w14:textId="77777777" w:rsidR="00630157" w:rsidRPr="00630157" w:rsidRDefault="00630157" w:rsidP="00630157"/>
    <w:p w14:paraId="1945EC9E" w14:textId="77777777" w:rsidR="00630157" w:rsidRPr="00630157" w:rsidRDefault="00630157" w:rsidP="00630157">
      <w:proofErr w:type="spellStart"/>
      <w:r w:rsidRPr="00630157">
        <w:rPr>
          <w:rFonts w:hint="eastAsia"/>
        </w:rPr>
        <w:t>FileInputStream</w:t>
      </w:r>
      <w:proofErr w:type="spellEnd"/>
      <w:r w:rsidRPr="00630157">
        <w:rPr>
          <w:rFonts w:hint="eastAsia"/>
        </w:rPr>
        <w:t xml:space="preserve"> </w:t>
      </w:r>
      <w:proofErr w:type="spellStart"/>
      <w:r w:rsidRPr="00630157">
        <w:rPr>
          <w:rFonts w:hint="eastAsia"/>
        </w:rPr>
        <w:t>fis</w:t>
      </w:r>
      <w:proofErr w:type="spellEnd"/>
      <w:r w:rsidRPr="00630157">
        <w:rPr>
          <w:rFonts w:hint="eastAsia"/>
        </w:rPr>
        <w:t>=null;</w:t>
      </w:r>
    </w:p>
    <w:p w14:paraId="2A9338C0" w14:textId="77777777" w:rsidR="00630157" w:rsidRPr="00630157" w:rsidRDefault="00630157" w:rsidP="00630157">
      <w:proofErr w:type="spellStart"/>
      <w:r w:rsidRPr="00630157">
        <w:rPr>
          <w:rFonts w:hint="eastAsia"/>
        </w:rPr>
        <w:t>FileOnputStream</w:t>
      </w:r>
      <w:proofErr w:type="spellEnd"/>
      <w:r w:rsidRPr="00630157">
        <w:rPr>
          <w:rFonts w:hint="eastAsia"/>
        </w:rPr>
        <w:t xml:space="preserve"> </w:t>
      </w:r>
      <w:proofErr w:type="spellStart"/>
      <w:r w:rsidRPr="00630157">
        <w:rPr>
          <w:rFonts w:hint="eastAsia"/>
        </w:rPr>
        <w:t>ois</w:t>
      </w:r>
      <w:proofErr w:type="spellEnd"/>
      <w:r w:rsidRPr="00630157">
        <w:rPr>
          <w:rFonts w:hint="eastAsia"/>
        </w:rPr>
        <w:t>=null;</w:t>
      </w:r>
    </w:p>
    <w:p w14:paraId="6CF4DEEF" w14:textId="77777777" w:rsidR="00630157" w:rsidRPr="00630157" w:rsidRDefault="00630157" w:rsidP="00630157"/>
    <w:p w14:paraId="09197814" w14:textId="77777777" w:rsidR="00630157" w:rsidRPr="00630157" w:rsidRDefault="00630157" w:rsidP="00630157">
      <w:r w:rsidRPr="00630157">
        <w:rPr>
          <w:rFonts w:hint="eastAsia"/>
        </w:rPr>
        <w:t>Try{</w:t>
      </w:r>
    </w:p>
    <w:p w14:paraId="3120577B" w14:textId="77777777" w:rsidR="00630157" w:rsidRPr="00630157" w:rsidRDefault="00630157" w:rsidP="00630157">
      <w:proofErr w:type="spellStart"/>
      <w:r w:rsidRPr="00630157">
        <w:rPr>
          <w:rFonts w:hint="eastAsia"/>
        </w:rPr>
        <w:t>fis</w:t>
      </w:r>
      <w:proofErr w:type="spellEnd"/>
      <w:r w:rsidRPr="00630157">
        <w:rPr>
          <w:rFonts w:hint="eastAsia"/>
        </w:rPr>
        <w:t xml:space="preserve">=new </w:t>
      </w:r>
      <w:proofErr w:type="spellStart"/>
      <w:r w:rsidRPr="00630157">
        <w:rPr>
          <w:rFonts w:hint="eastAsia"/>
        </w:rPr>
        <w:t>FileInputStream</w:t>
      </w:r>
      <w:proofErr w:type="spellEnd"/>
      <w:r w:rsidRPr="00630157">
        <w:rPr>
          <w:rFonts w:hint="eastAsia"/>
        </w:rPr>
        <w:t>(</w:t>
      </w:r>
      <w:proofErr w:type="spellStart"/>
      <w:r w:rsidRPr="00630157">
        <w:rPr>
          <w:rFonts w:hint="eastAsia"/>
        </w:rPr>
        <w:t>srcFile</w:t>
      </w:r>
      <w:proofErr w:type="spellEnd"/>
      <w:r w:rsidRPr="00630157">
        <w:rPr>
          <w:rFonts w:hint="eastAsia"/>
        </w:rPr>
        <w:t>);</w:t>
      </w:r>
    </w:p>
    <w:p w14:paraId="40C8D6B6" w14:textId="77777777" w:rsidR="00630157" w:rsidRPr="00630157" w:rsidRDefault="00630157" w:rsidP="00630157">
      <w:proofErr w:type="spellStart"/>
      <w:r w:rsidRPr="00630157">
        <w:rPr>
          <w:rFonts w:hint="eastAsia"/>
        </w:rPr>
        <w:t>Ois</w:t>
      </w:r>
      <w:proofErr w:type="spellEnd"/>
      <w:r w:rsidRPr="00630157">
        <w:rPr>
          <w:rFonts w:hint="eastAsia"/>
        </w:rPr>
        <w:t xml:space="preserve">=new </w:t>
      </w:r>
      <w:proofErr w:type="spellStart"/>
      <w:r w:rsidRPr="00630157">
        <w:rPr>
          <w:rFonts w:hint="eastAsia"/>
        </w:rPr>
        <w:t>FileOnputStream</w:t>
      </w:r>
      <w:proofErr w:type="spellEnd"/>
      <w:r w:rsidRPr="00630157">
        <w:rPr>
          <w:rFonts w:hint="eastAsia"/>
        </w:rPr>
        <w:t>(</w:t>
      </w:r>
      <w:proofErr w:type="spellStart"/>
      <w:r w:rsidRPr="00630157">
        <w:rPr>
          <w:rFonts w:hint="eastAsia"/>
        </w:rPr>
        <w:t>destFile</w:t>
      </w:r>
      <w:proofErr w:type="spellEnd"/>
      <w:r w:rsidRPr="00630157">
        <w:rPr>
          <w:rFonts w:hint="eastAsia"/>
        </w:rPr>
        <w:t>);</w:t>
      </w:r>
    </w:p>
    <w:p w14:paraId="73E1D377" w14:textId="77777777" w:rsidR="00630157" w:rsidRPr="00630157" w:rsidRDefault="00630157" w:rsidP="00630157"/>
    <w:p w14:paraId="397A63C8" w14:textId="77777777" w:rsidR="00630157" w:rsidRPr="00630157" w:rsidRDefault="00630157" w:rsidP="00630157">
      <w:r w:rsidRPr="00630157">
        <w:rPr>
          <w:rFonts w:hint="eastAsia"/>
        </w:rPr>
        <w:t>byte[] buff=new byte[2014];</w:t>
      </w:r>
    </w:p>
    <w:p w14:paraId="2752CAB2" w14:textId="77777777" w:rsidR="00630157" w:rsidRPr="00630157" w:rsidRDefault="00630157" w:rsidP="00630157">
      <w:r w:rsidRPr="00630157">
        <w:rPr>
          <w:rFonts w:hint="eastAsia"/>
        </w:rPr>
        <w:t xml:space="preserve">Int </w:t>
      </w:r>
      <w:proofErr w:type="spellStart"/>
      <w:r w:rsidRPr="00630157">
        <w:rPr>
          <w:rFonts w:hint="eastAsia"/>
        </w:rPr>
        <w:t>len</w:t>
      </w:r>
      <w:proofErr w:type="spellEnd"/>
      <w:r w:rsidRPr="00630157">
        <w:rPr>
          <w:rFonts w:hint="eastAsia"/>
        </w:rPr>
        <w:t>=0;</w:t>
      </w:r>
    </w:p>
    <w:p w14:paraId="2E36DCBE" w14:textId="77777777" w:rsidR="00630157" w:rsidRPr="00630157" w:rsidRDefault="00630157" w:rsidP="00630157"/>
    <w:p w14:paraId="09BF22D8" w14:textId="77777777" w:rsidR="00630157" w:rsidRPr="00630157" w:rsidRDefault="00630157" w:rsidP="00630157">
      <w:r w:rsidRPr="00630157">
        <w:rPr>
          <w:rFonts w:hint="eastAsia"/>
        </w:rPr>
        <w:t>While(-1!=(</w:t>
      </w:r>
      <w:proofErr w:type="spellStart"/>
      <w:r w:rsidRPr="00630157">
        <w:rPr>
          <w:rFonts w:hint="eastAsia"/>
        </w:rPr>
        <w:t>len</w:t>
      </w:r>
      <w:proofErr w:type="spellEnd"/>
      <w:r w:rsidRPr="00630157">
        <w:rPr>
          <w:rFonts w:hint="eastAsia"/>
        </w:rPr>
        <w:t>=</w:t>
      </w:r>
      <w:proofErr w:type="spellStart"/>
      <w:r w:rsidRPr="00630157">
        <w:rPr>
          <w:rFonts w:hint="eastAsia"/>
        </w:rPr>
        <w:t>fis.read</w:t>
      </w:r>
      <w:proofErr w:type="spellEnd"/>
      <w:r w:rsidRPr="00630157">
        <w:rPr>
          <w:rFonts w:hint="eastAsia"/>
        </w:rPr>
        <w:t>(buff)))</w:t>
      </w:r>
    </w:p>
    <w:p w14:paraId="04A86654" w14:textId="77777777" w:rsidR="00630157" w:rsidRPr="00630157" w:rsidRDefault="00630157" w:rsidP="00630157">
      <w:proofErr w:type="spellStart"/>
      <w:r w:rsidRPr="00630157">
        <w:rPr>
          <w:rFonts w:hint="eastAsia"/>
        </w:rPr>
        <w:t>Fos.write</w:t>
      </w:r>
      <w:proofErr w:type="spellEnd"/>
      <w:r w:rsidRPr="00630157">
        <w:rPr>
          <w:rFonts w:hint="eastAsia"/>
        </w:rPr>
        <w:t>(buff,0,len);</w:t>
      </w:r>
    </w:p>
    <w:p w14:paraId="4B6A5E49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4AAFF215" w14:textId="77777777" w:rsidR="00630157" w:rsidRPr="00630157" w:rsidRDefault="00630157" w:rsidP="00630157">
      <w:r w:rsidRPr="00630157">
        <w:rPr>
          <w:rFonts w:hint="eastAsia"/>
        </w:rPr>
        <w:t>}catch(</w:t>
      </w:r>
      <w:proofErr w:type="spellStart"/>
      <w:r w:rsidRPr="00630157">
        <w:rPr>
          <w:rFonts w:hint="eastAsia"/>
        </w:rPr>
        <w:t>Expectin</w:t>
      </w:r>
      <w:proofErr w:type="spellEnd"/>
      <w:r w:rsidRPr="00630157">
        <w:rPr>
          <w:rFonts w:hint="eastAsia"/>
        </w:rPr>
        <w:t xml:space="preserve"> e){</w:t>
      </w:r>
    </w:p>
    <w:p w14:paraId="5AE6E81E" w14:textId="77777777" w:rsidR="00630157" w:rsidRPr="00630157" w:rsidRDefault="00630157" w:rsidP="00630157">
      <w:proofErr w:type="spellStart"/>
      <w:r w:rsidRPr="00630157">
        <w:rPr>
          <w:rFonts w:hint="eastAsia"/>
        </w:rPr>
        <w:t>e.printStackTrace</w:t>
      </w:r>
      <w:proofErr w:type="spellEnd"/>
      <w:r w:rsidRPr="00630157">
        <w:rPr>
          <w:rFonts w:hint="eastAsia"/>
        </w:rPr>
        <w:t>();</w:t>
      </w:r>
    </w:p>
    <w:p w14:paraId="6763B497" w14:textId="77777777" w:rsidR="00630157" w:rsidRPr="00630157" w:rsidRDefault="00630157" w:rsidP="00630157">
      <w:r w:rsidRPr="00630157">
        <w:rPr>
          <w:rFonts w:hint="eastAsia"/>
        </w:rPr>
        <w:t>}finally{</w:t>
      </w:r>
    </w:p>
    <w:p w14:paraId="7714020F" w14:textId="77777777" w:rsidR="00630157" w:rsidRPr="00630157" w:rsidRDefault="00630157" w:rsidP="00630157">
      <w:r w:rsidRPr="00630157">
        <w:rPr>
          <w:rFonts w:hint="eastAsia"/>
        </w:rPr>
        <w:t>try{</w:t>
      </w:r>
    </w:p>
    <w:p w14:paraId="559FE74B" w14:textId="77777777" w:rsidR="00630157" w:rsidRPr="00630157" w:rsidRDefault="00630157" w:rsidP="00630157">
      <w:r w:rsidRPr="00630157">
        <w:rPr>
          <w:rFonts w:hint="eastAsia"/>
        </w:rPr>
        <w:t>If(null</w:t>
      </w:r>
      <w:r w:rsidRPr="00630157">
        <w:rPr>
          <w:rFonts w:hint="eastAsia"/>
        </w:rPr>
        <w:t>！</w:t>
      </w:r>
      <w:r w:rsidRPr="00630157">
        <w:rPr>
          <w:rFonts w:hint="eastAsia"/>
        </w:rPr>
        <w:t>=</w:t>
      </w:r>
      <w:proofErr w:type="spellStart"/>
      <w:r w:rsidRPr="00630157">
        <w:rPr>
          <w:rFonts w:hint="eastAsia"/>
        </w:rPr>
        <w:t>fos</w:t>
      </w:r>
      <w:proofErr w:type="spellEnd"/>
      <w:r w:rsidRPr="00630157">
        <w:rPr>
          <w:rFonts w:hint="eastAsia"/>
        </w:rPr>
        <w:t>){</w:t>
      </w:r>
    </w:p>
    <w:p w14:paraId="72790D2C" w14:textId="77777777" w:rsidR="00630157" w:rsidRPr="00630157" w:rsidRDefault="00630157" w:rsidP="00630157">
      <w:proofErr w:type="spellStart"/>
      <w:r w:rsidRPr="00630157">
        <w:rPr>
          <w:rFonts w:hint="eastAsia"/>
        </w:rPr>
        <w:t>fos.close</w:t>
      </w:r>
      <w:proofErr w:type="spellEnd"/>
      <w:r w:rsidRPr="00630157">
        <w:rPr>
          <w:rFonts w:hint="eastAsia"/>
        </w:rPr>
        <w:t>();</w:t>
      </w:r>
    </w:p>
    <w:p w14:paraId="28FB4487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4A80A61D" w14:textId="77777777" w:rsidR="00630157" w:rsidRPr="00630157" w:rsidRDefault="00630157" w:rsidP="00630157">
      <w:r w:rsidRPr="00630157">
        <w:rPr>
          <w:rFonts w:hint="eastAsia"/>
        </w:rPr>
        <w:t>If(null</w:t>
      </w:r>
      <w:r w:rsidRPr="00630157">
        <w:rPr>
          <w:rFonts w:hint="eastAsia"/>
        </w:rPr>
        <w:t>！</w:t>
      </w:r>
      <w:r w:rsidRPr="00630157">
        <w:rPr>
          <w:rFonts w:hint="eastAsia"/>
        </w:rPr>
        <w:t>=</w:t>
      </w:r>
      <w:proofErr w:type="spellStart"/>
      <w:r w:rsidRPr="00630157">
        <w:rPr>
          <w:rFonts w:hint="eastAsia"/>
        </w:rPr>
        <w:t>fis</w:t>
      </w:r>
      <w:proofErr w:type="spellEnd"/>
      <w:r w:rsidRPr="00630157">
        <w:rPr>
          <w:rFonts w:hint="eastAsia"/>
        </w:rPr>
        <w:t>){</w:t>
      </w:r>
    </w:p>
    <w:p w14:paraId="447193C8" w14:textId="77777777" w:rsidR="00630157" w:rsidRPr="00630157" w:rsidRDefault="00630157" w:rsidP="00630157">
      <w:proofErr w:type="spellStart"/>
      <w:r w:rsidRPr="00630157">
        <w:rPr>
          <w:rFonts w:hint="eastAsia"/>
        </w:rPr>
        <w:t>fis.close</w:t>
      </w:r>
      <w:proofErr w:type="spellEnd"/>
      <w:r w:rsidRPr="00630157">
        <w:rPr>
          <w:rFonts w:hint="eastAsia"/>
        </w:rPr>
        <w:t>();</w:t>
      </w:r>
    </w:p>
    <w:p w14:paraId="543F330D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179659EF" w14:textId="77777777" w:rsidR="00630157" w:rsidRPr="00630157" w:rsidRDefault="00630157" w:rsidP="00630157">
      <w:r w:rsidRPr="00630157">
        <w:rPr>
          <w:rFonts w:hint="eastAsia"/>
        </w:rPr>
        <w:lastRenderedPageBreak/>
        <w:t>catch(</w:t>
      </w:r>
      <w:proofErr w:type="spellStart"/>
      <w:r w:rsidRPr="00630157">
        <w:rPr>
          <w:rFonts w:hint="eastAsia"/>
        </w:rPr>
        <w:t>Expection</w:t>
      </w:r>
      <w:proofErr w:type="spellEnd"/>
      <w:r w:rsidRPr="00630157">
        <w:rPr>
          <w:rFonts w:hint="eastAsia"/>
        </w:rPr>
        <w:t xml:space="preserve"> e2){e2.printStackTrace();}</w:t>
      </w:r>
    </w:p>
    <w:p w14:paraId="7E04E1FD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1C5EA1A5" w14:textId="77777777" w:rsidR="00630157" w:rsidRPr="00630157" w:rsidRDefault="00630157" w:rsidP="00630157">
      <w:r w:rsidRPr="00630157">
        <w:rPr>
          <w:rFonts w:hint="eastAsia"/>
        </w:rPr>
        <w:t>}</w:t>
      </w:r>
    </w:p>
    <w:p w14:paraId="756BFECB" w14:textId="77777777" w:rsidR="00630157" w:rsidRDefault="00630157" w:rsidP="00630157"/>
    <w:p w14:paraId="4B1AB95E" w14:textId="77777777" w:rsidR="00630157" w:rsidRDefault="00630157" w:rsidP="00630157"/>
    <w:p w14:paraId="5B461C4B" w14:textId="77777777" w:rsidR="00630157" w:rsidRDefault="00630157" w:rsidP="00630157"/>
    <w:p w14:paraId="2BB85E96" w14:textId="77777777" w:rsidR="00630157" w:rsidRDefault="00630157" w:rsidP="00630157"/>
    <w:p w14:paraId="5B116533" w14:textId="77777777" w:rsidR="001116F2" w:rsidRDefault="001116F2"/>
    <w:sectPr w:rsidR="001116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C15C" w14:textId="77777777" w:rsidR="00966BB9" w:rsidRDefault="00966BB9" w:rsidP="00630157">
      <w:r>
        <w:separator/>
      </w:r>
    </w:p>
  </w:endnote>
  <w:endnote w:type="continuationSeparator" w:id="0">
    <w:p w14:paraId="37BD5051" w14:textId="77777777" w:rsidR="00966BB9" w:rsidRDefault="00966BB9" w:rsidP="0063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A8DA" w14:textId="77777777" w:rsidR="00966BB9" w:rsidRDefault="00966BB9" w:rsidP="00630157">
      <w:r>
        <w:separator/>
      </w:r>
    </w:p>
  </w:footnote>
  <w:footnote w:type="continuationSeparator" w:id="0">
    <w:p w14:paraId="76AE03AF" w14:textId="77777777" w:rsidR="00966BB9" w:rsidRDefault="00966BB9" w:rsidP="00630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83C04"/>
    <w:multiLevelType w:val="hybridMultilevel"/>
    <w:tmpl w:val="FBB623F6"/>
    <w:lvl w:ilvl="0" w:tplc="5EDED124">
      <w:start w:val="56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69951"/>
    <w:multiLevelType w:val="singleLevel"/>
    <w:tmpl w:val="53869951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53869E76"/>
    <w:multiLevelType w:val="singleLevel"/>
    <w:tmpl w:val="53869E76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56CFC10B"/>
    <w:multiLevelType w:val="singleLevel"/>
    <w:tmpl w:val="56CFC10B"/>
    <w:lvl w:ilvl="0">
      <w:start w:val="1"/>
      <w:numFmt w:val="upperLetter"/>
      <w:pStyle w:val="4"/>
      <w:suff w:val="nothing"/>
      <w:lvlText w:val="%1."/>
      <w:lvlJc w:val="left"/>
    </w:lvl>
  </w:abstractNum>
  <w:abstractNum w:abstractNumId="8" w15:restartNumberingAfterBreak="0">
    <w:nsid w:val="56D1A898"/>
    <w:multiLevelType w:val="singleLevel"/>
    <w:tmpl w:val="56D1A898"/>
    <w:lvl w:ilvl="0">
      <w:start w:val="17"/>
      <w:numFmt w:val="decimal"/>
      <w:suff w:val="nothing"/>
      <w:lvlText w:val="%1、"/>
      <w:lvlJc w:val="left"/>
    </w:lvl>
  </w:abstractNum>
  <w:abstractNum w:abstractNumId="9" w15:restartNumberingAfterBreak="0">
    <w:nsid w:val="56D1AC67"/>
    <w:multiLevelType w:val="singleLevel"/>
    <w:tmpl w:val="56D1AC67"/>
    <w:lvl w:ilvl="0">
      <w:start w:val="1"/>
      <w:numFmt w:val="upperLetter"/>
      <w:suff w:val="nothing"/>
      <w:lvlText w:val="%1)"/>
      <w:lvlJc w:val="left"/>
    </w:lvl>
  </w:abstractNum>
  <w:abstractNum w:abstractNumId="10" w15:restartNumberingAfterBreak="0">
    <w:nsid w:val="56D1ACA8"/>
    <w:multiLevelType w:val="singleLevel"/>
    <w:tmpl w:val="56D1ACA8"/>
    <w:lvl w:ilvl="0">
      <w:start w:val="1"/>
      <w:numFmt w:val="upperLetter"/>
      <w:suff w:val="nothing"/>
      <w:lvlText w:val="%1)"/>
      <w:lvlJc w:val="left"/>
    </w:lvl>
  </w:abstractNum>
  <w:abstractNum w:abstractNumId="11" w15:restartNumberingAfterBreak="0">
    <w:nsid w:val="56D1ACF2"/>
    <w:multiLevelType w:val="singleLevel"/>
    <w:tmpl w:val="56D1ACF2"/>
    <w:lvl w:ilvl="0">
      <w:start w:val="1"/>
      <w:numFmt w:val="decimal"/>
      <w:suff w:val="nothing"/>
      <w:lvlText w:val="%1．"/>
      <w:lvlJc w:val="left"/>
    </w:lvl>
  </w:abstractNum>
  <w:abstractNum w:abstractNumId="12" w15:restartNumberingAfterBreak="0">
    <w:nsid w:val="56D1AD91"/>
    <w:multiLevelType w:val="singleLevel"/>
    <w:tmpl w:val="56D1AD91"/>
    <w:lvl w:ilvl="0">
      <w:start w:val="1"/>
      <w:numFmt w:val="upperLetter"/>
      <w:suff w:val="nothing"/>
      <w:lvlText w:val="%1、"/>
      <w:lvlJc w:val="left"/>
    </w:lvl>
  </w:abstractNum>
  <w:abstractNum w:abstractNumId="13" w15:restartNumberingAfterBreak="0">
    <w:nsid w:val="56D1ADE9"/>
    <w:multiLevelType w:val="singleLevel"/>
    <w:tmpl w:val="56D1ADE9"/>
    <w:lvl w:ilvl="0">
      <w:start w:val="1"/>
      <w:numFmt w:val="decimal"/>
      <w:suff w:val="nothing"/>
      <w:lvlText w:val="%1．"/>
      <w:lvlJc w:val="left"/>
    </w:lvl>
  </w:abstractNum>
  <w:abstractNum w:abstractNumId="14" w15:restartNumberingAfterBreak="0">
    <w:nsid w:val="56D1AE33"/>
    <w:multiLevelType w:val="singleLevel"/>
    <w:tmpl w:val="56D1AE33"/>
    <w:lvl w:ilvl="0">
      <w:start w:val="1"/>
      <w:numFmt w:val="upperLetter"/>
      <w:suff w:val="nothing"/>
      <w:lvlText w:val="%1、"/>
      <w:lvlJc w:val="left"/>
    </w:lvl>
  </w:abstractNum>
  <w:abstractNum w:abstractNumId="15" w15:restartNumberingAfterBreak="0">
    <w:nsid w:val="56D1AEAF"/>
    <w:multiLevelType w:val="singleLevel"/>
    <w:tmpl w:val="56D1AEAF"/>
    <w:lvl w:ilvl="0">
      <w:start w:val="1"/>
      <w:numFmt w:val="upperLetter"/>
      <w:suff w:val="nothing"/>
      <w:lvlText w:val="%1、"/>
      <w:lvlJc w:val="left"/>
    </w:lvl>
  </w:abstractNum>
  <w:abstractNum w:abstractNumId="16" w15:restartNumberingAfterBreak="0">
    <w:nsid w:val="56D1AF01"/>
    <w:multiLevelType w:val="singleLevel"/>
    <w:tmpl w:val="56D1AF01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6D1AF57"/>
    <w:multiLevelType w:val="singleLevel"/>
    <w:tmpl w:val="56D1AF57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56D1AF83"/>
    <w:multiLevelType w:val="singleLevel"/>
    <w:tmpl w:val="56D1AF83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56D1AFCC"/>
    <w:multiLevelType w:val="singleLevel"/>
    <w:tmpl w:val="56D1AFCC"/>
    <w:lvl w:ilvl="0">
      <w:start w:val="1"/>
      <w:numFmt w:val="upperLetter"/>
      <w:suff w:val="nothing"/>
      <w:lvlText w:val="%1、"/>
      <w:lvlJc w:val="left"/>
    </w:lvl>
  </w:abstractNum>
  <w:abstractNum w:abstractNumId="20" w15:restartNumberingAfterBreak="0">
    <w:nsid w:val="56D1AFEB"/>
    <w:multiLevelType w:val="singleLevel"/>
    <w:tmpl w:val="56D1AFEB"/>
    <w:lvl w:ilvl="0">
      <w:start w:val="1"/>
      <w:numFmt w:val="upperLetter"/>
      <w:suff w:val="nothing"/>
      <w:lvlText w:val="%1、"/>
      <w:lvlJc w:val="left"/>
    </w:lvl>
  </w:abstractNum>
  <w:abstractNum w:abstractNumId="21" w15:restartNumberingAfterBreak="0">
    <w:nsid w:val="56D2DEDD"/>
    <w:multiLevelType w:val="singleLevel"/>
    <w:tmpl w:val="56D2DEDD"/>
    <w:lvl w:ilvl="0">
      <w:start w:val="53"/>
      <w:numFmt w:val="decimal"/>
      <w:suff w:val="nothing"/>
      <w:lvlText w:val="%1."/>
      <w:lvlJc w:val="left"/>
    </w:lvl>
  </w:abstractNum>
  <w:abstractNum w:abstractNumId="22" w15:restartNumberingAfterBreak="0">
    <w:nsid w:val="56D2DF12"/>
    <w:multiLevelType w:val="singleLevel"/>
    <w:tmpl w:val="56D2DF12"/>
    <w:lvl w:ilvl="0">
      <w:start w:val="54"/>
      <w:numFmt w:val="decimal"/>
      <w:suff w:val="nothing"/>
      <w:lvlText w:val="%1."/>
      <w:lvlJc w:val="left"/>
    </w:lvl>
  </w:abstractNum>
  <w:abstractNum w:abstractNumId="23" w15:restartNumberingAfterBreak="0">
    <w:nsid w:val="56D2DF51"/>
    <w:multiLevelType w:val="singleLevel"/>
    <w:tmpl w:val="56D2DF51"/>
    <w:lvl w:ilvl="0">
      <w:start w:val="55"/>
      <w:numFmt w:val="decimal"/>
      <w:suff w:val="nothing"/>
      <w:lvlText w:val="%1."/>
      <w:lvlJc w:val="left"/>
    </w:lvl>
  </w:abstractNum>
  <w:abstractNum w:abstractNumId="24" w15:restartNumberingAfterBreak="0">
    <w:nsid w:val="56D2DF8F"/>
    <w:multiLevelType w:val="singleLevel"/>
    <w:tmpl w:val="56D2DF8F"/>
    <w:lvl w:ilvl="0">
      <w:start w:val="1"/>
      <w:numFmt w:val="upperLetter"/>
      <w:suff w:val="nothing"/>
      <w:lvlText w:val="%1、"/>
      <w:lvlJc w:val="left"/>
    </w:lvl>
  </w:abstractNum>
  <w:abstractNum w:abstractNumId="25" w15:restartNumberingAfterBreak="0">
    <w:nsid w:val="56D2DFCF"/>
    <w:multiLevelType w:val="singleLevel"/>
    <w:tmpl w:val="56D2DFCF"/>
    <w:lvl w:ilvl="0">
      <w:start w:val="58"/>
      <w:numFmt w:val="decimal"/>
      <w:suff w:val="nothing"/>
      <w:lvlText w:val="%1."/>
      <w:lvlJc w:val="left"/>
    </w:lvl>
  </w:abstractNum>
  <w:abstractNum w:abstractNumId="26" w15:restartNumberingAfterBreak="0">
    <w:nsid w:val="56D2E092"/>
    <w:multiLevelType w:val="singleLevel"/>
    <w:tmpl w:val="56D2E092"/>
    <w:lvl w:ilvl="0">
      <w:start w:val="60"/>
      <w:numFmt w:val="decimal"/>
      <w:suff w:val="nothing"/>
      <w:lvlText w:val="%1."/>
      <w:lvlJc w:val="left"/>
    </w:lvl>
  </w:abstractNum>
  <w:abstractNum w:abstractNumId="27" w15:restartNumberingAfterBreak="0">
    <w:nsid w:val="56D2E0A4"/>
    <w:multiLevelType w:val="singleLevel"/>
    <w:tmpl w:val="56D2E0A4"/>
    <w:lvl w:ilvl="0">
      <w:start w:val="1"/>
      <w:numFmt w:val="upperLetter"/>
      <w:suff w:val="nothing"/>
      <w:lvlText w:val="%1、"/>
      <w:lvlJc w:val="left"/>
    </w:lvl>
  </w:abstractNum>
  <w:abstractNum w:abstractNumId="28" w15:restartNumberingAfterBreak="0">
    <w:nsid w:val="56D2E138"/>
    <w:multiLevelType w:val="singleLevel"/>
    <w:tmpl w:val="56D2E138"/>
    <w:lvl w:ilvl="0">
      <w:start w:val="63"/>
      <w:numFmt w:val="decimal"/>
      <w:suff w:val="nothing"/>
      <w:lvlText w:val="%1."/>
      <w:lvlJc w:val="left"/>
    </w:lvl>
  </w:abstractNum>
  <w:abstractNum w:abstractNumId="29" w15:restartNumberingAfterBreak="0">
    <w:nsid w:val="56D2E528"/>
    <w:multiLevelType w:val="singleLevel"/>
    <w:tmpl w:val="56D2E528"/>
    <w:lvl w:ilvl="0">
      <w:start w:val="69"/>
      <w:numFmt w:val="decimal"/>
      <w:suff w:val="nothing"/>
      <w:lvlText w:val="%1."/>
      <w:lvlJc w:val="left"/>
    </w:lvl>
  </w:abstractNum>
  <w:abstractNum w:abstractNumId="30" w15:restartNumberingAfterBreak="0">
    <w:nsid w:val="56D2EC8F"/>
    <w:multiLevelType w:val="singleLevel"/>
    <w:tmpl w:val="56D2EC8F"/>
    <w:lvl w:ilvl="0">
      <w:start w:val="72"/>
      <w:numFmt w:val="decimal"/>
      <w:suff w:val="nothing"/>
      <w:lvlText w:val="%1."/>
      <w:lvlJc w:val="left"/>
    </w:lvl>
  </w:abstractNum>
  <w:abstractNum w:abstractNumId="31" w15:restartNumberingAfterBreak="0">
    <w:nsid w:val="56D30496"/>
    <w:multiLevelType w:val="singleLevel"/>
    <w:tmpl w:val="56D30496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56D3CDF1"/>
    <w:multiLevelType w:val="singleLevel"/>
    <w:tmpl w:val="56D3CDF1"/>
    <w:lvl w:ilvl="0">
      <w:start w:val="5"/>
      <w:numFmt w:val="decimal"/>
      <w:lvlText w:val="%1、"/>
      <w:lvlJc w:val="left"/>
    </w:lvl>
  </w:abstractNum>
  <w:abstractNum w:abstractNumId="33" w15:restartNumberingAfterBreak="0">
    <w:nsid w:val="56D43B26"/>
    <w:multiLevelType w:val="singleLevel"/>
    <w:tmpl w:val="56D43B26"/>
    <w:lvl w:ilvl="0">
      <w:start w:val="114"/>
      <w:numFmt w:val="decimal"/>
      <w:suff w:val="nothing"/>
      <w:lvlText w:val="%1."/>
      <w:lvlJc w:val="left"/>
    </w:lvl>
  </w:abstractNum>
  <w:abstractNum w:abstractNumId="34" w15:restartNumberingAfterBreak="0">
    <w:nsid w:val="56D4430C"/>
    <w:multiLevelType w:val="singleLevel"/>
    <w:tmpl w:val="56D4430C"/>
    <w:lvl w:ilvl="0">
      <w:start w:val="134"/>
      <w:numFmt w:val="decimal"/>
      <w:suff w:val="nothing"/>
      <w:lvlText w:val="%1."/>
      <w:lvlJc w:val="left"/>
    </w:lvl>
  </w:abstractNum>
  <w:abstractNum w:abstractNumId="35" w15:restartNumberingAfterBreak="0">
    <w:nsid w:val="56D4434C"/>
    <w:multiLevelType w:val="singleLevel"/>
    <w:tmpl w:val="56D4434C"/>
    <w:lvl w:ilvl="0">
      <w:start w:val="136"/>
      <w:numFmt w:val="decimal"/>
      <w:suff w:val="nothing"/>
      <w:lvlText w:val="%1."/>
      <w:lvlJc w:val="left"/>
    </w:lvl>
  </w:abstractNum>
  <w:abstractNum w:abstractNumId="36" w15:restartNumberingAfterBreak="0">
    <w:nsid w:val="56D443C2"/>
    <w:multiLevelType w:val="singleLevel"/>
    <w:tmpl w:val="56D443C2"/>
    <w:lvl w:ilvl="0">
      <w:start w:val="140"/>
      <w:numFmt w:val="decimal"/>
      <w:suff w:val="nothing"/>
      <w:lvlText w:val="%1."/>
      <w:lvlJc w:val="left"/>
    </w:lvl>
  </w:abstractNum>
  <w:abstractNum w:abstractNumId="37" w15:restartNumberingAfterBreak="0">
    <w:nsid w:val="56D443D2"/>
    <w:multiLevelType w:val="singleLevel"/>
    <w:tmpl w:val="56D443D2"/>
    <w:lvl w:ilvl="0">
      <w:start w:val="1"/>
      <w:numFmt w:val="decimal"/>
      <w:suff w:val="nothing"/>
      <w:lvlText w:val="%1)"/>
      <w:lvlJc w:val="left"/>
    </w:lvl>
  </w:abstractNum>
  <w:abstractNum w:abstractNumId="38" w15:restartNumberingAfterBreak="0">
    <w:nsid w:val="56D44420"/>
    <w:multiLevelType w:val="singleLevel"/>
    <w:tmpl w:val="56D44420"/>
    <w:lvl w:ilvl="0">
      <w:start w:val="1"/>
      <w:numFmt w:val="upperLetter"/>
      <w:suff w:val="nothing"/>
      <w:lvlText w:val="%1."/>
      <w:lvlJc w:val="left"/>
    </w:lvl>
  </w:abstractNum>
  <w:abstractNum w:abstractNumId="39" w15:restartNumberingAfterBreak="0">
    <w:nsid w:val="56D4443A"/>
    <w:multiLevelType w:val="singleLevel"/>
    <w:tmpl w:val="56D4443A"/>
    <w:lvl w:ilvl="0">
      <w:start w:val="142"/>
      <w:numFmt w:val="decimal"/>
      <w:suff w:val="nothing"/>
      <w:lvlText w:val="%1."/>
      <w:lvlJc w:val="left"/>
    </w:lvl>
  </w:abstractNum>
  <w:abstractNum w:abstractNumId="40" w15:restartNumberingAfterBreak="0">
    <w:nsid w:val="56D4448D"/>
    <w:multiLevelType w:val="singleLevel"/>
    <w:tmpl w:val="56D4448D"/>
    <w:lvl w:ilvl="0">
      <w:start w:val="145"/>
      <w:numFmt w:val="decimal"/>
      <w:suff w:val="nothing"/>
      <w:lvlText w:val="%1."/>
      <w:lvlJc w:val="left"/>
    </w:lvl>
  </w:abstractNum>
  <w:abstractNum w:abstractNumId="41" w15:restartNumberingAfterBreak="0">
    <w:nsid w:val="56D4449F"/>
    <w:multiLevelType w:val="singleLevel"/>
    <w:tmpl w:val="56D4449F"/>
    <w:lvl w:ilvl="0">
      <w:start w:val="1"/>
      <w:numFmt w:val="upperLetter"/>
      <w:suff w:val="nothing"/>
      <w:lvlText w:val="%1）"/>
      <w:lvlJc w:val="left"/>
    </w:lvl>
  </w:abstractNum>
  <w:abstractNum w:abstractNumId="42" w15:restartNumberingAfterBreak="0">
    <w:nsid w:val="56D444C1"/>
    <w:multiLevelType w:val="singleLevel"/>
    <w:tmpl w:val="56D444C1"/>
    <w:lvl w:ilvl="0">
      <w:start w:val="146"/>
      <w:numFmt w:val="decimal"/>
      <w:suff w:val="nothing"/>
      <w:lvlText w:val="%1."/>
      <w:lvlJc w:val="left"/>
    </w:lvl>
  </w:abstractNum>
  <w:abstractNum w:abstractNumId="43" w15:restartNumberingAfterBreak="0">
    <w:nsid w:val="56D444E9"/>
    <w:multiLevelType w:val="singleLevel"/>
    <w:tmpl w:val="56D444E9"/>
    <w:lvl w:ilvl="0">
      <w:start w:val="1"/>
      <w:numFmt w:val="upperLetter"/>
      <w:suff w:val="nothing"/>
      <w:lvlText w:val="%1）"/>
      <w:lvlJc w:val="left"/>
    </w:lvl>
  </w:abstractNum>
  <w:abstractNum w:abstractNumId="44" w15:restartNumberingAfterBreak="0">
    <w:nsid w:val="56D44502"/>
    <w:multiLevelType w:val="singleLevel"/>
    <w:tmpl w:val="56D44502"/>
    <w:lvl w:ilvl="0">
      <w:start w:val="148"/>
      <w:numFmt w:val="decimal"/>
      <w:suff w:val="nothing"/>
      <w:lvlText w:val="%1."/>
      <w:lvlJc w:val="left"/>
    </w:lvl>
  </w:abstractNum>
  <w:abstractNum w:abstractNumId="45" w15:restartNumberingAfterBreak="0">
    <w:nsid w:val="56D445E7"/>
    <w:multiLevelType w:val="singleLevel"/>
    <w:tmpl w:val="56D445E7"/>
    <w:lvl w:ilvl="0">
      <w:start w:val="1"/>
      <w:numFmt w:val="upperLetter"/>
      <w:suff w:val="nothing"/>
      <w:lvlText w:val="%1）"/>
      <w:lvlJc w:val="left"/>
      <w:rPr>
        <w:b/>
        <w:color w:val="0070C0"/>
      </w:rPr>
    </w:lvl>
  </w:abstractNum>
  <w:abstractNum w:abstractNumId="46" w15:restartNumberingAfterBreak="0">
    <w:nsid w:val="56D44639"/>
    <w:multiLevelType w:val="singleLevel"/>
    <w:tmpl w:val="56D44639"/>
    <w:lvl w:ilvl="0">
      <w:start w:val="155"/>
      <w:numFmt w:val="decimal"/>
      <w:suff w:val="nothing"/>
      <w:lvlText w:val="%1."/>
      <w:lvlJc w:val="left"/>
    </w:lvl>
  </w:abstractNum>
  <w:abstractNum w:abstractNumId="47" w15:restartNumberingAfterBreak="0">
    <w:nsid w:val="56D44650"/>
    <w:multiLevelType w:val="singleLevel"/>
    <w:tmpl w:val="56D44650"/>
    <w:lvl w:ilvl="0">
      <w:start w:val="1"/>
      <w:numFmt w:val="upperLetter"/>
      <w:suff w:val="nothing"/>
      <w:lvlText w:val="%1）"/>
      <w:lvlJc w:val="left"/>
    </w:lvl>
  </w:abstractNum>
  <w:abstractNum w:abstractNumId="48" w15:restartNumberingAfterBreak="0">
    <w:nsid w:val="56D4466C"/>
    <w:multiLevelType w:val="singleLevel"/>
    <w:tmpl w:val="56D4466C"/>
    <w:lvl w:ilvl="0">
      <w:start w:val="156"/>
      <w:numFmt w:val="decimal"/>
      <w:suff w:val="nothing"/>
      <w:lvlText w:val="%1."/>
      <w:lvlJc w:val="left"/>
    </w:lvl>
  </w:abstractNum>
  <w:abstractNum w:abstractNumId="49" w15:restartNumberingAfterBreak="0">
    <w:nsid w:val="56D446C6"/>
    <w:multiLevelType w:val="singleLevel"/>
    <w:tmpl w:val="56D446C6"/>
    <w:lvl w:ilvl="0">
      <w:start w:val="158"/>
      <w:numFmt w:val="decimal"/>
      <w:suff w:val="nothing"/>
      <w:lvlText w:val="%1."/>
      <w:lvlJc w:val="left"/>
    </w:lvl>
  </w:abstractNum>
  <w:abstractNum w:abstractNumId="50" w15:restartNumberingAfterBreak="0">
    <w:nsid w:val="56D44787"/>
    <w:multiLevelType w:val="singleLevel"/>
    <w:tmpl w:val="56D44787"/>
    <w:lvl w:ilvl="0">
      <w:start w:val="160"/>
      <w:numFmt w:val="decimal"/>
      <w:suff w:val="nothing"/>
      <w:lvlText w:val="%1."/>
      <w:lvlJc w:val="left"/>
    </w:lvl>
  </w:abstractNum>
  <w:abstractNum w:abstractNumId="51" w15:restartNumberingAfterBreak="0">
    <w:nsid w:val="56D449D7"/>
    <w:multiLevelType w:val="singleLevel"/>
    <w:tmpl w:val="56D449D7"/>
    <w:lvl w:ilvl="0">
      <w:start w:val="172"/>
      <w:numFmt w:val="decimal"/>
      <w:suff w:val="nothing"/>
      <w:lvlText w:val="%1."/>
      <w:lvlJc w:val="left"/>
    </w:lvl>
  </w:abstractNum>
  <w:abstractNum w:abstractNumId="52" w15:restartNumberingAfterBreak="0">
    <w:nsid w:val="56D44A18"/>
    <w:multiLevelType w:val="singleLevel"/>
    <w:tmpl w:val="56D44A18"/>
    <w:lvl w:ilvl="0">
      <w:start w:val="1"/>
      <w:numFmt w:val="upperLetter"/>
      <w:suff w:val="nothing"/>
      <w:lvlText w:val="%1、"/>
      <w:lvlJc w:val="left"/>
    </w:lvl>
  </w:abstractNum>
  <w:abstractNum w:abstractNumId="53" w15:restartNumberingAfterBreak="0">
    <w:nsid w:val="56D44A33"/>
    <w:multiLevelType w:val="singleLevel"/>
    <w:tmpl w:val="56D44A33"/>
    <w:lvl w:ilvl="0">
      <w:start w:val="176"/>
      <w:numFmt w:val="decimal"/>
      <w:suff w:val="nothing"/>
      <w:lvlText w:val="%1."/>
      <w:lvlJc w:val="left"/>
    </w:lvl>
  </w:abstractNum>
  <w:abstractNum w:abstractNumId="54" w15:restartNumberingAfterBreak="0">
    <w:nsid w:val="56D44A69"/>
    <w:multiLevelType w:val="singleLevel"/>
    <w:tmpl w:val="56D44A69"/>
    <w:lvl w:ilvl="0">
      <w:start w:val="178"/>
      <w:numFmt w:val="decimal"/>
      <w:suff w:val="nothing"/>
      <w:lvlText w:val="%1."/>
      <w:lvlJc w:val="left"/>
    </w:lvl>
  </w:abstractNum>
  <w:abstractNum w:abstractNumId="55" w15:restartNumberingAfterBreak="0">
    <w:nsid w:val="56D44AC3"/>
    <w:multiLevelType w:val="singleLevel"/>
    <w:tmpl w:val="56D44AC3"/>
    <w:lvl w:ilvl="0">
      <w:start w:val="182"/>
      <w:numFmt w:val="decimal"/>
      <w:suff w:val="nothing"/>
      <w:lvlText w:val="%1."/>
      <w:lvlJc w:val="left"/>
    </w:lvl>
  </w:abstractNum>
  <w:abstractNum w:abstractNumId="56" w15:restartNumberingAfterBreak="0">
    <w:nsid w:val="56D44B18"/>
    <w:multiLevelType w:val="singleLevel"/>
    <w:tmpl w:val="56D44B18"/>
    <w:lvl w:ilvl="0">
      <w:start w:val="1"/>
      <w:numFmt w:val="upperLetter"/>
      <w:suff w:val="nothing"/>
      <w:lvlText w:val="%1、"/>
      <w:lvlJc w:val="left"/>
    </w:lvl>
  </w:abstractNum>
  <w:abstractNum w:abstractNumId="57" w15:restartNumberingAfterBreak="0">
    <w:nsid w:val="56D44B8E"/>
    <w:multiLevelType w:val="singleLevel"/>
    <w:tmpl w:val="56D44B8E"/>
    <w:lvl w:ilvl="0">
      <w:start w:val="186"/>
      <w:numFmt w:val="decimal"/>
      <w:suff w:val="nothing"/>
      <w:lvlText w:val="%1."/>
      <w:lvlJc w:val="left"/>
    </w:lvl>
  </w:abstractNum>
  <w:abstractNum w:abstractNumId="58" w15:restartNumberingAfterBreak="0">
    <w:nsid w:val="56D44BF1"/>
    <w:multiLevelType w:val="singleLevel"/>
    <w:tmpl w:val="56D44BF1"/>
    <w:lvl w:ilvl="0">
      <w:start w:val="190"/>
      <w:numFmt w:val="decimal"/>
      <w:suff w:val="nothing"/>
      <w:lvlText w:val="%1."/>
      <w:lvlJc w:val="left"/>
    </w:lvl>
  </w:abstractNum>
  <w:abstractNum w:abstractNumId="59" w15:restartNumberingAfterBreak="0">
    <w:nsid w:val="56D44C6F"/>
    <w:multiLevelType w:val="singleLevel"/>
    <w:tmpl w:val="56D44C6F"/>
    <w:lvl w:ilvl="0">
      <w:start w:val="194"/>
      <w:numFmt w:val="decimal"/>
      <w:suff w:val="nothing"/>
      <w:lvlText w:val="%1."/>
      <w:lvlJc w:val="left"/>
    </w:lvl>
  </w:abstractNum>
  <w:abstractNum w:abstractNumId="60" w15:restartNumberingAfterBreak="0">
    <w:nsid w:val="56D44C93"/>
    <w:multiLevelType w:val="singleLevel"/>
    <w:tmpl w:val="56D44C93"/>
    <w:lvl w:ilvl="0">
      <w:start w:val="4"/>
      <w:numFmt w:val="decimal"/>
      <w:suff w:val="nothing"/>
      <w:lvlText w:val="%1．"/>
      <w:lvlJc w:val="left"/>
    </w:lvl>
  </w:abstractNum>
  <w:abstractNum w:abstractNumId="61" w15:restartNumberingAfterBreak="0">
    <w:nsid w:val="56D44CCE"/>
    <w:multiLevelType w:val="singleLevel"/>
    <w:tmpl w:val="56D44CCE"/>
    <w:lvl w:ilvl="0">
      <w:start w:val="196"/>
      <w:numFmt w:val="decimal"/>
      <w:suff w:val="nothing"/>
      <w:lvlText w:val="%1."/>
      <w:lvlJc w:val="left"/>
    </w:lvl>
  </w:abstractNum>
  <w:abstractNum w:abstractNumId="62" w15:restartNumberingAfterBreak="0">
    <w:nsid w:val="56D44D40"/>
    <w:multiLevelType w:val="singleLevel"/>
    <w:tmpl w:val="56D44D40"/>
    <w:lvl w:ilvl="0">
      <w:start w:val="199"/>
      <w:numFmt w:val="decimal"/>
      <w:suff w:val="nothing"/>
      <w:lvlText w:val="%1."/>
      <w:lvlJc w:val="left"/>
    </w:lvl>
  </w:abstractNum>
  <w:abstractNum w:abstractNumId="63" w15:restartNumberingAfterBreak="0">
    <w:nsid w:val="5FD237D6"/>
    <w:multiLevelType w:val="hybridMultilevel"/>
    <w:tmpl w:val="7FA8CDA0"/>
    <w:lvl w:ilvl="0" w:tplc="57629E40">
      <w:start w:val="1"/>
      <w:numFmt w:val="decimal"/>
      <w:lvlText w:val="%1）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num w:numId="1" w16cid:durableId="119349642">
    <w:abstractNumId w:val="7"/>
  </w:num>
  <w:num w:numId="2" w16cid:durableId="1613512775">
    <w:abstractNumId w:val="8"/>
  </w:num>
  <w:num w:numId="3" w16cid:durableId="1886672520">
    <w:abstractNumId w:val="9"/>
  </w:num>
  <w:num w:numId="4" w16cid:durableId="636035512">
    <w:abstractNumId w:val="10"/>
  </w:num>
  <w:num w:numId="5" w16cid:durableId="1974287505">
    <w:abstractNumId w:val="11"/>
  </w:num>
  <w:num w:numId="6" w16cid:durableId="1363743339">
    <w:abstractNumId w:val="12"/>
  </w:num>
  <w:num w:numId="7" w16cid:durableId="327754489">
    <w:abstractNumId w:val="13"/>
  </w:num>
  <w:num w:numId="8" w16cid:durableId="377749777">
    <w:abstractNumId w:val="14"/>
  </w:num>
  <w:num w:numId="9" w16cid:durableId="1040281127">
    <w:abstractNumId w:val="15"/>
  </w:num>
  <w:num w:numId="10" w16cid:durableId="657349039">
    <w:abstractNumId w:val="16"/>
  </w:num>
  <w:num w:numId="11" w16cid:durableId="894270514">
    <w:abstractNumId w:val="17"/>
  </w:num>
  <w:num w:numId="12" w16cid:durableId="2026396832">
    <w:abstractNumId w:val="18"/>
  </w:num>
  <w:num w:numId="13" w16cid:durableId="568811818">
    <w:abstractNumId w:val="21"/>
  </w:num>
  <w:num w:numId="14" w16cid:durableId="226382469">
    <w:abstractNumId w:val="19"/>
  </w:num>
  <w:num w:numId="15" w16cid:durableId="472992538">
    <w:abstractNumId w:val="22"/>
  </w:num>
  <w:num w:numId="16" w16cid:durableId="1117145021">
    <w:abstractNumId w:val="20"/>
  </w:num>
  <w:num w:numId="17" w16cid:durableId="1474063448">
    <w:abstractNumId w:val="23"/>
  </w:num>
  <w:num w:numId="18" w16cid:durableId="1009915094">
    <w:abstractNumId w:val="24"/>
  </w:num>
  <w:num w:numId="19" w16cid:durableId="371002435">
    <w:abstractNumId w:val="25"/>
  </w:num>
  <w:num w:numId="20" w16cid:durableId="1658655050">
    <w:abstractNumId w:val="26"/>
  </w:num>
  <w:num w:numId="21" w16cid:durableId="1890460612">
    <w:abstractNumId w:val="27"/>
  </w:num>
  <w:num w:numId="22" w16cid:durableId="1455903490">
    <w:abstractNumId w:val="28"/>
  </w:num>
  <w:num w:numId="23" w16cid:durableId="1200163088">
    <w:abstractNumId w:val="29"/>
  </w:num>
  <w:num w:numId="24" w16cid:durableId="1880043423">
    <w:abstractNumId w:val="30"/>
  </w:num>
  <w:num w:numId="25" w16cid:durableId="1754661649">
    <w:abstractNumId w:val="5"/>
  </w:num>
  <w:num w:numId="26" w16cid:durableId="507138693">
    <w:abstractNumId w:val="6"/>
  </w:num>
  <w:num w:numId="27" w16cid:durableId="1680428885">
    <w:abstractNumId w:val="33"/>
  </w:num>
  <w:num w:numId="28" w16cid:durableId="439420674">
    <w:abstractNumId w:val="34"/>
  </w:num>
  <w:num w:numId="29" w16cid:durableId="1720082027">
    <w:abstractNumId w:val="35"/>
  </w:num>
  <w:num w:numId="30" w16cid:durableId="1750538329">
    <w:abstractNumId w:val="36"/>
  </w:num>
  <w:num w:numId="31" w16cid:durableId="1648052439">
    <w:abstractNumId w:val="37"/>
  </w:num>
  <w:num w:numId="32" w16cid:durableId="478230473">
    <w:abstractNumId w:val="38"/>
  </w:num>
  <w:num w:numId="33" w16cid:durableId="543761360">
    <w:abstractNumId w:val="39"/>
  </w:num>
  <w:num w:numId="34" w16cid:durableId="1186020359">
    <w:abstractNumId w:val="40"/>
  </w:num>
  <w:num w:numId="35" w16cid:durableId="123081938">
    <w:abstractNumId w:val="41"/>
  </w:num>
  <w:num w:numId="36" w16cid:durableId="1064178158">
    <w:abstractNumId w:val="42"/>
  </w:num>
  <w:num w:numId="37" w16cid:durableId="820006763">
    <w:abstractNumId w:val="43"/>
  </w:num>
  <w:num w:numId="38" w16cid:durableId="1017463651">
    <w:abstractNumId w:val="44"/>
  </w:num>
  <w:num w:numId="39" w16cid:durableId="2113740167">
    <w:abstractNumId w:val="45"/>
  </w:num>
  <w:num w:numId="40" w16cid:durableId="727189322">
    <w:abstractNumId w:val="46"/>
  </w:num>
  <w:num w:numId="41" w16cid:durableId="120924579">
    <w:abstractNumId w:val="47"/>
  </w:num>
  <w:num w:numId="42" w16cid:durableId="373237200">
    <w:abstractNumId w:val="48"/>
  </w:num>
  <w:num w:numId="43" w16cid:durableId="2087413719">
    <w:abstractNumId w:val="49"/>
  </w:num>
  <w:num w:numId="44" w16cid:durableId="752243715">
    <w:abstractNumId w:val="50"/>
  </w:num>
  <w:num w:numId="45" w16cid:durableId="1782721148">
    <w:abstractNumId w:val="51"/>
  </w:num>
  <w:num w:numId="46" w16cid:durableId="1006175509">
    <w:abstractNumId w:val="52"/>
  </w:num>
  <w:num w:numId="47" w16cid:durableId="1856533286">
    <w:abstractNumId w:val="53"/>
  </w:num>
  <w:num w:numId="48" w16cid:durableId="922254801">
    <w:abstractNumId w:val="54"/>
  </w:num>
  <w:num w:numId="49" w16cid:durableId="19669262">
    <w:abstractNumId w:val="55"/>
  </w:num>
  <w:num w:numId="50" w16cid:durableId="1104497523">
    <w:abstractNumId w:val="56"/>
  </w:num>
  <w:num w:numId="51" w16cid:durableId="1280141701">
    <w:abstractNumId w:val="57"/>
  </w:num>
  <w:num w:numId="52" w16cid:durableId="378555447">
    <w:abstractNumId w:val="58"/>
  </w:num>
  <w:num w:numId="53" w16cid:durableId="418330864">
    <w:abstractNumId w:val="59"/>
  </w:num>
  <w:num w:numId="54" w16cid:durableId="181014795">
    <w:abstractNumId w:val="60"/>
  </w:num>
  <w:num w:numId="55" w16cid:durableId="2049449859">
    <w:abstractNumId w:val="61"/>
  </w:num>
  <w:num w:numId="56" w16cid:durableId="1930382093">
    <w:abstractNumId w:val="62"/>
  </w:num>
  <w:num w:numId="57" w16cid:durableId="1421096971">
    <w:abstractNumId w:val="31"/>
  </w:num>
  <w:num w:numId="58" w16cid:durableId="493185596">
    <w:abstractNumId w:val="32"/>
  </w:num>
  <w:num w:numId="59" w16cid:durableId="781388011">
    <w:abstractNumId w:val="4"/>
  </w:num>
  <w:num w:numId="60" w16cid:durableId="937254829">
    <w:abstractNumId w:val="1"/>
  </w:num>
  <w:num w:numId="61" w16cid:durableId="728236718">
    <w:abstractNumId w:val="0"/>
  </w:num>
  <w:num w:numId="62" w16cid:durableId="1773475443">
    <w:abstractNumId w:val="3"/>
  </w:num>
  <w:num w:numId="63" w16cid:durableId="128599481">
    <w:abstractNumId w:val="2"/>
  </w:num>
  <w:num w:numId="64" w16cid:durableId="1123579545">
    <w:abstractNumId w:val="6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157"/>
    <w:rsid w:val="000C3B16"/>
    <w:rsid w:val="000F20C3"/>
    <w:rsid w:val="001116F2"/>
    <w:rsid w:val="001D4D20"/>
    <w:rsid w:val="00202FB6"/>
    <w:rsid w:val="002542E4"/>
    <w:rsid w:val="00391601"/>
    <w:rsid w:val="003B5B79"/>
    <w:rsid w:val="004A1DB1"/>
    <w:rsid w:val="00560518"/>
    <w:rsid w:val="005A2D10"/>
    <w:rsid w:val="005B74AE"/>
    <w:rsid w:val="00630157"/>
    <w:rsid w:val="00702404"/>
    <w:rsid w:val="0076721B"/>
    <w:rsid w:val="0081510E"/>
    <w:rsid w:val="009368E4"/>
    <w:rsid w:val="00966BB9"/>
    <w:rsid w:val="00A30A69"/>
    <w:rsid w:val="00B3127F"/>
    <w:rsid w:val="00B7391B"/>
    <w:rsid w:val="00C544B0"/>
    <w:rsid w:val="00C7010B"/>
    <w:rsid w:val="00D86DBE"/>
    <w:rsid w:val="00F20630"/>
    <w:rsid w:val="00F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CDF3D56"/>
  <w15:chartTrackingRefBased/>
  <w15:docId w15:val="{4CEC21E1-DEF1-46E0-B9B4-AA2F2F99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1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30157"/>
    <w:rPr>
      <w:b/>
    </w:rPr>
  </w:style>
  <w:style w:type="paragraph" w:styleId="a4">
    <w:name w:val="Normal (Web)"/>
    <w:basedOn w:val="a"/>
    <w:rsid w:val="0063015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a6"/>
    <w:rsid w:val="0063015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630157"/>
    <w:rPr>
      <w:rFonts w:ascii="Calibri" w:eastAsia="宋体" w:hAnsi="Calibri" w:cs="Times New Roman"/>
      <w:sz w:val="18"/>
      <w:szCs w:val="24"/>
    </w:rPr>
  </w:style>
  <w:style w:type="paragraph" w:styleId="a7">
    <w:name w:val="footer"/>
    <w:basedOn w:val="a"/>
    <w:link w:val="a8"/>
    <w:rsid w:val="006301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rsid w:val="00630157"/>
    <w:rPr>
      <w:rFonts w:ascii="Calibri" w:eastAsia="宋体" w:hAnsi="Calibri" w:cs="Times New Roman"/>
      <w:sz w:val="18"/>
      <w:szCs w:val="24"/>
    </w:rPr>
  </w:style>
  <w:style w:type="paragraph" w:styleId="a9">
    <w:name w:val="List Paragraph"/>
    <w:basedOn w:val="a"/>
    <w:qFormat/>
    <w:rsid w:val="00630157"/>
    <w:pPr>
      <w:ind w:firstLineChars="200" w:firstLine="420"/>
    </w:pPr>
  </w:style>
  <w:style w:type="paragraph" w:customStyle="1" w:styleId="4">
    <w:name w:val="标题4"/>
    <w:basedOn w:val="a"/>
    <w:rsid w:val="002542E4"/>
    <w:pPr>
      <w:numPr>
        <w:ilvl w:val="3"/>
        <w:numId w:val="1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65</Pages>
  <Words>11345</Words>
  <Characters>64671</Characters>
  <Application>Microsoft Office Word</Application>
  <DocSecurity>0</DocSecurity>
  <Lines>538</Lines>
  <Paragraphs>151</Paragraphs>
  <ScaleCrop>false</ScaleCrop>
  <Company/>
  <LinksUpToDate>false</LinksUpToDate>
  <CharactersWithSpaces>75865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lxwwin</dc:creator>
  <cp:keywords/>
  <dc:description/>
  <cp:lastModifiedBy>楼 雄伟</cp:lastModifiedBy>
  <cp:revision>12</cp:revision>
  <dcterms:created xsi:type="dcterms:W3CDTF">2017-12-02T14:07:00Z</dcterms:created>
  <dcterms:modified xsi:type="dcterms:W3CDTF">2022-12-06T14:26:00Z</dcterms:modified>
</cp:coreProperties>
</file>